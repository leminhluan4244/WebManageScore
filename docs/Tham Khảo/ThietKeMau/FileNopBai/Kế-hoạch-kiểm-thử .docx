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3F4" w:rsidRPr="00DA1C04" w:rsidRDefault="00635274" w:rsidP="00635274">
      <w:pPr>
        <w:pStyle w:val="Title"/>
        <w:rPr>
          <w:rFonts w:ascii="Times New Roman" w:hAnsi="Times New Roman"/>
          <w:szCs w:val="64"/>
        </w:rPr>
      </w:pPr>
      <w:bookmarkStart w:id="0" w:name="_Hlk481429406"/>
      <w:bookmarkStart w:id="1" w:name="_Hlk481429782"/>
      <w:r w:rsidRPr="00DA1C04">
        <w:rPr>
          <w:rFonts w:ascii="Times New Roman" w:hAnsi="Times New Roman"/>
          <w:szCs w:val="64"/>
        </w:rPr>
        <w:t>K</w:t>
      </w:r>
      <w:r w:rsidR="0064655A">
        <w:rPr>
          <w:rFonts w:ascii="Times New Roman" w:hAnsi="Times New Roman"/>
          <w:szCs w:val="64"/>
        </w:rPr>
        <w:t>ế</w:t>
      </w:r>
      <w:r w:rsidRPr="00DA1C04">
        <w:rPr>
          <w:rFonts w:ascii="Times New Roman" w:hAnsi="Times New Roman"/>
          <w:szCs w:val="64"/>
        </w:rPr>
        <w:t xml:space="preserve"> H</w:t>
      </w:r>
      <w:r w:rsidR="0064655A">
        <w:rPr>
          <w:rFonts w:ascii="Times New Roman" w:hAnsi="Times New Roman"/>
          <w:szCs w:val="64"/>
        </w:rPr>
        <w:t>oạch</w:t>
      </w:r>
      <w:r w:rsidR="00AA09A9" w:rsidRPr="00DA1C04">
        <w:rPr>
          <w:rFonts w:ascii="Times New Roman" w:hAnsi="Times New Roman"/>
          <w:szCs w:val="64"/>
        </w:rPr>
        <w:t xml:space="preserve"> K</w:t>
      </w:r>
      <w:r w:rsidR="0064655A">
        <w:rPr>
          <w:rFonts w:ascii="Times New Roman" w:hAnsi="Times New Roman"/>
          <w:szCs w:val="64"/>
        </w:rPr>
        <w:t>iểm</w:t>
      </w:r>
      <w:r w:rsidR="00AA09A9" w:rsidRPr="00DA1C04">
        <w:rPr>
          <w:rFonts w:ascii="Times New Roman" w:hAnsi="Times New Roman"/>
          <w:szCs w:val="64"/>
        </w:rPr>
        <w:t xml:space="preserve"> T</w:t>
      </w:r>
      <w:r w:rsidR="0064655A">
        <w:rPr>
          <w:rFonts w:ascii="Times New Roman" w:hAnsi="Times New Roman"/>
          <w:szCs w:val="64"/>
        </w:rPr>
        <w:t>hử</w:t>
      </w:r>
    </w:p>
    <w:p w:rsidR="009423F4" w:rsidRPr="00DA1C04" w:rsidRDefault="00AA09A9" w:rsidP="00FA7D34">
      <w:pPr>
        <w:pStyle w:val="Title"/>
        <w:spacing w:before="0" w:after="400"/>
        <w:rPr>
          <w:rFonts w:ascii="Times New Roman" w:hAnsi="Times New Roman"/>
          <w:sz w:val="40"/>
        </w:rPr>
      </w:pPr>
      <w:r w:rsidRPr="00DA1C04">
        <w:rPr>
          <w:rFonts w:ascii="Times New Roman" w:hAnsi="Times New Roman"/>
          <w:sz w:val="40"/>
        </w:rPr>
        <w:t xml:space="preserve"> cho</w:t>
      </w:r>
    </w:p>
    <w:p w:rsidR="00AA09A9" w:rsidRPr="00DA1C04" w:rsidRDefault="00116168" w:rsidP="00FA7D34">
      <w:pPr>
        <w:pStyle w:val="ByLine"/>
        <w:rPr>
          <w:rFonts w:ascii="Times New Roman" w:hAnsi="Times New Roman"/>
          <w:sz w:val="64"/>
        </w:rPr>
      </w:pPr>
      <w:r w:rsidRPr="00DA1C04">
        <w:rPr>
          <w:rFonts w:ascii="Times New Roman" w:hAnsi="Times New Roman"/>
          <w:sz w:val="64"/>
        </w:rPr>
        <w:t>Hệ Thống</w:t>
      </w:r>
      <w:r w:rsidR="00AA09A9" w:rsidRPr="00DA1C04">
        <w:rPr>
          <w:rFonts w:ascii="Times New Roman" w:hAnsi="Times New Roman"/>
          <w:sz w:val="64"/>
        </w:rPr>
        <w:t xml:space="preserve"> Quản Lý Điểm Danh Bằng </w:t>
      </w:r>
      <w:r w:rsidRPr="00DA1C04">
        <w:rPr>
          <w:rFonts w:ascii="Times New Roman" w:hAnsi="Times New Roman"/>
          <w:sz w:val="64"/>
        </w:rPr>
        <w:t>Thẻ</w:t>
      </w:r>
      <w:r w:rsidR="00AA09A9" w:rsidRPr="00DA1C04">
        <w:rPr>
          <w:rFonts w:ascii="Times New Roman" w:hAnsi="Times New Roman"/>
          <w:sz w:val="64"/>
        </w:rPr>
        <w:t xml:space="preserve"> RFID</w:t>
      </w:r>
    </w:p>
    <w:p w:rsidR="009423F4" w:rsidRPr="00DA1C04" w:rsidRDefault="003B76AD" w:rsidP="00FA7D34">
      <w:pPr>
        <w:pStyle w:val="ByLine"/>
        <w:rPr>
          <w:rFonts w:ascii="Times New Roman" w:hAnsi="Times New Roman"/>
        </w:rPr>
      </w:pPr>
      <w:r>
        <w:rPr>
          <w:rFonts w:ascii="Times New Roman" w:hAnsi="Times New Roman"/>
        </w:rPr>
        <w:t>Phiên bản v4</w:t>
      </w:r>
      <w:r w:rsidR="0071546A" w:rsidRPr="00DA1C04">
        <w:rPr>
          <w:rFonts w:ascii="Times New Roman" w:hAnsi="Times New Roman"/>
        </w:rPr>
        <w:t>.0</w:t>
      </w:r>
      <w:r w:rsidR="009423F4" w:rsidRPr="00DA1C04">
        <w:rPr>
          <w:rFonts w:ascii="Times New Roman" w:hAnsi="Times New Roman"/>
        </w:rPr>
        <w:t xml:space="preserve"> được phê chuẩn</w:t>
      </w:r>
    </w:p>
    <w:p w:rsidR="00F20C47" w:rsidRPr="00DA1C04" w:rsidRDefault="009423F4" w:rsidP="00FA7D34">
      <w:pPr>
        <w:pStyle w:val="ByLine"/>
        <w:rPr>
          <w:rFonts w:ascii="Times New Roman" w:hAnsi="Times New Roman"/>
        </w:rPr>
      </w:pPr>
      <w:r w:rsidRPr="00DA1C04">
        <w:rPr>
          <w:rFonts w:ascii="Times New Roman" w:hAnsi="Times New Roman"/>
        </w:rPr>
        <w:t>Được chuẩn bị bởi</w:t>
      </w:r>
      <w:r w:rsidR="00C818D2" w:rsidRPr="00DA1C04">
        <w:rPr>
          <w:rFonts w:ascii="Times New Roman" w:hAnsi="Times New Roman"/>
        </w:rPr>
        <w:t>:</w:t>
      </w:r>
    </w:p>
    <w:p w:rsidR="009423F4" w:rsidRPr="00DA1C04" w:rsidRDefault="00E61F56" w:rsidP="00FA7D34">
      <w:pPr>
        <w:pStyle w:val="ByLine"/>
        <w:rPr>
          <w:rFonts w:ascii="Times New Roman" w:hAnsi="Times New Roman"/>
        </w:rPr>
      </w:pPr>
      <w:r w:rsidRPr="00DA1C04">
        <w:rPr>
          <w:rFonts w:ascii="Times New Roman" w:hAnsi="Times New Roman"/>
        </w:rPr>
        <w:t xml:space="preserve">Nhóm </w:t>
      </w:r>
      <w:r w:rsidR="00AA09A9" w:rsidRPr="00DA1C04">
        <w:rPr>
          <w:rFonts w:ascii="Times New Roman" w:hAnsi="Times New Roman"/>
        </w:rPr>
        <w:t>0</w:t>
      </w:r>
      <w:r w:rsidRPr="00DA1C04">
        <w:rPr>
          <w:rFonts w:ascii="Times New Roman" w:hAnsi="Times New Roman"/>
        </w:rPr>
        <w:t xml:space="preserve">3 </w:t>
      </w:r>
    </w:p>
    <w:p w:rsidR="004B4BA3" w:rsidRPr="00DA1C04" w:rsidRDefault="00AA09A9" w:rsidP="00FA7D34">
      <w:pPr>
        <w:pStyle w:val="ByLine"/>
        <w:rPr>
          <w:rFonts w:ascii="Times New Roman" w:hAnsi="Times New Roman"/>
        </w:rPr>
      </w:pPr>
      <w:r w:rsidRPr="00DA1C04">
        <w:rPr>
          <w:rFonts w:ascii="Times New Roman" w:hAnsi="Times New Roman"/>
        </w:rPr>
        <w:t>25/08</w:t>
      </w:r>
      <w:r w:rsidR="00F20C47" w:rsidRPr="00DA1C04">
        <w:rPr>
          <w:rFonts w:ascii="Times New Roman" w:hAnsi="Times New Roman"/>
        </w:rPr>
        <w:t>/2017</w:t>
      </w:r>
    </w:p>
    <w:bookmarkEnd w:id="0"/>
    <w:p w:rsidR="004B4BA3" w:rsidRPr="00DA1C04" w:rsidRDefault="004B4BA3" w:rsidP="00FA7D34">
      <w:pPr>
        <w:pStyle w:val="ChangeHistoryTitle"/>
        <w:rPr>
          <w:rFonts w:ascii="Times New Roman" w:hAnsi="Times New Roman"/>
          <w:sz w:val="32"/>
        </w:rPr>
        <w:sectPr w:rsidR="004B4BA3" w:rsidRPr="00DA1C04">
          <w:pgSz w:w="12240" w:h="15840" w:code="1"/>
          <w:pgMar w:top="1440" w:right="1440" w:bottom="1440" w:left="1440" w:header="720" w:footer="720" w:gutter="0"/>
          <w:pgNumType w:fmt="lowerRoman" w:start="1"/>
          <w:cols w:space="720"/>
        </w:sectPr>
      </w:pPr>
    </w:p>
    <w:p w:rsidR="004B4BA3" w:rsidRPr="00DA1C04" w:rsidRDefault="00D83CE4" w:rsidP="00FA7D34">
      <w:pPr>
        <w:pStyle w:val="TOCEntry"/>
        <w:spacing w:line="240" w:lineRule="auto"/>
        <w:jc w:val="center"/>
        <w:rPr>
          <w:rFonts w:ascii="Times New Roman" w:hAnsi="Times New Roman"/>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DA1C04">
        <w:rPr>
          <w:rFonts w:ascii="Times New Roman" w:hAnsi="Times New Roman"/>
        </w:rPr>
        <w:lastRenderedPageBreak/>
        <w:t>Mục Lục</w:t>
      </w:r>
    </w:p>
    <w:sdt>
      <w:sdtPr>
        <w:rPr>
          <w:rFonts w:ascii="Times New Roman" w:eastAsia="Times New Roman" w:hAnsi="Times New Roman" w:cs="Times New Roman"/>
          <w:b/>
          <w:color w:val="auto"/>
          <w:sz w:val="24"/>
          <w:szCs w:val="20"/>
        </w:rPr>
        <w:id w:val="1860694058"/>
        <w:docPartObj>
          <w:docPartGallery w:val="Table of Contents"/>
          <w:docPartUnique/>
        </w:docPartObj>
      </w:sdtPr>
      <w:sdtEndPr>
        <w:rPr>
          <w:bCs/>
          <w:noProof/>
          <w:sz w:val="26"/>
          <w:szCs w:val="26"/>
        </w:rPr>
      </w:sdtEndPr>
      <w:sdtContent>
        <w:p w:rsidR="00C24726" w:rsidRPr="00DA1C04" w:rsidRDefault="00C24726" w:rsidP="00304898">
          <w:pPr>
            <w:pStyle w:val="TOCHeading"/>
            <w:spacing w:before="60" w:after="60" w:line="240" w:lineRule="auto"/>
            <w:rPr>
              <w:rFonts w:ascii="Times New Roman" w:hAnsi="Times New Roman" w:cs="Times New Roman"/>
              <w:b/>
              <w:color w:val="auto"/>
              <w:sz w:val="26"/>
              <w:szCs w:val="26"/>
            </w:rPr>
          </w:pPr>
        </w:p>
        <w:p w:rsidR="0090338E" w:rsidRPr="002B6651" w:rsidRDefault="00C24726" w:rsidP="002B6651">
          <w:pPr>
            <w:pStyle w:val="TOC1"/>
            <w:spacing w:before="20" w:after="20"/>
            <w:rPr>
              <w:rFonts w:asciiTheme="minorHAnsi" w:eastAsiaTheme="minorEastAsia" w:hAnsiTheme="minorHAnsi" w:cstheme="minorBidi"/>
              <w:b w:val="0"/>
              <w:sz w:val="26"/>
              <w:szCs w:val="26"/>
            </w:rPr>
          </w:pPr>
          <w:r w:rsidRPr="002B6651">
            <w:rPr>
              <w:rFonts w:ascii="Times New Roman" w:hAnsi="Times New Roman"/>
              <w:sz w:val="26"/>
              <w:szCs w:val="26"/>
            </w:rPr>
            <w:fldChar w:fldCharType="begin"/>
          </w:r>
          <w:r w:rsidRPr="002B6651">
            <w:rPr>
              <w:rFonts w:ascii="Times New Roman" w:hAnsi="Times New Roman"/>
              <w:sz w:val="26"/>
              <w:szCs w:val="26"/>
            </w:rPr>
            <w:instrText xml:space="preserve"> TOC \o "1-3" \h \z \u </w:instrText>
          </w:r>
          <w:r w:rsidRPr="002B6651">
            <w:rPr>
              <w:rFonts w:ascii="Times New Roman" w:hAnsi="Times New Roman"/>
              <w:sz w:val="26"/>
              <w:szCs w:val="26"/>
            </w:rPr>
            <w:fldChar w:fldCharType="separate"/>
          </w:r>
          <w:hyperlink w:anchor="_Toc496807179" w:history="1">
            <w:r w:rsidR="0090338E" w:rsidRPr="002B6651">
              <w:rPr>
                <w:rStyle w:val="Hyperlink"/>
                <w:rFonts w:ascii="Times New Roman" w:hAnsi="Times New Roman"/>
                <w:sz w:val="26"/>
                <w:szCs w:val="26"/>
              </w:rPr>
              <w:t>Theo dõi phiên bản tài liệu</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_Toc496807179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iii</w:t>
            </w:r>
            <w:r w:rsidR="0090338E" w:rsidRPr="002B6651">
              <w:rPr>
                <w:webHidden/>
                <w:sz w:val="26"/>
                <w:szCs w:val="26"/>
              </w:rPr>
              <w:fldChar w:fldCharType="end"/>
            </w:r>
          </w:hyperlink>
        </w:p>
        <w:p w:rsidR="0090338E" w:rsidRPr="002B6651" w:rsidRDefault="0064655A" w:rsidP="002B6651">
          <w:pPr>
            <w:pStyle w:val="TOC1"/>
            <w:spacing w:before="20" w:after="20"/>
            <w:rPr>
              <w:rFonts w:asciiTheme="minorHAnsi" w:eastAsiaTheme="minorEastAsia" w:hAnsiTheme="minorHAnsi" w:cstheme="minorBidi"/>
              <w:b w:val="0"/>
              <w:sz w:val="26"/>
              <w:szCs w:val="26"/>
            </w:rPr>
          </w:pPr>
          <w:hyperlink w:anchor="_Toc496807180" w:history="1">
            <w:r w:rsidR="0090338E" w:rsidRPr="002B6651">
              <w:rPr>
                <w:rStyle w:val="Hyperlink"/>
                <w:rFonts w:ascii="Times New Roman" w:hAnsi="Times New Roman"/>
                <w:sz w:val="26"/>
                <w:szCs w:val="26"/>
              </w:rPr>
              <w:t>1.</w:t>
            </w:r>
            <w:r w:rsidR="0090338E" w:rsidRPr="002B6651">
              <w:rPr>
                <w:rFonts w:asciiTheme="minorHAnsi" w:eastAsiaTheme="minorEastAsia" w:hAnsiTheme="minorHAnsi" w:cstheme="minorBidi"/>
                <w:b w:val="0"/>
                <w:sz w:val="26"/>
                <w:szCs w:val="26"/>
              </w:rPr>
              <w:tab/>
            </w:r>
            <w:r w:rsidR="0090338E" w:rsidRPr="002B6651">
              <w:rPr>
                <w:rStyle w:val="Hyperlink"/>
                <w:rFonts w:ascii="Times New Roman" w:hAnsi="Times New Roman"/>
                <w:sz w:val="26"/>
                <w:szCs w:val="26"/>
              </w:rPr>
              <w:t>Giới thiệu</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_Toc496807180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1</w:t>
            </w:r>
            <w:r w:rsidR="0090338E" w:rsidRPr="002B6651">
              <w:rPr>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81" w:history="1">
            <w:r w:rsidR="0090338E" w:rsidRPr="002B6651">
              <w:rPr>
                <w:rStyle w:val="Hyperlink"/>
                <w:rFonts w:ascii="Times New Roman" w:hAnsi="Times New Roman"/>
                <w:noProof/>
                <w:sz w:val="26"/>
                <w:szCs w:val="26"/>
              </w:rPr>
              <w:t>1.1</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Mục Đích</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_Toc496807181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82" w:history="1">
            <w:r w:rsidR="0090338E" w:rsidRPr="002B6651">
              <w:rPr>
                <w:rStyle w:val="Hyperlink"/>
                <w:rFonts w:ascii="Times New Roman" w:hAnsi="Times New Roman"/>
                <w:noProof/>
                <w:sz w:val="26"/>
                <w:szCs w:val="26"/>
              </w:rPr>
              <w:t>1.2</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Phạm vi</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_Toc496807182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83" w:history="1">
            <w:r w:rsidR="0090338E" w:rsidRPr="002B6651">
              <w:rPr>
                <w:rStyle w:val="Hyperlink"/>
                <w:rFonts w:ascii="Times New Roman" w:hAnsi="Times New Roman"/>
                <w:noProof/>
                <w:sz w:val="26"/>
                <w:szCs w:val="26"/>
              </w:rPr>
              <w:t>1.3</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Qui ước tài liệu</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_Toc496807183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2</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84" w:history="1">
            <w:r w:rsidR="0090338E" w:rsidRPr="002B6651">
              <w:rPr>
                <w:rStyle w:val="Hyperlink"/>
                <w:rFonts w:ascii="Times New Roman" w:hAnsi="Times New Roman"/>
                <w:noProof/>
                <w:sz w:val="26"/>
                <w:szCs w:val="26"/>
              </w:rPr>
              <w:t>1.4</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Đối tượng dự định và gợi ý đọc</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_Toc496807184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2</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85" w:history="1">
            <w:r w:rsidR="0090338E" w:rsidRPr="002B6651">
              <w:rPr>
                <w:rStyle w:val="Hyperlink"/>
                <w:rFonts w:ascii="Times New Roman" w:hAnsi="Times New Roman"/>
                <w:noProof/>
                <w:sz w:val="26"/>
                <w:szCs w:val="26"/>
              </w:rPr>
              <w:t>1.5</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Bảng chú giải thuật ngữ</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_Toc496807185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3</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86" w:history="1">
            <w:r w:rsidR="0090338E" w:rsidRPr="002B6651">
              <w:rPr>
                <w:rStyle w:val="Hyperlink"/>
                <w:rFonts w:ascii="Times New Roman" w:hAnsi="Times New Roman"/>
                <w:noProof/>
                <w:sz w:val="26"/>
                <w:szCs w:val="26"/>
              </w:rPr>
              <w:t>1.6</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Tài liệu tham khảo</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_Toc496807186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3</w:t>
            </w:r>
            <w:r w:rsidR="0090338E" w:rsidRPr="002B6651">
              <w:rPr>
                <w:noProof/>
                <w:webHidden/>
                <w:sz w:val="26"/>
                <w:szCs w:val="26"/>
              </w:rPr>
              <w:fldChar w:fldCharType="end"/>
            </w:r>
          </w:hyperlink>
        </w:p>
        <w:p w:rsidR="0090338E" w:rsidRPr="002B6651" w:rsidRDefault="0064655A" w:rsidP="002B6651">
          <w:pPr>
            <w:pStyle w:val="TOC1"/>
            <w:spacing w:before="20" w:after="20"/>
            <w:rPr>
              <w:rFonts w:asciiTheme="minorHAnsi" w:eastAsiaTheme="minorEastAsia" w:hAnsiTheme="minorHAnsi" w:cstheme="minorBidi"/>
              <w:b w:val="0"/>
              <w:sz w:val="26"/>
              <w:szCs w:val="26"/>
            </w:rPr>
          </w:pPr>
          <w:hyperlink w:anchor="_Toc496807187" w:history="1">
            <w:r w:rsidR="0090338E" w:rsidRPr="002B6651">
              <w:rPr>
                <w:rStyle w:val="Hyperlink"/>
                <w:rFonts w:ascii="Times New Roman" w:hAnsi="Times New Roman"/>
                <w:sz w:val="26"/>
                <w:szCs w:val="26"/>
              </w:rPr>
              <w:t>2.</w:t>
            </w:r>
            <w:r w:rsidR="0090338E" w:rsidRPr="002B6651">
              <w:rPr>
                <w:rFonts w:asciiTheme="minorHAnsi" w:eastAsiaTheme="minorEastAsia" w:hAnsiTheme="minorHAnsi" w:cstheme="minorBidi"/>
                <w:b w:val="0"/>
                <w:sz w:val="26"/>
                <w:szCs w:val="26"/>
              </w:rPr>
              <w:tab/>
            </w:r>
            <w:r w:rsidR="0090338E" w:rsidRPr="002B6651">
              <w:rPr>
                <w:rStyle w:val="Hyperlink"/>
                <w:rFonts w:ascii="Times New Roman" w:hAnsi="Times New Roman"/>
                <w:sz w:val="26"/>
                <w:szCs w:val="26"/>
              </w:rPr>
              <w:t>Chi tiết kế hoạch kiểm thử</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_Toc496807187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4</w:t>
            </w:r>
            <w:r w:rsidR="0090338E" w:rsidRPr="002B6651">
              <w:rPr>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88" w:history="1">
            <w:r w:rsidR="0090338E" w:rsidRPr="002B6651">
              <w:rPr>
                <w:rStyle w:val="Hyperlink"/>
                <w:rFonts w:ascii="Times New Roman" w:hAnsi="Times New Roman"/>
                <w:noProof/>
                <w:sz w:val="26"/>
                <w:szCs w:val="26"/>
              </w:rPr>
              <w:t>2.1</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Các tính năng sẽ được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_Toc496807188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4</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89" w:history="1">
            <w:r w:rsidR="0090338E" w:rsidRPr="002B6651">
              <w:rPr>
                <w:rStyle w:val="Hyperlink"/>
                <w:rFonts w:ascii="Times New Roman" w:hAnsi="Times New Roman"/>
                <w:noProof/>
                <w:sz w:val="26"/>
                <w:szCs w:val="26"/>
              </w:rPr>
              <w:t>2.2</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Các tính năng sẽ không được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_Toc496807189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8</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90" w:history="1">
            <w:r w:rsidR="0090338E" w:rsidRPr="002B6651">
              <w:rPr>
                <w:rStyle w:val="Hyperlink"/>
                <w:rFonts w:ascii="Times New Roman" w:hAnsi="Times New Roman"/>
                <w:noProof/>
                <w:sz w:val="26"/>
                <w:szCs w:val="26"/>
              </w:rPr>
              <w:t>2.3</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Phương pháp tiếp cận / chiến lược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_Toc496807190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9</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91" w:history="1">
            <w:r w:rsidR="0090338E" w:rsidRPr="002B6651">
              <w:rPr>
                <w:rStyle w:val="Hyperlink"/>
                <w:rFonts w:ascii="Times New Roman" w:hAnsi="Times New Roman"/>
                <w:noProof/>
                <w:sz w:val="26"/>
                <w:szCs w:val="26"/>
              </w:rPr>
              <w:t>2.4</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Tiêu chí kiểm thử thành công / thất bại</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_Toc496807191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10</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92" w:history="1">
            <w:r w:rsidR="0090338E" w:rsidRPr="002B6651">
              <w:rPr>
                <w:rStyle w:val="Hyperlink"/>
                <w:rFonts w:ascii="Times New Roman" w:hAnsi="Times New Roman"/>
                <w:noProof/>
                <w:sz w:val="26"/>
                <w:szCs w:val="26"/>
              </w:rPr>
              <w:t>2.5</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Tiêu chí đình chỉ và yêu cầu bắt đầu lại</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_Toc496807192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10</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93" w:history="1">
            <w:r w:rsidR="0090338E" w:rsidRPr="002B6651">
              <w:rPr>
                <w:rStyle w:val="Hyperlink"/>
                <w:rFonts w:ascii="Times New Roman" w:hAnsi="Times New Roman"/>
                <w:noProof/>
                <w:sz w:val="26"/>
                <w:szCs w:val="26"/>
              </w:rPr>
              <w:t>2.6</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Sản phẩm bàn giao của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_Toc496807193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11</w:t>
            </w:r>
            <w:r w:rsidR="0090338E" w:rsidRPr="002B6651">
              <w:rPr>
                <w:noProof/>
                <w:webHidden/>
                <w:sz w:val="26"/>
                <w:szCs w:val="26"/>
              </w:rPr>
              <w:fldChar w:fldCharType="end"/>
            </w:r>
          </w:hyperlink>
        </w:p>
        <w:p w:rsidR="0090338E" w:rsidRPr="002B6651" w:rsidRDefault="0064655A" w:rsidP="002B6651">
          <w:pPr>
            <w:pStyle w:val="TOC1"/>
            <w:spacing w:before="20" w:after="20"/>
            <w:rPr>
              <w:rFonts w:asciiTheme="minorHAnsi" w:eastAsiaTheme="minorEastAsia" w:hAnsiTheme="minorHAnsi" w:cstheme="minorBidi"/>
              <w:b w:val="0"/>
              <w:sz w:val="26"/>
              <w:szCs w:val="26"/>
            </w:rPr>
          </w:pPr>
          <w:hyperlink w:anchor="_Toc496807194" w:history="1">
            <w:r w:rsidR="0090338E" w:rsidRPr="002B6651">
              <w:rPr>
                <w:rStyle w:val="Hyperlink"/>
                <w:rFonts w:ascii="Times New Roman" w:hAnsi="Times New Roman"/>
                <w:sz w:val="26"/>
                <w:szCs w:val="26"/>
              </w:rPr>
              <w:t>3.</w:t>
            </w:r>
            <w:r w:rsidR="0090338E" w:rsidRPr="002B6651">
              <w:rPr>
                <w:rFonts w:asciiTheme="minorHAnsi" w:eastAsiaTheme="minorEastAsia" w:hAnsiTheme="minorHAnsi" w:cstheme="minorBidi"/>
                <w:b w:val="0"/>
                <w:sz w:val="26"/>
                <w:szCs w:val="26"/>
              </w:rPr>
              <w:tab/>
            </w:r>
            <w:r w:rsidR="0090338E" w:rsidRPr="002B6651">
              <w:rPr>
                <w:rStyle w:val="Hyperlink"/>
                <w:rFonts w:ascii="Times New Roman" w:hAnsi="Times New Roman"/>
                <w:sz w:val="26"/>
                <w:szCs w:val="26"/>
              </w:rPr>
              <w:t>Quản lý kiểm thử</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_Toc496807194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11</w:t>
            </w:r>
            <w:r w:rsidR="0090338E" w:rsidRPr="002B6651">
              <w:rPr>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95" w:history="1">
            <w:r w:rsidR="0090338E" w:rsidRPr="002B6651">
              <w:rPr>
                <w:rStyle w:val="Hyperlink"/>
                <w:rFonts w:ascii="Times New Roman" w:hAnsi="Times New Roman"/>
                <w:noProof/>
                <w:sz w:val="26"/>
                <w:szCs w:val="26"/>
              </w:rPr>
              <w:t>3.1</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Các hoạt động / công việc được lập kế hoạch tiến hành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_Toc496807195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11</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96" w:history="1">
            <w:r w:rsidR="0090338E" w:rsidRPr="002B6651">
              <w:rPr>
                <w:rStyle w:val="Hyperlink"/>
                <w:rFonts w:ascii="Times New Roman" w:hAnsi="Times New Roman"/>
                <w:noProof/>
                <w:sz w:val="26"/>
                <w:szCs w:val="26"/>
              </w:rPr>
              <w:t>3.2</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Yêu cầu môi trường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_Toc496807196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11</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97" w:history="1">
            <w:r w:rsidR="0090338E" w:rsidRPr="002B6651">
              <w:rPr>
                <w:rStyle w:val="Hyperlink"/>
                <w:rFonts w:ascii="Times New Roman" w:hAnsi="Times New Roman"/>
                <w:noProof/>
                <w:sz w:val="26"/>
                <w:szCs w:val="26"/>
              </w:rPr>
              <w:t>3.3</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Trách nhiệm và quyền hạn</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_Toc496807197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13</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98" w:history="1">
            <w:r w:rsidR="0090338E" w:rsidRPr="002B6651">
              <w:rPr>
                <w:rStyle w:val="Hyperlink"/>
                <w:rFonts w:ascii="Times New Roman" w:hAnsi="Times New Roman"/>
                <w:noProof/>
                <w:sz w:val="26"/>
                <w:szCs w:val="26"/>
              </w:rPr>
              <w:t>3.4</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Giao tiếp giữa các bên liên quan</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_Toc496807198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13</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199" w:history="1">
            <w:r w:rsidR="0090338E" w:rsidRPr="002B6651">
              <w:rPr>
                <w:rStyle w:val="Hyperlink"/>
                <w:rFonts w:ascii="Times New Roman" w:hAnsi="Times New Roman"/>
                <w:noProof/>
                <w:sz w:val="26"/>
                <w:szCs w:val="26"/>
              </w:rPr>
              <w:t>3.5</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Tài nguyên và sự cấp phát</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_Toc496807199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14</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200" w:history="1">
            <w:r w:rsidR="0090338E" w:rsidRPr="002B6651">
              <w:rPr>
                <w:rStyle w:val="Hyperlink"/>
                <w:rFonts w:ascii="Times New Roman" w:hAnsi="Times New Roman"/>
                <w:noProof/>
                <w:sz w:val="26"/>
                <w:szCs w:val="26"/>
              </w:rPr>
              <w:t>3.6</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Yêu cầu về đội ngũ và đạo tạo</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_Toc496807200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14</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201" w:history="1">
            <w:r w:rsidR="0090338E" w:rsidRPr="002B6651">
              <w:rPr>
                <w:rStyle w:val="Hyperlink"/>
                <w:rFonts w:ascii="Times New Roman" w:hAnsi="Times New Roman"/>
                <w:noProof/>
                <w:sz w:val="26"/>
                <w:szCs w:val="26"/>
              </w:rPr>
              <w:t>3.7</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Kế hoạch dự đoán</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_Toc496807201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14</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202" w:history="1">
            <w:r w:rsidR="0090338E" w:rsidRPr="002B6651">
              <w:rPr>
                <w:rStyle w:val="Hyperlink"/>
                <w:rFonts w:ascii="Times New Roman" w:hAnsi="Times New Roman"/>
                <w:noProof/>
                <w:sz w:val="26"/>
                <w:szCs w:val="26"/>
              </w:rPr>
              <w:t>3.8</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Rủi ro và lập kế hoạch dự phòng</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_Toc496807202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15</w:t>
            </w:r>
            <w:r w:rsidR="0090338E" w:rsidRPr="002B6651">
              <w:rPr>
                <w:noProof/>
                <w:webHidden/>
                <w:sz w:val="26"/>
                <w:szCs w:val="26"/>
              </w:rPr>
              <w:fldChar w:fldCharType="end"/>
            </w:r>
          </w:hyperlink>
        </w:p>
        <w:p w:rsidR="0090338E" w:rsidRPr="002B6651" w:rsidRDefault="0064655A" w:rsidP="002B6651">
          <w:pPr>
            <w:pStyle w:val="TOC1"/>
            <w:spacing w:before="20" w:after="20"/>
            <w:rPr>
              <w:rFonts w:asciiTheme="minorHAnsi" w:eastAsiaTheme="minorEastAsia" w:hAnsiTheme="minorHAnsi" w:cstheme="minorBidi"/>
              <w:b w:val="0"/>
              <w:sz w:val="26"/>
              <w:szCs w:val="26"/>
            </w:rPr>
          </w:pPr>
          <w:hyperlink w:anchor="_Toc496807203" w:history="1">
            <w:r w:rsidR="0090338E" w:rsidRPr="002B6651">
              <w:rPr>
                <w:rStyle w:val="Hyperlink"/>
                <w:rFonts w:ascii="Times New Roman" w:hAnsi="Times New Roman"/>
                <w:sz w:val="26"/>
                <w:szCs w:val="26"/>
              </w:rPr>
              <w:t>4.</w:t>
            </w:r>
            <w:r w:rsidR="0090338E" w:rsidRPr="002B6651">
              <w:rPr>
                <w:rFonts w:asciiTheme="minorHAnsi" w:eastAsiaTheme="minorEastAsia" w:hAnsiTheme="minorHAnsi" w:cstheme="minorBidi"/>
                <w:b w:val="0"/>
                <w:sz w:val="26"/>
                <w:szCs w:val="26"/>
              </w:rPr>
              <w:tab/>
            </w:r>
            <w:r w:rsidR="0090338E" w:rsidRPr="002B6651">
              <w:rPr>
                <w:rStyle w:val="Hyperlink"/>
                <w:rFonts w:ascii="Times New Roman" w:hAnsi="Times New Roman"/>
                <w:sz w:val="26"/>
                <w:szCs w:val="26"/>
              </w:rPr>
              <w:t>Báo cáo việc treo và lỗi có thể xảy ra của phần mềm</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_Toc496807203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17</w:t>
            </w:r>
            <w:r w:rsidR="0090338E" w:rsidRPr="002B6651">
              <w:rPr>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204" w:history="1">
            <w:r w:rsidR="0090338E" w:rsidRPr="002B6651">
              <w:rPr>
                <w:rStyle w:val="Hyperlink"/>
                <w:rFonts w:ascii="Times New Roman" w:hAnsi="Times New Roman"/>
                <w:noProof/>
                <w:sz w:val="26"/>
                <w:szCs w:val="26"/>
              </w:rPr>
              <w:t>4.1</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Mức độ không nghiêm trọng ERROR</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_Toc496807204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17</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205" w:history="1">
            <w:r w:rsidR="0090338E" w:rsidRPr="002B6651">
              <w:rPr>
                <w:rStyle w:val="Hyperlink"/>
                <w:rFonts w:ascii="Times New Roman" w:hAnsi="Times New Roman"/>
                <w:noProof/>
                <w:sz w:val="26"/>
                <w:szCs w:val="26"/>
              </w:rPr>
              <w:t>4.2</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Mức độ trung bình FAULT</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_Toc496807205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17</w:t>
            </w:r>
            <w:r w:rsidR="0090338E" w:rsidRPr="002B6651">
              <w:rPr>
                <w:noProof/>
                <w:webHidden/>
                <w:sz w:val="26"/>
                <w:szCs w:val="26"/>
              </w:rPr>
              <w:fldChar w:fldCharType="end"/>
            </w:r>
          </w:hyperlink>
        </w:p>
        <w:p w:rsidR="0090338E" w:rsidRPr="002B6651" w:rsidRDefault="0064655A" w:rsidP="002B6651">
          <w:pPr>
            <w:pStyle w:val="TOC2"/>
            <w:tabs>
              <w:tab w:val="left" w:pos="960"/>
            </w:tabs>
            <w:spacing w:before="20" w:after="20"/>
            <w:rPr>
              <w:rFonts w:asciiTheme="minorHAnsi" w:eastAsiaTheme="minorEastAsia" w:hAnsiTheme="minorHAnsi" w:cstheme="minorBidi"/>
              <w:noProof/>
              <w:sz w:val="26"/>
              <w:szCs w:val="26"/>
            </w:rPr>
          </w:pPr>
          <w:hyperlink w:anchor="_Toc496807206" w:history="1">
            <w:r w:rsidR="0090338E" w:rsidRPr="002B6651">
              <w:rPr>
                <w:rStyle w:val="Hyperlink"/>
                <w:rFonts w:ascii="Times New Roman" w:hAnsi="Times New Roman"/>
                <w:noProof/>
                <w:sz w:val="26"/>
                <w:szCs w:val="26"/>
              </w:rPr>
              <w:t>4.3</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Mức độ nghiêm trọng FAILURE</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_Toc496807206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17</w:t>
            </w:r>
            <w:r w:rsidR="0090338E" w:rsidRPr="002B6651">
              <w:rPr>
                <w:noProof/>
                <w:webHidden/>
                <w:sz w:val="26"/>
                <w:szCs w:val="26"/>
              </w:rPr>
              <w:fldChar w:fldCharType="end"/>
            </w:r>
          </w:hyperlink>
        </w:p>
        <w:p w:rsidR="00C24726" w:rsidRPr="002B6651" w:rsidRDefault="00C24726" w:rsidP="002B6651">
          <w:pPr>
            <w:spacing w:before="20" w:after="20"/>
            <w:rPr>
              <w:rFonts w:ascii="Times New Roman" w:hAnsi="Times New Roman"/>
              <w:b/>
              <w:sz w:val="26"/>
              <w:szCs w:val="26"/>
            </w:rPr>
          </w:pPr>
          <w:r w:rsidRPr="002B6651">
            <w:rPr>
              <w:rFonts w:ascii="Times New Roman" w:hAnsi="Times New Roman"/>
              <w:b/>
              <w:bCs/>
              <w:noProof/>
              <w:sz w:val="26"/>
              <w:szCs w:val="26"/>
            </w:rPr>
            <w:fldChar w:fldCharType="end"/>
          </w:r>
        </w:p>
      </w:sdtContent>
    </w:sdt>
    <w:p w:rsidR="004B4BA3" w:rsidRPr="00DA1C04" w:rsidRDefault="004B4BA3" w:rsidP="00FA7D34">
      <w:pPr>
        <w:spacing w:before="60"/>
        <w:rPr>
          <w:rFonts w:ascii="Times New Roman" w:hAnsi="Times New Roman"/>
          <w:b/>
          <w:noProof/>
        </w:rPr>
      </w:pPr>
    </w:p>
    <w:p w:rsidR="004B4BA3" w:rsidRPr="00DA1C04" w:rsidRDefault="004B4BA3" w:rsidP="00FA7D34">
      <w:pPr>
        <w:rPr>
          <w:rFonts w:ascii="Times New Roman" w:hAnsi="Times New Roman"/>
          <w:b/>
          <w:noProof/>
        </w:rPr>
      </w:pPr>
    </w:p>
    <w:p w:rsidR="001E0E5F" w:rsidRPr="00DA1C04" w:rsidRDefault="00D5328F" w:rsidP="00460BBF">
      <w:pPr>
        <w:pStyle w:val="Heading1"/>
        <w:numPr>
          <w:ilvl w:val="0"/>
          <w:numId w:val="0"/>
        </w:numPr>
        <w:spacing w:line="240" w:lineRule="auto"/>
        <w:rPr>
          <w:rFonts w:ascii="Times New Roman" w:hAnsi="Times New Roman"/>
          <w:b w:val="0"/>
          <w:sz w:val="26"/>
          <w:szCs w:val="26"/>
        </w:rPr>
      </w:pPr>
      <w:r w:rsidRPr="00DA1C04">
        <w:rPr>
          <w:rFonts w:ascii="Times New Roman" w:hAnsi="Times New Roman"/>
        </w:rPr>
        <w:br w:type="page"/>
      </w:r>
      <w:r w:rsidR="00460BBF" w:rsidRPr="00DA1C04">
        <w:rPr>
          <w:rFonts w:ascii="Times New Roman" w:hAnsi="Times New Roman"/>
          <w:b w:val="0"/>
          <w:sz w:val="26"/>
          <w:szCs w:val="26"/>
        </w:rPr>
        <w:lastRenderedPageBreak/>
        <w:t xml:space="preserve"> </w:t>
      </w:r>
    </w:p>
    <w:p w:rsidR="004B4BA3" w:rsidRPr="00DA1C04" w:rsidRDefault="007E0820" w:rsidP="00FA7D34">
      <w:pPr>
        <w:pStyle w:val="Heading1"/>
        <w:numPr>
          <w:ilvl w:val="0"/>
          <w:numId w:val="0"/>
        </w:numPr>
        <w:spacing w:line="240" w:lineRule="auto"/>
        <w:rPr>
          <w:rFonts w:ascii="Times New Roman" w:hAnsi="Times New Roman"/>
        </w:rPr>
      </w:pPr>
      <w:bookmarkStart w:id="7" w:name="_Toc496807179"/>
      <w:r w:rsidRPr="00DA1C04">
        <w:rPr>
          <w:rFonts w:ascii="Times New Roman" w:hAnsi="Times New Roman"/>
        </w:rPr>
        <w:t>Theo dõi phiên bản tài liệu</w:t>
      </w:r>
      <w:bookmarkEnd w:id="7"/>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215D68" w:rsidRPr="00DA1C04" w:rsidTr="008158B7">
        <w:trPr>
          <w:jc w:val="center"/>
        </w:trPr>
        <w:tc>
          <w:tcPr>
            <w:tcW w:w="2160" w:type="dxa"/>
            <w:tcBorders>
              <w:top w:val="single" w:sz="12" w:space="0" w:color="auto"/>
              <w:bottom w:val="double" w:sz="12" w:space="0" w:color="auto"/>
            </w:tcBorders>
            <w:shd w:val="clear" w:color="auto" w:fill="E0E0E0"/>
          </w:tcPr>
          <w:p w:rsidR="00F61F12" w:rsidRPr="00DA1C04" w:rsidRDefault="00F61F12" w:rsidP="00F61F12">
            <w:pPr>
              <w:spacing w:before="40" w:after="40"/>
              <w:rPr>
                <w:rFonts w:ascii="Times New Roman" w:hAnsi="Times New Roman"/>
                <w:b/>
                <w:sz w:val="26"/>
                <w:szCs w:val="26"/>
              </w:rPr>
            </w:pPr>
            <w:r w:rsidRPr="00DA1C04">
              <w:rPr>
                <w:rFonts w:ascii="Times New Roman" w:hAnsi="Times New Roman"/>
                <w:b/>
                <w:sz w:val="26"/>
                <w:szCs w:val="26"/>
              </w:rPr>
              <w:t>Tên</w:t>
            </w:r>
          </w:p>
        </w:tc>
        <w:tc>
          <w:tcPr>
            <w:tcW w:w="2268" w:type="dxa"/>
            <w:tcBorders>
              <w:top w:val="single" w:sz="12" w:space="0" w:color="auto"/>
              <w:bottom w:val="double" w:sz="12" w:space="0" w:color="auto"/>
            </w:tcBorders>
            <w:shd w:val="clear" w:color="auto" w:fill="E0E0E0"/>
          </w:tcPr>
          <w:p w:rsidR="00F61F12" w:rsidRPr="00DA1C04" w:rsidRDefault="00F61F12" w:rsidP="00F61F12">
            <w:pPr>
              <w:spacing w:before="40" w:after="40"/>
              <w:rPr>
                <w:rFonts w:ascii="Times New Roman" w:hAnsi="Times New Roman"/>
                <w:b/>
                <w:sz w:val="26"/>
                <w:szCs w:val="26"/>
              </w:rPr>
            </w:pPr>
            <w:r w:rsidRPr="00DA1C04">
              <w:rPr>
                <w:rFonts w:ascii="Times New Roman" w:hAnsi="Times New Roman"/>
                <w:b/>
                <w:sz w:val="26"/>
                <w:szCs w:val="26"/>
              </w:rPr>
              <w:t>Ngày</w:t>
            </w:r>
          </w:p>
        </w:tc>
        <w:tc>
          <w:tcPr>
            <w:tcW w:w="3856" w:type="dxa"/>
            <w:tcBorders>
              <w:top w:val="single" w:sz="12" w:space="0" w:color="auto"/>
              <w:bottom w:val="double" w:sz="12" w:space="0" w:color="auto"/>
            </w:tcBorders>
            <w:shd w:val="clear" w:color="auto" w:fill="E0E0E0"/>
          </w:tcPr>
          <w:p w:rsidR="00F61F12" w:rsidRPr="00DA1C04" w:rsidRDefault="00F61F12" w:rsidP="00F61F12">
            <w:pPr>
              <w:spacing w:before="40" w:after="40"/>
              <w:rPr>
                <w:rFonts w:ascii="Times New Roman" w:hAnsi="Times New Roman"/>
                <w:b/>
                <w:sz w:val="26"/>
                <w:szCs w:val="26"/>
              </w:rPr>
            </w:pPr>
            <w:r w:rsidRPr="00DA1C04">
              <w:rPr>
                <w:rFonts w:ascii="Times New Roman" w:hAnsi="Times New Roman"/>
                <w:b/>
                <w:sz w:val="26"/>
                <w:szCs w:val="26"/>
              </w:rPr>
              <w:t>Lý do thay đổi</w:t>
            </w:r>
          </w:p>
        </w:tc>
        <w:tc>
          <w:tcPr>
            <w:tcW w:w="1584" w:type="dxa"/>
            <w:tcBorders>
              <w:top w:val="single" w:sz="12" w:space="0" w:color="auto"/>
              <w:bottom w:val="double" w:sz="12" w:space="0" w:color="auto"/>
            </w:tcBorders>
            <w:shd w:val="clear" w:color="auto" w:fill="E0E0E0"/>
          </w:tcPr>
          <w:p w:rsidR="00F61F12" w:rsidRPr="00DA1C04" w:rsidRDefault="00F61F12" w:rsidP="00F61F12">
            <w:pPr>
              <w:spacing w:before="40" w:after="40"/>
              <w:rPr>
                <w:rFonts w:ascii="Times New Roman" w:hAnsi="Times New Roman"/>
                <w:b/>
                <w:sz w:val="26"/>
                <w:szCs w:val="26"/>
              </w:rPr>
            </w:pPr>
            <w:r w:rsidRPr="00DA1C04">
              <w:rPr>
                <w:rFonts w:ascii="Times New Roman" w:hAnsi="Times New Roman"/>
                <w:b/>
                <w:sz w:val="26"/>
                <w:szCs w:val="26"/>
              </w:rPr>
              <w:t>Phiên bản</w:t>
            </w:r>
          </w:p>
        </w:tc>
      </w:tr>
      <w:tr w:rsidR="00215D68" w:rsidRPr="00DA1C04" w:rsidTr="006B1100">
        <w:trPr>
          <w:jc w:val="center"/>
        </w:trPr>
        <w:tc>
          <w:tcPr>
            <w:tcW w:w="2160" w:type="dxa"/>
            <w:tcBorders>
              <w:top w:val="double" w:sz="12" w:space="0" w:color="auto"/>
              <w:left w:val="single" w:sz="4" w:space="0" w:color="auto"/>
              <w:bottom w:val="single" w:sz="4" w:space="0" w:color="auto"/>
            </w:tcBorders>
            <w:vAlign w:val="center"/>
          </w:tcPr>
          <w:p w:rsidR="00215D68" w:rsidRPr="00DA1C04" w:rsidRDefault="00215D68" w:rsidP="006B1100">
            <w:pPr>
              <w:spacing w:before="40" w:after="40"/>
              <w:jc w:val="center"/>
              <w:rPr>
                <w:rFonts w:ascii="Times New Roman" w:hAnsi="Times New Roman"/>
                <w:sz w:val="26"/>
                <w:szCs w:val="26"/>
              </w:rPr>
            </w:pPr>
            <w:r w:rsidRPr="00DA1C04">
              <w:rPr>
                <w:rFonts w:ascii="Times New Roman" w:hAnsi="Times New Roman"/>
                <w:sz w:val="26"/>
                <w:szCs w:val="26"/>
              </w:rPr>
              <w:t>Test Plan</w:t>
            </w:r>
          </w:p>
        </w:tc>
        <w:tc>
          <w:tcPr>
            <w:tcW w:w="2268" w:type="dxa"/>
            <w:tcBorders>
              <w:top w:val="nil"/>
              <w:bottom w:val="single" w:sz="4" w:space="0" w:color="auto"/>
            </w:tcBorders>
            <w:vAlign w:val="center"/>
          </w:tcPr>
          <w:p w:rsidR="00215D68" w:rsidRPr="00DA1C04" w:rsidRDefault="00215D68" w:rsidP="006B1100">
            <w:pPr>
              <w:spacing w:before="40" w:after="40"/>
              <w:jc w:val="center"/>
              <w:rPr>
                <w:rFonts w:ascii="Times New Roman" w:hAnsi="Times New Roman"/>
                <w:sz w:val="26"/>
                <w:szCs w:val="26"/>
              </w:rPr>
            </w:pPr>
            <w:r>
              <w:rPr>
                <w:rFonts w:ascii="Times New Roman" w:hAnsi="Times New Roman"/>
                <w:sz w:val="26"/>
                <w:szCs w:val="26"/>
              </w:rPr>
              <w:t>25/08/2017</w:t>
            </w:r>
          </w:p>
        </w:tc>
        <w:tc>
          <w:tcPr>
            <w:tcW w:w="3856" w:type="dxa"/>
            <w:tcBorders>
              <w:top w:val="nil"/>
              <w:bottom w:val="single" w:sz="4" w:space="0" w:color="auto"/>
            </w:tcBorders>
            <w:vAlign w:val="center"/>
          </w:tcPr>
          <w:p w:rsidR="00215D68" w:rsidRDefault="00215D68" w:rsidP="006B1100">
            <w:pPr>
              <w:spacing w:before="40" w:after="40"/>
              <w:jc w:val="center"/>
              <w:rPr>
                <w:rFonts w:ascii="Times New Roman" w:hAnsi="Times New Roman"/>
                <w:sz w:val="26"/>
                <w:szCs w:val="26"/>
              </w:rPr>
            </w:pPr>
            <w:r>
              <w:rPr>
                <w:rFonts w:ascii="Times New Roman" w:hAnsi="Times New Roman"/>
                <w:sz w:val="26"/>
                <w:szCs w:val="26"/>
              </w:rPr>
              <w:t>Tài liệu ban đầu</w:t>
            </w:r>
          </w:p>
        </w:tc>
        <w:tc>
          <w:tcPr>
            <w:tcW w:w="1584" w:type="dxa"/>
            <w:tcBorders>
              <w:top w:val="double" w:sz="12" w:space="0" w:color="auto"/>
              <w:bottom w:val="single" w:sz="4" w:space="0" w:color="auto"/>
              <w:right w:val="single" w:sz="4" w:space="0" w:color="auto"/>
            </w:tcBorders>
            <w:vAlign w:val="center"/>
          </w:tcPr>
          <w:p w:rsidR="00215D68" w:rsidRDefault="00215D68" w:rsidP="006B1100">
            <w:pPr>
              <w:spacing w:before="40" w:after="40"/>
              <w:jc w:val="center"/>
              <w:rPr>
                <w:rFonts w:ascii="Times New Roman" w:hAnsi="Times New Roman"/>
                <w:sz w:val="26"/>
                <w:szCs w:val="26"/>
              </w:rPr>
            </w:pPr>
            <w:r>
              <w:rPr>
                <w:rFonts w:ascii="Times New Roman" w:hAnsi="Times New Roman"/>
                <w:sz w:val="26"/>
                <w:szCs w:val="26"/>
              </w:rPr>
              <w:t>1.0</w:t>
            </w:r>
          </w:p>
        </w:tc>
      </w:tr>
      <w:tr w:rsidR="00215D68" w:rsidRPr="00DA1C04" w:rsidTr="006B1100">
        <w:trPr>
          <w:jc w:val="center"/>
        </w:trPr>
        <w:tc>
          <w:tcPr>
            <w:tcW w:w="2160" w:type="dxa"/>
            <w:tcBorders>
              <w:top w:val="single" w:sz="4" w:space="0" w:color="auto"/>
              <w:left w:val="single" w:sz="4" w:space="0" w:color="auto"/>
              <w:bottom w:val="single" w:sz="4" w:space="0" w:color="auto"/>
              <w:right w:val="single" w:sz="4" w:space="0" w:color="auto"/>
            </w:tcBorders>
            <w:vAlign w:val="center"/>
          </w:tcPr>
          <w:p w:rsidR="00F61F12" w:rsidRPr="00DA1C04" w:rsidRDefault="00C821E5" w:rsidP="006B1100">
            <w:pPr>
              <w:spacing w:before="40" w:after="40"/>
              <w:jc w:val="center"/>
              <w:rPr>
                <w:rFonts w:ascii="Times New Roman" w:hAnsi="Times New Roman"/>
                <w:sz w:val="26"/>
                <w:szCs w:val="26"/>
              </w:rPr>
            </w:pPr>
            <w:r w:rsidRPr="00DA1C04">
              <w:rPr>
                <w:rFonts w:ascii="Times New Roman" w:hAnsi="Times New Roman"/>
                <w:sz w:val="26"/>
                <w:szCs w:val="26"/>
              </w:rPr>
              <w:t>Test Plan</w:t>
            </w:r>
            <w:r w:rsidR="00F61F12" w:rsidRPr="00DA1C04">
              <w:rPr>
                <w:rFonts w:ascii="Times New Roman" w:hAnsi="Times New Roman"/>
                <w:sz w:val="26"/>
                <w:szCs w:val="26"/>
              </w:rPr>
              <w:t xml:space="preserve"> Requirements 1</w:t>
            </w:r>
          </w:p>
        </w:tc>
        <w:tc>
          <w:tcPr>
            <w:tcW w:w="2268" w:type="dxa"/>
            <w:tcBorders>
              <w:top w:val="single" w:sz="4" w:space="0" w:color="auto"/>
              <w:left w:val="single" w:sz="4" w:space="0" w:color="auto"/>
              <w:bottom w:val="single" w:sz="4" w:space="0" w:color="auto"/>
              <w:right w:val="single" w:sz="4" w:space="0" w:color="auto"/>
            </w:tcBorders>
            <w:vAlign w:val="center"/>
          </w:tcPr>
          <w:p w:rsidR="00F61F12" w:rsidRPr="00DA1C04" w:rsidRDefault="00D71F9D" w:rsidP="006B1100">
            <w:pPr>
              <w:spacing w:before="40" w:after="40"/>
              <w:jc w:val="center"/>
              <w:rPr>
                <w:rFonts w:ascii="Times New Roman" w:hAnsi="Times New Roman"/>
                <w:sz w:val="26"/>
                <w:szCs w:val="26"/>
              </w:rPr>
            </w:pPr>
            <w:r w:rsidRPr="00DA1C04">
              <w:rPr>
                <w:rFonts w:ascii="Times New Roman" w:hAnsi="Times New Roman"/>
                <w:sz w:val="26"/>
                <w:szCs w:val="26"/>
              </w:rPr>
              <w:t>1</w:t>
            </w:r>
            <w:r w:rsidR="00BB45AC" w:rsidRPr="00DA1C04">
              <w:rPr>
                <w:rFonts w:ascii="Times New Roman" w:hAnsi="Times New Roman"/>
                <w:sz w:val="26"/>
                <w:szCs w:val="26"/>
              </w:rPr>
              <w:t>5</w:t>
            </w:r>
            <w:r w:rsidRPr="00DA1C04">
              <w:rPr>
                <w:rFonts w:ascii="Times New Roman" w:hAnsi="Times New Roman"/>
                <w:sz w:val="26"/>
                <w:szCs w:val="26"/>
              </w:rPr>
              <w:t>/09</w:t>
            </w:r>
            <w:r w:rsidR="00F61F12" w:rsidRPr="00DA1C04">
              <w:rPr>
                <w:rFonts w:ascii="Times New Roman" w:hAnsi="Times New Roman"/>
                <w:sz w:val="26"/>
                <w:szCs w:val="26"/>
              </w:rPr>
              <w:t>/2017</w:t>
            </w:r>
          </w:p>
        </w:tc>
        <w:tc>
          <w:tcPr>
            <w:tcW w:w="3856" w:type="dxa"/>
            <w:tcBorders>
              <w:top w:val="single" w:sz="4" w:space="0" w:color="auto"/>
              <w:left w:val="single" w:sz="4" w:space="0" w:color="auto"/>
              <w:bottom w:val="single" w:sz="4" w:space="0" w:color="auto"/>
              <w:right w:val="single" w:sz="4" w:space="0" w:color="auto"/>
            </w:tcBorders>
            <w:vAlign w:val="center"/>
          </w:tcPr>
          <w:p w:rsidR="00F61F12" w:rsidRPr="00DA1C04" w:rsidRDefault="00E83D81" w:rsidP="006B1100">
            <w:pPr>
              <w:spacing w:before="40" w:after="40"/>
              <w:jc w:val="center"/>
              <w:rPr>
                <w:rFonts w:ascii="Times New Roman" w:hAnsi="Times New Roman"/>
                <w:sz w:val="26"/>
                <w:szCs w:val="26"/>
              </w:rPr>
            </w:pPr>
            <w:r>
              <w:rPr>
                <w:rFonts w:ascii="Times New Roman" w:hAnsi="Times New Roman"/>
                <w:sz w:val="26"/>
                <w:szCs w:val="26"/>
              </w:rPr>
              <w:t>Cập nhật kế hoạch test lần 1</w:t>
            </w:r>
          </w:p>
        </w:tc>
        <w:tc>
          <w:tcPr>
            <w:tcW w:w="1584" w:type="dxa"/>
            <w:tcBorders>
              <w:top w:val="single" w:sz="4" w:space="0" w:color="auto"/>
              <w:left w:val="single" w:sz="4" w:space="0" w:color="auto"/>
              <w:bottom w:val="single" w:sz="4" w:space="0" w:color="auto"/>
              <w:right w:val="single" w:sz="4" w:space="0" w:color="auto"/>
            </w:tcBorders>
            <w:vAlign w:val="center"/>
          </w:tcPr>
          <w:p w:rsidR="00F61F12" w:rsidRPr="00DA1C04" w:rsidRDefault="00FB5CE0" w:rsidP="006B1100">
            <w:pPr>
              <w:spacing w:before="40" w:after="40"/>
              <w:jc w:val="center"/>
              <w:rPr>
                <w:rFonts w:ascii="Times New Roman" w:hAnsi="Times New Roman"/>
                <w:sz w:val="26"/>
                <w:szCs w:val="26"/>
              </w:rPr>
            </w:pPr>
            <w:r>
              <w:rPr>
                <w:rFonts w:ascii="Times New Roman" w:hAnsi="Times New Roman"/>
                <w:sz w:val="26"/>
                <w:szCs w:val="26"/>
              </w:rPr>
              <w:t>2</w:t>
            </w:r>
            <w:r w:rsidR="00F61F12" w:rsidRPr="00DA1C04">
              <w:rPr>
                <w:rFonts w:ascii="Times New Roman" w:hAnsi="Times New Roman"/>
                <w:sz w:val="26"/>
                <w:szCs w:val="26"/>
              </w:rPr>
              <w:t>.0</w:t>
            </w:r>
          </w:p>
        </w:tc>
      </w:tr>
      <w:tr w:rsidR="00F61F12" w:rsidRPr="00DA1C04" w:rsidTr="006B1100">
        <w:trPr>
          <w:jc w:val="center"/>
        </w:trPr>
        <w:tc>
          <w:tcPr>
            <w:tcW w:w="2160" w:type="dxa"/>
            <w:tcBorders>
              <w:top w:val="single" w:sz="4" w:space="0" w:color="auto"/>
              <w:left w:val="single" w:sz="4" w:space="0" w:color="auto"/>
              <w:bottom w:val="single" w:sz="4" w:space="0" w:color="auto"/>
              <w:right w:val="single" w:sz="4" w:space="0" w:color="auto"/>
            </w:tcBorders>
            <w:vAlign w:val="center"/>
          </w:tcPr>
          <w:p w:rsidR="00F61F12" w:rsidRPr="00DA1C04" w:rsidRDefault="00C821E5" w:rsidP="006B1100">
            <w:pPr>
              <w:spacing w:before="40" w:after="40"/>
              <w:jc w:val="center"/>
              <w:rPr>
                <w:rFonts w:ascii="Times New Roman" w:hAnsi="Times New Roman"/>
                <w:sz w:val="26"/>
                <w:szCs w:val="26"/>
              </w:rPr>
            </w:pPr>
            <w:r w:rsidRPr="00DA1C04">
              <w:rPr>
                <w:rFonts w:ascii="Times New Roman" w:hAnsi="Times New Roman"/>
                <w:sz w:val="26"/>
                <w:szCs w:val="26"/>
              </w:rPr>
              <w:t xml:space="preserve">Test Plan </w:t>
            </w:r>
            <w:r w:rsidR="00F61F12" w:rsidRPr="00DA1C04">
              <w:rPr>
                <w:rFonts w:ascii="Times New Roman" w:hAnsi="Times New Roman"/>
                <w:sz w:val="26"/>
                <w:szCs w:val="26"/>
              </w:rPr>
              <w:t>Requirements 2</w:t>
            </w:r>
          </w:p>
        </w:tc>
        <w:tc>
          <w:tcPr>
            <w:tcW w:w="2268" w:type="dxa"/>
            <w:tcBorders>
              <w:top w:val="single" w:sz="4" w:space="0" w:color="auto"/>
              <w:left w:val="single" w:sz="4" w:space="0" w:color="auto"/>
              <w:bottom w:val="single" w:sz="4" w:space="0" w:color="auto"/>
              <w:right w:val="single" w:sz="4" w:space="0" w:color="auto"/>
            </w:tcBorders>
            <w:vAlign w:val="center"/>
          </w:tcPr>
          <w:p w:rsidR="00F61F12" w:rsidRPr="00DA1C04" w:rsidRDefault="00091490" w:rsidP="006B1100">
            <w:pPr>
              <w:spacing w:before="40" w:after="40"/>
              <w:jc w:val="center"/>
              <w:rPr>
                <w:rFonts w:ascii="Times New Roman" w:hAnsi="Times New Roman"/>
                <w:sz w:val="26"/>
                <w:szCs w:val="26"/>
              </w:rPr>
            </w:pPr>
            <w:r w:rsidRPr="00DA1C04">
              <w:rPr>
                <w:rFonts w:ascii="Times New Roman" w:hAnsi="Times New Roman"/>
                <w:sz w:val="26"/>
                <w:szCs w:val="26"/>
              </w:rPr>
              <w:t>25/09</w:t>
            </w:r>
            <w:r w:rsidR="00F61F12" w:rsidRPr="00DA1C04">
              <w:rPr>
                <w:rFonts w:ascii="Times New Roman" w:hAnsi="Times New Roman"/>
                <w:sz w:val="26"/>
                <w:szCs w:val="26"/>
              </w:rPr>
              <w:t>/2017</w:t>
            </w:r>
          </w:p>
        </w:tc>
        <w:tc>
          <w:tcPr>
            <w:tcW w:w="3856" w:type="dxa"/>
            <w:tcBorders>
              <w:top w:val="single" w:sz="4" w:space="0" w:color="auto"/>
              <w:left w:val="single" w:sz="4" w:space="0" w:color="auto"/>
              <w:bottom w:val="single" w:sz="4" w:space="0" w:color="auto"/>
              <w:right w:val="single" w:sz="4" w:space="0" w:color="auto"/>
            </w:tcBorders>
            <w:vAlign w:val="center"/>
          </w:tcPr>
          <w:p w:rsidR="00F61F12" w:rsidRPr="00DA1C04" w:rsidRDefault="00F61F12" w:rsidP="006B1100">
            <w:pPr>
              <w:spacing w:before="40" w:after="40"/>
              <w:jc w:val="center"/>
              <w:rPr>
                <w:rFonts w:ascii="Times New Roman" w:hAnsi="Times New Roman"/>
                <w:sz w:val="26"/>
                <w:szCs w:val="26"/>
              </w:rPr>
            </w:pPr>
            <w:r w:rsidRPr="00DA1C04">
              <w:rPr>
                <w:rFonts w:ascii="Times New Roman" w:hAnsi="Times New Roman"/>
                <w:sz w:val="26"/>
                <w:szCs w:val="26"/>
              </w:rPr>
              <w:t xml:space="preserve">Cập nhật </w:t>
            </w:r>
            <w:r w:rsidR="00C821E5" w:rsidRPr="00DA1C04">
              <w:rPr>
                <w:rFonts w:ascii="Times New Roman" w:hAnsi="Times New Roman"/>
                <w:sz w:val="26"/>
                <w:szCs w:val="26"/>
              </w:rPr>
              <w:t>kế hoạch test</w:t>
            </w:r>
            <w:r w:rsidR="00E83D81">
              <w:rPr>
                <w:rFonts w:ascii="Times New Roman" w:hAnsi="Times New Roman"/>
                <w:sz w:val="26"/>
                <w:szCs w:val="26"/>
              </w:rPr>
              <w:t xml:space="preserve"> lần 2</w:t>
            </w:r>
          </w:p>
        </w:tc>
        <w:tc>
          <w:tcPr>
            <w:tcW w:w="1584" w:type="dxa"/>
            <w:tcBorders>
              <w:top w:val="single" w:sz="4" w:space="0" w:color="auto"/>
              <w:left w:val="single" w:sz="4" w:space="0" w:color="auto"/>
              <w:bottom w:val="single" w:sz="4" w:space="0" w:color="auto"/>
              <w:right w:val="single" w:sz="4" w:space="0" w:color="auto"/>
            </w:tcBorders>
            <w:vAlign w:val="center"/>
          </w:tcPr>
          <w:p w:rsidR="00F61F12" w:rsidRPr="00DA1C04" w:rsidRDefault="00FB5CE0" w:rsidP="006B1100">
            <w:pPr>
              <w:spacing w:before="40" w:after="40"/>
              <w:jc w:val="center"/>
              <w:rPr>
                <w:rFonts w:ascii="Times New Roman" w:hAnsi="Times New Roman"/>
                <w:sz w:val="26"/>
                <w:szCs w:val="26"/>
              </w:rPr>
            </w:pPr>
            <w:r>
              <w:rPr>
                <w:rFonts w:ascii="Times New Roman" w:hAnsi="Times New Roman"/>
                <w:sz w:val="26"/>
                <w:szCs w:val="26"/>
              </w:rPr>
              <w:t>3</w:t>
            </w:r>
            <w:r w:rsidR="00F61F12" w:rsidRPr="00DA1C04">
              <w:rPr>
                <w:rFonts w:ascii="Times New Roman" w:hAnsi="Times New Roman"/>
                <w:sz w:val="26"/>
                <w:szCs w:val="26"/>
              </w:rPr>
              <w:t>.0</w:t>
            </w:r>
          </w:p>
        </w:tc>
      </w:tr>
      <w:tr w:rsidR="00F61F12" w:rsidRPr="00DA1C04" w:rsidTr="006B1100">
        <w:trPr>
          <w:trHeight w:val="70"/>
          <w:jc w:val="center"/>
        </w:trPr>
        <w:tc>
          <w:tcPr>
            <w:tcW w:w="2160" w:type="dxa"/>
            <w:tcBorders>
              <w:top w:val="single" w:sz="4" w:space="0" w:color="auto"/>
              <w:left w:val="single" w:sz="4" w:space="0" w:color="auto"/>
              <w:bottom w:val="single" w:sz="4" w:space="0" w:color="auto"/>
              <w:right w:val="single" w:sz="4" w:space="0" w:color="auto"/>
            </w:tcBorders>
            <w:vAlign w:val="center"/>
          </w:tcPr>
          <w:p w:rsidR="00F61F12" w:rsidRPr="00DA1C04" w:rsidRDefault="00C821E5" w:rsidP="006B1100">
            <w:pPr>
              <w:spacing w:before="40" w:after="40"/>
              <w:jc w:val="center"/>
              <w:rPr>
                <w:rFonts w:ascii="Times New Roman" w:hAnsi="Times New Roman"/>
                <w:sz w:val="26"/>
                <w:szCs w:val="26"/>
              </w:rPr>
            </w:pPr>
            <w:r w:rsidRPr="00DA1C04">
              <w:rPr>
                <w:rFonts w:ascii="Times New Roman" w:hAnsi="Times New Roman"/>
                <w:sz w:val="26"/>
                <w:szCs w:val="26"/>
              </w:rPr>
              <w:t xml:space="preserve">Test Plan </w:t>
            </w:r>
            <w:r w:rsidR="00F61F12" w:rsidRPr="00DA1C04">
              <w:rPr>
                <w:rFonts w:ascii="Times New Roman" w:hAnsi="Times New Roman"/>
                <w:sz w:val="26"/>
                <w:szCs w:val="26"/>
              </w:rPr>
              <w:t>Requirements 3</w:t>
            </w:r>
          </w:p>
        </w:tc>
        <w:tc>
          <w:tcPr>
            <w:tcW w:w="2268" w:type="dxa"/>
            <w:tcBorders>
              <w:top w:val="single" w:sz="4" w:space="0" w:color="auto"/>
              <w:left w:val="single" w:sz="4" w:space="0" w:color="auto"/>
              <w:bottom w:val="single" w:sz="4" w:space="0" w:color="auto"/>
              <w:right w:val="single" w:sz="4" w:space="0" w:color="auto"/>
            </w:tcBorders>
            <w:vAlign w:val="center"/>
          </w:tcPr>
          <w:p w:rsidR="00F61F12" w:rsidRPr="00DA1C04" w:rsidRDefault="00091490" w:rsidP="006B1100">
            <w:pPr>
              <w:spacing w:before="40" w:after="40"/>
              <w:jc w:val="center"/>
              <w:rPr>
                <w:rFonts w:ascii="Times New Roman" w:hAnsi="Times New Roman"/>
                <w:sz w:val="26"/>
                <w:szCs w:val="26"/>
              </w:rPr>
            </w:pPr>
            <w:r w:rsidRPr="00DA1C04">
              <w:rPr>
                <w:rFonts w:ascii="Times New Roman" w:hAnsi="Times New Roman"/>
                <w:sz w:val="26"/>
                <w:szCs w:val="26"/>
              </w:rPr>
              <w:t>05/10</w:t>
            </w:r>
            <w:r w:rsidR="00F61F12" w:rsidRPr="00DA1C04">
              <w:rPr>
                <w:rFonts w:ascii="Times New Roman" w:hAnsi="Times New Roman"/>
                <w:sz w:val="26"/>
                <w:szCs w:val="26"/>
              </w:rPr>
              <w:t>/2017</w:t>
            </w:r>
          </w:p>
        </w:tc>
        <w:tc>
          <w:tcPr>
            <w:tcW w:w="3856" w:type="dxa"/>
            <w:tcBorders>
              <w:top w:val="single" w:sz="4" w:space="0" w:color="auto"/>
              <w:left w:val="single" w:sz="4" w:space="0" w:color="auto"/>
              <w:bottom w:val="single" w:sz="4" w:space="0" w:color="auto"/>
              <w:right w:val="single" w:sz="4" w:space="0" w:color="auto"/>
            </w:tcBorders>
            <w:vAlign w:val="center"/>
          </w:tcPr>
          <w:p w:rsidR="00F61F12" w:rsidRPr="00DA1C04" w:rsidRDefault="00F61F12" w:rsidP="006B1100">
            <w:pPr>
              <w:spacing w:before="40" w:after="40"/>
              <w:jc w:val="center"/>
              <w:rPr>
                <w:rFonts w:ascii="Times New Roman" w:hAnsi="Times New Roman"/>
                <w:sz w:val="26"/>
                <w:szCs w:val="26"/>
              </w:rPr>
            </w:pPr>
            <w:r w:rsidRPr="00DA1C04">
              <w:rPr>
                <w:rFonts w:ascii="Times New Roman" w:hAnsi="Times New Roman"/>
                <w:sz w:val="26"/>
                <w:szCs w:val="26"/>
              </w:rPr>
              <w:t xml:space="preserve">Cập nhật </w:t>
            </w:r>
            <w:r w:rsidR="00C821E5" w:rsidRPr="00DA1C04">
              <w:rPr>
                <w:rFonts w:ascii="Times New Roman" w:hAnsi="Times New Roman"/>
                <w:sz w:val="26"/>
                <w:szCs w:val="26"/>
              </w:rPr>
              <w:t>kế hoạch test</w:t>
            </w:r>
            <w:r w:rsidRPr="00DA1C04">
              <w:rPr>
                <w:rFonts w:ascii="Times New Roman" w:hAnsi="Times New Roman"/>
                <w:sz w:val="26"/>
                <w:szCs w:val="26"/>
              </w:rPr>
              <w:t xml:space="preserve"> lần </w:t>
            </w:r>
            <w:r w:rsidR="00E83D81">
              <w:rPr>
                <w:rFonts w:ascii="Times New Roman" w:hAnsi="Times New Roman"/>
                <w:sz w:val="26"/>
                <w:szCs w:val="26"/>
              </w:rPr>
              <w:t>3</w:t>
            </w:r>
          </w:p>
        </w:tc>
        <w:tc>
          <w:tcPr>
            <w:tcW w:w="1584" w:type="dxa"/>
            <w:tcBorders>
              <w:top w:val="single" w:sz="4" w:space="0" w:color="auto"/>
              <w:left w:val="single" w:sz="4" w:space="0" w:color="auto"/>
              <w:bottom w:val="single" w:sz="4" w:space="0" w:color="auto"/>
              <w:right w:val="single" w:sz="4" w:space="0" w:color="auto"/>
            </w:tcBorders>
            <w:vAlign w:val="center"/>
          </w:tcPr>
          <w:p w:rsidR="00F61F12" w:rsidRPr="00DA1C04" w:rsidRDefault="00FB5CE0" w:rsidP="006B1100">
            <w:pPr>
              <w:spacing w:before="40" w:after="40"/>
              <w:jc w:val="center"/>
              <w:rPr>
                <w:rFonts w:ascii="Times New Roman" w:hAnsi="Times New Roman"/>
                <w:sz w:val="26"/>
                <w:szCs w:val="26"/>
              </w:rPr>
            </w:pPr>
            <w:r>
              <w:rPr>
                <w:rFonts w:ascii="Times New Roman" w:hAnsi="Times New Roman"/>
                <w:sz w:val="26"/>
                <w:szCs w:val="26"/>
              </w:rPr>
              <w:t>4</w:t>
            </w:r>
            <w:r w:rsidR="00F61F12" w:rsidRPr="00DA1C04">
              <w:rPr>
                <w:rFonts w:ascii="Times New Roman" w:hAnsi="Times New Roman"/>
                <w:sz w:val="26"/>
                <w:szCs w:val="26"/>
              </w:rPr>
              <w:t>.0</w:t>
            </w:r>
          </w:p>
        </w:tc>
      </w:tr>
    </w:tbl>
    <w:p w:rsidR="004B4BA3" w:rsidRPr="00DA1C04" w:rsidRDefault="004B4BA3" w:rsidP="00FA7D34">
      <w:pPr>
        <w:rPr>
          <w:rFonts w:ascii="Times New Roman" w:hAnsi="Times New Roman"/>
          <w:b/>
        </w:rPr>
      </w:pPr>
    </w:p>
    <w:p w:rsidR="004B4BA3" w:rsidRPr="00DA1C04" w:rsidRDefault="004B4BA3" w:rsidP="00FA7D34">
      <w:pPr>
        <w:rPr>
          <w:rFonts w:ascii="Times New Roman" w:hAnsi="Times New Roman"/>
        </w:rPr>
      </w:pPr>
    </w:p>
    <w:p w:rsidR="004B4BA3" w:rsidRPr="00DA1C04" w:rsidRDefault="004B4BA3" w:rsidP="00FA7D34">
      <w:pPr>
        <w:rPr>
          <w:rFonts w:ascii="Times New Roman" w:hAnsi="Times New Roman"/>
        </w:rPr>
        <w:sectPr w:rsidR="004B4BA3" w:rsidRPr="00DA1C04">
          <w:headerReference w:type="default" r:id="rId8"/>
          <w:footerReference w:type="default" r:id="rId9"/>
          <w:pgSz w:w="12240" w:h="15840" w:code="1"/>
          <w:pgMar w:top="1440" w:right="1440" w:bottom="1440" w:left="1440" w:header="720" w:footer="720" w:gutter="0"/>
          <w:pgNumType w:fmt="lowerRoman"/>
          <w:cols w:space="720"/>
        </w:sectPr>
      </w:pPr>
    </w:p>
    <w:p w:rsidR="00977DA6" w:rsidRPr="00DA1C04" w:rsidRDefault="00D509DD" w:rsidP="00FA7D34">
      <w:pPr>
        <w:pStyle w:val="Heading1"/>
        <w:spacing w:line="240" w:lineRule="auto"/>
        <w:rPr>
          <w:rFonts w:ascii="Times New Roman" w:hAnsi="Times New Roman"/>
          <w:szCs w:val="26"/>
        </w:rPr>
      </w:pPr>
      <w:bookmarkStart w:id="8" w:name="_Toc496807180"/>
      <w:r w:rsidRPr="00DA1C04">
        <w:rPr>
          <w:rFonts w:ascii="Times New Roman" w:hAnsi="Times New Roman"/>
          <w:szCs w:val="26"/>
        </w:rPr>
        <w:lastRenderedPageBreak/>
        <w:t>Giới thiệu</w:t>
      </w:r>
      <w:bookmarkEnd w:id="8"/>
    </w:p>
    <w:p w:rsidR="00977DA6" w:rsidRPr="00DA1C04" w:rsidRDefault="00977DA6" w:rsidP="005B697B">
      <w:pPr>
        <w:pStyle w:val="Heading2"/>
        <w:spacing w:line="240" w:lineRule="auto"/>
        <w:ind w:left="284"/>
        <w:rPr>
          <w:rFonts w:ascii="Times New Roman" w:hAnsi="Times New Roman"/>
          <w:sz w:val="32"/>
          <w:szCs w:val="26"/>
        </w:rPr>
      </w:pPr>
      <w:bookmarkStart w:id="9" w:name="_Toc491299699"/>
      <w:bookmarkStart w:id="10" w:name="_Toc496807181"/>
      <w:r w:rsidRPr="00DA1C04">
        <w:rPr>
          <w:rFonts w:ascii="Times New Roman" w:hAnsi="Times New Roman"/>
          <w:sz w:val="32"/>
          <w:szCs w:val="26"/>
        </w:rPr>
        <w:t>Mục Đích</w:t>
      </w:r>
      <w:bookmarkEnd w:id="9"/>
      <w:bookmarkEnd w:id="10"/>
    </w:p>
    <w:p w:rsidR="00337C41" w:rsidRPr="00DA1C04" w:rsidRDefault="00337C41" w:rsidP="00304898">
      <w:pPr>
        <w:pStyle w:val="Headingtext2Blue"/>
        <w:spacing w:before="60"/>
        <w:rPr>
          <w:rFonts w:ascii="Times New Roman" w:hAnsi="Times New Roman"/>
          <w:sz w:val="26"/>
          <w:szCs w:val="26"/>
        </w:rPr>
      </w:pPr>
      <w:bookmarkStart w:id="11" w:name="_Toc439994668"/>
      <w:r w:rsidRPr="00DA1C04">
        <w:rPr>
          <w:rFonts w:ascii="Times New Roman" w:hAnsi="Times New Roman"/>
          <w:sz w:val="26"/>
          <w:szCs w:val="26"/>
        </w:rPr>
        <w:t>Tài liệu kế hoạch kiểm thử này đưa ra các mục đích sau:</w:t>
      </w:r>
    </w:p>
    <w:p w:rsidR="003C43C1" w:rsidRPr="00DA1C04" w:rsidRDefault="003C43C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 xml:space="preserve">Mô tả cách tiếp cận kiểm tra và </w:t>
      </w:r>
      <w:r w:rsidR="00AF52E3" w:rsidRPr="00DA1C04">
        <w:rPr>
          <w:rFonts w:ascii="Times New Roman" w:hAnsi="Times New Roman"/>
          <w:sz w:val="26"/>
          <w:szCs w:val="26"/>
        </w:rPr>
        <w:t xml:space="preserve">hình </w:t>
      </w:r>
      <w:r w:rsidR="00764E28" w:rsidRPr="00DA1C04">
        <w:rPr>
          <w:rFonts w:ascii="Times New Roman" w:hAnsi="Times New Roman"/>
          <w:sz w:val="26"/>
          <w:szCs w:val="26"/>
        </w:rPr>
        <w:t>t</w:t>
      </w:r>
      <w:r w:rsidR="00AF52E3" w:rsidRPr="00DA1C04">
        <w:rPr>
          <w:rFonts w:ascii="Times New Roman" w:hAnsi="Times New Roman"/>
          <w:sz w:val="26"/>
          <w:szCs w:val="26"/>
        </w:rPr>
        <w:t>hành khung kế hoạch tổng thể để thúc đẩy việ</w:t>
      </w:r>
      <w:r w:rsidR="00C87929" w:rsidRPr="00DA1C04">
        <w:rPr>
          <w:rFonts w:ascii="Times New Roman" w:hAnsi="Times New Roman"/>
          <w:sz w:val="26"/>
          <w:szCs w:val="26"/>
        </w:rPr>
        <w:t>c kiểm thử phần mềm quản lý điểm</w:t>
      </w:r>
      <w:r w:rsidR="00AF52E3" w:rsidRPr="00DA1C04">
        <w:rPr>
          <w:rFonts w:ascii="Times New Roman" w:hAnsi="Times New Roman"/>
          <w:sz w:val="26"/>
          <w:szCs w:val="26"/>
        </w:rPr>
        <w:t xml:space="preserve"> danh bằng thẻ RFID diễn ra đúng tiến độ</w:t>
      </w:r>
      <w:r w:rsidR="00144B2A" w:rsidRPr="00DA1C04">
        <w:rPr>
          <w:rFonts w:ascii="Times New Roman" w:hAnsi="Times New Roman"/>
          <w:sz w:val="26"/>
          <w:szCs w:val="26"/>
        </w:rPr>
        <w:t>.</w:t>
      </w:r>
    </w:p>
    <w:p w:rsidR="00AF52E3" w:rsidRPr="00DA1C04" w:rsidRDefault="00AF52E3"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Xác định thông tin cơ bản về dự án và các thành phần chức năng được kiểm thử và không được kiểm thử</w:t>
      </w:r>
      <w:r w:rsidR="007C1510" w:rsidRPr="00DA1C04">
        <w:rPr>
          <w:rFonts w:ascii="Times New Roman" w:hAnsi="Times New Roman"/>
          <w:sz w:val="26"/>
          <w:szCs w:val="26"/>
        </w:rPr>
        <w:t>,</w:t>
      </w:r>
      <w:r w:rsidRPr="00DA1C04">
        <w:rPr>
          <w:rFonts w:ascii="Times New Roman" w:hAnsi="Times New Roman"/>
          <w:sz w:val="26"/>
          <w:szCs w:val="26"/>
        </w:rPr>
        <w:t xml:space="preserve"> thúc đẩy việc kiểm thử được tiến hành theo kế hoạch (ví dụ: đưa ra ngày bắt đầu/ ngày kết thúc, mục tiêu, giả định…)</w:t>
      </w:r>
      <w:r w:rsidR="00144B2A" w:rsidRPr="00DA1C04">
        <w:rPr>
          <w:rFonts w:ascii="Times New Roman" w:hAnsi="Times New Roman"/>
          <w:sz w:val="26"/>
          <w:szCs w:val="26"/>
        </w:rPr>
        <w:t>.</w:t>
      </w:r>
    </w:p>
    <w:p w:rsidR="00337C41" w:rsidRPr="00DA1C04" w:rsidRDefault="00337C4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Liệt kê những yêu cầu cho việc kiểm thử (Test Requirements)</w:t>
      </w:r>
      <w:r w:rsidR="00144B2A" w:rsidRPr="00DA1C04">
        <w:rPr>
          <w:rFonts w:ascii="Times New Roman" w:hAnsi="Times New Roman"/>
          <w:sz w:val="26"/>
          <w:szCs w:val="26"/>
        </w:rPr>
        <w:t>.</w:t>
      </w:r>
    </w:p>
    <w:p w:rsidR="00337C41" w:rsidRPr="00DA1C04" w:rsidRDefault="00337C4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Những chiến lược kiểm thử nên được sử dụng</w:t>
      </w:r>
      <w:r w:rsidR="00877E6C" w:rsidRPr="00DA1C04">
        <w:rPr>
          <w:rFonts w:ascii="Times New Roman" w:hAnsi="Times New Roman"/>
          <w:sz w:val="26"/>
          <w:szCs w:val="26"/>
        </w:rPr>
        <w:t xml:space="preserve"> trong quá trình kiểm thử</w:t>
      </w:r>
      <w:r w:rsidR="00E919BD" w:rsidRPr="00DA1C04">
        <w:rPr>
          <w:rFonts w:ascii="Times New Roman" w:hAnsi="Times New Roman"/>
          <w:sz w:val="26"/>
          <w:szCs w:val="26"/>
        </w:rPr>
        <w:t>, đảm bảo rằng sản phẩm thỏa m</w:t>
      </w:r>
      <w:r w:rsidR="0064655A">
        <w:rPr>
          <w:rFonts w:ascii="Times New Roman" w:hAnsi="Times New Roman"/>
          <w:sz w:val="26"/>
          <w:szCs w:val="26"/>
        </w:rPr>
        <w:t>ã</w:t>
      </w:r>
      <w:r w:rsidR="00E919BD" w:rsidRPr="00DA1C04">
        <w:rPr>
          <w:rFonts w:ascii="Times New Roman" w:hAnsi="Times New Roman"/>
          <w:sz w:val="26"/>
          <w:szCs w:val="26"/>
        </w:rPr>
        <w:t>n đặc tả thiết kế phần mềm và các yêu cầu khác về phần mềm</w:t>
      </w:r>
      <w:r w:rsidR="00144B2A" w:rsidRPr="00DA1C04">
        <w:rPr>
          <w:rFonts w:ascii="Times New Roman" w:hAnsi="Times New Roman"/>
          <w:sz w:val="26"/>
          <w:szCs w:val="26"/>
        </w:rPr>
        <w:t>.</w:t>
      </w:r>
    </w:p>
    <w:p w:rsidR="00337C41" w:rsidRPr="00DA1C04" w:rsidRDefault="00337C4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Ước lượng những yêu cầu về tài nguyên và chi phí cho việc kiểm thử</w:t>
      </w:r>
      <w:r w:rsidR="00144B2A" w:rsidRPr="00DA1C04">
        <w:rPr>
          <w:rFonts w:ascii="Times New Roman" w:hAnsi="Times New Roman"/>
          <w:sz w:val="26"/>
          <w:szCs w:val="26"/>
        </w:rPr>
        <w:t>.</w:t>
      </w:r>
    </w:p>
    <w:p w:rsidR="00877E6C" w:rsidRPr="00DA1C04" w:rsidRDefault="00877E6C"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Liệt kê danh sách các chức năng có lỗi trong quá trình kiểm thử, phân loại mức độ nghiêm trọng và đưa ra cách giải quyết cho lỗi đó</w:t>
      </w:r>
      <w:r w:rsidR="00144B2A" w:rsidRPr="00DA1C04">
        <w:rPr>
          <w:rFonts w:ascii="Times New Roman" w:hAnsi="Times New Roman"/>
          <w:sz w:val="26"/>
          <w:szCs w:val="26"/>
        </w:rPr>
        <w:t>.</w:t>
      </w:r>
    </w:p>
    <w:p w:rsidR="00E919BD" w:rsidRPr="00DA1C04" w:rsidRDefault="00E919BD"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Lập lịch kiểm thử và phân phối công việc cho từng thành viên tham gia</w:t>
      </w:r>
      <w:r w:rsidR="00144B2A" w:rsidRPr="00DA1C04">
        <w:rPr>
          <w:rFonts w:ascii="Times New Roman" w:hAnsi="Times New Roman"/>
          <w:sz w:val="26"/>
          <w:szCs w:val="26"/>
        </w:rPr>
        <w:t>.</w:t>
      </w:r>
    </w:p>
    <w:p w:rsidR="00337C41" w:rsidRPr="00DA1C04" w:rsidRDefault="00337C4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Những tài liệu</w:t>
      </w:r>
      <w:r w:rsidR="00444EA8" w:rsidRPr="00DA1C04">
        <w:rPr>
          <w:rFonts w:ascii="Times New Roman" w:hAnsi="Times New Roman"/>
          <w:sz w:val="26"/>
          <w:szCs w:val="26"/>
        </w:rPr>
        <w:t xml:space="preserve"> nào</w:t>
      </w:r>
      <w:r w:rsidRPr="00DA1C04">
        <w:rPr>
          <w:rFonts w:ascii="Times New Roman" w:hAnsi="Times New Roman"/>
          <w:sz w:val="26"/>
          <w:szCs w:val="26"/>
        </w:rPr>
        <w:t xml:space="preserve"> được lập sau khi hoàn thành việc kiểm thử</w:t>
      </w:r>
      <w:r w:rsidR="00144B2A" w:rsidRPr="00DA1C04">
        <w:rPr>
          <w:rFonts w:ascii="Times New Roman" w:hAnsi="Times New Roman"/>
          <w:sz w:val="26"/>
          <w:szCs w:val="26"/>
        </w:rPr>
        <w:t>.</w:t>
      </w:r>
    </w:p>
    <w:p w:rsidR="00977DA6" w:rsidRPr="00DA1C04" w:rsidRDefault="004E2839" w:rsidP="005B697B">
      <w:pPr>
        <w:pStyle w:val="Heading2"/>
        <w:spacing w:line="240" w:lineRule="auto"/>
        <w:ind w:left="284"/>
        <w:rPr>
          <w:rFonts w:ascii="Times New Roman" w:hAnsi="Times New Roman"/>
          <w:sz w:val="32"/>
          <w:szCs w:val="26"/>
        </w:rPr>
      </w:pPr>
      <w:bookmarkStart w:id="12" w:name="_Toc496807182"/>
      <w:bookmarkStart w:id="13" w:name="_Toc468218088"/>
      <w:bookmarkEnd w:id="11"/>
      <w:r w:rsidRPr="00DA1C04">
        <w:rPr>
          <w:rFonts w:ascii="Times New Roman" w:hAnsi="Times New Roman"/>
          <w:sz w:val="32"/>
          <w:szCs w:val="26"/>
        </w:rPr>
        <w:t>Phạm vi</w:t>
      </w:r>
      <w:bookmarkEnd w:id="12"/>
    </w:p>
    <w:p w:rsidR="005B52EC" w:rsidRPr="00DA1C04" w:rsidRDefault="00061EB1" w:rsidP="00304898">
      <w:pPr>
        <w:spacing w:before="60" w:after="60"/>
        <w:ind w:left="284" w:firstLine="425"/>
        <w:rPr>
          <w:rFonts w:ascii="Times New Roman" w:hAnsi="Times New Roman"/>
          <w:sz w:val="26"/>
          <w:szCs w:val="26"/>
        </w:rPr>
      </w:pPr>
      <w:r w:rsidRPr="00DA1C04">
        <w:rPr>
          <w:rFonts w:ascii="Times New Roman" w:hAnsi="Times New Roman"/>
          <w:sz w:val="26"/>
          <w:szCs w:val="26"/>
        </w:rPr>
        <w:tab/>
        <w:t>Tài liệu kế hoạch này được áp dụng cho việc kiểm thử các chức năng, thành phần của hệ thống “Quản lý điểm danh bằng thẻ RFID”</w:t>
      </w:r>
      <w:r w:rsidR="005B52EC" w:rsidRPr="00DA1C04">
        <w:rPr>
          <w:rFonts w:ascii="Times New Roman" w:hAnsi="Times New Roman"/>
          <w:sz w:val="26"/>
          <w:szCs w:val="26"/>
        </w:rPr>
        <w:t xml:space="preserve"> được mô tả chi tiết trong tài liệu đặc tả của học phần “Đảm bảo chất lượng và kiểm thử phần mềm” nhóm 03</w:t>
      </w:r>
      <w:r w:rsidR="00665484" w:rsidRPr="00DA1C04">
        <w:rPr>
          <w:rFonts w:ascii="Times New Roman" w:hAnsi="Times New Roman"/>
          <w:sz w:val="26"/>
          <w:szCs w:val="26"/>
        </w:rPr>
        <w:t xml:space="preserve"> thầy Trần Cao Đệ</w:t>
      </w:r>
      <w:r w:rsidR="005B52EC" w:rsidRPr="00DA1C04">
        <w:rPr>
          <w:rFonts w:ascii="Times New Roman" w:hAnsi="Times New Roman"/>
          <w:sz w:val="26"/>
          <w:szCs w:val="26"/>
        </w:rPr>
        <w:t>.</w:t>
      </w:r>
    </w:p>
    <w:p w:rsidR="00061EB1" w:rsidRPr="00DA1C04" w:rsidRDefault="00961A2E" w:rsidP="001B3ADD">
      <w:pPr>
        <w:spacing w:before="60" w:after="60"/>
        <w:ind w:left="284" w:firstLine="425"/>
        <w:rPr>
          <w:rFonts w:ascii="Times New Roman" w:hAnsi="Times New Roman"/>
          <w:sz w:val="26"/>
          <w:szCs w:val="26"/>
        </w:rPr>
      </w:pPr>
      <w:r w:rsidRPr="00DA1C04">
        <w:rPr>
          <w:rFonts w:ascii="Times New Roman" w:hAnsi="Times New Roman"/>
          <w:sz w:val="26"/>
          <w:szCs w:val="26"/>
        </w:rPr>
        <w:t xml:space="preserve"> </w:t>
      </w:r>
      <w:r w:rsidR="001B3ADD" w:rsidRPr="00DA1C04">
        <w:rPr>
          <w:rFonts w:ascii="Times New Roman" w:hAnsi="Times New Roman"/>
          <w:sz w:val="26"/>
          <w:szCs w:val="26"/>
        </w:rPr>
        <w:t>C</w:t>
      </w:r>
      <w:r w:rsidR="005B52EC" w:rsidRPr="00DA1C04">
        <w:rPr>
          <w:rFonts w:ascii="Times New Roman" w:hAnsi="Times New Roman"/>
          <w:sz w:val="26"/>
          <w:szCs w:val="26"/>
        </w:rPr>
        <w:t>ác chức năng cần được kiểm thử</w:t>
      </w:r>
      <w:r w:rsidR="00ED3E39" w:rsidRPr="00DA1C04">
        <w:rPr>
          <w:rFonts w:ascii="Times New Roman" w:hAnsi="Times New Roman"/>
          <w:sz w:val="26"/>
          <w:szCs w:val="26"/>
        </w:rPr>
        <w:t xml:space="preserve"> bao gồm</w:t>
      </w:r>
      <w:r w:rsidR="005B52EC" w:rsidRPr="00DA1C04">
        <w:rPr>
          <w:rFonts w:ascii="Times New Roman" w:hAnsi="Times New Roman"/>
          <w:sz w:val="26"/>
          <w:szCs w:val="26"/>
        </w:rPr>
        <w:t>:</w:t>
      </w:r>
      <w:r w:rsidR="00061EB1" w:rsidRPr="00DA1C04">
        <w:rPr>
          <w:rFonts w:ascii="Times New Roman" w:hAnsi="Times New Roman"/>
          <w:sz w:val="26"/>
          <w:szCs w:val="26"/>
        </w:rPr>
        <w:t xml:space="preserve"> </w:t>
      </w:r>
    </w:p>
    <w:p w:rsidR="005B52EC" w:rsidRPr="00DA1C04" w:rsidRDefault="00ED3E39" w:rsidP="00FC44C1">
      <w:pPr>
        <w:pStyle w:val="ListParagraph"/>
        <w:numPr>
          <w:ilvl w:val="0"/>
          <w:numId w:val="6"/>
        </w:numPr>
        <w:spacing w:before="60" w:after="60"/>
        <w:ind w:left="1418" w:hanging="425"/>
        <w:rPr>
          <w:rFonts w:ascii="Times New Roman" w:hAnsi="Times New Roman"/>
          <w:sz w:val="26"/>
          <w:szCs w:val="26"/>
        </w:rPr>
      </w:pPr>
      <w:r w:rsidRPr="00DA1C04">
        <w:rPr>
          <w:rFonts w:ascii="Times New Roman" w:hAnsi="Times New Roman"/>
          <w:sz w:val="26"/>
          <w:szCs w:val="26"/>
        </w:rPr>
        <w:t>Kiểm tra đ</w:t>
      </w:r>
      <w:r w:rsidR="00760521" w:rsidRPr="00DA1C04">
        <w:rPr>
          <w:rFonts w:ascii="Times New Roman" w:hAnsi="Times New Roman"/>
          <w:sz w:val="26"/>
          <w:szCs w:val="26"/>
        </w:rPr>
        <w:t>ăng nhập</w:t>
      </w:r>
      <w:r w:rsidR="00144B2A" w:rsidRPr="00DA1C04">
        <w:rPr>
          <w:rFonts w:ascii="Times New Roman" w:hAnsi="Times New Roman"/>
          <w:sz w:val="26"/>
          <w:szCs w:val="26"/>
        </w:rPr>
        <w:t>.</w:t>
      </w:r>
    </w:p>
    <w:p w:rsidR="00760521" w:rsidRPr="00DA1C04" w:rsidRDefault="00760521" w:rsidP="00FC44C1">
      <w:pPr>
        <w:pStyle w:val="ListParagrap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 xml:space="preserve">Quản lý </w:t>
      </w:r>
      <w:r w:rsidR="00144B2A" w:rsidRPr="00DA1C04">
        <w:rPr>
          <w:rFonts w:ascii="Times New Roman" w:hAnsi="Times New Roman"/>
          <w:sz w:val="26"/>
          <w:szCs w:val="26"/>
        </w:rPr>
        <w:t xml:space="preserve">tài khoản </w:t>
      </w:r>
      <w:r w:rsidRPr="00DA1C04">
        <w:rPr>
          <w:rFonts w:ascii="Times New Roman" w:hAnsi="Times New Roman"/>
          <w:sz w:val="26"/>
          <w:szCs w:val="26"/>
        </w:rPr>
        <w:t>cán bộ</w:t>
      </w:r>
      <w:r w:rsidR="00144B2A" w:rsidRPr="00DA1C04">
        <w:rPr>
          <w:rFonts w:ascii="Times New Roman" w:hAnsi="Times New Roman"/>
          <w:sz w:val="26"/>
          <w:szCs w:val="26"/>
        </w:rPr>
        <w:t>.</w:t>
      </w:r>
    </w:p>
    <w:p w:rsidR="00760521" w:rsidRPr="00DA1C04" w:rsidRDefault="00760521" w:rsidP="00FC44C1">
      <w:pPr>
        <w:pStyle w:val="ListParagrap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 xml:space="preserve">Quản lý </w:t>
      </w:r>
      <w:r w:rsidR="00144B2A" w:rsidRPr="00DA1C04">
        <w:rPr>
          <w:rFonts w:ascii="Times New Roman" w:hAnsi="Times New Roman"/>
          <w:sz w:val="26"/>
          <w:szCs w:val="26"/>
        </w:rPr>
        <w:t xml:space="preserve">tài khoản </w:t>
      </w:r>
      <w:r w:rsidRPr="00DA1C04">
        <w:rPr>
          <w:rFonts w:ascii="Times New Roman" w:hAnsi="Times New Roman"/>
          <w:sz w:val="26"/>
          <w:szCs w:val="26"/>
        </w:rPr>
        <w:t>sinh viên</w:t>
      </w:r>
      <w:r w:rsidR="00144B2A" w:rsidRPr="00DA1C04">
        <w:rPr>
          <w:rFonts w:ascii="Times New Roman" w:hAnsi="Times New Roman"/>
          <w:sz w:val="26"/>
          <w:szCs w:val="26"/>
        </w:rPr>
        <w:t>.</w:t>
      </w:r>
    </w:p>
    <w:p w:rsidR="00760521" w:rsidRPr="00DA1C04" w:rsidRDefault="00760521" w:rsidP="00FC44C1">
      <w:pPr>
        <w:pStyle w:val="ListParagrap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Quản lý sự kiện</w:t>
      </w:r>
      <w:r w:rsidR="00144B2A" w:rsidRPr="00DA1C04">
        <w:rPr>
          <w:rFonts w:ascii="Times New Roman" w:hAnsi="Times New Roman"/>
          <w:sz w:val="26"/>
          <w:szCs w:val="26"/>
        </w:rPr>
        <w:t>.</w:t>
      </w:r>
    </w:p>
    <w:p w:rsidR="00760521" w:rsidRPr="00DA1C04" w:rsidRDefault="00760521" w:rsidP="00FC44C1">
      <w:pPr>
        <w:pStyle w:val="ListParagrap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 xml:space="preserve">Quản lý </w:t>
      </w:r>
      <w:r w:rsidR="00144B2A" w:rsidRPr="00DA1C04">
        <w:rPr>
          <w:rFonts w:ascii="Times New Roman" w:hAnsi="Times New Roman"/>
          <w:sz w:val="26"/>
          <w:szCs w:val="26"/>
        </w:rPr>
        <w:t xml:space="preserve">danh sách </w:t>
      </w:r>
      <w:r w:rsidRPr="00DA1C04">
        <w:rPr>
          <w:rFonts w:ascii="Times New Roman" w:hAnsi="Times New Roman"/>
          <w:sz w:val="26"/>
          <w:szCs w:val="26"/>
        </w:rPr>
        <w:t>điểm danh</w:t>
      </w:r>
      <w:r w:rsidR="00144B2A" w:rsidRPr="00DA1C04">
        <w:rPr>
          <w:rFonts w:ascii="Times New Roman" w:hAnsi="Times New Roman"/>
          <w:sz w:val="26"/>
          <w:szCs w:val="26"/>
        </w:rPr>
        <w:t xml:space="preserve"> (bao gồm xuất danh sách tham gia sự kiện, danh sách vắng).</w:t>
      </w:r>
    </w:p>
    <w:p w:rsidR="00B66825" w:rsidRPr="00DA1C04" w:rsidRDefault="00B66825" w:rsidP="00FC44C1">
      <w:pPr>
        <w:pStyle w:val="ListParagrap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Import danh sách</w:t>
      </w:r>
      <w:r w:rsidR="0064655A">
        <w:rPr>
          <w:rFonts w:ascii="Times New Roman" w:hAnsi="Times New Roman"/>
          <w:sz w:val="26"/>
          <w:szCs w:val="26"/>
        </w:rPr>
        <w:t xml:space="preserve"> sinh viên, cán bộ</w:t>
      </w:r>
      <w:r w:rsidRPr="00DA1C04">
        <w:rPr>
          <w:rFonts w:ascii="Times New Roman" w:hAnsi="Times New Roman"/>
          <w:sz w:val="26"/>
          <w:szCs w:val="26"/>
        </w:rPr>
        <w:t xml:space="preserve"> dữ liệu từ file excel</w:t>
      </w:r>
      <w:r w:rsidR="00E83D81">
        <w:rPr>
          <w:rFonts w:ascii="Times New Roman" w:hAnsi="Times New Roman"/>
          <w:sz w:val="26"/>
          <w:szCs w:val="26"/>
        </w:rPr>
        <w:t>.</w:t>
      </w:r>
    </w:p>
    <w:p w:rsidR="00940161" w:rsidRPr="00DA1C04" w:rsidRDefault="00940161" w:rsidP="00FC44C1">
      <w:pPr>
        <w:pStyle w:val="ListParagrap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lastRenderedPageBreak/>
        <w:t>Kiểm tra RFID điểm danh vào</w:t>
      </w:r>
      <w:r w:rsidR="00B66825" w:rsidRPr="00DA1C04">
        <w:rPr>
          <w:rFonts w:ascii="Times New Roman" w:hAnsi="Times New Roman"/>
          <w:sz w:val="26"/>
          <w:szCs w:val="26"/>
        </w:rPr>
        <w:t>.</w:t>
      </w:r>
    </w:p>
    <w:p w:rsidR="00B66825" w:rsidRPr="00DA1C04" w:rsidRDefault="00B66825" w:rsidP="00B70567">
      <w:pPr>
        <w:pStyle w:val="ListParagrap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Kiểm tra RFID điểm danh ra.</w:t>
      </w:r>
    </w:p>
    <w:p w:rsidR="00B66825" w:rsidRPr="00DA1C04" w:rsidRDefault="00B66825" w:rsidP="00FC44C1">
      <w:pPr>
        <w:pStyle w:val="ListParagrap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Kiểm tra đăng ký tham gia sự kiện.</w:t>
      </w:r>
    </w:p>
    <w:p w:rsidR="00144B2A" w:rsidRPr="00DA1C04" w:rsidRDefault="00144B2A" w:rsidP="00144B2A">
      <w:pPr>
        <w:pStyle w:val="ListParagraph"/>
        <w:numPr>
          <w:ilvl w:val="0"/>
          <w:numId w:val="6"/>
        </w:numPr>
        <w:spacing w:before="120" w:after="240"/>
        <w:ind w:left="1418" w:hanging="425"/>
        <w:rPr>
          <w:rFonts w:ascii="Times New Roman" w:hAnsi="Times New Roman"/>
          <w:sz w:val="26"/>
          <w:szCs w:val="26"/>
        </w:rPr>
      </w:pPr>
      <w:r w:rsidRPr="00DA1C04">
        <w:rPr>
          <w:rFonts w:ascii="Times New Roman" w:hAnsi="Times New Roman"/>
          <w:sz w:val="26"/>
          <w:szCs w:val="26"/>
        </w:rPr>
        <w:t>Đổi mật khẩu.</w:t>
      </w:r>
    </w:p>
    <w:p w:rsidR="00144B2A" w:rsidRPr="00DA1C04" w:rsidRDefault="00B66825" w:rsidP="00FC44C1">
      <w:pPr>
        <w:pStyle w:val="ListParagraph"/>
        <w:numPr>
          <w:ilvl w:val="0"/>
          <w:numId w:val="6"/>
        </w:numPr>
        <w:spacing w:before="120" w:after="120"/>
        <w:ind w:left="1418" w:hanging="425"/>
        <w:rPr>
          <w:rFonts w:ascii="Times New Roman" w:hAnsi="Times New Roman"/>
          <w:sz w:val="26"/>
          <w:szCs w:val="26"/>
        </w:rPr>
      </w:pPr>
      <w:r w:rsidRPr="00DA1C04">
        <w:rPr>
          <w:rFonts w:ascii="Times New Roman" w:hAnsi="Times New Roman"/>
          <w:sz w:val="26"/>
          <w:szCs w:val="26"/>
        </w:rPr>
        <w:t>Kiểm tra đăng xuất</w:t>
      </w:r>
      <w:r w:rsidR="00E83D81">
        <w:rPr>
          <w:rFonts w:ascii="Times New Roman" w:hAnsi="Times New Roman"/>
          <w:sz w:val="26"/>
          <w:szCs w:val="26"/>
        </w:rPr>
        <w:t>.</w:t>
      </w:r>
    </w:p>
    <w:p w:rsidR="00ED3E39" w:rsidRPr="00DA1C04" w:rsidRDefault="00ED3E39" w:rsidP="005B697B">
      <w:pPr>
        <w:spacing w:before="120" w:after="120"/>
        <w:ind w:left="284" w:firstLine="425"/>
        <w:rPr>
          <w:rFonts w:ascii="Times New Roman" w:hAnsi="Times New Roman"/>
          <w:sz w:val="26"/>
          <w:szCs w:val="26"/>
        </w:rPr>
      </w:pPr>
      <w:r w:rsidRPr="00DA1C04">
        <w:rPr>
          <w:rFonts w:ascii="Times New Roman" w:hAnsi="Times New Roman"/>
          <w:sz w:val="26"/>
          <w:szCs w:val="26"/>
        </w:rPr>
        <w:t xml:space="preserve">Ngoài ra </w:t>
      </w:r>
      <w:r w:rsidR="00665484" w:rsidRPr="00DA1C04">
        <w:rPr>
          <w:rFonts w:ascii="Times New Roman" w:hAnsi="Times New Roman"/>
          <w:sz w:val="26"/>
          <w:szCs w:val="26"/>
        </w:rPr>
        <w:t xml:space="preserve">quá trình kiểm thử còn được thực hiện </w:t>
      </w:r>
      <w:r w:rsidR="00A17131" w:rsidRPr="00DA1C04">
        <w:rPr>
          <w:rFonts w:ascii="Times New Roman" w:hAnsi="Times New Roman"/>
          <w:sz w:val="26"/>
          <w:szCs w:val="26"/>
        </w:rPr>
        <w:t xml:space="preserve">kiểm tra </w:t>
      </w:r>
      <w:r w:rsidR="00665484" w:rsidRPr="00DA1C04">
        <w:rPr>
          <w:rFonts w:ascii="Times New Roman" w:hAnsi="Times New Roman"/>
          <w:sz w:val="26"/>
          <w:szCs w:val="26"/>
        </w:rPr>
        <w:t xml:space="preserve">trên </w:t>
      </w:r>
      <w:r w:rsidR="00A17131" w:rsidRPr="00DA1C04">
        <w:rPr>
          <w:rFonts w:ascii="Times New Roman" w:hAnsi="Times New Roman"/>
          <w:sz w:val="26"/>
          <w:szCs w:val="26"/>
        </w:rPr>
        <w:t>phần cứng của máy tính đã đáp ứng được các yêu cầu cài đặt hệ thống hay chưa, đảm bảo phần mềm kết nối được với thẻ RFID để thực hiện việc kiểm</w:t>
      </w:r>
      <w:r w:rsidR="00F65C87" w:rsidRPr="00DA1C04">
        <w:rPr>
          <w:rFonts w:ascii="Times New Roman" w:hAnsi="Times New Roman"/>
          <w:sz w:val="26"/>
          <w:szCs w:val="26"/>
        </w:rPr>
        <w:t xml:space="preserve"> tra điểm danh, việc kiểm thử phải trong ngân sách dự toán phù hợp với yêu cầu khách hàng và có sự điều chỉnh chi phí theo yêu cầu bổ sung</w:t>
      </w:r>
      <w:r w:rsidR="00E83D81">
        <w:rPr>
          <w:rFonts w:ascii="Times New Roman" w:hAnsi="Times New Roman"/>
          <w:sz w:val="26"/>
          <w:szCs w:val="26"/>
        </w:rPr>
        <w:t>.</w:t>
      </w:r>
    </w:p>
    <w:p w:rsidR="00144B2A" w:rsidRPr="00DA1C04" w:rsidRDefault="00144B2A" w:rsidP="00144B2A">
      <w:pPr>
        <w:pStyle w:val="Heading2"/>
        <w:rPr>
          <w:rFonts w:ascii="Times New Roman" w:hAnsi="Times New Roman"/>
          <w:sz w:val="32"/>
          <w:szCs w:val="32"/>
        </w:rPr>
      </w:pPr>
      <w:bookmarkStart w:id="14" w:name="_Toc496807183"/>
      <w:r w:rsidRPr="00DA1C04">
        <w:rPr>
          <w:rFonts w:ascii="Times New Roman" w:hAnsi="Times New Roman"/>
          <w:sz w:val="32"/>
          <w:szCs w:val="32"/>
        </w:rPr>
        <w:t>Qui ước tài liệu</w:t>
      </w:r>
      <w:bookmarkEnd w:id="14"/>
    </w:p>
    <w:p w:rsidR="00144B2A" w:rsidRPr="00DA1C04" w:rsidRDefault="00144B2A" w:rsidP="00DA1C04">
      <w:pPr>
        <w:pStyle w:val="template"/>
        <w:ind w:left="284" w:firstLine="425"/>
        <w:rPr>
          <w:rFonts w:ascii="Times New Roman" w:hAnsi="Times New Roman"/>
          <w:i w:val="0"/>
          <w:sz w:val="26"/>
          <w:szCs w:val="26"/>
        </w:rPr>
      </w:pPr>
      <w:r w:rsidRPr="00DA1C04">
        <w:rPr>
          <w:rFonts w:ascii="Times New Roman" w:hAnsi="Times New Roman"/>
          <w:i w:val="0"/>
          <w:sz w:val="26"/>
          <w:szCs w:val="26"/>
        </w:rP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p>
    <w:p w:rsidR="00144B2A" w:rsidRPr="00DA1C04" w:rsidRDefault="00144B2A" w:rsidP="00144B2A">
      <w:pPr>
        <w:pStyle w:val="template"/>
        <w:ind w:left="720"/>
        <w:rPr>
          <w:rFonts w:ascii="Times New Roman" w:hAnsi="Times New Roman"/>
          <w:i w:val="0"/>
          <w:sz w:val="26"/>
          <w:szCs w:val="26"/>
        </w:rPr>
      </w:pPr>
      <w:r w:rsidRPr="00DA1C04">
        <w:rPr>
          <w:rFonts w:ascii="Times New Roman" w:hAnsi="Times New Roman"/>
          <w:i w:val="0"/>
          <w:sz w:val="26"/>
          <w:szCs w:val="26"/>
        </w:rPr>
        <w:t xml:space="preserve">Quy ước văn bản: </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Font: Time New Roman.</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Font size: 13.</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Font color text: Black.</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Font color title: B</w:t>
      </w:r>
      <w:r w:rsidR="00F01799" w:rsidRPr="00DA1C04">
        <w:rPr>
          <w:rFonts w:ascii="Times New Roman" w:hAnsi="Times New Roman"/>
          <w:i w:val="0"/>
          <w:sz w:val="26"/>
          <w:szCs w:val="26"/>
        </w:rPr>
        <w:t>lack</w:t>
      </w:r>
      <w:r w:rsidRPr="00DA1C04">
        <w:rPr>
          <w:rFonts w:ascii="Times New Roman" w:hAnsi="Times New Roman"/>
          <w:i w:val="0"/>
          <w:sz w:val="26"/>
          <w:szCs w:val="26"/>
        </w:rPr>
        <w:t>.</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Margin-left: 3.5 cm.</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Margin-right: 2 cm.</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Margin-top: 3 cm.</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Margin-bottom: 3 cm.</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Line spacing: 3 pt.</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Tiêu để đư</w:t>
      </w:r>
      <w:r w:rsidR="00B66825" w:rsidRPr="00DA1C04">
        <w:rPr>
          <w:rFonts w:ascii="Times New Roman" w:hAnsi="Times New Roman"/>
          <w:i w:val="0"/>
          <w:sz w:val="26"/>
          <w:szCs w:val="26"/>
        </w:rPr>
        <w:t>ợc in  đậm và lớn hơn nội dung 3</w:t>
      </w:r>
      <w:r w:rsidRPr="00DA1C04">
        <w:rPr>
          <w:rFonts w:ascii="Times New Roman" w:hAnsi="Times New Roman"/>
          <w:i w:val="0"/>
          <w:sz w:val="26"/>
          <w:szCs w:val="26"/>
        </w:rPr>
        <w:t>pt. Mỗi tiêu đề sẽ tăng 2pt nếu tiêu đề đó lớn hơn tiêu đề trước.</w:t>
      </w:r>
    </w:p>
    <w:p w:rsidR="00BF1CCD" w:rsidRPr="00DA1C04" w:rsidRDefault="00BF1CCD" w:rsidP="00923500">
      <w:pPr>
        <w:spacing w:before="120" w:after="120"/>
        <w:ind w:firstLine="709"/>
        <w:rPr>
          <w:rFonts w:ascii="Times New Roman" w:hAnsi="Times New Roman"/>
          <w:sz w:val="26"/>
          <w:szCs w:val="26"/>
        </w:rPr>
      </w:pPr>
    </w:p>
    <w:p w:rsidR="00977DA6" w:rsidRPr="00DA1C04" w:rsidRDefault="00977DA6" w:rsidP="005B697B">
      <w:pPr>
        <w:pStyle w:val="Heading2"/>
        <w:spacing w:line="240" w:lineRule="auto"/>
        <w:ind w:left="284"/>
        <w:rPr>
          <w:rFonts w:ascii="Times New Roman" w:hAnsi="Times New Roman"/>
          <w:sz w:val="32"/>
          <w:szCs w:val="26"/>
        </w:rPr>
      </w:pPr>
      <w:bookmarkStart w:id="15" w:name="_Toc491299701"/>
      <w:bookmarkStart w:id="16" w:name="_Toc496807184"/>
      <w:bookmarkEnd w:id="13"/>
      <w:r w:rsidRPr="00DA1C04">
        <w:rPr>
          <w:rFonts w:ascii="Times New Roman" w:hAnsi="Times New Roman"/>
          <w:sz w:val="32"/>
          <w:szCs w:val="26"/>
        </w:rPr>
        <w:t>Đối tượng dự định và gợi ý đọc</w:t>
      </w:r>
      <w:bookmarkEnd w:id="15"/>
      <w:bookmarkEnd w:id="16"/>
      <w:r w:rsidRPr="00DA1C04">
        <w:rPr>
          <w:rFonts w:ascii="Times New Roman" w:hAnsi="Times New Roman"/>
          <w:sz w:val="32"/>
          <w:szCs w:val="26"/>
        </w:rPr>
        <w:t xml:space="preserve"> </w:t>
      </w:r>
    </w:p>
    <w:p w:rsidR="00977DA6" w:rsidRPr="00DA1C04" w:rsidRDefault="00977DA6" w:rsidP="005B697B">
      <w:pPr>
        <w:pStyle w:val="template"/>
        <w:spacing w:before="120" w:after="120"/>
        <w:ind w:left="284" w:firstLine="425"/>
        <w:rPr>
          <w:rFonts w:ascii="Times New Roman" w:hAnsi="Times New Roman"/>
          <w:i w:val="0"/>
          <w:sz w:val="26"/>
        </w:rPr>
      </w:pPr>
      <w:bookmarkStart w:id="17" w:name="_Toc439994670"/>
      <w:bookmarkStart w:id="18" w:name="_Toc468218090"/>
      <w:r w:rsidRPr="00DA1C04">
        <w:rPr>
          <w:rFonts w:ascii="Times New Roman" w:hAnsi="Times New Roman"/>
          <w:i w:val="0"/>
          <w:sz w:val="26"/>
        </w:rPr>
        <w:t>Các thành vi</w:t>
      </w:r>
      <w:r w:rsidR="00782B63" w:rsidRPr="00DA1C04">
        <w:rPr>
          <w:rFonts w:ascii="Times New Roman" w:hAnsi="Times New Roman"/>
          <w:i w:val="0"/>
          <w:sz w:val="26"/>
        </w:rPr>
        <w:t>ên</w:t>
      </w:r>
      <w:r w:rsidRPr="00DA1C04">
        <w:rPr>
          <w:rFonts w:ascii="Times New Roman" w:hAnsi="Times New Roman"/>
          <w:i w:val="0"/>
          <w:sz w:val="26"/>
        </w:rPr>
        <w:t xml:space="preserve"> thuộc </w:t>
      </w:r>
      <w:r w:rsidR="00782B63" w:rsidRPr="00DA1C04">
        <w:rPr>
          <w:rFonts w:ascii="Times New Roman" w:hAnsi="Times New Roman"/>
          <w:i w:val="0"/>
          <w:sz w:val="26"/>
        </w:rPr>
        <w:t xml:space="preserve">nhóm </w:t>
      </w:r>
      <w:r w:rsidR="007F28A9" w:rsidRPr="00DA1C04">
        <w:rPr>
          <w:rFonts w:ascii="Times New Roman" w:hAnsi="Times New Roman"/>
          <w:i w:val="0"/>
          <w:sz w:val="26"/>
        </w:rPr>
        <w:t xml:space="preserve">dự án </w:t>
      </w:r>
      <w:r w:rsidR="00782B63" w:rsidRPr="00DA1C04">
        <w:rPr>
          <w:rFonts w:ascii="Times New Roman" w:hAnsi="Times New Roman"/>
          <w:i w:val="0"/>
          <w:sz w:val="26"/>
        </w:rPr>
        <w:t xml:space="preserve">kiểm thử phần mềm </w:t>
      </w:r>
      <w:r w:rsidR="007F28A9" w:rsidRPr="00DA1C04">
        <w:rPr>
          <w:rFonts w:ascii="Times New Roman" w:hAnsi="Times New Roman"/>
          <w:i w:val="0"/>
          <w:sz w:val="26"/>
        </w:rPr>
        <w:t>thực hiện các nhiệm vụ được quy định trong tài liệu này, cung cấp các thông tin đầu vào và khuyến nghị trong tài liệu</w:t>
      </w:r>
      <w:r w:rsidR="00C830BC" w:rsidRPr="00DA1C04">
        <w:rPr>
          <w:rFonts w:ascii="Times New Roman" w:hAnsi="Times New Roman"/>
          <w:i w:val="0"/>
          <w:sz w:val="26"/>
        </w:rPr>
        <w:t xml:space="preserve">. </w:t>
      </w:r>
      <w:r w:rsidR="00782B63" w:rsidRPr="00DA1C04">
        <w:rPr>
          <w:rFonts w:ascii="Times New Roman" w:hAnsi="Times New Roman"/>
          <w:i w:val="0"/>
          <w:sz w:val="26"/>
        </w:rPr>
        <w:t>bao gồm: Test Manager, Tester và</w:t>
      </w:r>
      <w:r w:rsidR="007F28A9" w:rsidRPr="00DA1C04">
        <w:rPr>
          <w:rFonts w:ascii="Times New Roman" w:hAnsi="Times New Roman"/>
          <w:i w:val="0"/>
          <w:sz w:val="26"/>
        </w:rPr>
        <w:t xml:space="preserve"> </w:t>
      </w:r>
      <w:r w:rsidR="00782B63" w:rsidRPr="00DA1C04">
        <w:rPr>
          <w:rFonts w:ascii="Times New Roman" w:hAnsi="Times New Roman"/>
          <w:i w:val="0"/>
          <w:sz w:val="26"/>
        </w:rPr>
        <w:t>Test Designer.</w:t>
      </w:r>
    </w:p>
    <w:p w:rsidR="007F28A9" w:rsidRPr="00DA1C04" w:rsidRDefault="007F28A9" w:rsidP="005B697B">
      <w:pPr>
        <w:pStyle w:val="template"/>
        <w:spacing w:before="120" w:after="120"/>
        <w:ind w:left="284" w:firstLine="425"/>
        <w:rPr>
          <w:rFonts w:ascii="Times New Roman" w:hAnsi="Times New Roman"/>
          <w:i w:val="0"/>
          <w:sz w:val="26"/>
        </w:rPr>
      </w:pPr>
      <w:r w:rsidRPr="00DA1C04">
        <w:rPr>
          <w:rFonts w:ascii="Times New Roman" w:hAnsi="Times New Roman"/>
          <w:i w:val="0"/>
          <w:sz w:val="26"/>
        </w:rPr>
        <w:t xml:space="preserve">Trưởng nhóm dự án (Test Manager): xem xét tiến độ tổng thể dự án, tài liệu, theo dõi hiệu suất của </w:t>
      </w:r>
      <w:r w:rsidR="00C830BC" w:rsidRPr="00DA1C04">
        <w:rPr>
          <w:rFonts w:ascii="Times New Roman" w:hAnsi="Times New Roman"/>
          <w:i w:val="0"/>
          <w:sz w:val="26"/>
        </w:rPr>
        <w:t>bài test theo nhiệm vụ được quy định cụ thể, phê duyệt và chịu trách nhiệm về kết quả.</w:t>
      </w:r>
    </w:p>
    <w:p w:rsidR="00C830BC" w:rsidRPr="00DA1C04" w:rsidRDefault="00C830BC" w:rsidP="005B697B">
      <w:pPr>
        <w:pStyle w:val="template"/>
        <w:spacing w:before="120" w:after="120"/>
        <w:ind w:left="284" w:firstLine="425"/>
        <w:rPr>
          <w:rFonts w:ascii="Times New Roman" w:hAnsi="Times New Roman"/>
          <w:i w:val="0"/>
          <w:sz w:val="26"/>
        </w:rPr>
      </w:pPr>
      <w:r w:rsidRPr="00DA1C04">
        <w:rPr>
          <w:rFonts w:ascii="Times New Roman" w:hAnsi="Times New Roman"/>
          <w:i w:val="0"/>
          <w:sz w:val="26"/>
        </w:rPr>
        <w:lastRenderedPageBreak/>
        <w:t>Đội ngũ kỹ thuật đảm bảo rằng kế hoạch kiểm tra và phân phối là phù hợp với thiết kế, cung cấp môi trường kiểm thử và làm theo các thủ tục liên quan đến việc sửa lỗi.</w:t>
      </w:r>
    </w:p>
    <w:p w:rsidR="00C830BC" w:rsidRPr="00DA1C04" w:rsidRDefault="00C830BC" w:rsidP="005B697B">
      <w:pPr>
        <w:pStyle w:val="template"/>
        <w:spacing w:before="120" w:after="120"/>
        <w:ind w:left="284" w:firstLine="425"/>
        <w:rPr>
          <w:rFonts w:ascii="Times New Roman" w:hAnsi="Times New Roman"/>
          <w:i w:val="0"/>
          <w:sz w:val="26"/>
        </w:rPr>
      </w:pPr>
      <w:r w:rsidRPr="00DA1C04">
        <w:rPr>
          <w:rFonts w:ascii="Times New Roman" w:hAnsi="Times New Roman"/>
          <w:i w:val="0"/>
          <w:sz w:val="26"/>
        </w:rPr>
        <w:t xml:space="preserve">Đại diện các bên liên quan và người tham gia có thể </w:t>
      </w:r>
      <w:r w:rsidR="00337C41" w:rsidRPr="00DA1C04">
        <w:rPr>
          <w:rFonts w:ascii="Times New Roman" w:hAnsi="Times New Roman"/>
          <w:i w:val="0"/>
          <w:sz w:val="26"/>
        </w:rPr>
        <w:t xml:space="preserve">tham khảo tài liệu để đảm bảo việc ứng dụng ngoài thực tế là phù hợp với kết quả kiểm thử. </w:t>
      </w:r>
    </w:p>
    <w:p w:rsidR="00C830BC" w:rsidRPr="00DA1C04" w:rsidRDefault="00C830BC" w:rsidP="00FA7D34">
      <w:pPr>
        <w:pStyle w:val="template"/>
        <w:ind w:left="720"/>
        <w:rPr>
          <w:rFonts w:ascii="Times New Roman" w:hAnsi="Times New Roman"/>
          <w:i w:val="0"/>
          <w:sz w:val="26"/>
        </w:rPr>
      </w:pPr>
    </w:p>
    <w:p w:rsidR="009423F4" w:rsidRPr="00DA1C04" w:rsidRDefault="00144B2A" w:rsidP="005B697B">
      <w:pPr>
        <w:pStyle w:val="Heading2"/>
        <w:spacing w:line="240" w:lineRule="auto"/>
        <w:ind w:left="284"/>
        <w:rPr>
          <w:rFonts w:ascii="Times New Roman" w:hAnsi="Times New Roman"/>
          <w:sz w:val="32"/>
        </w:rPr>
      </w:pPr>
      <w:bookmarkStart w:id="19" w:name="_Toc496807185"/>
      <w:bookmarkEnd w:id="17"/>
      <w:bookmarkEnd w:id="18"/>
      <w:r w:rsidRPr="00DA1C04">
        <w:rPr>
          <w:rFonts w:ascii="Times New Roman" w:hAnsi="Times New Roman"/>
          <w:sz w:val="32"/>
        </w:rPr>
        <w:t>Bảng chú giải thuật ngữ</w:t>
      </w:r>
      <w:bookmarkEnd w:id="19"/>
    </w:p>
    <w:p w:rsidR="009423F4" w:rsidRPr="00DA1C04" w:rsidRDefault="009423F4" w:rsidP="00FA7D34">
      <w:pPr>
        <w:pStyle w:val="template"/>
        <w:rPr>
          <w:rFonts w:ascii="Times New Roman" w:hAnsi="Times New Roman"/>
          <w:i w:val="0"/>
          <w:sz w:val="26"/>
          <w:szCs w:val="26"/>
        </w:rPr>
      </w:pPr>
    </w:p>
    <w:tbl>
      <w:tblPr>
        <w:tblW w:w="9982"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
        <w:gridCol w:w="3384"/>
        <w:gridCol w:w="5584"/>
      </w:tblGrid>
      <w:tr w:rsidR="00FB4E23" w:rsidRPr="00DA1C04" w:rsidTr="005D1370">
        <w:trPr>
          <w:trHeight w:val="529"/>
        </w:trPr>
        <w:tc>
          <w:tcPr>
            <w:tcW w:w="1014" w:type="dxa"/>
            <w:shd w:val="clear" w:color="auto" w:fill="D0CECE" w:themeFill="background2" w:themeFillShade="E6"/>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STT</w:t>
            </w:r>
          </w:p>
        </w:tc>
        <w:tc>
          <w:tcPr>
            <w:tcW w:w="3384" w:type="dxa"/>
            <w:shd w:val="clear" w:color="auto" w:fill="D0CECE" w:themeFill="background2" w:themeFillShade="E6"/>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Thuật ngữ / Từ viết tắt</w:t>
            </w:r>
          </w:p>
        </w:tc>
        <w:tc>
          <w:tcPr>
            <w:tcW w:w="5584" w:type="dxa"/>
            <w:shd w:val="clear" w:color="auto" w:fill="D0CECE" w:themeFill="background2" w:themeFillShade="E6"/>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Định nghĩa / Giải thích</w:t>
            </w:r>
          </w:p>
        </w:tc>
      </w:tr>
      <w:tr w:rsidR="00FB4E23" w:rsidRPr="00DA1C04" w:rsidTr="00FB4E23">
        <w:trPr>
          <w:trHeight w:val="537"/>
        </w:trPr>
        <w:tc>
          <w:tcPr>
            <w:tcW w:w="1014" w:type="dxa"/>
            <w:shd w:val="clear" w:color="auto" w:fill="auto"/>
            <w:vAlign w:val="center"/>
          </w:tcPr>
          <w:p w:rsidR="00FB4E23" w:rsidRPr="00DA1C04" w:rsidRDefault="00FB4E23"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1</w:t>
            </w:r>
          </w:p>
        </w:tc>
        <w:tc>
          <w:tcPr>
            <w:tcW w:w="33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Test Case</w:t>
            </w:r>
          </w:p>
        </w:tc>
        <w:tc>
          <w:tcPr>
            <w:tcW w:w="55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Mô – đun (trường hợp kiểm thử)</w:t>
            </w:r>
          </w:p>
        </w:tc>
      </w:tr>
      <w:tr w:rsidR="00FB4E23" w:rsidRPr="00DA1C04" w:rsidTr="00FB4E23">
        <w:trPr>
          <w:trHeight w:val="537"/>
        </w:trPr>
        <w:tc>
          <w:tcPr>
            <w:tcW w:w="1014" w:type="dxa"/>
            <w:shd w:val="clear" w:color="auto" w:fill="auto"/>
            <w:vAlign w:val="center"/>
          </w:tcPr>
          <w:p w:rsidR="00FB4E23" w:rsidRPr="00DA1C04" w:rsidRDefault="00FB4E23"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2</w:t>
            </w:r>
          </w:p>
        </w:tc>
        <w:tc>
          <w:tcPr>
            <w:tcW w:w="33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Test Requirement</w:t>
            </w:r>
          </w:p>
        </w:tc>
        <w:tc>
          <w:tcPr>
            <w:tcW w:w="55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Yêu cầu kiểm tra</w:t>
            </w:r>
          </w:p>
        </w:tc>
      </w:tr>
      <w:tr w:rsidR="00FB4E23" w:rsidRPr="00DA1C04" w:rsidTr="00FB4E23">
        <w:trPr>
          <w:trHeight w:val="537"/>
        </w:trPr>
        <w:tc>
          <w:tcPr>
            <w:tcW w:w="1014" w:type="dxa"/>
            <w:shd w:val="clear" w:color="auto" w:fill="auto"/>
            <w:vAlign w:val="center"/>
          </w:tcPr>
          <w:p w:rsidR="00FB4E23" w:rsidRPr="00DA1C04" w:rsidRDefault="00FB4E23"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3</w:t>
            </w:r>
          </w:p>
        </w:tc>
        <w:tc>
          <w:tcPr>
            <w:tcW w:w="33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Test Manager</w:t>
            </w:r>
          </w:p>
        </w:tc>
        <w:tc>
          <w:tcPr>
            <w:tcW w:w="55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Người quản lý dự án kiểm thử</w:t>
            </w:r>
          </w:p>
        </w:tc>
      </w:tr>
      <w:tr w:rsidR="00FB4E23" w:rsidRPr="00DA1C04" w:rsidTr="00FB4E23">
        <w:trPr>
          <w:trHeight w:val="537"/>
        </w:trPr>
        <w:tc>
          <w:tcPr>
            <w:tcW w:w="1014" w:type="dxa"/>
            <w:shd w:val="clear" w:color="auto" w:fill="auto"/>
            <w:vAlign w:val="center"/>
          </w:tcPr>
          <w:p w:rsidR="00FB4E23" w:rsidRPr="00DA1C04" w:rsidRDefault="00FB4E23"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4</w:t>
            </w:r>
          </w:p>
        </w:tc>
        <w:tc>
          <w:tcPr>
            <w:tcW w:w="33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Test Designer</w:t>
            </w:r>
          </w:p>
        </w:tc>
        <w:tc>
          <w:tcPr>
            <w:tcW w:w="55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Người thiết kế các Test Case</w:t>
            </w:r>
          </w:p>
        </w:tc>
      </w:tr>
      <w:tr w:rsidR="00B31C35" w:rsidRPr="00DA1C04" w:rsidTr="00FB4E23">
        <w:trPr>
          <w:trHeight w:val="537"/>
        </w:trPr>
        <w:tc>
          <w:tcPr>
            <w:tcW w:w="1014" w:type="dxa"/>
            <w:shd w:val="clear" w:color="auto" w:fill="auto"/>
            <w:vAlign w:val="center"/>
          </w:tcPr>
          <w:p w:rsidR="00B31C35"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5</w:t>
            </w:r>
          </w:p>
        </w:tc>
        <w:tc>
          <w:tcPr>
            <w:tcW w:w="3384" w:type="dxa"/>
            <w:shd w:val="clear" w:color="auto" w:fill="auto"/>
            <w:vAlign w:val="center"/>
          </w:tcPr>
          <w:p w:rsidR="00B31C35" w:rsidRPr="00DA1C04" w:rsidRDefault="004E183D" w:rsidP="00FB4E23">
            <w:pPr>
              <w:pStyle w:val="template"/>
              <w:jc w:val="center"/>
              <w:rPr>
                <w:rFonts w:ascii="Times New Roman" w:hAnsi="Times New Roman"/>
                <w:i w:val="0"/>
                <w:sz w:val="26"/>
                <w:szCs w:val="26"/>
              </w:rPr>
            </w:pPr>
            <w:r w:rsidRPr="00DA1C04">
              <w:rPr>
                <w:rFonts w:ascii="Times New Roman" w:hAnsi="Times New Roman"/>
                <w:i w:val="0"/>
                <w:sz w:val="26"/>
                <w:szCs w:val="26"/>
              </w:rPr>
              <w:t>Tester</w:t>
            </w:r>
          </w:p>
        </w:tc>
        <w:tc>
          <w:tcPr>
            <w:tcW w:w="5584" w:type="dxa"/>
            <w:shd w:val="clear" w:color="auto" w:fill="auto"/>
            <w:vAlign w:val="center"/>
          </w:tcPr>
          <w:p w:rsidR="00B31C35" w:rsidRPr="00DA1C04" w:rsidRDefault="004E183D" w:rsidP="00FB4E23">
            <w:pPr>
              <w:pStyle w:val="template"/>
              <w:jc w:val="center"/>
              <w:rPr>
                <w:rFonts w:ascii="Times New Roman" w:hAnsi="Times New Roman"/>
                <w:i w:val="0"/>
                <w:sz w:val="26"/>
                <w:szCs w:val="26"/>
              </w:rPr>
            </w:pPr>
            <w:r w:rsidRPr="00DA1C04">
              <w:rPr>
                <w:rFonts w:ascii="Times New Roman" w:hAnsi="Times New Roman"/>
                <w:i w:val="0"/>
                <w:sz w:val="26"/>
                <w:szCs w:val="26"/>
              </w:rPr>
              <w:t>Người thực thi kiểm thử</w:t>
            </w:r>
          </w:p>
        </w:tc>
      </w:tr>
      <w:tr w:rsidR="00FB4E23" w:rsidRPr="00DA1C04" w:rsidTr="00FB4E23">
        <w:trPr>
          <w:trHeight w:val="537"/>
        </w:trPr>
        <w:tc>
          <w:tcPr>
            <w:tcW w:w="1014" w:type="dxa"/>
            <w:shd w:val="clear" w:color="auto" w:fill="auto"/>
            <w:vAlign w:val="center"/>
          </w:tcPr>
          <w:p w:rsidR="00FB4E23"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6</w:t>
            </w:r>
          </w:p>
        </w:tc>
        <w:tc>
          <w:tcPr>
            <w:tcW w:w="3384" w:type="dxa"/>
            <w:shd w:val="clear" w:color="auto" w:fill="auto"/>
            <w:vAlign w:val="center"/>
          </w:tcPr>
          <w:p w:rsidR="00FB4E23" w:rsidRPr="00DA1C04" w:rsidRDefault="004E183D" w:rsidP="00FB4E23">
            <w:pPr>
              <w:pStyle w:val="template"/>
              <w:jc w:val="center"/>
              <w:rPr>
                <w:rFonts w:ascii="Times New Roman" w:hAnsi="Times New Roman"/>
                <w:i w:val="0"/>
                <w:sz w:val="26"/>
                <w:szCs w:val="26"/>
              </w:rPr>
            </w:pPr>
            <w:r w:rsidRPr="00DA1C04">
              <w:rPr>
                <w:rFonts w:ascii="Times New Roman" w:hAnsi="Times New Roman"/>
                <w:i w:val="0"/>
                <w:sz w:val="26"/>
                <w:szCs w:val="26"/>
              </w:rPr>
              <w:t>Developer</w:t>
            </w:r>
          </w:p>
        </w:tc>
        <w:tc>
          <w:tcPr>
            <w:tcW w:w="5584" w:type="dxa"/>
            <w:shd w:val="clear" w:color="auto" w:fill="auto"/>
            <w:vAlign w:val="center"/>
          </w:tcPr>
          <w:p w:rsidR="00FB4E23" w:rsidRPr="00DA1C04" w:rsidRDefault="004E183D" w:rsidP="004E183D">
            <w:pPr>
              <w:pStyle w:val="template"/>
              <w:jc w:val="center"/>
              <w:rPr>
                <w:rFonts w:ascii="Times New Roman" w:hAnsi="Times New Roman"/>
                <w:i w:val="0"/>
                <w:sz w:val="26"/>
                <w:szCs w:val="26"/>
              </w:rPr>
            </w:pPr>
            <w:r w:rsidRPr="00DA1C04">
              <w:rPr>
                <w:rFonts w:ascii="Times New Roman" w:hAnsi="Times New Roman"/>
                <w:i w:val="0"/>
                <w:sz w:val="26"/>
                <w:szCs w:val="26"/>
              </w:rPr>
              <w:t xml:space="preserve">Nhà phát triển phần mềm </w:t>
            </w:r>
          </w:p>
        </w:tc>
      </w:tr>
      <w:tr w:rsidR="001C33D0" w:rsidRPr="00DA1C04" w:rsidTr="00FB4E23">
        <w:trPr>
          <w:trHeight w:val="537"/>
        </w:trPr>
        <w:tc>
          <w:tcPr>
            <w:tcW w:w="1014" w:type="dxa"/>
            <w:shd w:val="clear" w:color="auto" w:fill="auto"/>
            <w:vAlign w:val="center"/>
          </w:tcPr>
          <w:p w:rsidR="001C33D0"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7</w:t>
            </w:r>
          </w:p>
        </w:tc>
        <w:tc>
          <w:tcPr>
            <w:tcW w:w="33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Error</w:t>
            </w:r>
          </w:p>
        </w:tc>
        <w:tc>
          <w:tcPr>
            <w:tcW w:w="55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Sai sót</w:t>
            </w:r>
          </w:p>
          <w:p w:rsidR="005F2D3D" w:rsidRPr="00DA1C04" w:rsidRDefault="00B70567" w:rsidP="00FB4E23">
            <w:pPr>
              <w:pStyle w:val="template"/>
              <w:jc w:val="center"/>
              <w:rPr>
                <w:rFonts w:ascii="Times New Roman" w:hAnsi="Times New Roman"/>
                <w:i w:val="0"/>
                <w:sz w:val="26"/>
                <w:szCs w:val="26"/>
              </w:rPr>
            </w:pPr>
            <w:r w:rsidRPr="00DA1C04">
              <w:rPr>
                <w:rFonts w:ascii="Times New Roman" w:hAnsi="Times New Roman"/>
                <w:i w:val="0"/>
                <w:sz w:val="26"/>
                <w:szCs w:val="26"/>
              </w:rPr>
              <w:t>(</w:t>
            </w:r>
            <w:r w:rsidR="005F2D3D" w:rsidRPr="00DA1C04">
              <w:rPr>
                <w:rFonts w:ascii="Times New Roman" w:hAnsi="Times New Roman"/>
                <w:i w:val="0"/>
                <w:sz w:val="26"/>
                <w:szCs w:val="26"/>
              </w:rPr>
              <w:t>Là một hành động của con người dẫn đến kết quả sai</w:t>
            </w:r>
            <w:r w:rsidRPr="00DA1C04">
              <w:rPr>
                <w:rFonts w:ascii="Times New Roman" w:hAnsi="Times New Roman"/>
                <w:i w:val="0"/>
                <w:sz w:val="26"/>
                <w:szCs w:val="26"/>
              </w:rPr>
              <w:t>).</w:t>
            </w:r>
          </w:p>
        </w:tc>
      </w:tr>
      <w:tr w:rsidR="001C33D0" w:rsidRPr="00DA1C04" w:rsidTr="00FB4E23">
        <w:trPr>
          <w:trHeight w:val="537"/>
        </w:trPr>
        <w:tc>
          <w:tcPr>
            <w:tcW w:w="1014" w:type="dxa"/>
            <w:shd w:val="clear" w:color="auto" w:fill="auto"/>
            <w:vAlign w:val="center"/>
          </w:tcPr>
          <w:p w:rsidR="001C33D0"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8</w:t>
            </w:r>
          </w:p>
        </w:tc>
        <w:tc>
          <w:tcPr>
            <w:tcW w:w="33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Fault</w:t>
            </w:r>
          </w:p>
        </w:tc>
        <w:tc>
          <w:tcPr>
            <w:tcW w:w="55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Lỗi</w:t>
            </w:r>
          </w:p>
          <w:p w:rsidR="00B70567" w:rsidRPr="00DA1C04" w:rsidRDefault="005F2D3D" w:rsidP="00B70567">
            <w:pPr>
              <w:pStyle w:val="template"/>
              <w:jc w:val="center"/>
              <w:rPr>
                <w:rFonts w:ascii="Times New Roman" w:hAnsi="Times New Roman"/>
                <w:i w:val="0"/>
                <w:sz w:val="26"/>
                <w:szCs w:val="26"/>
              </w:rPr>
            </w:pPr>
            <w:r w:rsidRPr="00DA1C04">
              <w:rPr>
                <w:rFonts w:ascii="Times New Roman" w:hAnsi="Times New Roman"/>
                <w:i w:val="0"/>
                <w:sz w:val="26"/>
                <w:szCs w:val="26"/>
              </w:rPr>
              <w:t>(Là một sơ xuất của người lập trình, lỗi logic làm cho chương trình hoạt động sai yêu cầu )</w:t>
            </w:r>
            <w:r w:rsidR="00B70567" w:rsidRPr="00DA1C04">
              <w:rPr>
                <w:rFonts w:ascii="Times New Roman" w:hAnsi="Times New Roman"/>
                <w:i w:val="0"/>
                <w:sz w:val="26"/>
                <w:szCs w:val="26"/>
              </w:rPr>
              <w:t>.</w:t>
            </w:r>
          </w:p>
          <w:p w:rsidR="001C33D0" w:rsidRPr="00DA1C04" w:rsidRDefault="001C33D0" w:rsidP="00FB4E23">
            <w:pPr>
              <w:pStyle w:val="template"/>
              <w:jc w:val="center"/>
              <w:rPr>
                <w:rFonts w:ascii="Times New Roman" w:hAnsi="Times New Roman"/>
                <w:i w:val="0"/>
                <w:sz w:val="26"/>
                <w:szCs w:val="26"/>
              </w:rPr>
            </w:pPr>
          </w:p>
        </w:tc>
      </w:tr>
      <w:tr w:rsidR="001C33D0" w:rsidRPr="00DA1C04" w:rsidTr="00FB4E23">
        <w:trPr>
          <w:trHeight w:val="537"/>
        </w:trPr>
        <w:tc>
          <w:tcPr>
            <w:tcW w:w="1014" w:type="dxa"/>
            <w:shd w:val="clear" w:color="auto" w:fill="auto"/>
            <w:vAlign w:val="center"/>
          </w:tcPr>
          <w:p w:rsidR="001C33D0"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9</w:t>
            </w:r>
          </w:p>
        </w:tc>
        <w:tc>
          <w:tcPr>
            <w:tcW w:w="33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Failure</w:t>
            </w:r>
          </w:p>
        </w:tc>
        <w:tc>
          <w:tcPr>
            <w:tcW w:w="55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Hỏng hóc</w:t>
            </w:r>
          </w:p>
          <w:p w:rsidR="001C33D0" w:rsidRPr="00DA1C04" w:rsidRDefault="001C33D0" w:rsidP="00B70567">
            <w:pPr>
              <w:pStyle w:val="template"/>
              <w:jc w:val="center"/>
              <w:rPr>
                <w:rFonts w:ascii="Times New Roman" w:hAnsi="Times New Roman"/>
                <w:i w:val="0"/>
                <w:sz w:val="26"/>
                <w:szCs w:val="26"/>
              </w:rPr>
            </w:pPr>
            <w:r w:rsidRPr="00DA1C04">
              <w:rPr>
                <w:rFonts w:ascii="Times New Roman" w:hAnsi="Times New Roman"/>
                <w:i w:val="0"/>
                <w:sz w:val="26"/>
                <w:szCs w:val="26"/>
              </w:rPr>
              <w:t>(Là</w:t>
            </w:r>
            <w:r w:rsidR="00B70567" w:rsidRPr="00DA1C04">
              <w:rPr>
                <w:rFonts w:ascii="Times New Roman" w:hAnsi="Times New Roman"/>
                <w:i w:val="0"/>
                <w:sz w:val="26"/>
                <w:szCs w:val="26"/>
              </w:rPr>
              <w:t xml:space="preserve"> sự khác biệt giữa kết quả thực tế trên mà</w:t>
            </w:r>
            <w:r w:rsidR="00DA1C04">
              <w:rPr>
                <w:rFonts w:ascii="Times New Roman" w:hAnsi="Times New Roman"/>
                <w:i w:val="0"/>
                <w:sz w:val="26"/>
                <w:szCs w:val="26"/>
              </w:rPr>
              <w:t>n</w:t>
            </w:r>
            <w:r w:rsidR="00B70567" w:rsidRPr="00DA1C04">
              <w:rPr>
                <w:rFonts w:ascii="Times New Roman" w:hAnsi="Times New Roman"/>
                <w:i w:val="0"/>
                <w:sz w:val="26"/>
                <w:szCs w:val="26"/>
              </w:rPr>
              <w:t xml:space="preserve"> hình và kết quả mong đợi của hệ thống, service nào đó</w:t>
            </w:r>
            <w:r w:rsidRPr="00DA1C04">
              <w:rPr>
                <w:rFonts w:ascii="Times New Roman" w:hAnsi="Times New Roman"/>
                <w:i w:val="0"/>
                <w:sz w:val="26"/>
                <w:szCs w:val="26"/>
              </w:rPr>
              <w:t>)</w:t>
            </w:r>
            <w:r w:rsidR="00B70567" w:rsidRPr="00DA1C04">
              <w:rPr>
                <w:rFonts w:ascii="Times New Roman" w:hAnsi="Times New Roman"/>
                <w:i w:val="0"/>
                <w:sz w:val="26"/>
                <w:szCs w:val="26"/>
              </w:rPr>
              <w:t>.</w:t>
            </w:r>
          </w:p>
        </w:tc>
      </w:tr>
      <w:tr w:rsidR="00146F8E" w:rsidRPr="00DA1C04" w:rsidTr="00FB4E23">
        <w:trPr>
          <w:trHeight w:val="537"/>
        </w:trPr>
        <w:tc>
          <w:tcPr>
            <w:tcW w:w="1014" w:type="dxa"/>
            <w:shd w:val="clear" w:color="auto" w:fill="auto"/>
            <w:vAlign w:val="center"/>
          </w:tcPr>
          <w:p w:rsidR="00146F8E" w:rsidRPr="00DA1C04" w:rsidRDefault="00146F8E"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10</w:t>
            </w:r>
          </w:p>
        </w:tc>
        <w:tc>
          <w:tcPr>
            <w:tcW w:w="3384" w:type="dxa"/>
            <w:shd w:val="clear" w:color="auto" w:fill="auto"/>
            <w:vAlign w:val="center"/>
          </w:tcPr>
          <w:p w:rsidR="00146F8E" w:rsidRPr="00DA1C04" w:rsidRDefault="00146F8E" w:rsidP="00FB4E23">
            <w:pPr>
              <w:pStyle w:val="template"/>
              <w:jc w:val="center"/>
              <w:rPr>
                <w:rFonts w:ascii="Times New Roman" w:hAnsi="Times New Roman"/>
                <w:i w:val="0"/>
                <w:sz w:val="26"/>
                <w:szCs w:val="26"/>
              </w:rPr>
            </w:pPr>
            <w:r w:rsidRPr="00DA1C04">
              <w:rPr>
                <w:rFonts w:ascii="Times New Roman" w:hAnsi="Times New Roman"/>
                <w:i w:val="0"/>
                <w:sz w:val="26"/>
                <w:szCs w:val="26"/>
              </w:rPr>
              <w:t>Unit Test, Quick Test Pro</w:t>
            </w:r>
          </w:p>
        </w:tc>
        <w:tc>
          <w:tcPr>
            <w:tcW w:w="5584" w:type="dxa"/>
            <w:shd w:val="clear" w:color="auto" w:fill="auto"/>
            <w:vAlign w:val="center"/>
          </w:tcPr>
          <w:p w:rsidR="00146F8E" w:rsidRPr="00DA1C04" w:rsidRDefault="00146F8E" w:rsidP="00FB4E23">
            <w:pPr>
              <w:pStyle w:val="template"/>
              <w:jc w:val="center"/>
              <w:rPr>
                <w:rFonts w:ascii="Times New Roman" w:hAnsi="Times New Roman"/>
                <w:i w:val="0"/>
                <w:sz w:val="26"/>
                <w:szCs w:val="26"/>
              </w:rPr>
            </w:pPr>
            <w:r w:rsidRPr="00DA1C04">
              <w:rPr>
                <w:rFonts w:ascii="Times New Roman" w:hAnsi="Times New Roman"/>
                <w:i w:val="0"/>
                <w:sz w:val="26"/>
                <w:szCs w:val="26"/>
              </w:rPr>
              <w:t>Tên phần mềm dùng để kiểm thử</w:t>
            </w:r>
            <w:r w:rsidR="00E83D81">
              <w:rPr>
                <w:rFonts w:ascii="Times New Roman" w:hAnsi="Times New Roman"/>
                <w:i w:val="0"/>
                <w:sz w:val="26"/>
                <w:szCs w:val="26"/>
              </w:rPr>
              <w:t>.</w:t>
            </w:r>
          </w:p>
        </w:tc>
      </w:tr>
    </w:tbl>
    <w:p w:rsidR="00FB4E23" w:rsidRPr="00DA1C04" w:rsidRDefault="00FB4E23" w:rsidP="00FA7D34">
      <w:pPr>
        <w:pStyle w:val="template"/>
        <w:rPr>
          <w:rFonts w:ascii="Times New Roman" w:hAnsi="Times New Roman"/>
          <w:i w:val="0"/>
          <w:sz w:val="26"/>
          <w:szCs w:val="26"/>
        </w:rPr>
      </w:pPr>
    </w:p>
    <w:p w:rsidR="009423F4" w:rsidRPr="00DA1C04" w:rsidRDefault="005D260E" w:rsidP="005B697B">
      <w:pPr>
        <w:pStyle w:val="Heading2"/>
        <w:spacing w:line="240" w:lineRule="auto"/>
        <w:ind w:left="284"/>
        <w:rPr>
          <w:rFonts w:ascii="Times New Roman" w:hAnsi="Times New Roman"/>
          <w:sz w:val="32"/>
          <w:szCs w:val="32"/>
        </w:rPr>
      </w:pPr>
      <w:bookmarkStart w:id="20" w:name="_Toc491299704"/>
      <w:bookmarkStart w:id="21" w:name="_Toc496807186"/>
      <w:r w:rsidRPr="00DA1C04">
        <w:rPr>
          <w:rFonts w:ascii="Times New Roman" w:hAnsi="Times New Roman"/>
          <w:sz w:val="32"/>
          <w:szCs w:val="32"/>
        </w:rPr>
        <w:t>Tài liệu t</w:t>
      </w:r>
      <w:r w:rsidR="00543834" w:rsidRPr="00DA1C04">
        <w:rPr>
          <w:rFonts w:ascii="Times New Roman" w:hAnsi="Times New Roman"/>
          <w:sz w:val="32"/>
          <w:szCs w:val="32"/>
        </w:rPr>
        <w:t>ham khảo</w:t>
      </w:r>
      <w:bookmarkEnd w:id="20"/>
      <w:bookmarkEnd w:id="21"/>
    </w:p>
    <w:p w:rsidR="009423F4" w:rsidRPr="00DA1C04" w:rsidRDefault="009423F4" w:rsidP="006841A4">
      <w:pPr>
        <w:spacing w:before="20" w:after="20"/>
        <w:rPr>
          <w:rFonts w:ascii="Times New Roman" w:hAnsi="Times New Roman"/>
          <w:sz w:val="26"/>
          <w:szCs w:val="26"/>
        </w:rPr>
      </w:pPr>
      <w:r w:rsidRPr="00DA1C04">
        <w:rPr>
          <w:rFonts w:ascii="Times New Roman" w:hAnsi="Times New Roman"/>
          <w:sz w:val="26"/>
          <w:szCs w:val="26"/>
        </w:rPr>
        <w:t xml:space="preserve">[1] </w:t>
      </w:r>
      <w:r w:rsidR="008C6F14" w:rsidRPr="00DA1C04">
        <w:rPr>
          <w:rFonts w:ascii="Times New Roman" w:hAnsi="Times New Roman"/>
          <w:sz w:val="26"/>
          <w:szCs w:val="26"/>
        </w:rPr>
        <w:t>Test Plan Template</w:t>
      </w:r>
      <w:r w:rsidRPr="00DA1C04">
        <w:rPr>
          <w:rFonts w:ascii="Times New Roman" w:hAnsi="Times New Roman"/>
          <w:sz w:val="26"/>
          <w:szCs w:val="26"/>
        </w:rPr>
        <w:t xml:space="preserve"> – Can Tho University.</w:t>
      </w:r>
    </w:p>
    <w:p w:rsidR="009423F4" w:rsidRPr="00DA1C04" w:rsidRDefault="009423F4" w:rsidP="006841A4">
      <w:pPr>
        <w:spacing w:before="20" w:after="20"/>
        <w:rPr>
          <w:rFonts w:ascii="Times New Roman" w:hAnsi="Times New Roman"/>
          <w:sz w:val="26"/>
          <w:szCs w:val="26"/>
        </w:rPr>
      </w:pPr>
      <w:r w:rsidRPr="00DA1C04">
        <w:rPr>
          <w:rFonts w:ascii="Times New Roman" w:hAnsi="Times New Roman"/>
          <w:sz w:val="26"/>
          <w:szCs w:val="26"/>
        </w:rPr>
        <w:t xml:space="preserve">[2] </w:t>
      </w:r>
      <w:r w:rsidR="008C6F14" w:rsidRPr="00DA1C04">
        <w:rPr>
          <w:rFonts w:ascii="Times New Roman" w:hAnsi="Times New Roman"/>
          <w:sz w:val="26"/>
          <w:szCs w:val="26"/>
        </w:rPr>
        <w:t>How to create Test Plan guru99</w:t>
      </w:r>
      <w:r w:rsidR="006841A4" w:rsidRPr="00DA1C04">
        <w:rPr>
          <w:rFonts w:ascii="Times New Roman" w:hAnsi="Times New Roman"/>
          <w:sz w:val="26"/>
          <w:szCs w:val="26"/>
        </w:rPr>
        <w:t xml:space="preserve"> </w:t>
      </w:r>
      <w:r w:rsidR="008C6F14" w:rsidRPr="00DA1C04">
        <w:rPr>
          <w:rFonts w:ascii="Times New Roman" w:hAnsi="Times New Roman"/>
          <w:sz w:val="26"/>
          <w:szCs w:val="26"/>
        </w:rPr>
        <w:t>-</w:t>
      </w:r>
    </w:p>
    <w:p w:rsidR="008C6F14" w:rsidRPr="00DA1C04" w:rsidRDefault="008C6F14" w:rsidP="006841A4">
      <w:pPr>
        <w:spacing w:before="20" w:after="20"/>
        <w:rPr>
          <w:rFonts w:ascii="Times New Roman" w:hAnsi="Times New Roman"/>
          <w:sz w:val="26"/>
          <w:szCs w:val="26"/>
          <w:u w:val="single"/>
        </w:rPr>
      </w:pPr>
      <w:r w:rsidRPr="00DA1C04">
        <w:rPr>
          <w:rFonts w:ascii="Times New Roman" w:hAnsi="Times New Roman"/>
          <w:sz w:val="26"/>
          <w:szCs w:val="26"/>
          <w:u w:val="single"/>
        </w:rPr>
        <w:lastRenderedPageBreak/>
        <w:t xml:space="preserve">https://www.guru99.com/what-everybody-ought-to-know-about-test-planing.html </w:t>
      </w:r>
    </w:p>
    <w:p w:rsidR="009423F4" w:rsidRPr="00DA1C04" w:rsidRDefault="009423F4" w:rsidP="006841A4">
      <w:pPr>
        <w:spacing w:before="20" w:after="20"/>
        <w:rPr>
          <w:rFonts w:ascii="Times New Roman" w:hAnsi="Times New Roman"/>
          <w:sz w:val="26"/>
          <w:szCs w:val="26"/>
        </w:rPr>
      </w:pPr>
      <w:r w:rsidRPr="00DA1C04">
        <w:rPr>
          <w:rFonts w:ascii="Times New Roman" w:hAnsi="Times New Roman"/>
          <w:sz w:val="26"/>
          <w:szCs w:val="26"/>
        </w:rPr>
        <w:t xml:space="preserve">[3] IEEE </w:t>
      </w:r>
      <w:r w:rsidR="008C6F14" w:rsidRPr="00DA1C04">
        <w:rPr>
          <w:rFonts w:ascii="Times New Roman" w:hAnsi="Times New Roman"/>
          <w:sz w:val="26"/>
          <w:szCs w:val="26"/>
        </w:rPr>
        <w:t>829 Software test document</w:t>
      </w:r>
      <w:r w:rsidRPr="00DA1C04">
        <w:rPr>
          <w:rFonts w:ascii="Times New Roman" w:hAnsi="Times New Roman"/>
          <w:sz w:val="26"/>
          <w:szCs w:val="26"/>
        </w:rPr>
        <w:t xml:space="preserve"> – </w:t>
      </w:r>
    </w:p>
    <w:p w:rsidR="006841A4" w:rsidRPr="00DA1C04" w:rsidRDefault="006841A4" w:rsidP="006841A4">
      <w:pPr>
        <w:spacing w:before="20" w:after="20"/>
        <w:rPr>
          <w:rFonts w:ascii="Times New Roman" w:hAnsi="Times New Roman"/>
          <w:sz w:val="26"/>
          <w:szCs w:val="26"/>
        </w:rPr>
      </w:pPr>
      <w:r w:rsidRPr="00DA1C04">
        <w:rPr>
          <w:rFonts w:ascii="Times New Roman" w:hAnsi="Times New Roman"/>
          <w:sz w:val="26"/>
          <w:szCs w:val="26"/>
          <w:u w:val="single"/>
        </w:rPr>
        <w:t>http://webcache.googleusercontent.com/search?q=cache:http://www.fit.vutbr.cz/study/courses/ITS/public/ieee829.html</w:t>
      </w:r>
    </w:p>
    <w:p w:rsidR="008C6F14" w:rsidRPr="00DA1C04" w:rsidRDefault="009423F4" w:rsidP="006841A4">
      <w:pPr>
        <w:autoSpaceDE w:val="0"/>
        <w:autoSpaceDN w:val="0"/>
        <w:adjustRightInd w:val="0"/>
        <w:spacing w:before="20" w:after="20"/>
        <w:rPr>
          <w:rFonts w:ascii="Times New Roman" w:hAnsi="Times New Roman"/>
          <w:sz w:val="26"/>
          <w:szCs w:val="26"/>
        </w:rPr>
      </w:pPr>
      <w:r w:rsidRPr="00DA1C04">
        <w:rPr>
          <w:rFonts w:ascii="Times New Roman" w:hAnsi="Times New Roman"/>
          <w:sz w:val="26"/>
          <w:szCs w:val="26"/>
        </w:rPr>
        <w:t>[4]</w:t>
      </w:r>
      <w:r w:rsidR="008C6F14" w:rsidRPr="00DA1C04">
        <w:rPr>
          <w:rFonts w:ascii="Times New Roman" w:hAnsi="Times New Roman"/>
          <w:sz w:val="26"/>
          <w:szCs w:val="26"/>
        </w:rPr>
        <w:t xml:space="preserve"> Software testing help when to stop testing</w:t>
      </w:r>
      <w:r w:rsidRPr="00DA1C04">
        <w:rPr>
          <w:rFonts w:ascii="Times New Roman" w:hAnsi="Times New Roman"/>
          <w:sz w:val="26"/>
          <w:szCs w:val="26"/>
        </w:rPr>
        <w:t xml:space="preserve"> </w:t>
      </w:r>
      <w:r w:rsidR="008C6F14" w:rsidRPr="00DA1C04">
        <w:rPr>
          <w:rFonts w:ascii="Times New Roman" w:hAnsi="Times New Roman"/>
          <w:sz w:val="26"/>
          <w:szCs w:val="26"/>
        </w:rPr>
        <w:t>-</w:t>
      </w:r>
    </w:p>
    <w:p w:rsidR="006841A4" w:rsidRPr="00DA1C04" w:rsidRDefault="008C6F14" w:rsidP="006841A4">
      <w:pPr>
        <w:autoSpaceDE w:val="0"/>
        <w:autoSpaceDN w:val="0"/>
        <w:adjustRightInd w:val="0"/>
        <w:spacing w:before="20" w:after="20"/>
        <w:rPr>
          <w:rFonts w:ascii="Times New Roman" w:hAnsi="Times New Roman"/>
          <w:sz w:val="26"/>
          <w:szCs w:val="26"/>
          <w:u w:val="single"/>
        </w:rPr>
      </w:pPr>
      <w:r w:rsidRPr="00DA1C04">
        <w:rPr>
          <w:rFonts w:ascii="Times New Roman" w:hAnsi="Times New Roman"/>
          <w:sz w:val="26"/>
          <w:szCs w:val="26"/>
          <w:u w:val="single"/>
        </w:rPr>
        <w:t xml:space="preserve">http://www.softwaretestinghelp.com/when-to-stop-testing-exit-criteria-in-software-testing/# </w:t>
      </w:r>
    </w:p>
    <w:p w:rsidR="009423F4" w:rsidRPr="00DA1C04" w:rsidRDefault="009423F4" w:rsidP="006841A4">
      <w:pPr>
        <w:autoSpaceDE w:val="0"/>
        <w:autoSpaceDN w:val="0"/>
        <w:adjustRightInd w:val="0"/>
        <w:spacing w:before="20" w:after="20"/>
        <w:rPr>
          <w:rFonts w:ascii="Times New Roman" w:hAnsi="Times New Roman"/>
          <w:sz w:val="26"/>
          <w:szCs w:val="26"/>
        </w:rPr>
      </w:pPr>
      <w:r w:rsidRPr="00DA1C04">
        <w:rPr>
          <w:rFonts w:ascii="Times New Roman" w:hAnsi="Times New Roman"/>
          <w:sz w:val="26"/>
          <w:szCs w:val="26"/>
        </w:rPr>
        <w:t xml:space="preserve">[5] </w:t>
      </w:r>
      <w:r w:rsidR="006841A4" w:rsidRPr="00DA1C04">
        <w:rPr>
          <w:rFonts w:ascii="Times New Roman" w:hAnsi="Times New Roman"/>
          <w:sz w:val="26"/>
          <w:szCs w:val="26"/>
        </w:rPr>
        <w:t xml:space="preserve">Quy trình kế hoạch kiểm thử phần mềm - </w:t>
      </w:r>
    </w:p>
    <w:p w:rsidR="006841A4" w:rsidRPr="00DA1C04" w:rsidRDefault="006841A4" w:rsidP="006841A4">
      <w:pPr>
        <w:autoSpaceDE w:val="0"/>
        <w:autoSpaceDN w:val="0"/>
        <w:adjustRightInd w:val="0"/>
        <w:spacing w:before="20" w:after="20"/>
        <w:rPr>
          <w:rFonts w:ascii="Times New Roman" w:hAnsi="Times New Roman"/>
          <w:sz w:val="26"/>
          <w:szCs w:val="26"/>
          <w:u w:val="single"/>
        </w:rPr>
      </w:pPr>
      <w:r w:rsidRPr="00DA1C04">
        <w:rPr>
          <w:rFonts w:ascii="Times New Roman" w:hAnsi="Times New Roman"/>
          <w:sz w:val="26"/>
          <w:szCs w:val="26"/>
          <w:u w:val="single"/>
        </w:rPr>
        <w:t>https://viblo.asia/p/quy-trinh-va-ke-hoach-kiem-thu-phan-mem-L4x5xyRaKBM</w:t>
      </w:r>
    </w:p>
    <w:p w:rsidR="008C6F14" w:rsidRPr="00DA1C04" w:rsidRDefault="006841A4" w:rsidP="006841A4">
      <w:pPr>
        <w:autoSpaceDE w:val="0"/>
        <w:autoSpaceDN w:val="0"/>
        <w:adjustRightInd w:val="0"/>
        <w:spacing w:before="20" w:after="20"/>
        <w:rPr>
          <w:rFonts w:ascii="Times New Roman" w:hAnsi="Times New Roman"/>
          <w:sz w:val="26"/>
          <w:szCs w:val="26"/>
        </w:rPr>
      </w:pPr>
      <w:r w:rsidRPr="00DA1C04">
        <w:rPr>
          <w:rFonts w:ascii="Times New Roman" w:hAnsi="Times New Roman"/>
          <w:sz w:val="26"/>
          <w:szCs w:val="26"/>
        </w:rPr>
        <w:t>[6</w:t>
      </w:r>
      <w:r w:rsidR="00177EF6" w:rsidRPr="00DA1C04">
        <w:rPr>
          <w:rFonts w:ascii="Times New Roman" w:hAnsi="Times New Roman"/>
          <w:sz w:val="26"/>
          <w:szCs w:val="26"/>
        </w:rPr>
        <w:t>]</w:t>
      </w:r>
      <w:r w:rsidR="008C6F14" w:rsidRPr="00DA1C04">
        <w:rPr>
          <w:rFonts w:ascii="Times New Roman" w:hAnsi="Times New Roman"/>
          <w:sz w:val="26"/>
          <w:szCs w:val="26"/>
        </w:rPr>
        <w:t xml:space="preserve"> Kiểm thử phần mềm wikipedia -</w:t>
      </w:r>
    </w:p>
    <w:p w:rsidR="00177EF6" w:rsidRPr="00DA1C04" w:rsidRDefault="0064655A" w:rsidP="006841A4">
      <w:pPr>
        <w:spacing w:before="20" w:after="20"/>
        <w:rPr>
          <w:rFonts w:ascii="Times New Roman" w:hAnsi="Times New Roman"/>
          <w:sz w:val="26"/>
          <w:szCs w:val="26"/>
          <w:u w:val="single"/>
        </w:rPr>
      </w:pPr>
      <w:hyperlink r:id="rId10" w:history="1">
        <w:r w:rsidR="006841A4" w:rsidRPr="00DA1C04">
          <w:rPr>
            <w:rStyle w:val="Hyperlink"/>
            <w:rFonts w:ascii="Times New Roman" w:hAnsi="Times New Roman"/>
            <w:color w:val="auto"/>
            <w:sz w:val="26"/>
            <w:szCs w:val="26"/>
          </w:rPr>
          <w:t>https://vi.wikipedia.org/wiki/Ki%E1%BB%83m_th%E1%BB%AD_ph%E1%BA%A7n_m%E1%BB%81m</w:t>
        </w:r>
      </w:hyperlink>
    </w:p>
    <w:p w:rsidR="00177EF6" w:rsidRPr="00DA1C04" w:rsidRDefault="006841A4" w:rsidP="006841A4">
      <w:pPr>
        <w:spacing w:before="20" w:after="20"/>
        <w:rPr>
          <w:rFonts w:ascii="Times New Roman" w:hAnsi="Times New Roman"/>
          <w:sz w:val="26"/>
          <w:szCs w:val="26"/>
        </w:rPr>
      </w:pPr>
      <w:r w:rsidRPr="00DA1C04">
        <w:rPr>
          <w:rFonts w:ascii="Times New Roman" w:hAnsi="Times New Roman"/>
          <w:sz w:val="26"/>
          <w:szCs w:val="26"/>
        </w:rPr>
        <w:t>[7</w:t>
      </w:r>
      <w:r w:rsidR="0079042A" w:rsidRPr="00DA1C04">
        <w:rPr>
          <w:rFonts w:ascii="Times New Roman" w:hAnsi="Times New Roman"/>
          <w:sz w:val="26"/>
          <w:szCs w:val="26"/>
        </w:rPr>
        <w:t xml:space="preserve">] </w:t>
      </w:r>
      <w:r w:rsidR="00923500" w:rsidRPr="00DA1C04">
        <w:rPr>
          <w:rFonts w:ascii="Times New Roman" w:hAnsi="Times New Roman"/>
          <w:sz w:val="26"/>
          <w:szCs w:val="26"/>
        </w:rPr>
        <w:t>Giáo trình kiểm thử</w:t>
      </w:r>
      <w:r w:rsidR="00177EF6" w:rsidRPr="00DA1C04">
        <w:rPr>
          <w:rFonts w:ascii="Times New Roman" w:hAnsi="Times New Roman"/>
          <w:sz w:val="26"/>
          <w:szCs w:val="26"/>
        </w:rPr>
        <w:t xml:space="preserve"> </w:t>
      </w:r>
      <w:r w:rsidR="00923500" w:rsidRPr="00DA1C04">
        <w:rPr>
          <w:rFonts w:ascii="Times New Roman" w:hAnsi="Times New Roman"/>
          <w:sz w:val="26"/>
          <w:szCs w:val="26"/>
        </w:rPr>
        <w:t xml:space="preserve"> phần mềm </w:t>
      </w:r>
      <w:r w:rsidR="008C6F14" w:rsidRPr="00DA1C04">
        <w:rPr>
          <w:rFonts w:ascii="Times New Roman" w:hAnsi="Times New Roman"/>
          <w:sz w:val="26"/>
          <w:szCs w:val="26"/>
        </w:rPr>
        <w:t>-</w:t>
      </w:r>
      <w:r w:rsidR="00177EF6" w:rsidRPr="00DA1C04">
        <w:rPr>
          <w:rFonts w:ascii="Times New Roman" w:hAnsi="Times New Roman"/>
          <w:sz w:val="26"/>
          <w:szCs w:val="26"/>
        </w:rPr>
        <w:t xml:space="preserve"> Trần Cao Đệ.</w:t>
      </w:r>
    </w:p>
    <w:p w:rsidR="00460BBF" w:rsidRPr="00DA1C04" w:rsidRDefault="00460BBF" w:rsidP="00996E91">
      <w:pPr>
        <w:rPr>
          <w:rFonts w:ascii="Times New Roman" w:hAnsi="Times New Roman"/>
          <w:sz w:val="26"/>
          <w:szCs w:val="26"/>
        </w:rPr>
      </w:pPr>
    </w:p>
    <w:p w:rsidR="00460BBF" w:rsidRPr="00DA1C04" w:rsidRDefault="00460BBF" w:rsidP="00460BBF">
      <w:pPr>
        <w:pStyle w:val="Heading1"/>
        <w:rPr>
          <w:rFonts w:ascii="Times New Roman" w:hAnsi="Times New Roman"/>
        </w:rPr>
      </w:pPr>
      <w:bookmarkStart w:id="22" w:name="_Toc496807187"/>
      <w:r w:rsidRPr="00DA1C04">
        <w:rPr>
          <w:rFonts w:ascii="Times New Roman" w:hAnsi="Times New Roman"/>
        </w:rPr>
        <w:t>Chi tiết kế hoạch kiểm thử</w:t>
      </w:r>
      <w:bookmarkEnd w:id="22"/>
    </w:p>
    <w:p w:rsidR="00460BBF" w:rsidRDefault="000D5CD8" w:rsidP="00DA5304">
      <w:pPr>
        <w:pStyle w:val="Heading2"/>
        <w:ind w:left="284"/>
        <w:rPr>
          <w:rFonts w:ascii="Times New Roman" w:hAnsi="Times New Roman"/>
          <w:sz w:val="32"/>
          <w:szCs w:val="32"/>
        </w:rPr>
      </w:pPr>
      <w:bookmarkStart w:id="23" w:name="_Toc496807188"/>
      <w:r w:rsidRPr="00E71834">
        <w:rPr>
          <w:rFonts w:ascii="Times New Roman" w:hAnsi="Times New Roman"/>
          <w:sz w:val="32"/>
          <w:szCs w:val="32"/>
        </w:rPr>
        <w:t>Các tính năng sẽ</w:t>
      </w:r>
      <w:r w:rsidR="00460BBF" w:rsidRPr="00E71834">
        <w:rPr>
          <w:rFonts w:ascii="Times New Roman" w:hAnsi="Times New Roman"/>
          <w:sz w:val="32"/>
          <w:szCs w:val="32"/>
        </w:rPr>
        <w:t xml:space="preserve"> được kiểm thử</w:t>
      </w:r>
      <w:bookmarkEnd w:id="23"/>
    </w:p>
    <w:p w:rsidR="00E71834" w:rsidRPr="00E71834" w:rsidRDefault="00E71834" w:rsidP="00E71834"/>
    <w:tbl>
      <w:tblPr>
        <w:tblW w:w="9521" w:type="dxa"/>
        <w:tblInd w:w="108" w:type="dxa"/>
        <w:tblLayout w:type="fixed"/>
        <w:tblLook w:val="0000" w:firstRow="0" w:lastRow="0" w:firstColumn="0" w:lastColumn="0" w:noHBand="0" w:noVBand="0"/>
      </w:tblPr>
      <w:tblGrid>
        <w:gridCol w:w="2350"/>
        <w:gridCol w:w="2210"/>
        <w:gridCol w:w="2491"/>
        <w:gridCol w:w="2470"/>
      </w:tblGrid>
      <w:tr w:rsidR="00DA1C04" w:rsidRPr="00DA1C04" w:rsidTr="00B70567">
        <w:trPr>
          <w:trHeight w:val="845"/>
        </w:trPr>
        <w:tc>
          <w:tcPr>
            <w:tcW w:w="2350"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A1C04" w:rsidRDefault="000D5CD8" w:rsidP="00B70567">
            <w:pPr>
              <w:pStyle w:val="template"/>
              <w:jc w:val="center"/>
              <w:rPr>
                <w:rFonts w:ascii="Times New Roman" w:hAnsi="Times New Roman"/>
                <w:i w:val="0"/>
                <w:sz w:val="26"/>
                <w:szCs w:val="26"/>
              </w:rPr>
            </w:pPr>
            <w:r w:rsidRPr="00DA1C04">
              <w:rPr>
                <w:rFonts w:ascii="Times New Roman" w:hAnsi="Times New Roman"/>
                <w:i w:val="0"/>
                <w:sz w:val="26"/>
                <w:szCs w:val="26"/>
              </w:rPr>
              <w:t>Tên Mô - đun</w:t>
            </w:r>
          </w:p>
        </w:tc>
        <w:tc>
          <w:tcPr>
            <w:tcW w:w="2210"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A1C04" w:rsidRDefault="000D5CD8" w:rsidP="00B70567">
            <w:pPr>
              <w:pStyle w:val="template"/>
              <w:jc w:val="center"/>
              <w:rPr>
                <w:rFonts w:ascii="Times New Roman" w:hAnsi="Times New Roman"/>
                <w:i w:val="0"/>
                <w:sz w:val="26"/>
                <w:szCs w:val="26"/>
              </w:rPr>
            </w:pPr>
            <w:r w:rsidRPr="00DA1C04">
              <w:rPr>
                <w:rFonts w:ascii="Times New Roman" w:hAnsi="Times New Roman"/>
                <w:i w:val="0"/>
                <w:sz w:val="26"/>
                <w:szCs w:val="26"/>
              </w:rPr>
              <w:t>Người kiểm tra</w:t>
            </w:r>
          </w:p>
        </w:tc>
        <w:tc>
          <w:tcPr>
            <w:tcW w:w="2491"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A1C04" w:rsidRDefault="000D5CD8" w:rsidP="00B70567">
            <w:pPr>
              <w:pStyle w:val="template"/>
              <w:jc w:val="center"/>
              <w:rPr>
                <w:rFonts w:ascii="Times New Roman" w:hAnsi="Times New Roman"/>
                <w:i w:val="0"/>
                <w:sz w:val="26"/>
                <w:szCs w:val="26"/>
              </w:rPr>
            </w:pPr>
            <w:r w:rsidRPr="00DA1C04">
              <w:rPr>
                <w:rFonts w:ascii="Times New Roman" w:hAnsi="Times New Roman"/>
                <w:i w:val="0"/>
                <w:sz w:val="26"/>
                <w:szCs w:val="26"/>
              </w:rPr>
              <w:t>Mô tả chức năng</w:t>
            </w:r>
          </w:p>
        </w:tc>
        <w:tc>
          <w:tcPr>
            <w:tcW w:w="2470"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A1C04" w:rsidRDefault="000D5CD8" w:rsidP="00B70567">
            <w:pPr>
              <w:pStyle w:val="template"/>
              <w:jc w:val="center"/>
              <w:rPr>
                <w:rFonts w:ascii="Times New Roman" w:hAnsi="Times New Roman"/>
                <w:i w:val="0"/>
                <w:sz w:val="26"/>
                <w:szCs w:val="26"/>
              </w:rPr>
            </w:pPr>
            <w:r w:rsidRPr="00DA1C04">
              <w:rPr>
                <w:rFonts w:ascii="Times New Roman" w:hAnsi="Times New Roman"/>
                <w:i w:val="0"/>
                <w:sz w:val="26"/>
                <w:szCs w:val="26"/>
              </w:rPr>
              <w:t>Mô tả kiểm tra</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đăng nhập</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Nguyễn Đại Lợi</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Hệ thống sẽ cấp cho người quản lý một tài khoản admin duy nhất để quản lý toàn bộ chức năng trong phần mềm</w:t>
            </w:r>
            <w:r w:rsidR="00E83D81">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xem quá trình đăng nhập bằng tài khoản admin vào hệ thống có thành công hay không</w:t>
            </w:r>
            <w:r w:rsidR="00E83D81">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tìm kiếm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Nguyễn Đại Lợi</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được sử dụng để người quản lý có thể tìm kiếm thông tin một sinh viên (cán bộ, sự kiện) cụ thể, trong trường hợp danh sách quá dài bằng cách nhập vào tên hoặc mã </w:t>
            </w:r>
            <w:r w:rsidRPr="00DA1C04">
              <w:rPr>
                <w:rFonts w:ascii="Times New Roman" w:hAnsi="Times New Roman"/>
                <w:i w:val="0"/>
                <w:sz w:val="26"/>
                <w:szCs w:val="26"/>
              </w:rPr>
              <w:lastRenderedPageBreak/>
              <w:t>số sinh viên (cán bộ, sự kiện)</w:t>
            </w:r>
            <w:r w:rsidR="00E83D81">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lastRenderedPageBreak/>
              <w:t>Kiểm tra đầu ra của việc tìm kiếm đúng với dữ liệu nhập vào hay không</w:t>
            </w:r>
            <w:r w:rsidR="00E83D81">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thêm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Nguyễn Thức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Chức năng này được sử dụng để nhập vào và lưu lại thông tin cho một sinh viên (cán bộ, sự kiện)</w:t>
            </w:r>
            <w:r w:rsidR="00320D8C">
              <w:rPr>
                <w:rFonts w:ascii="Times New Roman" w:hAnsi="Times New Roman"/>
                <w:i w:val="0"/>
                <w:sz w:val="26"/>
                <w:szCs w:val="26"/>
              </w:rPr>
              <w:t>.</w:t>
            </w:r>
            <w:r w:rsidRPr="00DA1C04">
              <w:rPr>
                <w:rFonts w:ascii="Times New Roman" w:hAnsi="Times New Roman"/>
                <w:i w:val="0"/>
                <w:sz w:val="26"/>
                <w:szCs w:val="26"/>
              </w:rPr>
              <w:t xml:space="preserve"> </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Kiểm tra việc thực thi nhập vào có được thêm mới và lưu lại cơ sở dữ liệu hay không </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cập nhật thông tin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Chức năng này được sử dụng để cập nhật lại và lưu lại thông tin cho một sinh viên (cán bộ, sự kiện) đã có sẵn dữ liệu và muốn thay đổi cho phù hợp với thông tin thực tế</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việc thực thi sửa đổi có được thay đổi và lưu thông tin mới vào cơ sở dữ liệu hay không</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xóa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Nguyễn Thức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Chức năng này được sử dụng để xóa thông tin của một sinh viên (cán bộ, sự kiện) khi không còn nhu cầu sử dụng thông tin này nửa</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việc thực thi các thông tin có được xóa khỏi cơ sở dữ liệu hay không. Lưu ý khi xóa thông tin của bất kỳ sinh viên (cán bộ, sự kiện) nào cũng có thể sẽ ảnh hưởng đến các thông tin truy xuất của các sự kiện, cá nhân có liên quan khác</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hiển thị danh sách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Nguyễn Đại Lợi</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Chức năng này sẽ tự động khởi động hiển thị danh sách sinh viên (cán bộ, sự kiện) khi người quản lý truy cập vào mục quản lý sinh viên (cán bộ, sự kiện)</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việc hiển thị thông tin của sinh viên (cán bộ, sự kiện) có được thực thi đúng như yêu cầu hay không</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lastRenderedPageBreak/>
              <w:t>Chức năng import danh sách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Nguyễn Đại Lợi</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2A3C11">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được sử dụng để import một file </w:t>
            </w:r>
            <w:r w:rsidR="002A3C11" w:rsidRPr="00DA1C04">
              <w:rPr>
                <w:rFonts w:ascii="Times New Roman" w:hAnsi="Times New Roman"/>
                <w:i w:val="0"/>
                <w:sz w:val="26"/>
                <w:szCs w:val="26"/>
              </w:rPr>
              <w:t xml:space="preserve">excel </w:t>
            </w:r>
            <w:r w:rsidRPr="00DA1C04">
              <w:rPr>
                <w:rFonts w:ascii="Times New Roman" w:hAnsi="Times New Roman"/>
                <w:i w:val="0"/>
                <w:sz w:val="26"/>
                <w:szCs w:val="26"/>
              </w:rPr>
              <w:t>bất kỳ</w:t>
            </w:r>
            <w:r w:rsidR="002A3C11" w:rsidRPr="00DA1C04">
              <w:rPr>
                <w:rFonts w:ascii="Times New Roman" w:hAnsi="Times New Roman"/>
                <w:i w:val="0"/>
                <w:sz w:val="26"/>
                <w:szCs w:val="26"/>
              </w:rPr>
              <w:t xml:space="preserve"> </w:t>
            </w:r>
            <w:r w:rsidRPr="00DA1C04">
              <w:rPr>
                <w:rFonts w:ascii="Times New Roman" w:hAnsi="Times New Roman"/>
                <w:i w:val="0"/>
                <w:sz w:val="26"/>
                <w:szCs w:val="26"/>
              </w:rPr>
              <w:t xml:space="preserve">từ bên ngoài vào </w:t>
            </w:r>
            <w:r w:rsidR="002A3C11" w:rsidRPr="00DA1C04">
              <w:rPr>
                <w:rFonts w:ascii="Times New Roman" w:hAnsi="Times New Roman"/>
                <w:i w:val="0"/>
                <w:sz w:val="26"/>
                <w:szCs w:val="26"/>
              </w:rPr>
              <w:t>hệ thống</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xem khi import danh sách vào cơ sở dữ liệu có nhận được không, và phần mềm có được thêm mới những thông tin chi tiết của danh sách hay không</w:t>
            </w:r>
            <w:r w:rsidR="00320D8C">
              <w:rPr>
                <w:rFonts w:ascii="Times New Roman" w:hAnsi="Times New Roman"/>
                <w:i w:val="0"/>
                <w:sz w:val="26"/>
                <w:szCs w:val="26"/>
              </w:rPr>
              <w:t>.</w:t>
            </w:r>
            <w:r w:rsidRPr="00DA1C04">
              <w:rPr>
                <w:rFonts w:ascii="Times New Roman" w:hAnsi="Times New Roman"/>
                <w:i w:val="0"/>
                <w:sz w:val="26"/>
                <w:szCs w:val="26"/>
              </w:rPr>
              <w:t xml:space="preserve"> </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xuất danh sách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Chức năng này được dùng để xuất ra một file báo cáo danh sách các thành viên tham dự, thành viên vắng và những người đăng ký nhưng không tham dự sự kiện</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xem chức năng này có thể xuất ra một danh sách đầy đủ như trong cơ sở dữ liệu hay không, và danh sách xuất ra đúng yêu cầu không (excel, word, power point…)</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đổi mật khẩu</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dùng để đổi mật khẩu khi người quản lý </w:t>
            </w:r>
            <w:r w:rsidR="00320D8C">
              <w:rPr>
                <w:rFonts w:ascii="Times New Roman" w:hAnsi="Times New Roman"/>
                <w:i w:val="0"/>
                <w:sz w:val="26"/>
                <w:szCs w:val="26"/>
              </w:rPr>
              <w:t>có nhu cầu thay thế mật khẩu cũ.</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quá trình thực thi đổi mật khẩu có được thực hiện và lưu thay đổi  vào cơ sở dữ liệu hay không</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617616">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Đăng ký </w:t>
            </w:r>
            <w:r w:rsidR="00617616" w:rsidRPr="00DA1C04">
              <w:rPr>
                <w:rFonts w:ascii="Times New Roman" w:hAnsi="Times New Roman"/>
                <w:i w:val="0"/>
                <w:sz w:val="26"/>
                <w:szCs w:val="26"/>
              </w:rPr>
              <w:t>tham dự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Nguyễn Đại Lợi</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617616">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cho phép người sinh viên (cán bộ) đăng ký </w:t>
            </w:r>
            <w:r w:rsidR="00617616" w:rsidRPr="00DA1C04">
              <w:rPr>
                <w:rFonts w:ascii="Times New Roman" w:hAnsi="Times New Roman"/>
                <w:i w:val="0"/>
                <w:sz w:val="26"/>
                <w:szCs w:val="26"/>
              </w:rPr>
              <w:t>tham gia một sự kiện sắp diễn ra, để nhà trường có thể biết thông tin đầy đủ và ước khoảng bao nhiêu người tham gia sự kiện, có thể import danh sách thành viên đăng ký từ file excel vào hệ thống.</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617616">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Kiểm tra xem sau khi thực hiện chức năng thông </w:t>
            </w:r>
            <w:r w:rsidR="00617616" w:rsidRPr="00DA1C04">
              <w:rPr>
                <w:rFonts w:ascii="Times New Roman" w:hAnsi="Times New Roman"/>
                <w:i w:val="0"/>
                <w:sz w:val="26"/>
                <w:szCs w:val="26"/>
              </w:rPr>
              <w:t xml:space="preserve">tin người đăng ký có được </w:t>
            </w:r>
            <w:r w:rsidRPr="00DA1C04">
              <w:rPr>
                <w:rFonts w:ascii="Times New Roman" w:hAnsi="Times New Roman"/>
                <w:i w:val="0"/>
                <w:sz w:val="26"/>
                <w:szCs w:val="26"/>
              </w:rPr>
              <w:t>lưu vào cơ sỡ dữ liệu hay không, kiểm t</w:t>
            </w:r>
            <w:r w:rsidR="00617616" w:rsidRPr="00DA1C04">
              <w:rPr>
                <w:rFonts w:ascii="Times New Roman" w:hAnsi="Times New Roman"/>
                <w:i w:val="0"/>
                <w:sz w:val="26"/>
                <w:szCs w:val="26"/>
              </w:rPr>
              <w:t>ra</w:t>
            </w:r>
            <w:r w:rsidRPr="00DA1C04">
              <w:rPr>
                <w:rFonts w:ascii="Times New Roman" w:hAnsi="Times New Roman"/>
                <w:i w:val="0"/>
                <w:sz w:val="26"/>
                <w:szCs w:val="26"/>
              </w:rPr>
              <w:t xml:space="preserve"> </w:t>
            </w:r>
            <w:r w:rsidR="00617616" w:rsidRPr="00DA1C04">
              <w:rPr>
                <w:rFonts w:ascii="Times New Roman" w:hAnsi="Times New Roman"/>
                <w:i w:val="0"/>
                <w:sz w:val="26"/>
                <w:szCs w:val="26"/>
              </w:rPr>
              <w:t>việc import danh sách từ file excel có được thực thi và có lỗi gì phát sinh trong quá trình thêm dữ liệu diễn ra.</w:t>
            </w:r>
          </w:p>
        </w:tc>
      </w:tr>
      <w:tr w:rsidR="00DA1C04" w:rsidRPr="00DA1C04" w:rsidTr="00E71834">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Kiểm tra RFID điểm danh vào</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E71834">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cho phép sinh viên / cán bộ điểm danh có mặt </w:t>
            </w:r>
            <w:r w:rsidRPr="00DA1C04">
              <w:rPr>
                <w:rFonts w:ascii="Times New Roman" w:hAnsi="Times New Roman"/>
                <w:i w:val="0"/>
                <w:sz w:val="26"/>
                <w:szCs w:val="26"/>
              </w:rPr>
              <w:lastRenderedPageBreak/>
              <w:t>vào sự kiện, cơ sở dữ liêu sẽ lưu tên thành viên vào danh sách điểm danh của sự kiên và thời gian điểm danh vào của thành viên, nếu thời gian điểm danh vào gần lúc kết thúc sự kiện sẽ không tính người đó có mặt trong sự kiện trừ trường hợp đặc biệt có lý do cụ thể (có thể dung mã số sinh viên /cán bộ để điểm danh)</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lastRenderedPageBreak/>
              <w:t xml:space="preserve">Kiểm tra xem quá trình điểm danh </w:t>
            </w:r>
            <w:r w:rsidR="00617616" w:rsidRPr="00DA1C04">
              <w:rPr>
                <w:rFonts w:ascii="Times New Roman" w:hAnsi="Times New Roman"/>
                <w:i w:val="0"/>
                <w:sz w:val="26"/>
                <w:szCs w:val="26"/>
              </w:rPr>
              <w:t xml:space="preserve">vào hệ thống </w:t>
            </w:r>
            <w:r w:rsidRPr="00DA1C04">
              <w:rPr>
                <w:rFonts w:ascii="Times New Roman" w:hAnsi="Times New Roman"/>
                <w:i w:val="0"/>
                <w:sz w:val="26"/>
                <w:szCs w:val="26"/>
              </w:rPr>
              <w:t xml:space="preserve">có được </w:t>
            </w:r>
            <w:r w:rsidRPr="00DA1C04">
              <w:rPr>
                <w:rFonts w:ascii="Times New Roman" w:hAnsi="Times New Roman"/>
                <w:i w:val="0"/>
                <w:sz w:val="26"/>
                <w:szCs w:val="26"/>
              </w:rPr>
              <w:lastRenderedPageBreak/>
              <w:t>thực thi hay không</w:t>
            </w:r>
            <w:r w:rsidR="00617616" w:rsidRPr="00DA1C04">
              <w:rPr>
                <w:rFonts w:ascii="Times New Roman" w:hAnsi="Times New Roman"/>
                <w:i w:val="0"/>
                <w:sz w:val="26"/>
                <w:szCs w:val="26"/>
              </w:rPr>
              <w:t>, người điểm danh sẽ được lưu lại những thông tin cơ bản như: họ tên, mã RFID, giờ vào sự kiện để xác định người dùng mã RFID đã đăng ký trước có tham gia sự kiện</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617616" w:rsidRPr="00DA1C04" w:rsidRDefault="00617616" w:rsidP="00617616">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lastRenderedPageBreak/>
              <w:t>Kiểm tra RFID điểm danh ra</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617616" w:rsidRPr="00DA1C04" w:rsidRDefault="00E71834" w:rsidP="00617616">
            <w:pPr>
              <w:pStyle w:val="template"/>
              <w:spacing w:before="60" w:after="60"/>
              <w:jc w:val="center"/>
              <w:rPr>
                <w:rFonts w:ascii="Times New Roman" w:hAnsi="Times New Roman"/>
                <w:i w:val="0"/>
                <w:sz w:val="26"/>
                <w:szCs w:val="26"/>
              </w:rPr>
            </w:pPr>
            <w:r>
              <w:rPr>
                <w:rFonts w:ascii="Times New Roman" w:hAnsi="Times New Roman"/>
                <w:i w:val="0"/>
                <w:sz w:val="26"/>
                <w:szCs w:val="26"/>
              </w:rPr>
              <w:t>Nguyễn Đại Lợi</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617616" w:rsidRPr="00DA1C04" w:rsidRDefault="00617616" w:rsidP="00617616">
            <w:pPr>
              <w:pStyle w:val="template"/>
              <w:spacing w:before="60" w:after="60"/>
              <w:rPr>
                <w:rFonts w:ascii="Times New Roman" w:hAnsi="Times New Roman"/>
                <w:i w:val="0"/>
                <w:sz w:val="26"/>
                <w:szCs w:val="26"/>
              </w:rPr>
            </w:pPr>
            <w:r w:rsidRPr="00DA1C04">
              <w:rPr>
                <w:rFonts w:ascii="Times New Roman" w:hAnsi="Times New Roman"/>
                <w:i w:val="0"/>
                <w:sz w:val="26"/>
                <w:szCs w:val="26"/>
              </w:rPr>
              <w:t>Chức năng này cho phép sinh viên / cán bộ điểm danh thời gian ra của sự kiện, cơ sở dữ liêu sẽ lưu tên thành viên vào danh sách điểm danh của sự kiên và thời gian điểm danh ra của thành viên nếu thời gian điểm danh ra cách lúc vào quá ngắn sẽ không tính người đó có mặt trong sự kiện trừ trường hợp đặc biệt có lý do(có thể dung mã số sinh viên /cán bộ để điểm danh)</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617616" w:rsidRPr="00DA1C04" w:rsidRDefault="00617616" w:rsidP="00C3729B">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Kiểm tra xem quá trình điểm danh ra có được thực thi hay không, người tham gia sự kiện cần phải điểm danh cả lúc vào và ra, nếu quá trình điểm danh ra không </w:t>
            </w:r>
            <w:r w:rsidR="00C3729B" w:rsidRPr="00DA1C04">
              <w:rPr>
                <w:rFonts w:ascii="Times New Roman" w:hAnsi="Times New Roman"/>
                <w:i w:val="0"/>
                <w:sz w:val="26"/>
                <w:szCs w:val="26"/>
              </w:rPr>
              <w:t>có hoặc ra quá sớm, hệ thống sẽ xuất ra một danh sách gồm những thành viên này và sẽ không tính như điểm danh đầy đủ của sự kiện. Đ</w:t>
            </w:r>
            <w:r w:rsidRPr="00DA1C04">
              <w:rPr>
                <w:rFonts w:ascii="Times New Roman" w:hAnsi="Times New Roman"/>
                <w:i w:val="0"/>
                <w:sz w:val="26"/>
                <w:szCs w:val="26"/>
              </w:rPr>
              <w:t>iểm ra</w:t>
            </w:r>
            <w:r w:rsidR="00C3729B" w:rsidRPr="00DA1C04">
              <w:rPr>
                <w:rFonts w:ascii="Times New Roman" w:hAnsi="Times New Roman"/>
                <w:i w:val="0"/>
                <w:sz w:val="26"/>
                <w:szCs w:val="26"/>
              </w:rPr>
              <w:t xml:space="preserve"> danh sẽ</w:t>
            </w:r>
            <w:r w:rsidRPr="00DA1C04">
              <w:rPr>
                <w:rFonts w:ascii="Times New Roman" w:hAnsi="Times New Roman"/>
                <w:i w:val="0"/>
                <w:sz w:val="26"/>
                <w:szCs w:val="26"/>
              </w:rPr>
              <w:t xml:space="preserve"> lưu lại những thông tin cơ bản như:</w:t>
            </w:r>
            <w:r w:rsidR="00C3729B" w:rsidRPr="00DA1C04">
              <w:rPr>
                <w:rFonts w:ascii="Times New Roman" w:hAnsi="Times New Roman"/>
                <w:i w:val="0"/>
                <w:sz w:val="26"/>
                <w:szCs w:val="26"/>
              </w:rPr>
              <w:t xml:space="preserve"> họ tên, mã RFID, giờ ra khỏi </w:t>
            </w:r>
            <w:r w:rsidRPr="00DA1C04">
              <w:rPr>
                <w:rFonts w:ascii="Times New Roman" w:hAnsi="Times New Roman"/>
                <w:i w:val="0"/>
                <w:sz w:val="26"/>
                <w:szCs w:val="26"/>
              </w:rPr>
              <w:t>sự kiện để xác định người dùng mã RFI</w:t>
            </w:r>
            <w:r w:rsidR="00C3729B" w:rsidRPr="00DA1C04">
              <w:rPr>
                <w:rFonts w:ascii="Times New Roman" w:hAnsi="Times New Roman"/>
                <w:i w:val="0"/>
                <w:sz w:val="26"/>
                <w:szCs w:val="26"/>
              </w:rPr>
              <w:t xml:space="preserve">D đã đăng ký trước có </w:t>
            </w:r>
            <w:r w:rsidR="00C3729B" w:rsidRPr="00DA1C04">
              <w:rPr>
                <w:rFonts w:ascii="Times New Roman" w:hAnsi="Times New Roman"/>
                <w:i w:val="0"/>
                <w:sz w:val="26"/>
                <w:szCs w:val="26"/>
              </w:rPr>
              <w:lastRenderedPageBreak/>
              <w:t>tham gia đầy đủ sự kiện hay không.</w:t>
            </w:r>
          </w:p>
        </w:tc>
      </w:tr>
      <w:tr w:rsidR="00E71834" w:rsidRPr="00DA1C04" w:rsidTr="00E71834">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lastRenderedPageBreak/>
              <w:t>Hiệu suất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Default="00E71834" w:rsidP="00E71834">
            <w:pPr>
              <w:pStyle w:val="template"/>
              <w:spacing w:before="60" w:after="60"/>
              <w:jc w:val="center"/>
              <w:rPr>
                <w:rFonts w:ascii="Times New Roman" w:hAnsi="Times New Roman"/>
                <w:i w:val="0"/>
                <w:sz w:val="26"/>
                <w:szCs w:val="26"/>
              </w:rPr>
            </w:pPr>
            <w:r>
              <w:rPr>
                <w:rFonts w:ascii="Times New Roman" w:hAnsi="Times New Roman"/>
                <w:i w:val="0"/>
                <w:sz w:val="26"/>
                <w:szCs w:val="26"/>
              </w:rPr>
              <w:t>Nguyễn Đại Lợi</w:t>
            </w:r>
          </w:p>
          <w:p w:rsidR="00E71834" w:rsidRPr="00DA1C04" w:rsidRDefault="00E71834" w:rsidP="00E71834">
            <w:pPr>
              <w:pStyle w:val="template"/>
              <w:spacing w:before="60" w:after="60"/>
              <w:jc w:val="center"/>
              <w:rPr>
                <w:rFonts w:ascii="Times New Roman" w:hAnsi="Times New Roman"/>
                <w:i w:val="0"/>
                <w:sz w:val="26"/>
                <w:szCs w:val="26"/>
              </w:rPr>
            </w:pPr>
            <w:r>
              <w:rPr>
                <w:rFonts w:ascii="Times New Roman" w:hAnsi="Times New Roman"/>
                <w:i w:val="0"/>
                <w:sz w:val="26"/>
                <w:szCs w:val="26"/>
              </w:rPr>
              <w:t>Lê Nguyễn Thức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thử khả năng vận hành khi giả lập hệ thống tr</w:t>
            </w:r>
            <w:r w:rsidR="00320D8C">
              <w:rPr>
                <w:rFonts w:ascii="Times New Roman" w:hAnsi="Times New Roman"/>
                <w:i w:val="0"/>
                <w:sz w:val="26"/>
                <w:szCs w:val="26"/>
              </w:rPr>
              <w:t>ên môi trường hoạt động thực tế.</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xem quá trình hoạt động của phần mềm có diễn ra như dự tính hay không, khả năng đáp ứng cũng như số lượng giới hạn các máy tính và người điểm danh cho phần mềm là bao nhiêu trong cùng lúc để phần mềm vẫn còn hoạt động tốt</w:t>
            </w:r>
            <w:r w:rsidR="00320D8C">
              <w:rPr>
                <w:rFonts w:ascii="Times New Roman" w:hAnsi="Times New Roman"/>
                <w:i w:val="0"/>
                <w:sz w:val="26"/>
                <w:szCs w:val="26"/>
              </w:rPr>
              <w:t>.</w:t>
            </w:r>
          </w:p>
        </w:tc>
      </w:tr>
      <w:tr w:rsidR="00DA1C04" w:rsidRPr="00DA1C04" w:rsidTr="00E71834">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Kiểm tra đăng xuất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E71834" w:rsidP="00E71834">
            <w:pPr>
              <w:pStyle w:val="template"/>
              <w:spacing w:before="60" w:after="60"/>
              <w:jc w:val="center"/>
              <w:rPr>
                <w:rFonts w:ascii="Times New Roman" w:hAnsi="Times New Roman"/>
                <w:i w:val="0"/>
                <w:sz w:val="26"/>
                <w:szCs w:val="26"/>
              </w:rPr>
            </w:pPr>
            <w:r>
              <w:rPr>
                <w:rFonts w:ascii="Times New Roman" w:hAnsi="Times New Roman"/>
                <w:i w:val="0"/>
                <w:sz w:val="26"/>
                <w:szCs w:val="26"/>
              </w:rPr>
              <w:t>Lê Nguyên Thức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rPr>
                <w:rFonts w:ascii="Times New Roman" w:hAnsi="Times New Roman"/>
                <w:i w:val="0"/>
                <w:sz w:val="26"/>
                <w:szCs w:val="26"/>
              </w:rPr>
            </w:pPr>
            <w:r w:rsidRPr="00DA1C04">
              <w:rPr>
                <w:rFonts w:ascii="Times New Roman" w:hAnsi="Times New Roman"/>
                <w:i w:val="0"/>
                <w:sz w:val="26"/>
                <w:szCs w:val="26"/>
              </w:rPr>
              <w:t>Chức năng này cho phép quản trị viên thoát khỏi hệ thống khi kết thúc phiên làm việc</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việc đăng xuất có thành công hay không, đảm bảo rằng tài khoản đã hoàn toàn log out và phần mềm được đóng lại.</w:t>
            </w:r>
          </w:p>
        </w:tc>
      </w:tr>
    </w:tbl>
    <w:p w:rsidR="000D5CD8" w:rsidRPr="00DA1C04" w:rsidRDefault="000D5CD8" w:rsidP="000D5CD8">
      <w:pPr>
        <w:rPr>
          <w:rFonts w:ascii="Times New Roman" w:hAnsi="Times New Roman"/>
        </w:rPr>
      </w:pPr>
    </w:p>
    <w:p w:rsidR="00460BBF" w:rsidRPr="00E71834" w:rsidRDefault="00460BBF" w:rsidP="00DA5304">
      <w:pPr>
        <w:pStyle w:val="Heading2"/>
        <w:ind w:left="284"/>
        <w:rPr>
          <w:rFonts w:ascii="Times New Roman" w:hAnsi="Times New Roman"/>
          <w:sz w:val="32"/>
          <w:szCs w:val="32"/>
        </w:rPr>
      </w:pPr>
      <w:bookmarkStart w:id="24" w:name="_Toc496807189"/>
      <w:r w:rsidRPr="00E71834">
        <w:rPr>
          <w:rFonts w:ascii="Times New Roman" w:hAnsi="Times New Roman"/>
          <w:sz w:val="32"/>
          <w:szCs w:val="32"/>
        </w:rPr>
        <w:t>Các tính năng sẽ không được kiểm thử</w:t>
      </w:r>
      <w:bookmarkEnd w:id="24"/>
    </w:p>
    <w:p w:rsidR="000D5CD8" w:rsidRPr="00DA1C04" w:rsidRDefault="000D5CD8" w:rsidP="000D5CD8">
      <w:pPr>
        <w:spacing w:before="60" w:after="60"/>
        <w:ind w:left="284" w:firstLine="425"/>
        <w:rPr>
          <w:rFonts w:ascii="Times New Roman" w:hAnsi="Times New Roman"/>
          <w:sz w:val="26"/>
          <w:szCs w:val="26"/>
        </w:rPr>
      </w:pPr>
      <w:r w:rsidRPr="00DA1C04">
        <w:rPr>
          <w:rFonts w:ascii="Times New Roman" w:hAnsi="Times New Roman"/>
          <w:sz w:val="26"/>
          <w:szCs w:val="26"/>
        </w:rPr>
        <w:t xml:space="preserve">Các tính năng này không cần kiểm thử vì nó không được </w:t>
      </w:r>
      <w:r w:rsidR="00F01799" w:rsidRPr="00DA1C04">
        <w:rPr>
          <w:rFonts w:ascii="Times New Roman" w:hAnsi="Times New Roman"/>
          <w:sz w:val="26"/>
          <w:szCs w:val="26"/>
        </w:rPr>
        <w:t>qui định</w:t>
      </w:r>
      <w:r w:rsidRPr="00DA1C04">
        <w:rPr>
          <w:rFonts w:ascii="Times New Roman" w:hAnsi="Times New Roman"/>
          <w:sz w:val="26"/>
          <w:szCs w:val="26"/>
        </w:rPr>
        <w:t xml:space="preserve"> trong thông số kỹ thuật, yêu cầu phần mềm, bao gồm:</w:t>
      </w:r>
    </w:p>
    <w:p w:rsidR="000D5CD8" w:rsidRPr="00DA1C04" w:rsidRDefault="000D5CD8" w:rsidP="000D5CD8">
      <w:pPr>
        <w:spacing w:before="60" w:after="60"/>
        <w:ind w:left="993"/>
        <w:rPr>
          <w:rFonts w:ascii="Times New Roman" w:hAnsi="Times New Roman"/>
          <w:sz w:val="26"/>
          <w:szCs w:val="26"/>
        </w:rPr>
      </w:pPr>
      <w:r w:rsidRPr="00DA1C04">
        <w:rPr>
          <w:rFonts w:ascii="Times New Roman" w:hAnsi="Times New Roman"/>
          <w:sz w:val="26"/>
          <w:szCs w:val="26"/>
        </w:rPr>
        <w:t>+</w:t>
      </w:r>
      <w:r w:rsidRPr="00DA1C04">
        <w:rPr>
          <w:rFonts w:ascii="Times New Roman" w:hAnsi="Times New Roman"/>
          <w:sz w:val="26"/>
          <w:szCs w:val="26"/>
        </w:rPr>
        <w:tab/>
        <w:t>Giao diện người dùng (độ dễ sử dụng, tính tương tác cao)</w:t>
      </w:r>
      <w:r w:rsidR="00320D8C">
        <w:rPr>
          <w:rFonts w:ascii="Times New Roman" w:hAnsi="Times New Roman"/>
          <w:sz w:val="26"/>
          <w:szCs w:val="26"/>
        </w:rPr>
        <w:t>.</w:t>
      </w:r>
    </w:p>
    <w:p w:rsidR="000D5CD8" w:rsidRPr="00DA1C04" w:rsidRDefault="000D5CD8" w:rsidP="000D5CD8">
      <w:pPr>
        <w:spacing w:before="60" w:after="60"/>
        <w:ind w:left="993"/>
        <w:rPr>
          <w:rFonts w:ascii="Times New Roman" w:hAnsi="Times New Roman"/>
          <w:sz w:val="26"/>
          <w:szCs w:val="26"/>
        </w:rPr>
      </w:pPr>
      <w:r w:rsidRPr="00DA1C04">
        <w:rPr>
          <w:rFonts w:ascii="Times New Roman" w:hAnsi="Times New Roman"/>
          <w:sz w:val="26"/>
          <w:szCs w:val="26"/>
        </w:rPr>
        <w:t>+</w:t>
      </w:r>
      <w:r w:rsidRPr="00DA1C04">
        <w:rPr>
          <w:rFonts w:ascii="Times New Roman" w:hAnsi="Times New Roman"/>
          <w:sz w:val="26"/>
          <w:szCs w:val="26"/>
        </w:rPr>
        <w:tab/>
        <w:t>Giao diện phần cứng (các yêu cầu về phần cứng giúp hệ thống hoạt động ổn định)</w:t>
      </w:r>
      <w:r w:rsidR="00320D8C">
        <w:rPr>
          <w:rFonts w:ascii="Times New Roman" w:hAnsi="Times New Roman"/>
          <w:sz w:val="26"/>
          <w:szCs w:val="26"/>
        </w:rPr>
        <w:t>.</w:t>
      </w:r>
    </w:p>
    <w:p w:rsidR="000D5CD8" w:rsidRPr="00DA1C04" w:rsidRDefault="00320D8C" w:rsidP="000D5CD8">
      <w:pPr>
        <w:spacing w:before="60" w:after="60"/>
        <w:ind w:left="993"/>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ab/>
        <w:t>Giao diện phần mềm.</w:t>
      </w:r>
    </w:p>
    <w:p w:rsidR="000D5CD8" w:rsidRPr="00DA1C04" w:rsidRDefault="000D5CD8" w:rsidP="000D5CD8">
      <w:pPr>
        <w:spacing w:before="60" w:after="60"/>
        <w:ind w:left="993"/>
        <w:rPr>
          <w:rFonts w:ascii="Times New Roman" w:hAnsi="Times New Roman"/>
          <w:sz w:val="26"/>
          <w:szCs w:val="26"/>
        </w:rPr>
      </w:pPr>
      <w:r w:rsidRPr="00DA1C04">
        <w:rPr>
          <w:rFonts w:ascii="Times New Roman" w:hAnsi="Times New Roman"/>
          <w:sz w:val="26"/>
          <w:szCs w:val="26"/>
        </w:rPr>
        <w:t>+</w:t>
      </w:r>
      <w:r w:rsidRPr="00DA1C04">
        <w:rPr>
          <w:rFonts w:ascii="Times New Roman" w:hAnsi="Times New Roman"/>
          <w:sz w:val="26"/>
          <w:szCs w:val="26"/>
        </w:rPr>
        <w:tab/>
        <w:t>Cơ sỡ dữ liệu hợp lý</w:t>
      </w:r>
      <w:r w:rsidR="00320D8C">
        <w:rPr>
          <w:rFonts w:ascii="Times New Roman" w:hAnsi="Times New Roman"/>
          <w:sz w:val="26"/>
          <w:szCs w:val="26"/>
        </w:rPr>
        <w:t>.</w:t>
      </w:r>
      <w:r w:rsidRPr="00DA1C04">
        <w:rPr>
          <w:rFonts w:ascii="Times New Roman" w:hAnsi="Times New Roman"/>
          <w:sz w:val="26"/>
          <w:szCs w:val="26"/>
        </w:rPr>
        <w:t xml:space="preserve"> </w:t>
      </w:r>
    </w:p>
    <w:p w:rsidR="000D5CD8" w:rsidRPr="00DA1C04" w:rsidRDefault="000D5CD8" w:rsidP="000D5CD8">
      <w:pPr>
        <w:spacing w:before="60" w:after="60"/>
        <w:ind w:left="993"/>
        <w:rPr>
          <w:rFonts w:ascii="Times New Roman" w:hAnsi="Times New Roman"/>
          <w:sz w:val="26"/>
          <w:szCs w:val="26"/>
        </w:rPr>
      </w:pPr>
      <w:r w:rsidRPr="00DA1C04">
        <w:rPr>
          <w:rFonts w:ascii="Times New Roman" w:hAnsi="Times New Roman"/>
          <w:sz w:val="26"/>
          <w:szCs w:val="26"/>
        </w:rPr>
        <w:t>+</w:t>
      </w:r>
      <w:r w:rsidRPr="00DA1C04">
        <w:rPr>
          <w:rFonts w:ascii="Times New Roman" w:hAnsi="Times New Roman"/>
          <w:sz w:val="26"/>
          <w:szCs w:val="26"/>
        </w:rPr>
        <w:tab/>
        <w:t>Các vấn đề về an toàn và bảo mật thông tin</w:t>
      </w:r>
      <w:r w:rsidR="00320D8C">
        <w:rPr>
          <w:rFonts w:ascii="Times New Roman" w:hAnsi="Times New Roman"/>
          <w:sz w:val="26"/>
          <w:szCs w:val="26"/>
        </w:rPr>
        <w:t>.</w:t>
      </w:r>
    </w:p>
    <w:p w:rsidR="000D5CD8" w:rsidRPr="00DA1C04" w:rsidRDefault="000D5CD8" w:rsidP="000D5CD8">
      <w:pPr>
        <w:spacing w:before="60" w:after="60"/>
        <w:ind w:left="284" w:firstLine="425"/>
        <w:rPr>
          <w:rFonts w:ascii="Times New Roman" w:hAnsi="Times New Roman"/>
          <w:sz w:val="26"/>
          <w:szCs w:val="26"/>
        </w:rPr>
      </w:pPr>
      <w:r w:rsidRPr="00DA1C04">
        <w:rPr>
          <w:rFonts w:ascii="Times New Roman" w:hAnsi="Times New Roman"/>
          <w:sz w:val="26"/>
          <w:szCs w:val="26"/>
        </w:rPr>
        <w:t>Kiểm thử sẽ không bao gồm các chức năng của phần mềm chưa được sửa đổi từ phiên bản trước đó</w:t>
      </w:r>
      <w:r w:rsidR="00320D8C">
        <w:rPr>
          <w:rFonts w:ascii="Times New Roman" w:hAnsi="Times New Roman"/>
          <w:sz w:val="26"/>
          <w:szCs w:val="26"/>
        </w:rPr>
        <w:t>.</w:t>
      </w:r>
    </w:p>
    <w:p w:rsidR="000D5CD8" w:rsidRPr="00DA1C04" w:rsidRDefault="000D5CD8" w:rsidP="000D5CD8">
      <w:pPr>
        <w:rPr>
          <w:rFonts w:ascii="Times New Roman" w:hAnsi="Times New Roman"/>
        </w:rPr>
      </w:pPr>
    </w:p>
    <w:p w:rsidR="00460BBF" w:rsidRPr="00E71834" w:rsidRDefault="001A4318" w:rsidP="00DA5304">
      <w:pPr>
        <w:pStyle w:val="Heading2"/>
        <w:ind w:left="284"/>
        <w:rPr>
          <w:rFonts w:ascii="Times New Roman" w:hAnsi="Times New Roman"/>
          <w:sz w:val="32"/>
          <w:szCs w:val="32"/>
        </w:rPr>
      </w:pPr>
      <w:bookmarkStart w:id="25" w:name="_Toc496807190"/>
      <w:r w:rsidRPr="00E71834">
        <w:rPr>
          <w:rFonts w:ascii="Times New Roman" w:hAnsi="Times New Roman"/>
          <w:sz w:val="32"/>
          <w:szCs w:val="32"/>
        </w:rPr>
        <w:lastRenderedPageBreak/>
        <w:t>Phương pháp</w:t>
      </w:r>
      <w:r w:rsidR="00460BBF" w:rsidRPr="00E71834">
        <w:rPr>
          <w:rFonts w:ascii="Times New Roman" w:hAnsi="Times New Roman"/>
          <w:sz w:val="32"/>
          <w:szCs w:val="32"/>
        </w:rPr>
        <w:t xml:space="preserve"> tiếp cận</w:t>
      </w:r>
      <w:r w:rsidRPr="00E71834">
        <w:rPr>
          <w:rFonts w:ascii="Times New Roman" w:hAnsi="Times New Roman"/>
          <w:sz w:val="32"/>
          <w:szCs w:val="32"/>
        </w:rPr>
        <w:t xml:space="preserve"> </w:t>
      </w:r>
      <w:r w:rsidR="005814E1">
        <w:rPr>
          <w:rFonts w:ascii="Times New Roman" w:hAnsi="Times New Roman"/>
          <w:sz w:val="32"/>
          <w:szCs w:val="32"/>
        </w:rPr>
        <w:t>và</w:t>
      </w:r>
      <w:r w:rsidRPr="00E71834">
        <w:rPr>
          <w:rFonts w:ascii="Times New Roman" w:hAnsi="Times New Roman"/>
          <w:sz w:val="32"/>
          <w:szCs w:val="32"/>
        </w:rPr>
        <w:t xml:space="preserve"> chiến lược kiểm thử</w:t>
      </w:r>
      <w:bookmarkEnd w:id="25"/>
    </w:p>
    <w:p w:rsidR="00C87929" w:rsidRPr="00E71834" w:rsidRDefault="00C87929" w:rsidP="00E71834">
      <w:pPr>
        <w:spacing w:before="60" w:after="60"/>
        <w:ind w:left="284" w:firstLine="425"/>
        <w:rPr>
          <w:rFonts w:ascii="Times New Roman" w:hAnsi="Times New Roman"/>
          <w:sz w:val="26"/>
          <w:szCs w:val="26"/>
        </w:rPr>
      </w:pPr>
      <w:r w:rsidRPr="00E71834">
        <w:rPr>
          <w:rFonts w:ascii="Times New Roman" w:hAnsi="Times New Roman"/>
          <w:sz w:val="26"/>
          <w:szCs w:val="26"/>
        </w:rPr>
        <w:t xml:space="preserve">Trong dự án </w:t>
      </w:r>
      <w:r w:rsidR="009076FD" w:rsidRPr="00E71834">
        <w:rPr>
          <w:rFonts w:ascii="Times New Roman" w:hAnsi="Times New Roman"/>
          <w:sz w:val="26"/>
          <w:szCs w:val="26"/>
        </w:rPr>
        <w:t>phát triển phần mềm “</w:t>
      </w:r>
      <w:r w:rsidRPr="00E71834">
        <w:rPr>
          <w:rFonts w:ascii="Times New Roman" w:hAnsi="Times New Roman"/>
          <w:sz w:val="26"/>
          <w:szCs w:val="26"/>
        </w:rPr>
        <w:t>Quản lý điểm danh bằng thẻ RFID</w:t>
      </w:r>
      <w:r w:rsidR="009076FD" w:rsidRPr="00E71834">
        <w:rPr>
          <w:rFonts w:ascii="Times New Roman" w:hAnsi="Times New Roman"/>
          <w:sz w:val="26"/>
          <w:szCs w:val="26"/>
        </w:rPr>
        <w:t>”</w:t>
      </w:r>
      <w:r w:rsidRPr="00E71834">
        <w:rPr>
          <w:rFonts w:ascii="Times New Roman" w:hAnsi="Times New Roman"/>
          <w:sz w:val="26"/>
          <w:szCs w:val="26"/>
        </w:rPr>
        <w:t xml:space="preserve"> </w:t>
      </w:r>
      <w:r w:rsidR="000C7A3A" w:rsidRPr="00E71834">
        <w:rPr>
          <w:rFonts w:ascii="Times New Roman" w:hAnsi="Times New Roman"/>
          <w:sz w:val="26"/>
          <w:szCs w:val="26"/>
        </w:rPr>
        <w:t>có 2 loại kiểm thử được tiến hành:</w:t>
      </w:r>
    </w:p>
    <w:p w:rsidR="00602E72" w:rsidRPr="00E71834" w:rsidRDefault="00602E72" w:rsidP="000A119D">
      <w:pPr>
        <w:pStyle w:val="ListParagraph"/>
        <w:numPr>
          <w:ilvl w:val="0"/>
          <w:numId w:val="10"/>
        </w:numPr>
        <w:spacing w:before="60" w:after="60"/>
        <w:ind w:left="1276" w:hanging="425"/>
        <w:rPr>
          <w:rFonts w:ascii="Times New Roman" w:hAnsi="Times New Roman"/>
          <w:sz w:val="26"/>
          <w:szCs w:val="26"/>
        </w:rPr>
      </w:pPr>
      <w:r w:rsidRPr="00E71834">
        <w:rPr>
          <w:rFonts w:ascii="Times New Roman" w:hAnsi="Times New Roman"/>
          <w:sz w:val="26"/>
          <w:szCs w:val="26"/>
        </w:rPr>
        <w:t>Kiểm thử hộp trắng:</w:t>
      </w:r>
      <w:r w:rsidR="001A4318" w:rsidRPr="00E71834">
        <w:rPr>
          <w:rFonts w:ascii="Times New Roman" w:hAnsi="Times New Roman"/>
          <w:sz w:val="26"/>
          <w:szCs w:val="26"/>
        </w:rPr>
        <w:t xml:space="preserve"> quá trình kiểm thử sẽ được Tester tạo ra Test Scrip và thực thi hàm kiểm tra  chức năng theo yêu cầu trên Unit Test qua đó ghi nhận và sửa chữa các lỗi logic trong quá trình lập trình phần mềm.</w:t>
      </w:r>
      <w:r w:rsidR="000A119D" w:rsidRPr="00E71834">
        <w:rPr>
          <w:rFonts w:ascii="Times New Roman" w:hAnsi="Times New Roman"/>
          <w:sz w:val="26"/>
          <w:szCs w:val="26"/>
        </w:rPr>
        <w:t xml:space="preserve"> </w:t>
      </w:r>
      <w:r w:rsidR="000A119D">
        <w:rPr>
          <w:rFonts w:ascii="Times New Roman" w:hAnsi="Times New Roman"/>
          <w:sz w:val="26"/>
          <w:szCs w:val="26"/>
        </w:rPr>
        <w:br/>
      </w:r>
    </w:p>
    <w:p w:rsidR="000C7A3A" w:rsidRPr="00E71834" w:rsidRDefault="000C7A3A" w:rsidP="000A119D">
      <w:pPr>
        <w:pStyle w:val="ListParagraph"/>
        <w:numPr>
          <w:ilvl w:val="0"/>
          <w:numId w:val="10"/>
        </w:numPr>
        <w:spacing w:before="60" w:after="60"/>
        <w:ind w:left="1276" w:hanging="425"/>
        <w:rPr>
          <w:rFonts w:ascii="Times New Roman" w:hAnsi="Times New Roman"/>
          <w:sz w:val="26"/>
          <w:szCs w:val="26"/>
        </w:rPr>
      </w:pPr>
      <w:r w:rsidRPr="00E71834">
        <w:rPr>
          <w:rFonts w:ascii="Times New Roman" w:hAnsi="Times New Roman"/>
          <w:sz w:val="26"/>
          <w:szCs w:val="26"/>
        </w:rPr>
        <w:t>Kiể</w:t>
      </w:r>
      <w:r w:rsidR="00602E72" w:rsidRPr="00E71834">
        <w:rPr>
          <w:rFonts w:ascii="Times New Roman" w:hAnsi="Times New Roman"/>
          <w:sz w:val="26"/>
          <w:szCs w:val="26"/>
        </w:rPr>
        <w:t>m thử hộp đen</w:t>
      </w:r>
      <w:r w:rsidRPr="00E71834">
        <w:rPr>
          <w:rFonts w:ascii="Times New Roman" w:hAnsi="Times New Roman"/>
          <w:sz w:val="26"/>
          <w:szCs w:val="26"/>
        </w:rPr>
        <w:t>: Kiểm thử theo chức năng (Funtional Test) tiến hành theo 5 bước:</w:t>
      </w:r>
    </w:p>
    <w:p w:rsidR="000C7A3A" w:rsidRPr="00E71834" w:rsidRDefault="000C7A3A" w:rsidP="00E71834">
      <w:pPr>
        <w:pStyle w:val="ListParagraph"/>
        <w:numPr>
          <w:ilvl w:val="0"/>
          <w:numId w:val="11"/>
        </w:numPr>
        <w:spacing w:before="60" w:after="60"/>
        <w:ind w:left="1701" w:hanging="425"/>
        <w:rPr>
          <w:rFonts w:ascii="Times New Roman" w:hAnsi="Times New Roman"/>
          <w:sz w:val="26"/>
          <w:szCs w:val="26"/>
        </w:rPr>
      </w:pPr>
      <w:r w:rsidRPr="00E71834">
        <w:rPr>
          <w:rFonts w:ascii="Times New Roman" w:hAnsi="Times New Roman"/>
          <w:sz w:val="26"/>
          <w:szCs w:val="26"/>
        </w:rPr>
        <w:t>Xác định các chức năng của phần mềm dự định kiểm thử.</w:t>
      </w:r>
    </w:p>
    <w:p w:rsidR="000C7A3A" w:rsidRPr="00E71834" w:rsidRDefault="000C7A3A" w:rsidP="00E71834">
      <w:pPr>
        <w:pStyle w:val="ListParagraph"/>
        <w:numPr>
          <w:ilvl w:val="0"/>
          <w:numId w:val="12"/>
        </w:numPr>
        <w:spacing w:before="60" w:after="60"/>
        <w:ind w:left="1701" w:hanging="425"/>
        <w:rPr>
          <w:rFonts w:ascii="Times New Roman" w:hAnsi="Times New Roman"/>
          <w:sz w:val="26"/>
          <w:szCs w:val="26"/>
        </w:rPr>
      </w:pPr>
      <w:r w:rsidRPr="00E71834">
        <w:rPr>
          <w:rFonts w:ascii="Times New Roman" w:hAnsi="Times New Roman"/>
          <w:sz w:val="26"/>
          <w:szCs w:val="26"/>
        </w:rPr>
        <w:t>Tạo ra các dữ liệu đầu vào dựa trên các tài liệu đặc tả kỹ thuật của chức năng.</w:t>
      </w:r>
    </w:p>
    <w:p w:rsidR="000C7A3A" w:rsidRPr="00E71834" w:rsidRDefault="000C7A3A" w:rsidP="00E71834">
      <w:pPr>
        <w:pStyle w:val="ListParagraph"/>
        <w:numPr>
          <w:ilvl w:val="0"/>
          <w:numId w:val="12"/>
        </w:numPr>
        <w:spacing w:before="60" w:after="60"/>
        <w:ind w:left="1701" w:hanging="425"/>
        <w:rPr>
          <w:rFonts w:ascii="Times New Roman" w:hAnsi="Times New Roman"/>
          <w:sz w:val="26"/>
          <w:szCs w:val="26"/>
        </w:rPr>
      </w:pPr>
      <w:r w:rsidRPr="00E71834">
        <w:rPr>
          <w:rFonts w:ascii="Times New Roman" w:hAnsi="Times New Roman"/>
          <w:sz w:val="26"/>
          <w:szCs w:val="26"/>
        </w:rPr>
        <w:t>Xác định kết quả đầu ra dựa trên các tài liệu đặc tả kỹ thuật của chức năng.</w:t>
      </w:r>
    </w:p>
    <w:p w:rsidR="000C7A3A" w:rsidRPr="00E71834" w:rsidRDefault="000C7A3A" w:rsidP="00E71834">
      <w:pPr>
        <w:pStyle w:val="ListParagraph"/>
        <w:numPr>
          <w:ilvl w:val="0"/>
          <w:numId w:val="12"/>
        </w:numPr>
        <w:spacing w:before="60" w:after="60"/>
        <w:ind w:left="1701" w:hanging="425"/>
        <w:rPr>
          <w:rFonts w:ascii="Times New Roman" w:hAnsi="Times New Roman"/>
          <w:sz w:val="26"/>
          <w:szCs w:val="26"/>
        </w:rPr>
      </w:pPr>
      <w:r w:rsidRPr="00E71834">
        <w:rPr>
          <w:rFonts w:ascii="Times New Roman" w:hAnsi="Times New Roman"/>
          <w:sz w:val="26"/>
          <w:szCs w:val="26"/>
        </w:rPr>
        <w:t>Thực thi các trường hợp kiểm thử trên môi trường giả định.</w:t>
      </w:r>
    </w:p>
    <w:p w:rsidR="000C7A3A" w:rsidRPr="00E71834" w:rsidRDefault="000C7A3A" w:rsidP="00E71834">
      <w:pPr>
        <w:pStyle w:val="ListParagraph"/>
        <w:numPr>
          <w:ilvl w:val="0"/>
          <w:numId w:val="12"/>
        </w:numPr>
        <w:spacing w:before="60" w:after="60"/>
        <w:ind w:left="1701" w:hanging="425"/>
        <w:rPr>
          <w:rFonts w:ascii="Times New Roman" w:hAnsi="Times New Roman"/>
          <w:sz w:val="26"/>
          <w:szCs w:val="26"/>
        </w:rPr>
      </w:pPr>
      <w:r w:rsidRPr="00E71834">
        <w:rPr>
          <w:rFonts w:ascii="Times New Roman" w:hAnsi="Times New Roman"/>
          <w:sz w:val="26"/>
          <w:szCs w:val="26"/>
        </w:rPr>
        <w:t>So sánh kết quả thực tế và kết quả mong muốn.</w:t>
      </w:r>
    </w:p>
    <w:p w:rsidR="000C7A3A" w:rsidRPr="00E71834" w:rsidRDefault="000C7A3A" w:rsidP="00E71834">
      <w:pPr>
        <w:spacing w:before="60" w:after="60"/>
        <w:rPr>
          <w:rFonts w:ascii="Times New Roman" w:hAnsi="Times New Roman"/>
          <w:sz w:val="26"/>
          <w:szCs w:val="26"/>
        </w:rPr>
      </w:pPr>
    </w:p>
    <w:p w:rsidR="001A4318" w:rsidRPr="00E71834" w:rsidRDefault="001A4318" w:rsidP="00E71834">
      <w:pPr>
        <w:ind w:left="709"/>
        <w:rPr>
          <w:rFonts w:ascii="Times New Roman" w:hAnsi="Times New Roman"/>
          <w:sz w:val="26"/>
          <w:szCs w:val="26"/>
        </w:rPr>
      </w:pPr>
      <w:r w:rsidRPr="00E71834">
        <w:rPr>
          <w:rFonts w:ascii="Times New Roman" w:hAnsi="Times New Roman"/>
          <w:sz w:val="26"/>
          <w:szCs w:val="26"/>
        </w:rPr>
        <w:t>Bảng mô tả tổng của kiểm thử theo chức năng(Funtional Test):</w:t>
      </w:r>
    </w:p>
    <w:p w:rsidR="009076FD" w:rsidRPr="00DA1C04" w:rsidRDefault="009076FD" w:rsidP="00C87929">
      <w:pPr>
        <w:rPr>
          <w:rFonts w:ascii="Times New Roman" w:hAnsi="Times New Roman"/>
        </w:rPr>
      </w:pPr>
    </w:p>
    <w:tbl>
      <w:tblPr>
        <w:tblW w:w="1004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1E0" w:firstRow="1" w:lastRow="1" w:firstColumn="1" w:lastColumn="1" w:noHBand="0" w:noVBand="0"/>
      </w:tblPr>
      <w:tblGrid>
        <w:gridCol w:w="2573"/>
        <w:gridCol w:w="7472"/>
      </w:tblGrid>
      <w:tr w:rsidR="009076FD" w:rsidRPr="00DA1C04"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Mục đích kiểm tra</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Đảm bảo các chức năng được kiểm tra hoạt động chính xác theo đặc tả yêu cầu</w:t>
            </w:r>
            <w:r w:rsidR="00320D8C">
              <w:rPr>
                <w:sz w:val="26"/>
                <w:szCs w:val="26"/>
              </w:rPr>
              <w:t>.</w:t>
            </w:r>
          </w:p>
        </w:tc>
      </w:tr>
      <w:tr w:rsidR="009076FD" w:rsidRPr="00DA1C04" w:rsidTr="00B70567">
        <w:trPr>
          <w:trHeight w:val="1844"/>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Kỹ thuật</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-Thực thi tất cả các trường hợp có thể có cho mỗi nhóm chức năng, sử dụng dữ liệu hợp lệ và không hợp lệ để xác định:</w:t>
            </w:r>
          </w:p>
          <w:p w:rsidR="009076FD" w:rsidRPr="00DA1C04" w:rsidRDefault="009076FD" w:rsidP="00B70567">
            <w:pPr>
              <w:pStyle w:val="table2"/>
              <w:jc w:val="left"/>
              <w:rPr>
                <w:sz w:val="26"/>
                <w:szCs w:val="26"/>
              </w:rPr>
            </w:pPr>
            <w:r w:rsidRPr="00DA1C04">
              <w:rPr>
                <w:sz w:val="26"/>
                <w:szCs w:val="26"/>
              </w:rPr>
              <w:t>- Kết quả mong đợi khi dữ liệu hợp lệ được sử dụng</w:t>
            </w:r>
            <w:r w:rsidR="00320D8C">
              <w:rPr>
                <w:sz w:val="26"/>
                <w:szCs w:val="26"/>
              </w:rPr>
              <w:t>.</w:t>
            </w:r>
          </w:p>
          <w:p w:rsidR="009076FD" w:rsidRPr="00DA1C04" w:rsidRDefault="009076FD" w:rsidP="00B70567">
            <w:pPr>
              <w:pStyle w:val="table2"/>
              <w:jc w:val="left"/>
              <w:rPr>
                <w:sz w:val="26"/>
                <w:szCs w:val="26"/>
              </w:rPr>
            </w:pPr>
            <w:r w:rsidRPr="00DA1C04">
              <w:rPr>
                <w:sz w:val="26"/>
                <w:szCs w:val="26"/>
              </w:rPr>
              <w:t>- Cảnh báo phù hợp hiện ra khi dữ liệu không hợp lệ được sử dụng</w:t>
            </w:r>
            <w:r w:rsidR="00320D8C">
              <w:rPr>
                <w:sz w:val="26"/>
                <w:szCs w:val="26"/>
              </w:rPr>
              <w:t>.</w:t>
            </w:r>
          </w:p>
        </w:tc>
      </w:tr>
      <w:tr w:rsidR="009076FD" w:rsidRPr="00DA1C04" w:rsidTr="00B70567">
        <w:trPr>
          <w:trHeight w:val="993"/>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Tiêu chuẩn dừng</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-Tất cả các testcase đã được thiết kế đều được thực thi.</w:t>
            </w:r>
          </w:p>
          <w:p w:rsidR="009076FD" w:rsidRPr="00DA1C04" w:rsidRDefault="009076FD" w:rsidP="00B70567">
            <w:pPr>
              <w:pStyle w:val="table2"/>
              <w:jc w:val="left"/>
              <w:rPr>
                <w:sz w:val="26"/>
                <w:szCs w:val="26"/>
              </w:rPr>
            </w:pPr>
            <w:r w:rsidRPr="00DA1C04">
              <w:rPr>
                <w:sz w:val="26"/>
                <w:szCs w:val="26"/>
              </w:rPr>
              <w:t>-Tất cả các lỗi tìm thấy đều được ghi nhận lý do rõ ràng để có thể giúp cho developer khắc phục.</w:t>
            </w:r>
          </w:p>
        </w:tc>
      </w:tr>
      <w:tr w:rsidR="009076FD" w:rsidRPr="00DA1C04"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Chịu trách nhiệm kiểm thử</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Test Designer / Tester</w:t>
            </w:r>
            <w:r w:rsidR="00320D8C">
              <w:rPr>
                <w:sz w:val="26"/>
                <w:szCs w:val="26"/>
              </w:rPr>
              <w:t>.</w:t>
            </w:r>
          </w:p>
        </w:tc>
      </w:tr>
      <w:tr w:rsidR="009076FD" w:rsidRPr="00DA1C04"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Cách kiểm thử</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Kiểm thử bằng tay thủ công, tuần tự theo các bước được định nghĩa trong testcase</w:t>
            </w:r>
            <w:r w:rsidR="00320D8C">
              <w:rPr>
                <w:sz w:val="26"/>
                <w:szCs w:val="26"/>
              </w:rPr>
              <w:t>.</w:t>
            </w:r>
          </w:p>
        </w:tc>
      </w:tr>
      <w:tr w:rsidR="009076FD" w:rsidRPr="00DA1C04"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Xử lý ngoại lệ</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Liệt kê tất cả các vấn đề liên quan phát sinh trong quá trình thực thi kiểm thử.</w:t>
            </w:r>
          </w:p>
        </w:tc>
      </w:tr>
    </w:tbl>
    <w:p w:rsidR="009076FD" w:rsidRPr="00DA1C04" w:rsidRDefault="009076FD" w:rsidP="00C87929">
      <w:pPr>
        <w:rPr>
          <w:rFonts w:ascii="Times New Roman" w:hAnsi="Times New Roman"/>
        </w:rPr>
      </w:pPr>
    </w:p>
    <w:p w:rsidR="00460BBF" w:rsidRPr="00DA5304" w:rsidRDefault="00460BBF" w:rsidP="00DA5304">
      <w:pPr>
        <w:pStyle w:val="Heading2"/>
        <w:ind w:left="284"/>
        <w:rPr>
          <w:rFonts w:ascii="Times New Roman" w:hAnsi="Times New Roman"/>
          <w:sz w:val="32"/>
          <w:szCs w:val="32"/>
        </w:rPr>
      </w:pPr>
      <w:bookmarkStart w:id="26" w:name="_Toc496807191"/>
      <w:r w:rsidRPr="00DA5304">
        <w:rPr>
          <w:rFonts w:ascii="Times New Roman" w:hAnsi="Times New Roman"/>
          <w:sz w:val="32"/>
          <w:szCs w:val="32"/>
        </w:rPr>
        <w:lastRenderedPageBreak/>
        <w:t>Tiêu chí kiểm thử thành công / thất bại</w:t>
      </w:r>
      <w:bookmarkEnd w:id="26"/>
    </w:p>
    <w:p w:rsidR="00985B20" w:rsidRPr="00DA1C04" w:rsidRDefault="00F01799" w:rsidP="00985B20">
      <w:pPr>
        <w:pStyle w:val="HeadingText1Blue"/>
        <w:spacing w:before="60" w:after="60"/>
        <w:ind w:left="284" w:firstLine="425"/>
        <w:rPr>
          <w:rFonts w:ascii="Times New Roman" w:hAnsi="Times New Roman"/>
          <w:color w:val="auto"/>
          <w:sz w:val="26"/>
          <w:szCs w:val="26"/>
        </w:rPr>
      </w:pPr>
      <w:r w:rsidRPr="00DA1C04">
        <w:rPr>
          <w:rFonts w:ascii="Times New Roman" w:hAnsi="Times New Roman"/>
          <w:color w:val="auto"/>
          <w:sz w:val="26"/>
          <w:szCs w:val="26"/>
        </w:rPr>
        <w:t>P</w:t>
      </w:r>
      <w:r w:rsidR="00985B20" w:rsidRPr="00DA1C04">
        <w:rPr>
          <w:rFonts w:ascii="Times New Roman" w:hAnsi="Times New Roman"/>
          <w:color w:val="auto"/>
          <w:sz w:val="26"/>
          <w:szCs w:val="26"/>
        </w:rPr>
        <w:t>assed tất cả các Test Case đã được định nghĩa</w:t>
      </w:r>
      <w:r w:rsidR="00C5299A" w:rsidRPr="00DA1C04">
        <w:rPr>
          <w:rFonts w:ascii="Times New Roman" w:hAnsi="Times New Roman"/>
          <w:color w:val="auto"/>
          <w:sz w:val="26"/>
          <w:szCs w:val="26"/>
        </w:rPr>
        <w:t xml:space="preserve"> qua nhiều lần test</w:t>
      </w:r>
      <w:r w:rsidR="00985B20" w:rsidRPr="00DA1C04">
        <w:rPr>
          <w:rFonts w:ascii="Times New Roman" w:hAnsi="Times New Roman"/>
          <w:color w:val="auto"/>
          <w:sz w:val="26"/>
          <w:szCs w:val="26"/>
        </w:rPr>
        <w:t>.</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Hệ thống chạy ổn định trong kiểm nghiệm giả định thực tế, trên nhiều máy tính khác nhau và thực hiện điểm danh với nhiều người trong cùng lúc</w:t>
      </w:r>
      <w:r w:rsidR="00320D8C">
        <w:rPr>
          <w:rFonts w:ascii="Times New Roman" w:hAnsi="Times New Roman"/>
          <w:sz w:val="26"/>
          <w:szCs w:val="26"/>
        </w:rPr>
        <w:t>.</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Tiêu chí kiểm thử thành công đặt ra là hệ thống có 95% các mô-đun (Test Case) vượt qua quá trình kiểm thử mà không xảy ra lỗi hoặc đã được fix lỗi thành công</w:t>
      </w:r>
      <w:r w:rsidR="00C5299A" w:rsidRPr="00DA1C04">
        <w:rPr>
          <w:rFonts w:ascii="Times New Roman" w:hAnsi="Times New Roman"/>
          <w:sz w:val="26"/>
          <w:szCs w:val="26"/>
        </w:rPr>
        <w:t xml:space="preserve"> (mức độ Pass của Test Case cao)</w:t>
      </w:r>
      <w:r w:rsidR="006A5232" w:rsidRPr="00DA1C04">
        <w:rPr>
          <w:rFonts w:ascii="Times New Roman" w:hAnsi="Times New Roman"/>
          <w:sz w:val="26"/>
          <w:szCs w:val="26"/>
        </w:rPr>
        <w:t>.</w:t>
      </w:r>
    </w:p>
    <w:p w:rsidR="006A5232" w:rsidRPr="00DA1C04" w:rsidRDefault="006A5232" w:rsidP="00985B20">
      <w:pPr>
        <w:spacing w:before="60" w:after="60"/>
        <w:ind w:left="284" w:firstLine="425"/>
        <w:rPr>
          <w:rFonts w:ascii="Times New Roman" w:hAnsi="Times New Roman"/>
          <w:sz w:val="26"/>
          <w:szCs w:val="26"/>
        </w:rPr>
      </w:pPr>
      <w:r w:rsidRPr="00DA1C04">
        <w:rPr>
          <w:rFonts w:ascii="Times New Roman" w:hAnsi="Times New Roman"/>
          <w:sz w:val="26"/>
          <w:szCs w:val="26"/>
        </w:rPr>
        <w:t>Dự kiến test lần 2 với 5% các Test Case có thể thất bại nhưng ở mức độ ưu tiên thấp và sẽ được fix lỗi trong thời gian còn lại của kiểm thử.</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Tỷ lệ chạy được (Run) của phần mềm bắt buộc là 100% trừ khi có lý do rõ rà</w:t>
      </w:r>
      <w:r w:rsidR="00320D8C">
        <w:rPr>
          <w:rFonts w:ascii="Times New Roman" w:hAnsi="Times New Roman"/>
          <w:sz w:val="26"/>
          <w:szCs w:val="26"/>
        </w:rPr>
        <w:t>ng được đưa ra.</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Mục tiêu của nhóm là đạt được tỷ lệ chạy cao trong quá trình kiểm thử toàn bộ chức năng của phần mềm</w:t>
      </w:r>
      <w:r w:rsidR="00320D8C">
        <w:rPr>
          <w:rFonts w:ascii="Times New Roman" w:hAnsi="Times New Roman"/>
          <w:sz w:val="26"/>
          <w:szCs w:val="26"/>
        </w:rPr>
        <w:t>.</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 xml:space="preserve">VD: Ta lấy tổng số chức năng chạy được của phần mềm mà không có lỗi chia cho tổng số chức năng hiện có của phẩn mềm nếu ra trên 80% tức là phần mềm có mức độ tỷ lệ chạy cao </w:t>
      </w:r>
      <w:r w:rsidR="00320D8C">
        <w:rPr>
          <w:rFonts w:ascii="Times New Roman" w:hAnsi="Times New Roman"/>
          <w:sz w:val="26"/>
          <w:szCs w:val="26"/>
        </w:rPr>
        <w:t>.</w:t>
      </w:r>
    </w:p>
    <w:p w:rsidR="00985B20" w:rsidRPr="00DA1C04" w:rsidRDefault="00985B20" w:rsidP="00985B20">
      <w:pPr>
        <w:rPr>
          <w:rFonts w:ascii="Times New Roman" w:hAnsi="Times New Roman"/>
        </w:rPr>
      </w:pPr>
    </w:p>
    <w:p w:rsidR="00460BBF" w:rsidRPr="00DA5304" w:rsidRDefault="00460BBF" w:rsidP="00DA5304">
      <w:pPr>
        <w:pStyle w:val="Heading2"/>
        <w:ind w:left="284"/>
        <w:rPr>
          <w:rFonts w:ascii="Times New Roman" w:hAnsi="Times New Roman"/>
          <w:sz w:val="32"/>
          <w:szCs w:val="32"/>
        </w:rPr>
      </w:pPr>
      <w:bookmarkStart w:id="27" w:name="_Toc496807192"/>
      <w:r w:rsidRPr="00DA5304">
        <w:rPr>
          <w:rFonts w:ascii="Times New Roman" w:hAnsi="Times New Roman"/>
          <w:sz w:val="32"/>
          <w:szCs w:val="32"/>
        </w:rPr>
        <w:t>Tiêu chí đình chỉ và yêu cầu bắt đầu lại</w:t>
      </w:r>
      <w:bookmarkEnd w:id="27"/>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 xml:space="preserve">Nếu các thành viên trong nhóm kiểm thử báo cáo có 40% trường hợp kiểm thử không thành công, thì quá trình kiêm thử sẽ được tạm ngưng cho đến khi nhóm phát triển phần mềm khắc phục được tất cả các trường hợp không thành công thì quá </w:t>
      </w:r>
      <w:r w:rsidR="00602E72" w:rsidRPr="00DA1C04">
        <w:rPr>
          <w:rFonts w:ascii="Times New Roman" w:hAnsi="Times New Roman"/>
          <w:sz w:val="26"/>
          <w:szCs w:val="26"/>
        </w:rPr>
        <w:t>trình kiểm thử sẽ được tiếp tục.</w:t>
      </w:r>
    </w:p>
    <w:p w:rsidR="00602E72" w:rsidRPr="00DA1C04" w:rsidRDefault="00771795" w:rsidP="00985B20">
      <w:pPr>
        <w:spacing w:before="60" w:after="60"/>
        <w:ind w:left="284" w:firstLine="425"/>
        <w:rPr>
          <w:rFonts w:ascii="Times New Roman" w:hAnsi="Times New Roman"/>
          <w:sz w:val="26"/>
          <w:szCs w:val="26"/>
        </w:rPr>
      </w:pPr>
      <w:r>
        <w:rPr>
          <w:rFonts w:ascii="Times New Roman" w:hAnsi="Times New Roman"/>
          <w:sz w:val="26"/>
          <w:szCs w:val="26"/>
        </w:rPr>
        <w:t>Quá</w:t>
      </w:r>
      <w:r w:rsidR="00602E72" w:rsidRPr="00DA1C04">
        <w:rPr>
          <w:rFonts w:ascii="Times New Roman" w:hAnsi="Times New Roman"/>
          <w:sz w:val="26"/>
          <w:szCs w:val="26"/>
        </w:rPr>
        <w:t xml:space="preserve"> trình kiểm thử sẽ được dừng</w:t>
      </w:r>
      <w:r w:rsidR="005F2D3D" w:rsidRPr="00DA1C04">
        <w:rPr>
          <w:rFonts w:ascii="Times New Roman" w:hAnsi="Times New Roman"/>
          <w:sz w:val="26"/>
          <w:szCs w:val="26"/>
        </w:rPr>
        <w:t xml:space="preserve"> lại khi</w:t>
      </w:r>
      <w:r w:rsidR="006A5232" w:rsidRPr="00DA1C04">
        <w:rPr>
          <w:rFonts w:ascii="Times New Roman" w:hAnsi="Times New Roman"/>
          <w:sz w:val="26"/>
          <w:szCs w:val="26"/>
        </w:rPr>
        <w:t xml:space="preserve"> hầu hết các mục tiêu sau đây được hoàn thành</w:t>
      </w:r>
      <w:r w:rsidR="005F2D3D" w:rsidRPr="00DA1C04">
        <w:rPr>
          <w:rFonts w:ascii="Times New Roman" w:hAnsi="Times New Roman"/>
          <w:sz w:val="26"/>
          <w:szCs w:val="26"/>
        </w:rPr>
        <w:t>:</w:t>
      </w:r>
    </w:p>
    <w:p w:rsidR="005F2D3D" w:rsidRPr="00DA5304" w:rsidRDefault="005F2D3D"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Tất cả các trường hợp kiểm thử được thực hiện ít nhất một lần</w:t>
      </w:r>
      <w:r w:rsidR="00320D8C">
        <w:rPr>
          <w:rFonts w:ascii="Times New Roman" w:hAnsi="Times New Roman"/>
          <w:sz w:val="26"/>
          <w:szCs w:val="26"/>
        </w:rPr>
        <w:t>.</w:t>
      </w:r>
    </w:p>
    <w:p w:rsidR="005F2D3D" w:rsidRPr="00DA5304" w:rsidRDefault="005F2D3D"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 xml:space="preserve">Xác định được mức độ Pass của </w:t>
      </w:r>
      <w:r w:rsidR="00B70567" w:rsidRPr="00DA5304">
        <w:rPr>
          <w:rFonts w:ascii="Times New Roman" w:hAnsi="Times New Roman"/>
          <w:sz w:val="26"/>
          <w:szCs w:val="26"/>
        </w:rPr>
        <w:t xml:space="preserve">tất cả </w:t>
      </w:r>
      <w:r w:rsidRPr="00DA5304">
        <w:rPr>
          <w:rFonts w:ascii="Times New Roman" w:hAnsi="Times New Roman"/>
          <w:sz w:val="26"/>
          <w:szCs w:val="26"/>
        </w:rPr>
        <w:t>Test Case</w:t>
      </w:r>
      <w:r w:rsidR="00320D8C">
        <w:rPr>
          <w:rFonts w:ascii="Times New Roman" w:hAnsi="Times New Roman"/>
          <w:sz w:val="26"/>
          <w:szCs w:val="26"/>
        </w:rPr>
        <w:t>.</w:t>
      </w:r>
    </w:p>
    <w:p w:rsidR="005F2D3D" w:rsidRPr="00DA5304" w:rsidRDefault="005F2D3D"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 xml:space="preserve">Xác định số lỗi </w:t>
      </w:r>
      <w:r w:rsidR="006A5232" w:rsidRPr="00DA5304">
        <w:rPr>
          <w:rFonts w:ascii="Times New Roman" w:hAnsi="Times New Roman"/>
          <w:sz w:val="26"/>
          <w:szCs w:val="26"/>
        </w:rPr>
        <w:t>có đạt được như dự kiến không</w:t>
      </w:r>
      <w:r w:rsidR="00320D8C">
        <w:rPr>
          <w:rFonts w:ascii="Times New Roman" w:hAnsi="Times New Roman"/>
          <w:sz w:val="26"/>
          <w:szCs w:val="26"/>
        </w:rPr>
        <w:t>.</w:t>
      </w:r>
    </w:p>
    <w:p w:rsidR="005F2D3D" w:rsidRPr="00DA5304" w:rsidRDefault="005F2D3D"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Tất cả các Fault đề</w:t>
      </w:r>
      <w:r w:rsidR="00B70567" w:rsidRPr="00DA5304">
        <w:rPr>
          <w:rFonts w:ascii="Times New Roman" w:hAnsi="Times New Roman"/>
          <w:sz w:val="26"/>
          <w:szCs w:val="26"/>
        </w:rPr>
        <w:t>u</w:t>
      </w:r>
      <w:r w:rsidRPr="00DA5304">
        <w:rPr>
          <w:rFonts w:ascii="Times New Roman" w:hAnsi="Times New Roman"/>
          <w:sz w:val="26"/>
          <w:szCs w:val="26"/>
        </w:rPr>
        <w:t xml:space="preserve"> được kiểm tra và khắc phục</w:t>
      </w:r>
      <w:r w:rsidR="00320D8C">
        <w:rPr>
          <w:rFonts w:ascii="Times New Roman" w:hAnsi="Times New Roman"/>
          <w:sz w:val="26"/>
          <w:szCs w:val="26"/>
        </w:rPr>
        <w:t>.</w:t>
      </w:r>
      <w:r w:rsidR="00B70567" w:rsidRPr="00DA5304">
        <w:rPr>
          <w:rFonts w:ascii="Times New Roman" w:hAnsi="Times New Roman"/>
          <w:sz w:val="26"/>
          <w:szCs w:val="26"/>
        </w:rPr>
        <w:tab/>
      </w:r>
    </w:p>
    <w:p w:rsidR="00B70567" w:rsidRPr="00DA5304" w:rsidRDefault="00B70567"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Cạn kiệt ngân sách dự đoán</w:t>
      </w:r>
      <w:r w:rsidR="00320D8C">
        <w:rPr>
          <w:rFonts w:ascii="Times New Roman" w:hAnsi="Times New Roman"/>
          <w:sz w:val="26"/>
          <w:szCs w:val="26"/>
        </w:rPr>
        <w:t>.</w:t>
      </w:r>
    </w:p>
    <w:p w:rsidR="00B70567" w:rsidRPr="00DA5304" w:rsidRDefault="00B70567"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Thời gian cho kiểm thử đã kết thúc</w:t>
      </w:r>
      <w:r w:rsidR="00320D8C">
        <w:rPr>
          <w:rFonts w:ascii="Times New Roman" w:hAnsi="Times New Roman"/>
          <w:sz w:val="26"/>
          <w:szCs w:val="26"/>
        </w:rPr>
        <w:t>.</w:t>
      </w:r>
    </w:p>
    <w:p w:rsidR="00B70567" w:rsidRPr="00DA5304" w:rsidRDefault="00B70567"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Các tài liệu kiểm thử đã được xem xét và lưu hành</w:t>
      </w:r>
      <w:r w:rsidR="00320D8C">
        <w:rPr>
          <w:rFonts w:ascii="Times New Roman" w:hAnsi="Times New Roman"/>
          <w:sz w:val="26"/>
          <w:szCs w:val="26"/>
        </w:rPr>
        <w:t>.</w:t>
      </w:r>
    </w:p>
    <w:p w:rsidR="005F2D3D" w:rsidRPr="00DA1C04" w:rsidRDefault="005F2D3D" w:rsidP="00985B20">
      <w:pPr>
        <w:spacing w:before="60" w:after="60"/>
        <w:ind w:left="284" w:firstLine="425"/>
        <w:rPr>
          <w:rFonts w:ascii="Times New Roman" w:hAnsi="Times New Roman"/>
          <w:sz w:val="26"/>
          <w:szCs w:val="26"/>
        </w:rPr>
      </w:pPr>
    </w:p>
    <w:p w:rsidR="00985B20" w:rsidRPr="00DA1C04" w:rsidRDefault="00985B20" w:rsidP="00985B20">
      <w:pPr>
        <w:rPr>
          <w:rFonts w:ascii="Times New Roman" w:hAnsi="Times New Roman"/>
        </w:rPr>
      </w:pPr>
    </w:p>
    <w:p w:rsidR="00460BBF" w:rsidRPr="00DA5304" w:rsidRDefault="00460BBF" w:rsidP="00DA5304">
      <w:pPr>
        <w:pStyle w:val="Heading2"/>
        <w:ind w:left="284"/>
        <w:rPr>
          <w:rFonts w:ascii="Times New Roman" w:hAnsi="Times New Roman"/>
          <w:sz w:val="32"/>
          <w:szCs w:val="32"/>
        </w:rPr>
      </w:pPr>
      <w:bookmarkStart w:id="28" w:name="_Toc496807193"/>
      <w:r w:rsidRPr="00DA5304">
        <w:rPr>
          <w:rFonts w:ascii="Times New Roman" w:hAnsi="Times New Roman"/>
          <w:sz w:val="32"/>
          <w:szCs w:val="32"/>
        </w:rPr>
        <w:lastRenderedPageBreak/>
        <w:t>Sản phẩm bàn giao của kiểm thử</w:t>
      </w:r>
      <w:bookmarkEnd w:id="28"/>
    </w:p>
    <w:p w:rsidR="00C87929" w:rsidRPr="00DA5304" w:rsidRDefault="00C87929" w:rsidP="00DA5304">
      <w:pPr>
        <w:spacing w:before="60" w:after="60"/>
        <w:ind w:left="284" w:firstLine="425"/>
        <w:rPr>
          <w:rFonts w:ascii="Times New Roman" w:hAnsi="Times New Roman"/>
          <w:sz w:val="26"/>
          <w:szCs w:val="26"/>
        </w:rPr>
      </w:pPr>
      <w:r w:rsidRPr="00DA5304">
        <w:rPr>
          <w:rFonts w:ascii="Times New Roman" w:hAnsi="Times New Roman"/>
          <w:sz w:val="26"/>
          <w:szCs w:val="26"/>
        </w:rPr>
        <w:t xml:space="preserve">Các sản phẩm phải bàn giao trong quá trình kiểm thử bao gồm các tài liệu, </w:t>
      </w:r>
      <w:r w:rsidR="006914B1" w:rsidRPr="00DA5304">
        <w:rPr>
          <w:rFonts w:ascii="Times New Roman" w:hAnsi="Times New Roman"/>
          <w:sz w:val="26"/>
          <w:szCs w:val="26"/>
        </w:rPr>
        <w:t>báo cáo được cung cấp qua 3 giai đoạn:</w:t>
      </w:r>
    </w:p>
    <w:p w:rsidR="006914B1" w:rsidRPr="00DA5304" w:rsidRDefault="006914B1" w:rsidP="00DA5304">
      <w:pPr>
        <w:pStyle w:val="ListParagraph"/>
        <w:numPr>
          <w:ilvl w:val="0"/>
          <w:numId w:val="17"/>
        </w:numPr>
        <w:spacing w:before="60" w:after="60"/>
        <w:ind w:left="1276" w:hanging="425"/>
        <w:rPr>
          <w:rFonts w:ascii="Times New Roman" w:hAnsi="Times New Roman"/>
          <w:sz w:val="26"/>
          <w:szCs w:val="26"/>
        </w:rPr>
      </w:pPr>
      <w:r w:rsidRPr="00DA5304">
        <w:rPr>
          <w:rFonts w:ascii="Times New Roman" w:hAnsi="Times New Roman"/>
          <w:sz w:val="26"/>
          <w:szCs w:val="26"/>
        </w:rPr>
        <w:t xml:space="preserve">Giai đoạn trước kiểm thử </w:t>
      </w:r>
    </w:p>
    <w:p w:rsidR="006914B1" w:rsidRPr="00DA5304" w:rsidRDefault="006914B1" w:rsidP="00DA5304">
      <w:pPr>
        <w:pStyle w:val="ListParagraph"/>
        <w:numPr>
          <w:ilvl w:val="0"/>
          <w:numId w:val="14"/>
        </w:numPr>
        <w:spacing w:before="60" w:after="60"/>
        <w:ind w:left="1701" w:hanging="425"/>
        <w:rPr>
          <w:rFonts w:ascii="Times New Roman" w:hAnsi="Times New Roman"/>
          <w:sz w:val="26"/>
          <w:szCs w:val="26"/>
        </w:rPr>
      </w:pPr>
      <w:r w:rsidRPr="00DA5304">
        <w:rPr>
          <w:rFonts w:ascii="Times New Roman" w:hAnsi="Times New Roman"/>
          <w:sz w:val="26"/>
          <w:szCs w:val="26"/>
        </w:rPr>
        <w:t>Tài liệu Test Plan</w:t>
      </w:r>
      <w:r w:rsidR="00320D8C">
        <w:rPr>
          <w:rFonts w:ascii="Times New Roman" w:hAnsi="Times New Roman"/>
          <w:sz w:val="26"/>
          <w:szCs w:val="26"/>
        </w:rPr>
        <w:t>.</w:t>
      </w:r>
    </w:p>
    <w:p w:rsidR="006914B1" w:rsidRPr="00DA5304" w:rsidRDefault="006914B1" w:rsidP="00DA5304">
      <w:pPr>
        <w:pStyle w:val="ListParagraph"/>
        <w:numPr>
          <w:ilvl w:val="0"/>
          <w:numId w:val="14"/>
        </w:numPr>
        <w:spacing w:before="60" w:after="60"/>
        <w:ind w:left="1701" w:hanging="425"/>
        <w:rPr>
          <w:rFonts w:ascii="Times New Roman" w:hAnsi="Times New Roman"/>
          <w:sz w:val="26"/>
          <w:szCs w:val="26"/>
        </w:rPr>
      </w:pPr>
      <w:r w:rsidRPr="00DA5304">
        <w:rPr>
          <w:rFonts w:ascii="Times New Roman" w:hAnsi="Times New Roman"/>
          <w:sz w:val="26"/>
          <w:szCs w:val="26"/>
        </w:rPr>
        <w:t>T</w:t>
      </w:r>
      <w:r w:rsidR="00985B20" w:rsidRPr="00DA5304">
        <w:rPr>
          <w:rFonts w:ascii="Times New Roman" w:hAnsi="Times New Roman"/>
          <w:sz w:val="26"/>
          <w:szCs w:val="26"/>
        </w:rPr>
        <w:t>ài liệu t</w:t>
      </w:r>
      <w:r w:rsidRPr="00DA5304">
        <w:rPr>
          <w:rFonts w:ascii="Times New Roman" w:hAnsi="Times New Roman"/>
          <w:sz w:val="26"/>
          <w:szCs w:val="26"/>
        </w:rPr>
        <w:t>hiết kế Test Case</w:t>
      </w:r>
      <w:r w:rsidR="00320D8C">
        <w:rPr>
          <w:rFonts w:ascii="Times New Roman" w:hAnsi="Times New Roman"/>
          <w:sz w:val="26"/>
          <w:szCs w:val="26"/>
        </w:rPr>
        <w:t>.</w:t>
      </w:r>
    </w:p>
    <w:p w:rsidR="006914B1" w:rsidRPr="00DA5304" w:rsidRDefault="006914B1" w:rsidP="00DA5304">
      <w:pPr>
        <w:pStyle w:val="ListParagraph"/>
        <w:numPr>
          <w:ilvl w:val="0"/>
          <w:numId w:val="17"/>
        </w:numPr>
        <w:spacing w:before="60" w:after="60"/>
        <w:ind w:left="1276" w:hanging="425"/>
        <w:rPr>
          <w:rFonts w:ascii="Times New Roman" w:hAnsi="Times New Roman"/>
          <w:sz w:val="26"/>
          <w:szCs w:val="26"/>
        </w:rPr>
      </w:pPr>
      <w:r w:rsidRPr="00DA5304">
        <w:rPr>
          <w:rFonts w:ascii="Times New Roman" w:hAnsi="Times New Roman"/>
          <w:sz w:val="26"/>
          <w:szCs w:val="26"/>
        </w:rPr>
        <w:t>Giai đoạn trong quá trình kiểm thử</w:t>
      </w:r>
    </w:p>
    <w:p w:rsidR="006914B1" w:rsidRPr="00DA5304" w:rsidRDefault="006914B1" w:rsidP="00DA5304">
      <w:pPr>
        <w:pStyle w:val="ListParagraph"/>
        <w:numPr>
          <w:ilvl w:val="0"/>
          <w:numId w:val="15"/>
        </w:numPr>
        <w:spacing w:before="60" w:after="60"/>
        <w:ind w:left="1701" w:hanging="425"/>
        <w:rPr>
          <w:rFonts w:ascii="Times New Roman" w:hAnsi="Times New Roman"/>
          <w:sz w:val="26"/>
          <w:szCs w:val="26"/>
        </w:rPr>
      </w:pPr>
      <w:r w:rsidRPr="00DA5304">
        <w:rPr>
          <w:rFonts w:ascii="Times New Roman" w:hAnsi="Times New Roman"/>
          <w:sz w:val="26"/>
          <w:szCs w:val="26"/>
        </w:rPr>
        <w:t>Đưa ra công cụ kiểm thử Test Tool</w:t>
      </w:r>
      <w:r w:rsidR="00320D8C">
        <w:rPr>
          <w:rFonts w:ascii="Times New Roman" w:hAnsi="Times New Roman"/>
          <w:sz w:val="26"/>
          <w:szCs w:val="26"/>
        </w:rPr>
        <w:t>.</w:t>
      </w:r>
    </w:p>
    <w:p w:rsidR="006914B1" w:rsidRPr="00DA5304" w:rsidRDefault="006914B1" w:rsidP="00DA5304">
      <w:pPr>
        <w:pStyle w:val="ListParagraph"/>
        <w:numPr>
          <w:ilvl w:val="0"/>
          <w:numId w:val="15"/>
        </w:numPr>
        <w:spacing w:before="60" w:after="60"/>
        <w:ind w:left="1701" w:hanging="425"/>
        <w:rPr>
          <w:rFonts w:ascii="Times New Roman" w:hAnsi="Times New Roman"/>
          <w:sz w:val="26"/>
          <w:szCs w:val="26"/>
        </w:rPr>
      </w:pPr>
      <w:r w:rsidRPr="00DA5304">
        <w:rPr>
          <w:rFonts w:ascii="Times New Roman" w:hAnsi="Times New Roman"/>
          <w:sz w:val="26"/>
          <w:szCs w:val="26"/>
        </w:rPr>
        <w:t>Mô phỏng môi trường kiểm thử</w:t>
      </w:r>
      <w:r w:rsidR="00320D8C">
        <w:rPr>
          <w:rFonts w:ascii="Times New Roman" w:hAnsi="Times New Roman"/>
          <w:sz w:val="26"/>
          <w:szCs w:val="26"/>
        </w:rPr>
        <w:t>.</w:t>
      </w:r>
    </w:p>
    <w:p w:rsidR="006914B1" w:rsidRPr="00DA5304" w:rsidRDefault="006914B1" w:rsidP="00DA5304">
      <w:pPr>
        <w:pStyle w:val="ListParagraph"/>
        <w:numPr>
          <w:ilvl w:val="0"/>
          <w:numId w:val="15"/>
        </w:numPr>
        <w:spacing w:before="60" w:after="60"/>
        <w:ind w:left="1701" w:hanging="425"/>
        <w:rPr>
          <w:rFonts w:ascii="Times New Roman" w:hAnsi="Times New Roman"/>
          <w:sz w:val="26"/>
          <w:szCs w:val="26"/>
        </w:rPr>
      </w:pPr>
      <w:r w:rsidRPr="00DA5304">
        <w:rPr>
          <w:rFonts w:ascii="Times New Roman" w:hAnsi="Times New Roman"/>
          <w:sz w:val="26"/>
          <w:szCs w:val="26"/>
        </w:rPr>
        <w:t>Đưa ra dữ liệu kiểm thử, chiến lược kiểm thử</w:t>
      </w:r>
      <w:r w:rsidR="00320D8C">
        <w:rPr>
          <w:rFonts w:ascii="Times New Roman" w:hAnsi="Times New Roman"/>
          <w:sz w:val="26"/>
          <w:szCs w:val="26"/>
        </w:rPr>
        <w:t>.</w:t>
      </w:r>
    </w:p>
    <w:p w:rsidR="006914B1" w:rsidRPr="00DA5304" w:rsidRDefault="006914B1" w:rsidP="00DA5304">
      <w:pPr>
        <w:pStyle w:val="ListParagraph"/>
        <w:numPr>
          <w:ilvl w:val="0"/>
          <w:numId w:val="15"/>
        </w:numPr>
        <w:spacing w:before="60" w:after="60"/>
        <w:ind w:left="1701" w:hanging="425"/>
        <w:rPr>
          <w:rFonts w:ascii="Times New Roman" w:hAnsi="Times New Roman"/>
          <w:sz w:val="26"/>
          <w:szCs w:val="26"/>
        </w:rPr>
      </w:pPr>
      <w:r w:rsidRPr="00DA5304">
        <w:rPr>
          <w:rFonts w:ascii="Times New Roman" w:hAnsi="Times New Roman"/>
          <w:sz w:val="26"/>
          <w:szCs w:val="26"/>
        </w:rPr>
        <w:t xml:space="preserve">Ghi nhận lại quá trình kiểm thử và nhật ký lỗi </w:t>
      </w:r>
      <w:r w:rsidR="00320D8C">
        <w:rPr>
          <w:rFonts w:ascii="Times New Roman" w:hAnsi="Times New Roman"/>
          <w:sz w:val="26"/>
          <w:szCs w:val="26"/>
        </w:rPr>
        <w:t>.</w:t>
      </w:r>
    </w:p>
    <w:p w:rsidR="006914B1" w:rsidRPr="00DA5304" w:rsidRDefault="006914B1" w:rsidP="00DA5304">
      <w:pPr>
        <w:pStyle w:val="ListParagraph"/>
        <w:numPr>
          <w:ilvl w:val="0"/>
          <w:numId w:val="17"/>
        </w:numPr>
        <w:spacing w:before="60" w:after="60"/>
        <w:ind w:left="1276" w:hanging="425"/>
        <w:rPr>
          <w:rFonts w:ascii="Times New Roman" w:hAnsi="Times New Roman"/>
          <w:sz w:val="26"/>
          <w:szCs w:val="26"/>
        </w:rPr>
      </w:pPr>
      <w:r w:rsidRPr="00DA5304">
        <w:rPr>
          <w:rFonts w:ascii="Times New Roman" w:hAnsi="Times New Roman"/>
          <w:sz w:val="26"/>
          <w:szCs w:val="26"/>
        </w:rPr>
        <w:t>Giai đoạn kết thúc kiểm thử</w:t>
      </w:r>
    </w:p>
    <w:p w:rsidR="006914B1" w:rsidRPr="00DA5304" w:rsidRDefault="006914B1" w:rsidP="00DA5304">
      <w:pPr>
        <w:pStyle w:val="ListParagraph"/>
        <w:numPr>
          <w:ilvl w:val="0"/>
          <w:numId w:val="16"/>
        </w:numPr>
        <w:spacing w:before="60" w:after="60"/>
        <w:ind w:left="1701" w:hanging="425"/>
        <w:rPr>
          <w:rFonts w:ascii="Times New Roman" w:hAnsi="Times New Roman"/>
          <w:sz w:val="26"/>
          <w:szCs w:val="26"/>
        </w:rPr>
      </w:pPr>
      <w:r w:rsidRPr="00DA5304">
        <w:rPr>
          <w:rFonts w:ascii="Times New Roman" w:hAnsi="Times New Roman"/>
          <w:sz w:val="26"/>
          <w:szCs w:val="26"/>
        </w:rPr>
        <w:t>Báo cáo kết quả test</w:t>
      </w:r>
      <w:r w:rsidR="00320D8C">
        <w:rPr>
          <w:rFonts w:ascii="Times New Roman" w:hAnsi="Times New Roman"/>
          <w:sz w:val="26"/>
          <w:szCs w:val="26"/>
        </w:rPr>
        <w:t>.</w:t>
      </w:r>
    </w:p>
    <w:p w:rsidR="006914B1" w:rsidRPr="00DA5304" w:rsidRDefault="006914B1" w:rsidP="00DA5304">
      <w:pPr>
        <w:pStyle w:val="ListParagraph"/>
        <w:numPr>
          <w:ilvl w:val="0"/>
          <w:numId w:val="16"/>
        </w:numPr>
        <w:spacing w:before="60" w:after="60"/>
        <w:ind w:left="1701" w:hanging="425"/>
        <w:rPr>
          <w:rFonts w:ascii="Times New Roman" w:hAnsi="Times New Roman"/>
          <w:sz w:val="26"/>
          <w:szCs w:val="26"/>
        </w:rPr>
      </w:pPr>
      <w:r w:rsidRPr="00DA5304">
        <w:rPr>
          <w:rFonts w:ascii="Times New Roman" w:hAnsi="Times New Roman"/>
          <w:sz w:val="26"/>
          <w:szCs w:val="26"/>
        </w:rPr>
        <w:t>Tài liệu ghi nhận lỗi khi kiểm thử</w:t>
      </w:r>
      <w:r w:rsidR="00320D8C">
        <w:rPr>
          <w:rFonts w:ascii="Times New Roman" w:hAnsi="Times New Roman"/>
          <w:sz w:val="26"/>
          <w:szCs w:val="26"/>
        </w:rPr>
        <w:t>.</w:t>
      </w:r>
    </w:p>
    <w:p w:rsidR="006914B1" w:rsidRPr="00DA5304" w:rsidRDefault="00985B20" w:rsidP="00DA5304">
      <w:pPr>
        <w:pStyle w:val="ListParagraph"/>
        <w:numPr>
          <w:ilvl w:val="0"/>
          <w:numId w:val="16"/>
        </w:numPr>
        <w:spacing w:before="60" w:after="60"/>
        <w:ind w:left="1701" w:hanging="425"/>
        <w:rPr>
          <w:rFonts w:ascii="Times New Roman" w:hAnsi="Times New Roman"/>
          <w:sz w:val="26"/>
          <w:szCs w:val="26"/>
        </w:rPr>
      </w:pPr>
      <w:r w:rsidRPr="00DA5304">
        <w:rPr>
          <w:rFonts w:ascii="Times New Roman" w:hAnsi="Times New Roman"/>
          <w:sz w:val="26"/>
          <w:szCs w:val="26"/>
        </w:rPr>
        <w:t xml:space="preserve">Tài liệu hướng dẫn và phát hành </w:t>
      </w:r>
      <w:r w:rsidR="006A5232" w:rsidRPr="00DA5304">
        <w:rPr>
          <w:rFonts w:ascii="Times New Roman" w:hAnsi="Times New Roman"/>
          <w:sz w:val="26"/>
          <w:szCs w:val="26"/>
        </w:rPr>
        <w:t>kiểm thử (</w:t>
      </w:r>
      <w:r w:rsidRPr="00DA5304">
        <w:rPr>
          <w:rFonts w:ascii="Times New Roman" w:hAnsi="Times New Roman"/>
          <w:sz w:val="26"/>
          <w:szCs w:val="26"/>
        </w:rPr>
        <w:t>Release notes</w:t>
      </w:r>
      <w:r w:rsidR="006A5232" w:rsidRPr="00DA5304">
        <w:rPr>
          <w:rFonts w:ascii="Times New Roman" w:hAnsi="Times New Roman"/>
          <w:sz w:val="26"/>
          <w:szCs w:val="26"/>
        </w:rPr>
        <w:t>)</w:t>
      </w:r>
      <w:r w:rsidRPr="00DA5304">
        <w:rPr>
          <w:rFonts w:ascii="Times New Roman" w:hAnsi="Times New Roman"/>
          <w:sz w:val="26"/>
          <w:szCs w:val="26"/>
        </w:rPr>
        <w:t>.</w:t>
      </w:r>
    </w:p>
    <w:p w:rsidR="00460BBF" w:rsidRPr="00DA1C04" w:rsidRDefault="00460BBF" w:rsidP="00460BBF">
      <w:pPr>
        <w:pStyle w:val="Heading1"/>
        <w:rPr>
          <w:rFonts w:ascii="Times New Roman" w:hAnsi="Times New Roman"/>
        </w:rPr>
      </w:pPr>
      <w:bookmarkStart w:id="29" w:name="_Toc496807194"/>
      <w:r w:rsidRPr="00DA1C04">
        <w:rPr>
          <w:rFonts w:ascii="Times New Roman" w:hAnsi="Times New Roman"/>
        </w:rPr>
        <w:t>Quản lý kiểm thử</w:t>
      </w:r>
      <w:bookmarkEnd w:id="29"/>
    </w:p>
    <w:p w:rsidR="00460BBF" w:rsidRPr="00DA5304" w:rsidRDefault="00460BBF" w:rsidP="00DA5304">
      <w:pPr>
        <w:pStyle w:val="Heading2"/>
        <w:ind w:left="284"/>
        <w:rPr>
          <w:rFonts w:ascii="Times New Roman" w:hAnsi="Times New Roman"/>
          <w:sz w:val="32"/>
          <w:szCs w:val="32"/>
        </w:rPr>
      </w:pPr>
      <w:bookmarkStart w:id="30" w:name="_Toc496807195"/>
      <w:r w:rsidRPr="00DA5304">
        <w:rPr>
          <w:rFonts w:ascii="Times New Roman" w:hAnsi="Times New Roman"/>
          <w:sz w:val="32"/>
          <w:szCs w:val="32"/>
        </w:rPr>
        <w:t>Các hoạt động / công việc được lập kế hoạch tiến hành kiểm thử</w:t>
      </w:r>
      <w:bookmarkEnd w:id="30"/>
    </w:p>
    <w:p w:rsidR="00D81538" w:rsidRPr="00DA5304" w:rsidRDefault="00D81538" w:rsidP="00DA5304">
      <w:pPr>
        <w:spacing w:before="60" w:after="60"/>
        <w:ind w:left="709"/>
        <w:rPr>
          <w:rFonts w:ascii="Times New Roman" w:hAnsi="Times New Roman"/>
          <w:sz w:val="26"/>
          <w:szCs w:val="26"/>
        </w:rPr>
      </w:pPr>
      <w:r w:rsidRPr="00DA5304">
        <w:rPr>
          <w:rFonts w:ascii="Times New Roman" w:hAnsi="Times New Roman"/>
          <w:sz w:val="26"/>
          <w:szCs w:val="26"/>
        </w:rPr>
        <w:t>Các công việc được lập kế hoạch và tiến hành trong quá trình kiểm thử bao gồm:</w:t>
      </w:r>
    </w:p>
    <w:p w:rsidR="00D81538" w:rsidRPr="00DA5304" w:rsidRDefault="00FA4821" w:rsidP="00DA5304">
      <w:pPr>
        <w:pStyle w:val="ListParagrap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Lập kế hoạch kiểm thử</w:t>
      </w:r>
      <w:r w:rsidR="00320D8C">
        <w:rPr>
          <w:rFonts w:ascii="Times New Roman" w:hAnsi="Times New Roman"/>
          <w:sz w:val="26"/>
          <w:szCs w:val="26"/>
        </w:rPr>
        <w:t>.</w:t>
      </w:r>
    </w:p>
    <w:p w:rsidR="00FA4821" w:rsidRPr="00DA5304" w:rsidRDefault="00FA4821" w:rsidP="00DA5304">
      <w:pPr>
        <w:pStyle w:val="ListParagrap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Xem lại các tài liệu kiểm thử</w:t>
      </w:r>
      <w:r w:rsidR="00320D8C">
        <w:rPr>
          <w:rFonts w:ascii="Times New Roman" w:hAnsi="Times New Roman"/>
          <w:sz w:val="26"/>
          <w:szCs w:val="26"/>
        </w:rPr>
        <w:t>.</w:t>
      </w:r>
    </w:p>
    <w:p w:rsidR="00FA4821" w:rsidRPr="00DA5304" w:rsidRDefault="00FA4821" w:rsidP="00DA5304">
      <w:pPr>
        <w:pStyle w:val="ListParagrap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Thiết kế Test Case</w:t>
      </w:r>
      <w:r w:rsidR="00320D8C">
        <w:rPr>
          <w:rFonts w:ascii="Times New Roman" w:hAnsi="Times New Roman"/>
          <w:sz w:val="26"/>
          <w:szCs w:val="26"/>
        </w:rPr>
        <w:t>.</w:t>
      </w:r>
    </w:p>
    <w:p w:rsidR="00FA4821" w:rsidRPr="00DA5304" w:rsidRDefault="00FA4821" w:rsidP="00DA5304">
      <w:pPr>
        <w:pStyle w:val="ListParagrap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Thực thi Test Case</w:t>
      </w:r>
      <w:r w:rsidR="00320D8C">
        <w:rPr>
          <w:rFonts w:ascii="Times New Roman" w:hAnsi="Times New Roman"/>
          <w:sz w:val="26"/>
          <w:szCs w:val="26"/>
        </w:rPr>
        <w:t>.</w:t>
      </w:r>
    </w:p>
    <w:p w:rsidR="00FA4821" w:rsidRPr="00DA5304" w:rsidRDefault="00FA4821" w:rsidP="00DA5304">
      <w:pPr>
        <w:pStyle w:val="ListParagrap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Ghi nhận đánh giá kết quả kiểm thử.</w:t>
      </w:r>
    </w:p>
    <w:p w:rsidR="00FA4821" w:rsidRPr="00DA5304" w:rsidRDefault="00FA4821" w:rsidP="00DA5304">
      <w:pPr>
        <w:pStyle w:val="ListParagrap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 xml:space="preserve">Viết tài liệu báo cáo kết quả kiểm thử, tài liệu ghi nhận lỗi và cách khắc phục. </w:t>
      </w:r>
    </w:p>
    <w:p w:rsidR="00460BBF" w:rsidRPr="00DA5304" w:rsidRDefault="009076FD" w:rsidP="00DA5304">
      <w:pPr>
        <w:pStyle w:val="Heading2"/>
        <w:ind w:left="284"/>
        <w:rPr>
          <w:rFonts w:ascii="Times New Roman" w:hAnsi="Times New Roman"/>
          <w:sz w:val="32"/>
          <w:szCs w:val="32"/>
        </w:rPr>
      </w:pPr>
      <w:bookmarkStart w:id="31" w:name="_Toc496807196"/>
      <w:r w:rsidRPr="00DA5304">
        <w:rPr>
          <w:rFonts w:ascii="Times New Roman" w:hAnsi="Times New Roman"/>
          <w:sz w:val="32"/>
          <w:szCs w:val="32"/>
        </w:rPr>
        <w:t>Yêu cầu m</w:t>
      </w:r>
      <w:r w:rsidR="00460BBF" w:rsidRPr="00DA5304">
        <w:rPr>
          <w:rFonts w:ascii="Times New Roman" w:hAnsi="Times New Roman"/>
          <w:sz w:val="32"/>
          <w:szCs w:val="32"/>
        </w:rPr>
        <w:t>ôi trường</w:t>
      </w:r>
      <w:r w:rsidRPr="00DA5304">
        <w:rPr>
          <w:rFonts w:ascii="Times New Roman" w:hAnsi="Times New Roman"/>
          <w:sz w:val="32"/>
          <w:szCs w:val="32"/>
        </w:rPr>
        <w:t xml:space="preserve"> kiểm thử</w:t>
      </w:r>
      <w:bookmarkEnd w:id="31"/>
    </w:p>
    <w:p w:rsidR="009076FD" w:rsidRPr="00DA1C04" w:rsidRDefault="009076FD" w:rsidP="009076FD">
      <w:pPr>
        <w:spacing w:before="120" w:after="120"/>
        <w:ind w:left="284" w:firstLine="425"/>
        <w:rPr>
          <w:rFonts w:ascii="Times New Roman" w:hAnsi="Times New Roman"/>
          <w:sz w:val="26"/>
          <w:szCs w:val="26"/>
        </w:rPr>
      </w:pPr>
      <w:r w:rsidRPr="00DA1C04">
        <w:rPr>
          <w:rFonts w:ascii="Times New Roman" w:hAnsi="Times New Roman"/>
          <w:sz w:val="26"/>
          <w:szCs w:val="26"/>
        </w:rPr>
        <w:t>Máy tính cá nhân đã được cài đặt phần mềm “Quản lý điểm danh bằng thẻ RFID” có kết nối với thiết bị quét thẻ RFID.</w:t>
      </w:r>
    </w:p>
    <w:p w:rsidR="009076FD" w:rsidRPr="00DA1C04" w:rsidRDefault="009076FD" w:rsidP="009076FD">
      <w:pPr>
        <w:spacing w:before="120" w:after="120"/>
        <w:ind w:left="284" w:firstLine="425"/>
        <w:rPr>
          <w:rFonts w:ascii="Times New Roman" w:hAnsi="Times New Roman"/>
          <w:sz w:val="26"/>
          <w:szCs w:val="26"/>
        </w:rPr>
      </w:pPr>
      <w:r w:rsidRPr="00DA1C04">
        <w:rPr>
          <w:rFonts w:ascii="Times New Roman" w:hAnsi="Times New Roman"/>
          <w:sz w:val="26"/>
          <w:szCs w:val="26"/>
        </w:rPr>
        <w:t xml:space="preserve">Các chức năng của phần mềm được kiểm thử </w:t>
      </w:r>
      <w:r w:rsidR="00585F2E" w:rsidRPr="00DA1C04">
        <w:rPr>
          <w:rFonts w:ascii="Times New Roman" w:hAnsi="Times New Roman"/>
          <w:sz w:val="26"/>
          <w:szCs w:val="26"/>
        </w:rPr>
        <w:t xml:space="preserve">trực tiếp </w:t>
      </w:r>
      <w:r w:rsidRPr="00DA1C04">
        <w:rPr>
          <w:rFonts w:ascii="Times New Roman" w:hAnsi="Times New Roman"/>
          <w:sz w:val="26"/>
          <w:szCs w:val="26"/>
        </w:rPr>
        <w:t xml:space="preserve">trên trên giao diện phần mềm </w:t>
      </w:r>
      <w:r w:rsidR="00320D8C">
        <w:rPr>
          <w:rFonts w:ascii="Times New Roman" w:hAnsi="Times New Roman"/>
          <w:sz w:val="26"/>
          <w:szCs w:val="26"/>
        </w:rPr>
        <w:t>.</w:t>
      </w:r>
    </w:p>
    <w:p w:rsidR="009076FD" w:rsidRPr="00DA1C04" w:rsidRDefault="009076FD" w:rsidP="009076FD">
      <w:pPr>
        <w:spacing w:before="120" w:after="120"/>
        <w:ind w:left="284" w:firstLine="425"/>
        <w:rPr>
          <w:rFonts w:ascii="Times New Roman" w:hAnsi="Times New Roman"/>
          <w:sz w:val="26"/>
          <w:szCs w:val="26"/>
        </w:rPr>
      </w:pPr>
      <w:r w:rsidRPr="00DA1C04">
        <w:rPr>
          <w:rFonts w:ascii="Times New Roman" w:hAnsi="Times New Roman"/>
          <w:sz w:val="26"/>
          <w:szCs w:val="26"/>
        </w:rPr>
        <w:t>Công cụ dùng để kiểm thử là phần mềm Quick Test Pro</w:t>
      </w:r>
      <w:r w:rsidR="00585F2E" w:rsidRPr="00DA1C04">
        <w:rPr>
          <w:rFonts w:ascii="Times New Roman" w:hAnsi="Times New Roman"/>
          <w:sz w:val="26"/>
          <w:szCs w:val="26"/>
        </w:rPr>
        <w:t xml:space="preserve"> của HPE</w:t>
      </w:r>
      <w:r w:rsidRPr="00DA1C04">
        <w:rPr>
          <w:rFonts w:ascii="Times New Roman" w:hAnsi="Times New Roman"/>
          <w:sz w:val="26"/>
          <w:szCs w:val="26"/>
        </w:rPr>
        <w:t xml:space="preserve"> và Unit Test (được tích hợp sẵn trong java neetbeen 8.2)</w:t>
      </w:r>
      <w:r w:rsidR="00320D8C">
        <w:rPr>
          <w:rFonts w:ascii="Times New Roman" w:hAnsi="Times New Roman"/>
          <w:sz w:val="26"/>
          <w:szCs w:val="26"/>
        </w:rPr>
        <w:t>.</w:t>
      </w:r>
    </w:p>
    <w:p w:rsidR="009076FD" w:rsidRPr="00DA1C04" w:rsidRDefault="009076FD" w:rsidP="009076FD">
      <w:pPr>
        <w:rPr>
          <w:rFonts w:ascii="Times New Roman" w:hAnsi="Times New Roman"/>
        </w:rPr>
      </w:pPr>
    </w:p>
    <w:p w:rsidR="009076FD" w:rsidRDefault="00585F2E" w:rsidP="00DA5304">
      <w:pPr>
        <w:ind w:left="709"/>
        <w:rPr>
          <w:rFonts w:ascii="Times New Roman" w:hAnsi="Times New Roman"/>
          <w:sz w:val="26"/>
          <w:szCs w:val="26"/>
        </w:rPr>
      </w:pPr>
      <w:r w:rsidRPr="00DA5304">
        <w:rPr>
          <w:rFonts w:ascii="Times New Roman" w:hAnsi="Times New Roman"/>
          <w:sz w:val="26"/>
          <w:szCs w:val="26"/>
        </w:rPr>
        <w:lastRenderedPageBreak/>
        <w:t>Yêu cầu p</w:t>
      </w:r>
      <w:r w:rsidR="009076FD" w:rsidRPr="00DA5304">
        <w:rPr>
          <w:rFonts w:ascii="Times New Roman" w:hAnsi="Times New Roman"/>
          <w:sz w:val="26"/>
          <w:szCs w:val="26"/>
        </w:rPr>
        <w:t>hần cứng</w:t>
      </w:r>
      <w:r w:rsidR="00DA5304">
        <w:rPr>
          <w:rFonts w:ascii="Times New Roman" w:hAnsi="Times New Roman"/>
          <w:sz w:val="26"/>
          <w:szCs w:val="26"/>
        </w:rPr>
        <w:t>:</w:t>
      </w:r>
    </w:p>
    <w:p w:rsidR="00DA5304" w:rsidRPr="00DA5304" w:rsidRDefault="00DA5304" w:rsidP="009076FD">
      <w:pPr>
        <w:rPr>
          <w:rFonts w:ascii="Times New Roman" w:hAnsi="Times New Roman"/>
          <w:sz w:val="26"/>
          <w:szCs w:val="26"/>
        </w:rPr>
      </w:pPr>
    </w:p>
    <w:tbl>
      <w:tblPr>
        <w:tblW w:w="10079" w:type="dxa"/>
        <w:tblInd w:w="-22" w:type="dxa"/>
        <w:tblLayout w:type="fixed"/>
        <w:tblLook w:val="0000" w:firstRow="0" w:lastRow="0" w:firstColumn="0" w:lastColumn="0" w:noHBand="0" w:noVBand="0"/>
      </w:tblPr>
      <w:tblGrid>
        <w:gridCol w:w="1719"/>
        <w:gridCol w:w="3762"/>
        <w:gridCol w:w="4598"/>
      </w:tblGrid>
      <w:tr w:rsidR="009076FD" w:rsidRPr="00DA1C04" w:rsidTr="00C5299A">
        <w:tc>
          <w:tcPr>
            <w:tcW w:w="1719" w:type="dxa"/>
            <w:tcBorders>
              <w:top w:val="single" w:sz="6" w:space="0" w:color="000000"/>
              <w:left w:val="single" w:sz="6" w:space="0" w:color="000000"/>
              <w:bottom w:val="single" w:sz="6" w:space="0" w:color="000000"/>
            </w:tcBorders>
            <w:shd w:val="clear" w:color="auto" w:fill="E0E0E0"/>
            <w:vAlign w:val="center"/>
          </w:tcPr>
          <w:p w:rsidR="009076FD" w:rsidRPr="00DA1C04" w:rsidRDefault="009076FD" w:rsidP="00B70567">
            <w:pPr>
              <w:jc w:val="center"/>
              <w:rPr>
                <w:rFonts w:ascii="Times New Roman" w:hAnsi="Times New Roman"/>
                <w:sz w:val="26"/>
                <w:szCs w:val="26"/>
              </w:rPr>
            </w:pPr>
            <w:r w:rsidRPr="00DA1C04">
              <w:rPr>
                <w:rFonts w:ascii="Times New Roman" w:hAnsi="Times New Roman"/>
                <w:b/>
                <w:bCs/>
                <w:sz w:val="26"/>
                <w:szCs w:val="26"/>
              </w:rPr>
              <w:t>Yêu cầu cấu hình</w:t>
            </w:r>
          </w:p>
        </w:tc>
        <w:tc>
          <w:tcPr>
            <w:tcW w:w="3762" w:type="dxa"/>
            <w:tcBorders>
              <w:top w:val="single" w:sz="6" w:space="0" w:color="000000"/>
              <w:left w:val="single" w:sz="6" w:space="0" w:color="000000"/>
              <w:bottom w:val="single" w:sz="6" w:space="0" w:color="000000"/>
            </w:tcBorders>
            <w:shd w:val="clear" w:color="auto" w:fill="E0E0E0"/>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b/>
                <w:bCs/>
                <w:sz w:val="26"/>
                <w:szCs w:val="26"/>
              </w:rPr>
              <w:t>Cấu hình tối thiểu</w:t>
            </w:r>
          </w:p>
        </w:tc>
        <w:tc>
          <w:tcPr>
            <w:tcW w:w="4598" w:type="dxa"/>
            <w:tcBorders>
              <w:top w:val="single" w:sz="6" w:space="0" w:color="000000"/>
              <w:left w:val="single" w:sz="6" w:space="0" w:color="000000"/>
              <w:bottom w:val="single" w:sz="6" w:space="0" w:color="000000"/>
              <w:right w:val="single" w:sz="4" w:space="0" w:color="auto"/>
            </w:tcBorders>
            <w:shd w:val="clear" w:color="auto" w:fill="E0E0E0"/>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b/>
                <w:bCs/>
                <w:sz w:val="26"/>
                <w:szCs w:val="26"/>
              </w:rPr>
              <w:t>Cấu hình đề nghị</w:t>
            </w:r>
          </w:p>
        </w:tc>
      </w:tr>
      <w:tr w:rsidR="009076FD" w:rsidRPr="00DA1C04"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CPU</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pStyle w:val="NormalWeb"/>
              <w:spacing w:before="0" w:after="0"/>
              <w:jc w:val="center"/>
              <w:textAlignment w:val="baseline"/>
              <w:rPr>
                <w:sz w:val="26"/>
                <w:szCs w:val="26"/>
              </w:rPr>
            </w:pPr>
            <w:r w:rsidRPr="00DA1C04">
              <w:rPr>
                <w:sz w:val="26"/>
                <w:szCs w:val="26"/>
              </w:rPr>
              <w:t>- Intel(R) Core(TM) 2 CPU E4600 @ 2.40GHz hoặc cao hơn.</w:t>
            </w:r>
          </w:p>
          <w:p w:rsidR="009076FD" w:rsidRPr="00DA1C04" w:rsidRDefault="009076FD" w:rsidP="00B70567">
            <w:pPr>
              <w:pStyle w:val="NormalWeb"/>
              <w:spacing w:before="0" w:after="0"/>
              <w:jc w:val="center"/>
              <w:textAlignment w:val="baseline"/>
              <w:rPr>
                <w:sz w:val="26"/>
                <w:szCs w:val="26"/>
              </w:rPr>
            </w:pPr>
            <w:r w:rsidRPr="00DA1C04">
              <w:rPr>
                <w:sz w:val="26"/>
                <w:szCs w:val="26"/>
              </w:rPr>
              <w:t>- Pentium(R) Dual-Core CPU E2210 @ 2.20 GHz hoặc cao hơn.</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A1C04" w:rsidRDefault="009076FD" w:rsidP="00B70567">
            <w:pPr>
              <w:pStyle w:val="NormalWeb"/>
              <w:spacing w:before="0" w:after="0"/>
              <w:jc w:val="center"/>
              <w:textAlignment w:val="baseline"/>
              <w:rPr>
                <w:sz w:val="26"/>
                <w:szCs w:val="26"/>
              </w:rPr>
            </w:pPr>
            <w:r w:rsidRPr="00DA1C04">
              <w:rPr>
                <w:sz w:val="26"/>
                <w:szCs w:val="26"/>
              </w:rPr>
              <w:t>- Intel(R) Core(TM) i3-2100 CPU @ 3.10 GHz hoặc cao hơn.</w:t>
            </w:r>
          </w:p>
        </w:tc>
      </w:tr>
      <w:tr w:rsidR="009076FD" w:rsidRPr="00DA1C04"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RAM</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1 GB.</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2 GB trở lên.</w:t>
            </w:r>
          </w:p>
        </w:tc>
      </w:tr>
      <w:tr w:rsidR="009076FD" w:rsidRPr="00DA1C04"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Card màn hình</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Không yêu cầu</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Không yêu cầu.</w:t>
            </w:r>
          </w:p>
        </w:tc>
      </w:tr>
      <w:tr w:rsidR="009076FD" w:rsidRPr="00DA1C04"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Dung lượng trống ổ cứng</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còn trống ít nhất 0.5GB.</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còn trống ít nhất 1GB.</w:t>
            </w:r>
          </w:p>
        </w:tc>
      </w:tr>
    </w:tbl>
    <w:p w:rsidR="009076FD" w:rsidRPr="00DA1C04" w:rsidRDefault="009076FD" w:rsidP="009076FD">
      <w:pPr>
        <w:rPr>
          <w:rFonts w:ascii="Times New Roman" w:hAnsi="Times New Roman"/>
        </w:rPr>
      </w:pPr>
    </w:p>
    <w:p w:rsidR="00DA5304" w:rsidRDefault="00DA5304" w:rsidP="00DA5304">
      <w:pPr>
        <w:ind w:left="709"/>
        <w:rPr>
          <w:rFonts w:ascii="Times New Roman" w:hAnsi="Times New Roman"/>
          <w:sz w:val="26"/>
          <w:szCs w:val="26"/>
        </w:rPr>
      </w:pPr>
    </w:p>
    <w:p w:rsidR="009076FD" w:rsidRDefault="00585F2E" w:rsidP="00DA5304">
      <w:pPr>
        <w:ind w:left="709"/>
        <w:rPr>
          <w:rFonts w:ascii="Times New Roman" w:hAnsi="Times New Roman"/>
          <w:sz w:val="26"/>
          <w:szCs w:val="26"/>
        </w:rPr>
      </w:pPr>
      <w:r w:rsidRPr="00DA5304">
        <w:rPr>
          <w:rFonts w:ascii="Times New Roman" w:hAnsi="Times New Roman"/>
          <w:sz w:val="26"/>
          <w:szCs w:val="26"/>
        </w:rPr>
        <w:t>Yêu cầu p</w:t>
      </w:r>
      <w:r w:rsidR="009076FD" w:rsidRPr="00DA5304">
        <w:rPr>
          <w:rFonts w:ascii="Times New Roman" w:hAnsi="Times New Roman"/>
          <w:sz w:val="26"/>
          <w:szCs w:val="26"/>
        </w:rPr>
        <w:t>hần m</w:t>
      </w:r>
      <w:r w:rsidR="00DF5DEB">
        <w:rPr>
          <w:rFonts w:ascii="Times New Roman" w:hAnsi="Times New Roman"/>
          <w:sz w:val="26"/>
          <w:szCs w:val="26"/>
        </w:rPr>
        <w:t>ề</w:t>
      </w:r>
      <w:r w:rsidR="009076FD" w:rsidRPr="00DA5304">
        <w:rPr>
          <w:rFonts w:ascii="Times New Roman" w:hAnsi="Times New Roman"/>
          <w:sz w:val="26"/>
          <w:szCs w:val="26"/>
        </w:rPr>
        <w:t>m</w:t>
      </w:r>
      <w:r w:rsidR="00DA5304" w:rsidRPr="00DA5304">
        <w:rPr>
          <w:rFonts w:ascii="Times New Roman" w:hAnsi="Times New Roman"/>
          <w:sz w:val="26"/>
          <w:szCs w:val="26"/>
        </w:rPr>
        <w:t>:</w:t>
      </w:r>
    </w:p>
    <w:p w:rsidR="00DA5304" w:rsidRPr="00DA5304" w:rsidRDefault="00DA5304" w:rsidP="00DA5304">
      <w:pPr>
        <w:ind w:left="709"/>
        <w:rPr>
          <w:rFonts w:ascii="Times New Roman" w:hAnsi="Times New Roman"/>
          <w:sz w:val="26"/>
          <w:szCs w:val="26"/>
        </w:rPr>
      </w:pPr>
    </w:p>
    <w:p w:rsidR="00C5299A" w:rsidRPr="00DA1C04" w:rsidRDefault="00C5299A" w:rsidP="009076FD">
      <w:pPr>
        <w:rPr>
          <w:rFonts w:ascii="Times New Roman" w:hAnsi="Times New Roman"/>
        </w:rPr>
      </w:pPr>
    </w:p>
    <w:tbl>
      <w:tblPr>
        <w:tblW w:w="10088"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4089"/>
        <w:gridCol w:w="4121"/>
        <w:gridCol w:w="11"/>
      </w:tblGrid>
      <w:tr w:rsidR="009076FD" w:rsidRPr="00DA1C04" w:rsidTr="00B70567">
        <w:trPr>
          <w:gridAfter w:val="1"/>
          <w:wAfter w:w="11" w:type="dxa"/>
          <w:trHeight w:val="654"/>
        </w:trPr>
        <w:tc>
          <w:tcPr>
            <w:tcW w:w="1867" w:type="dxa"/>
            <w:shd w:val="clear" w:color="auto" w:fill="E0E0E0"/>
            <w:vAlign w:val="center"/>
          </w:tcPr>
          <w:p w:rsidR="009076FD" w:rsidRPr="00DA1C04" w:rsidRDefault="009076FD" w:rsidP="00B70567">
            <w:pPr>
              <w:jc w:val="center"/>
              <w:rPr>
                <w:rFonts w:ascii="Times New Roman" w:hAnsi="Times New Roman"/>
                <w:sz w:val="26"/>
                <w:szCs w:val="26"/>
              </w:rPr>
            </w:pPr>
            <w:r w:rsidRPr="00DA1C04">
              <w:rPr>
                <w:rFonts w:ascii="Times New Roman" w:hAnsi="Times New Roman"/>
                <w:b/>
                <w:bCs/>
                <w:sz w:val="26"/>
                <w:szCs w:val="26"/>
              </w:rPr>
              <w:t>Yêu cầu</w:t>
            </w:r>
          </w:p>
        </w:tc>
        <w:tc>
          <w:tcPr>
            <w:tcW w:w="4089" w:type="dxa"/>
            <w:shd w:val="clear" w:color="auto" w:fill="E0E0E0"/>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b/>
                <w:bCs/>
                <w:sz w:val="26"/>
                <w:szCs w:val="26"/>
              </w:rPr>
              <w:t>Yêu cầu tối thiểu</w:t>
            </w:r>
          </w:p>
        </w:tc>
        <w:tc>
          <w:tcPr>
            <w:tcW w:w="4121" w:type="dxa"/>
            <w:shd w:val="clear" w:color="auto" w:fill="E0E0E0"/>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b/>
                <w:bCs/>
                <w:sz w:val="26"/>
                <w:szCs w:val="26"/>
              </w:rPr>
              <w:t>Phiên bản đề nghị</w:t>
            </w:r>
          </w:p>
        </w:tc>
      </w:tr>
      <w:tr w:rsidR="009076FD" w:rsidRPr="00DA1C04" w:rsidTr="00B70567">
        <w:trPr>
          <w:trHeight w:val="484"/>
        </w:trPr>
        <w:tc>
          <w:tcPr>
            <w:tcW w:w="1867" w:type="dxa"/>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JDK</w:t>
            </w:r>
          </w:p>
        </w:tc>
        <w:tc>
          <w:tcPr>
            <w:tcW w:w="4089" w:type="dxa"/>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Phiên bản 1.0</w:t>
            </w:r>
          </w:p>
        </w:tc>
        <w:tc>
          <w:tcPr>
            <w:tcW w:w="4132" w:type="dxa"/>
            <w:gridSpan w:val="2"/>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Phiên bản mới nhất hiện tại</w:t>
            </w:r>
          </w:p>
        </w:tc>
      </w:tr>
      <w:tr w:rsidR="009076FD" w:rsidRPr="00DA1C04" w:rsidTr="00B70567">
        <w:trPr>
          <w:trHeight w:val="484"/>
        </w:trPr>
        <w:tc>
          <w:tcPr>
            <w:tcW w:w="1867" w:type="dxa"/>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SQL server</w:t>
            </w:r>
          </w:p>
        </w:tc>
        <w:tc>
          <w:tcPr>
            <w:tcW w:w="4089" w:type="dxa"/>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Phiên bản 2008</w:t>
            </w:r>
          </w:p>
        </w:tc>
        <w:tc>
          <w:tcPr>
            <w:tcW w:w="4132" w:type="dxa"/>
            <w:gridSpan w:val="2"/>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Phiên bản 2016</w:t>
            </w:r>
          </w:p>
        </w:tc>
      </w:tr>
      <w:tr w:rsidR="009076FD" w:rsidRPr="00DA1C04" w:rsidTr="00B70567">
        <w:trPr>
          <w:trHeight w:val="838"/>
        </w:trPr>
        <w:tc>
          <w:tcPr>
            <w:tcW w:w="1867" w:type="dxa"/>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Driver kết nối thiết bị I/O</w:t>
            </w:r>
          </w:p>
        </w:tc>
        <w:tc>
          <w:tcPr>
            <w:tcW w:w="4089" w:type="dxa"/>
            <w:shd w:val="clear" w:color="auto" w:fill="auto"/>
            <w:vAlign w:val="center"/>
          </w:tcPr>
          <w:p w:rsidR="009076FD" w:rsidRPr="00DA1C04" w:rsidRDefault="009076FD" w:rsidP="00B70567">
            <w:pPr>
              <w:pStyle w:val="NormalWeb"/>
              <w:spacing w:before="0" w:after="0"/>
              <w:jc w:val="center"/>
              <w:textAlignment w:val="baseline"/>
              <w:rPr>
                <w:sz w:val="26"/>
                <w:szCs w:val="26"/>
              </w:rPr>
            </w:pPr>
            <w:r w:rsidRPr="00DA1C04">
              <w:rPr>
                <w:sz w:val="26"/>
                <w:szCs w:val="26"/>
              </w:rPr>
              <w:t>Phiên bản tương thích với hệ điều hành đang dùng</w:t>
            </w:r>
          </w:p>
        </w:tc>
        <w:tc>
          <w:tcPr>
            <w:tcW w:w="4132" w:type="dxa"/>
            <w:gridSpan w:val="2"/>
            <w:shd w:val="clear" w:color="auto" w:fill="auto"/>
            <w:vAlign w:val="center"/>
          </w:tcPr>
          <w:p w:rsidR="009076FD" w:rsidRPr="00DA1C04" w:rsidRDefault="009076FD" w:rsidP="00B70567">
            <w:pPr>
              <w:pStyle w:val="NormalWeb"/>
              <w:spacing w:before="0" w:after="0"/>
              <w:jc w:val="center"/>
              <w:textAlignment w:val="baseline"/>
              <w:rPr>
                <w:b/>
                <w:sz w:val="26"/>
                <w:szCs w:val="26"/>
              </w:rPr>
            </w:pPr>
            <w:r w:rsidRPr="00DA1C04">
              <w:rPr>
                <w:sz w:val="26"/>
                <w:szCs w:val="26"/>
              </w:rPr>
              <w:t>Phiên bản tương thích với hệ điều hành đang dùng</w:t>
            </w:r>
          </w:p>
        </w:tc>
      </w:tr>
    </w:tbl>
    <w:p w:rsidR="009076FD" w:rsidRPr="00DA1C04" w:rsidRDefault="009076FD" w:rsidP="009076FD">
      <w:pPr>
        <w:rPr>
          <w:rFonts w:ascii="Times New Roman" w:hAnsi="Times New Roman"/>
        </w:rPr>
      </w:pPr>
    </w:p>
    <w:p w:rsidR="00DA5304" w:rsidRDefault="00DA5304" w:rsidP="00DA5304">
      <w:pPr>
        <w:ind w:left="709"/>
        <w:rPr>
          <w:rFonts w:ascii="Times New Roman" w:hAnsi="Times New Roman"/>
          <w:sz w:val="26"/>
          <w:szCs w:val="26"/>
        </w:rPr>
      </w:pPr>
    </w:p>
    <w:p w:rsidR="009076FD" w:rsidRDefault="009076FD" w:rsidP="00DA5304">
      <w:pPr>
        <w:ind w:left="709"/>
        <w:rPr>
          <w:rFonts w:ascii="Times New Roman" w:hAnsi="Times New Roman"/>
          <w:sz w:val="26"/>
          <w:szCs w:val="26"/>
        </w:rPr>
      </w:pPr>
      <w:r w:rsidRPr="00DA5304">
        <w:rPr>
          <w:rFonts w:ascii="Times New Roman" w:hAnsi="Times New Roman"/>
          <w:sz w:val="26"/>
          <w:szCs w:val="26"/>
        </w:rPr>
        <w:t>Công cụ</w:t>
      </w:r>
      <w:r w:rsidR="00585F2E" w:rsidRPr="00DA5304">
        <w:rPr>
          <w:rFonts w:ascii="Times New Roman" w:hAnsi="Times New Roman"/>
          <w:sz w:val="26"/>
          <w:szCs w:val="26"/>
        </w:rPr>
        <w:t xml:space="preserve"> dùng để</w:t>
      </w:r>
      <w:r w:rsidRPr="00DA5304">
        <w:rPr>
          <w:rFonts w:ascii="Times New Roman" w:hAnsi="Times New Roman"/>
          <w:sz w:val="26"/>
          <w:szCs w:val="26"/>
        </w:rPr>
        <w:t xml:space="preserve"> kiểm thử</w:t>
      </w:r>
      <w:r w:rsidR="00DA5304" w:rsidRPr="00DA5304">
        <w:rPr>
          <w:rFonts w:ascii="Times New Roman" w:hAnsi="Times New Roman"/>
          <w:sz w:val="26"/>
          <w:szCs w:val="26"/>
        </w:rPr>
        <w:t>:</w:t>
      </w:r>
    </w:p>
    <w:p w:rsidR="00DA5304" w:rsidRPr="00DA5304" w:rsidRDefault="00DA5304" w:rsidP="00DA5304">
      <w:pPr>
        <w:ind w:left="709"/>
        <w:rPr>
          <w:rFonts w:ascii="Times New Roman" w:hAnsi="Times New Roman"/>
          <w:sz w:val="26"/>
          <w:szCs w:val="26"/>
        </w:rPr>
      </w:pPr>
    </w:p>
    <w:p w:rsidR="00C5299A" w:rsidRPr="00DA1C04" w:rsidRDefault="00C5299A" w:rsidP="009076FD">
      <w:pPr>
        <w:rPr>
          <w:rFonts w:ascii="Times New Roman" w:hAnsi="Times New Roman"/>
        </w:rPr>
      </w:pPr>
    </w:p>
    <w:tbl>
      <w:tblPr>
        <w:tblW w:w="10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1"/>
        <w:gridCol w:w="3394"/>
        <w:gridCol w:w="2314"/>
      </w:tblGrid>
      <w:tr w:rsidR="009076FD" w:rsidRPr="00DA1C04" w:rsidTr="00B70567">
        <w:trPr>
          <w:trHeight w:val="585"/>
        </w:trPr>
        <w:tc>
          <w:tcPr>
            <w:tcW w:w="4321" w:type="dxa"/>
            <w:shd w:val="pct10" w:color="auto" w:fill="auto"/>
            <w:vAlign w:val="center"/>
          </w:tcPr>
          <w:p w:rsidR="009076FD" w:rsidRPr="00DA1C04" w:rsidRDefault="009076FD" w:rsidP="00005E79">
            <w:pPr>
              <w:pStyle w:val="HeadingLv1"/>
            </w:pPr>
            <w:r w:rsidRPr="00DA1C04">
              <w:t>Hoạt động</w:t>
            </w:r>
          </w:p>
        </w:tc>
        <w:tc>
          <w:tcPr>
            <w:tcW w:w="3394" w:type="dxa"/>
            <w:shd w:val="pct10" w:color="auto" w:fill="auto"/>
            <w:vAlign w:val="center"/>
          </w:tcPr>
          <w:p w:rsidR="009076FD" w:rsidRPr="00DA1C04" w:rsidRDefault="009076FD" w:rsidP="00005E79">
            <w:pPr>
              <w:pStyle w:val="HeadingLv1"/>
            </w:pPr>
            <w:r w:rsidRPr="00DA1C04">
              <w:t>Công cụ</w:t>
            </w:r>
          </w:p>
        </w:tc>
        <w:tc>
          <w:tcPr>
            <w:tcW w:w="2314" w:type="dxa"/>
            <w:shd w:val="pct10" w:color="auto" w:fill="auto"/>
            <w:vAlign w:val="center"/>
          </w:tcPr>
          <w:p w:rsidR="009076FD" w:rsidRPr="00DA1C04" w:rsidRDefault="009076FD" w:rsidP="00005E79">
            <w:pPr>
              <w:pStyle w:val="HeadingLv1"/>
            </w:pPr>
            <w:r w:rsidRPr="00DA1C04">
              <w:t>Phiên bản</w:t>
            </w:r>
          </w:p>
        </w:tc>
      </w:tr>
      <w:tr w:rsidR="009076FD" w:rsidRPr="00DA1C04" w:rsidTr="00B70567">
        <w:trPr>
          <w:trHeight w:val="775"/>
        </w:trPr>
        <w:tc>
          <w:tcPr>
            <w:tcW w:w="4321"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Quản lý Test Case</w:t>
            </w:r>
          </w:p>
        </w:tc>
        <w:tc>
          <w:tcPr>
            <w:tcW w:w="339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Quick Test Pro</w:t>
            </w:r>
          </w:p>
        </w:tc>
        <w:tc>
          <w:tcPr>
            <w:tcW w:w="231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2013</w:t>
            </w:r>
          </w:p>
        </w:tc>
      </w:tr>
      <w:tr w:rsidR="009076FD" w:rsidRPr="00DA1C04" w:rsidTr="00B70567">
        <w:trPr>
          <w:trHeight w:val="775"/>
        </w:trPr>
        <w:tc>
          <w:tcPr>
            <w:tcW w:w="4321"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Quản lý Configuration</w:t>
            </w:r>
          </w:p>
        </w:tc>
        <w:tc>
          <w:tcPr>
            <w:tcW w:w="339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Quick Test Pro</w:t>
            </w:r>
          </w:p>
        </w:tc>
        <w:tc>
          <w:tcPr>
            <w:tcW w:w="231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2013</w:t>
            </w:r>
          </w:p>
        </w:tc>
      </w:tr>
      <w:tr w:rsidR="009076FD" w:rsidRPr="00DA1C04" w:rsidTr="00B70567">
        <w:trPr>
          <w:trHeight w:val="775"/>
        </w:trPr>
        <w:tc>
          <w:tcPr>
            <w:tcW w:w="4321"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lastRenderedPageBreak/>
              <w:t>Defect Tracking</w:t>
            </w:r>
          </w:p>
        </w:tc>
        <w:tc>
          <w:tcPr>
            <w:tcW w:w="339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Quick Test Pro</w:t>
            </w:r>
          </w:p>
        </w:tc>
        <w:tc>
          <w:tcPr>
            <w:tcW w:w="231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2013</w:t>
            </w:r>
          </w:p>
        </w:tc>
      </w:tr>
      <w:tr w:rsidR="009076FD" w:rsidRPr="00DA1C04" w:rsidTr="00B70567">
        <w:trPr>
          <w:trHeight w:val="775"/>
        </w:trPr>
        <w:tc>
          <w:tcPr>
            <w:tcW w:w="4321"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Quản lý tiến độ kiểm thử</w:t>
            </w:r>
          </w:p>
        </w:tc>
        <w:tc>
          <w:tcPr>
            <w:tcW w:w="339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Microsoft Project Professional</w:t>
            </w:r>
          </w:p>
        </w:tc>
        <w:tc>
          <w:tcPr>
            <w:tcW w:w="231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2013</w:t>
            </w:r>
          </w:p>
        </w:tc>
      </w:tr>
    </w:tbl>
    <w:p w:rsidR="009076FD" w:rsidRPr="00DA1C04" w:rsidRDefault="009076FD" w:rsidP="009076FD">
      <w:pPr>
        <w:rPr>
          <w:rFonts w:ascii="Times New Roman" w:hAnsi="Times New Roman"/>
        </w:rPr>
      </w:pPr>
    </w:p>
    <w:p w:rsidR="00460BBF" w:rsidRDefault="00460BBF" w:rsidP="00DA5304">
      <w:pPr>
        <w:pStyle w:val="Heading2"/>
        <w:ind w:left="284"/>
        <w:rPr>
          <w:rFonts w:ascii="Times New Roman" w:hAnsi="Times New Roman"/>
          <w:sz w:val="32"/>
          <w:szCs w:val="32"/>
        </w:rPr>
      </w:pPr>
      <w:bookmarkStart w:id="32" w:name="_Toc496807197"/>
      <w:r w:rsidRPr="00DA5304">
        <w:rPr>
          <w:rFonts w:ascii="Times New Roman" w:hAnsi="Times New Roman"/>
          <w:sz w:val="32"/>
          <w:szCs w:val="32"/>
        </w:rPr>
        <w:t>Trách nhiệm và quyền hạn</w:t>
      </w:r>
      <w:bookmarkEnd w:id="32"/>
    </w:p>
    <w:p w:rsidR="00DA5304" w:rsidRPr="00DA5304" w:rsidRDefault="00DA5304" w:rsidP="00DA5304"/>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2"/>
        <w:gridCol w:w="1850"/>
        <w:gridCol w:w="7631"/>
      </w:tblGrid>
      <w:tr w:rsidR="00005E79" w:rsidRPr="00DA1C04" w:rsidTr="00C5299A">
        <w:trPr>
          <w:cantSplit/>
          <w:trHeight w:val="516"/>
        </w:trPr>
        <w:tc>
          <w:tcPr>
            <w:tcW w:w="712" w:type="dxa"/>
            <w:shd w:val="pct10" w:color="auto" w:fill="auto"/>
            <w:vAlign w:val="center"/>
          </w:tcPr>
          <w:p w:rsidR="00005E79" w:rsidRPr="00DA1C04" w:rsidRDefault="00005E79" w:rsidP="00005E79">
            <w:pPr>
              <w:pStyle w:val="HeadingLv1"/>
            </w:pPr>
            <w:r w:rsidRPr="00DA1C04">
              <w:t>STT</w:t>
            </w:r>
          </w:p>
        </w:tc>
        <w:tc>
          <w:tcPr>
            <w:tcW w:w="1850" w:type="dxa"/>
            <w:shd w:val="pct10" w:color="auto" w:fill="auto"/>
            <w:vAlign w:val="center"/>
          </w:tcPr>
          <w:p w:rsidR="00005E79" w:rsidRPr="00DA1C04" w:rsidRDefault="00005E79" w:rsidP="00005E79">
            <w:pPr>
              <w:pStyle w:val="HeadingLv1"/>
            </w:pPr>
            <w:r w:rsidRPr="00DA1C04">
              <w:t xml:space="preserve">   Thành viên</w:t>
            </w:r>
          </w:p>
        </w:tc>
        <w:tc>
          <w:tcPr>
            <w:tcW w:w="7631" w:type="dxa"/>
            <w:shd w:val="pct10" w:color="auto" w:fill="auto"/>
            <w:vAlign w:val="center"/>
          </w:tcPr>
          <w:p w:rsidR="00005E79" w:rsidRPr="00DA1C04" w:rsidRDefault="00005E79" w:rsidP="00005E79">
            <w:pPr>
              <w:pStyle w:val="HeadingLv1"/>
            </w:pPr>
            <w:r w:rsidRPr="00DA1C04">
              <w:t>Vai trò</w:t>
            </w:r>
          </w:p>
        </w:tc>
      </w:tr>
      <w:tr w:rsidR="00005E79" w:rsidRPr="00DA1C04" w:rsidTr="00C5299A">
        <w:trPr>
          <w:cantSplit/>
          <w:trHeight w:val="1800"/>
        </w:trPr>
        <w:tc>
          <w:tcPr>
            <w:tcW w:w="712" w:type="dxa"/>
            <w:vAlign w:val="center"/>
          </w:tcPr>
          <w:p w:rsidR="00005E79" w:rsidRPr="00DA1C04" w:rsidRDefault="00005E79" w:rsidP="00005E79">
            <w:pPr>
              <w:pStyle w:val="Bang"/>
              <w:rPr>
                <w:rFonts w:ascii="Times New Roman" w:hAnsi="Times New Roman" w:cs="Times New Roman"/>
                <w:sz w:val="26"/>
                <w:szCs w:val="26"/>
              </w:rPr>
            </w:pPr>
            <w:r w:rsidRPr="00DA1C04">
              <w:rPr>
                <w:rFonts w:ascii="Times New Roman" w:hAnsi="Times New Roman" w:cs="Times New Roman"/>
                <w:sz w:val="26"/>
                <w:szCs w:val="26"/>
              </w:rPr>
              <w:t>1</w:t>
            </w:r>
          </w:p>
        </w:tc>
        <w:tc>
          <w:tcPr>
            <w:tcW w:w="1850" w:type="dxa"/>
            <w:vAlign w:val="center"/>
          </w:tcPr>
          <w:p w:rsidR="00005E79" w:rsidRPr="00DA1C04" w:rsidRDefault="00005E79" w:rsidP="00B70567">
            <w:pPr>
              <w:pStyle w:val="Bang"/>
              <w:rPr>
                <w:rFonts w:ascii="Times New Roman" w:hAnsi="Times New Roman" w:cs="Times New Roman"/>
                <w:sz w:val="26"/>
                <w:szCs w:val="26"/>
              </w:rPr>
            </w:pPr>
            <w:r w:rsidRPr="00DA1C04">
              <w:rPr>
                <w:rFonts w:ascii="Times New Roman" w:hAnsi="Times New Roman" w:cs="Times New Roman"/>
                <w:sz w:val="26"/>
                <w:szCs w:val="26"/>
              </w:rPr>
              <w:t>Lê Nguyên Thức</w:t>
            </w:r>
          </w:p>
        </w:tc>
        <w:tc>
          <w:tcPr>
            <w:tcW w:w="7631" w:type="dxa"/>
            <w:vAlign w:val="center"/>
          </w:tcPr>
          <w:p w:rsidR="00005E79" w:rsidRPr="00DA1C04" w:rsidRDefault="00005E79" w:rsidP="00A14E6A">
            <w:pPr>
              <w:pStyle w:val="BodyText1"/>
              <w:numPr>
                <w:ilvl w:val="12"/>
                <w:numId w:val="0"/>
              </w:numPr>
              <w:spacing w:before="60" w:after="60" w:line="360" w:lineRule="auto"/>
              <w:rPr>
                <w:sz w:val="26"/>
                <w:szCs w:val="26"/>
              </w:rPr>
            </w:pPr>
            <w:r w:rsidRPr="00DA1C04">
              <w:rPr>
                <w:sz w:val="26"/>
                <w:szCs w:val="26"/>
              </w:rPr>
              <w:t xml:space="preserve">Test Designer / Tester: Thiết kế và viết các Test Case, thực thi các Test Case cho 3 chức năng Tạo sự kiện mới, Đăng ký tham dự sự kiện và </w:t>
            </w:r>
            <w:r w:rsidR="00A14E6A" w:rsidRPr="00DA1C04">
              <w:rPr>
                <w:sz w:val="26"/>
                <w:szCs w:val="26"/>
              </w:rPr>
              <w:t xml:space="preserve">Thực hiện kiểm tra điểm danh </w:t>
            </w:r>
            <w:r w:rsidR="002958BB" w:rsidRPr="00DA1C04">
              <w:rPr>
                <w:sz w:val="26"/>
                <w:szCs w:val="26"/>
              </w:rPr>
              <w:t xml:space="preserve">cho sự kiện </w:t>
            </w:r>
            <w:r w:rsidR="00BF4116" w:rsidRPr="00DA1C04">
              <w:rPr>
                <w:sz w:val="26"/>
                <w:szCs w:val="26"/>
              </w:rPr>
              <w:t>( RFID check</w:t>
            </w:r>
            <w:r w:rsidR="00A14E6A" w:rsidRPr="00DA1C04">
              <w:rPr>
                <w:sz w:val="26"/>
                <w:szCs w:val="26"/>
              </w:rPr>
              <w:t>-in)</w:t>
            </w:r>
            <w:r w:rsidRPr="00DA1C04">
              <w:rPr>
                <w:sz w:val="26"/>
                <w:szCs w:val="26"/>
              </w:rPr>
              <w:t>.</w:t>
            </w:r>
          </w:p>
        </w:tc>
      </w:tr>
      <w:tr w:rsidR="00005E79" w:rsidRPr="00DA1C04" w:rsidTr="00C5299A">
        <w:trPr>
          <w:cantSplit/>
          <w:trHeight w:val="3071"/>
        </w:trPr>
        <w:tc>
          <w:tcPr>
            <w:tcW w:w="712" w:type="dxa"/>
            <w:vAlign w:val="center"/>
          </w:tcPr>
          <w:p w:rsidR="00005E79" w:rsidRPr="00DA1C04" w:rsidRDefault="00005E79" w:rsidP="00005E79">
            <w:pPr>
              <w:pStyle w:val="Bang"/>
              <w:rPr>
                <w:rFonts w:ascii="Times New Roman" w:hAnsi="Times New Roman" w:cs="Times New Roman"/>
                <w:sz w:val="26"/>
                <w:szCs w:val="26"/>
              </w:rPr>
            </w:pPr>
            <w:r w:rsidRPr="00DA1C04">
              <w:rPr>
                <w:rFonts w:ascii="Times New Roman" w:hAnsi="Times New Roman" w:cs="Times New Roman"/>
                <w:sz w:val="26"/>
                <w:szCs w:val="26"/>
              </w:rPr>
              <w:t>2</w:t>
            </w:r>
          </w:p>
        </w:tc>
        <w:tc>
          <w:tcPr>
            <w:tcW w:w="1850" w:type="dxa"/>
            <w:vAlign w:val="center"/>
          </w:tcPr>
          <w:p w:rsidR="00005E79" w:rsidRPr="00DA1C04" w:rsidRDefault="00005E79" w:rsidP="00B70567">
            <w:pPr>
              <w:pStyle w:val="Bang"/>
              <w:rPr>
                <w:rFonts w:ascii="Times New Roman" w:hAnsi="Times New Roman" w:cs="Times New Roman"/>
                <w:sz w:val="26"/>
                <w:szCs w:val="26"/>
              </w:rPr>
            </w:pPr>
            <w:r w:rsidRPr="00DA1C04">
              <w:rPr>
                <w:rFonts w:ascii="Times New Roman" w:hAnsi="Times New Roman" w:cs="Times New Roman"/>
                <w:sz w:val="26"/>
                <w:szCs w:val="26"/>
              </w:rPr>
              <w:t>Nguyễn Đại Lợi</w:t>
            </w:r>
          </w:p>
        </w:tc>
        <w:tc>
          <w:tcPr>
            <w:tcW w:w="7631" w:type="dxa"/>
            <w:vAlign w:val="center"/>
          </w:tcPr>
          <w:p w:rsidR="00005E79" w:rsidRPr="00DA1C04" w:rsidRDefault="00005E79" w:rsidP="00F7248D">
            <w:pPr>
              <w:pStyle w:val="BodyText1"/>
              <w:spacing w:before="60" w:after="60" w:line="360" w:lineRule="auto"/>
              <w:rPr>
                <w:sz w:val="26"/>
                <w:szCs w:val="26"/>
              </w:rPr>
            </w:pPr>
            <w:r w:rsidRPr="00DA1C04">
              <w:rPr>
                <w:sz w:val="26"/>
                <w:szCs w:val="26"/>
              </w:rPr>
              <w:t xml:space="preserve">Test Manager / Tester: Lập kế hoạch kiểm thử Test Plan, quản lý tiến độ hoạt động kiểm thử, thực thi các test case cho 2 chức năng Nhập danh sách sinh viên từ file excel và Import danh sách tham gia sự kiện, đọc tài liệu tham khảo để cung cấp thông tin cần thiết cho nhóm, xem lại Test Plan và hoàn thành các tài liệu báo cáo. </w:t>
            </w:r>
          </w:p>
        </w:tc>
      </w:tr>
    </w:tbl>
    <w:p w:rsidR="009076FD" w:rsidRPr="00DA1C04" w:rsidRDefault="009076FD" w:rsidP="009076FD">
      <w:pPr>
        <w:rPr>
          <w:rFonts w:ascii="Times New Roman" w:hAnsi="Times New Roman"/>
        </w:rPr>
      </w:pPr>
    </w:p>
    <w:p w:rsidR="00985B20" w:rsidRPr="00DA5304" w:rsidRDefault="00985B20" w:rsidP="00DA5304">
      <w:pPr>
        <w:pStyle w:val="Heading2"/>
        <w:ind w:left="284"/>
        <w:rPr>
          <w:rFonts w:ascii="Times New Roman" w:hAnsi="Times New Roman"/>
          <w:sz w:val="32"/>
          <w:szCs w:val="32"/>
        </w:rPr>
      </w:pPr>
      <w:bookmarkStart w:id="33" w:name="_Toc496807198"/>
      <w:r w:rsidRPr="00DA5304">
        <w:rPr>
          <w:rFonts w:ascii="Times New Roman" w:hAnsi="Times New Roman"/>
          <w:sz w:val="32"/>
          <w:szCs w:val="32"/>
        </w:rPr>
        <w:t>Giao tiếp giữa các bên liên quan</w:t>
      </w:r>
      <w:bookmarkEnd w:id="33"/>
    </w:p>
    <w:p w:rsidR="00E73249" w:rsidRPr="00DA5304" w:rsidRDefault="00E73249" w:rsidP="00DA5304">
      <w:pPr>
        <w:spacing w:before="60" w:after="60"/>
        <w:ind w:left="284" w:firstLine="425"/>
        <w:rPr>
          <w:rFonts w:ascii="Times New Roman" w:hAnsi="Times New Roman"/>
          <w:sz w:val="26"/>
          <w:szCs w:val="26"/>
        </w:rPr>
      </w:pPr>
      <w:r w:rsidRPr="00DA5304">
        <w:rPr>
          <w:rFonts w:ascii="Times New Roman" w:hAnsi="Times New Roman"/>
          <w:sz w:val="26"/>
          <w:szCs w:val="26"/>
        </w:rPr>
        <w:t>Trong quá trình kiểm thử chức năng của phần mềm “Quản lý điểm danh bằng thử RFID” người kiểm thử Tester cần có sự giao tiếp</w:t>
      </w:r>
      <w:r w:rsidR="002B602A" w:rsidRPr="00DA5304">
        <w:rPr>
          <w:rFonts w:ascii="Times New Roman" w:hAnsi="Times New Roman"/>
          <w:sz w:val="26"/>
          <w:szCs w:val="26"/>
        </w:rPr>
        <w:t xml:space="preserve"> trao đổi với Developer</w:t>
      </w:r>
      <w:r w:rsidRPr="00DA5304">
        <w:rPr>
          <w:rFonts w:ascii="Times New Roman" w:hAnsi="Times New Roman"/>
          <w:sz w:val="26"/>
          <w:szCs w:val="26"/>
        </w:rPr>
        <w:t xml:space="preserve"> để hiểu rõ hơn về chức năng và cách thức hoạt động của phần mềm</w:t>
      </w:r>
      <w:r w:rsidR="00FA4821" w:rsidRPr="00DA5304">
        <w:rPr>
          <w:rFonts w:ascii="Times New Roman" w:hAnsi="Times New Roman"/>
          <w:sz w:val="26"/>
          <w:szCs w:val="26"/>
        </w:rPr>
        <w:t>, sự hợ</w:t>
      </w:r>
      <w:r w:rsidR="002B602A" w:rsidRPr="00DA5304">
        <w:rPr>
          <w:rFonts w:ascii="Times New Roman" w:hAnsi="Times New Roman"/>
          <w:sz w:val="26"/>
          <w:szCs w:val="26"/>
        </w:rPr>
        <w:t>p tác giữa Tester và Test Designer để hoàn thiện Test Case cho đúng với đặc tả và thiết kế của phần mềm phù hợp với tiêu chí của Test Plan góp phần hoàn thiện dự án kiểm thử.</w:t>
      </w:r>
    </w:p>
    <w:p w:rsidR="00460BBF" w:rsidRPr="00DA5304" w:rsidRDefault="00460BBF" w:rsidP="00DA5304">
      <w:pPr>
        <w:pStyle w:val="Heading2"/>
        <w:ind w:left="284"/>
        <w:rPr>
          <w:rFonts w:ascii="Times New Roman" w:hAnsi="Times New Roman"/>
          <w:sz w:val="32"/>
          <w:szCs w:val="32"/>
        </w:rPr>
      </w:pPr>
      <w:bookmarkStart w:id="34" w:name="_Toc496807199"/>
      <w:r w:rsidRPr="00DA5304">
        <w:rPr>
          <w:rFonts w:ascii="Times New Roman" w:hAnsi="Times New Roman"/>
          <w:sz w:val="32"/>
          <w:szCs w:val="32"/>
        </w:rPr>
        <w:lastRenderedPageBreak/>
        <w:t>Tài nguyên và sự cấp phát</w:t>
      </w:r>
      <w:bookmarkEnd w:id="34"/>
      <w:r w:rsidRPr="00DA5304">
        <w:rPr>
          <w:rFonts w:ascii="Times New Roman" w:hAnsi="Times New Roman"/>
          <w:sz w:val="32"/>
          <w:szCs w:val="32"/>
        </w:rPr>
        <w:t xml:space="preserve"> </w:t>
      </w:r>
    </w:p>
    <w:p w:rsidR="009076FD" w:rsidRPr="00DA1C04" w:rsidRDefault="009076FD" w:rsidP="009076FD">
      <w:pPr>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Các thành viên tham gia kiểm thử sẽ được cung cấp công cụ cần thiết kể kiểm thử bao gồm: </w:t>
      </w:r>
      <w:r w:rsidR="004F4F01" w:rsidRPr="00DA1C04">
        <w:rPr>
          <w:rFonts w:ascii="Times New Roman" w:hAnsi="Times New Roman"/>
          <w:sz w:val="26"/>
          <w:szCs w:val="26"/>
        </w:rPr>
        <w:t xml:space="preserve">cung cấp phần mềm “Quản lý điểm danh bằng thẻ RFID”, </w:t>
      </w:r>
      <w:r w:rsidRPr="00DA1C04">
        <w:rPr>
          <w:rFonts w:ascii="Times New Roman" w:hAnsi="Times New Roman"/>
          <w:sz w:val="26"/>
          <w:szCs w:val="26"/>
        </w:rPr>
        <w:t>cung cấp tài khoản cho việc kiểm tra đăng nhập đăng xuất, cung cấp thẻ có gắn mã RFID để kiểm tra giai đoạn quét thẻ</w:t>
      </w:r>
      <w:r w:rsidR="00320D8C">
        <w:rPr>
          <w:rFonts w:ascii="Times New Roman" w:hAnsi="Times New Roman"/>
          <w:sz w:val="26"/>
          <w:szCs w:val="26"/>
        </w:rPr>
        <w:t>.</w:t>
      </w:r>
    </w:p>
    <w:p w:rsidR="009076FD" w:rsidRPr="00DA1C04" w:rsidRDefault="009076FD" w:rsidP="009076FD">
      <w:pPr>
        <w:tabs>
          <w:tab w:val="left" w:pos="142"/>
        </w:tabs>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Cung cấp tài liệu để lưu kết quả </w:t>
      </w:r>
      <w:r w:rsidR="004F4F01" w:rsidRPr="00DA1C04">
        <w:rPr>
          <w:rFonts w:ascii="Times New Roman" w:hAnsi="Times New Roman"/>
          <w:sz w:val="26"/>
          <w:szCs w:val="26"/>
        </w:rPr>
        <w:t xml:space="preserve">, các file lưu trữ </w:t>
      </w:r>
      <w:r w:rsidR="00E73249" w:rsidRPr="00DA1C04">
        <w:rPr>
          <w:rFonts w:ascii="Times New Roman" w:hAnsi="Times New Roman"/>
          <w:sz w:val="26"/>
          <w:szCs w:val="26"/>
        </w:rPr>
        <w:t>để ghi nhận nhậ</w:t>
      </w:r>
      <w:r w:rsidR="002958BB" w:rsidRPr="00DA1C04">
        <w:rPr>
          <w:rFonts w:ascii="Times New Roman" w:hAnsi="Times New Roman"/>
          <w:sz w:val="26"/>
          <w:szCs w:val="26"/>
        </w:rPr>
        <w:t>t ký thực hiện và báo cáo các lỗi xảy ra.</w:t>
      </w:r>
    </w:p>
    <w:p w:rsidR="009076FD" w:rsidRPr="00DA1C04" w:rsidRDefault="009076FD" w:rsidP="009076FD">
      <w:pPr>
        <w:tabs>
          <w:tab w:val="left" w:pos="142"/>
        </w:tabs>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Cung cấp các slide bài giảng về kiểm thử phần mềm, các file báo cáo report các mẫu template </w:t>
      </w:r>
      <w:r w:rsidR="00E73249" w:rsidRPr="00DA1C04">
        <w:rPr>
          <w:rFonts w:ascii="Times New Roman" w:hAnsi="Times New Roman"/>
          <w:sz w:val="26"/>
          <w:szCs w:val="26"/>
        </w:rPr>
        <w:t xml:space="preserve">tham khảo </w:t>
      </w:r>
      <w:r w:rsidRPr="00DA1C04">
        <w:rPr>
          <w:rFonts w:ascii="Times New Roman" w:hAnsi="Times New Roman"/>
          <w:sz w:val="26"/>
          <w:szCs w:val="26"/>
        </w:rPr>
        <w:t>về kiểm thử của khoa CNTT trường Đại học Cần Thơ, các trường đại học trong nước và nước ngoài</w:t>
      </w:r>
      <w:r w:rsidR="00320D8C">
        <w:rPr>
          <w:rFonts w:ascii="Times New Roman" w:hAnsi="Times New Roman"/>
          <w:sz w:val="26"/>
          <w:szCs w:val="26"/>
        </w:rPr>
        <w:t>.</w:t>
      </w:r>
    </w:p>
    <w:p w:rsidR="009076FD" w:rsidRPr="00DA1C04" w:rsidRDefault="009076FD" w:rsidP="009076FD">
      <w:pPr>
        <w:rPr>
          <w:rFonts w:ascii="Times New Roman" w:hAnsi="Times New Roman"/>
        </w:rPr>
      </w:pPr>
    </w:p>
    <w:p w:rsidR="00460BBF" w:rsidRPr="00DA5304" w:rsidRDefault="00460BBF" w:rsidP="00DA5304">
      <w:pPr>
        <w:pStyle w:val="Heading2"/>
        <w:ind w:left="284"/>
        <w:rPr>
          <w:rFonts w:ascii="Times New Roman" w:hAnsi="Times New Roman"/>
          <w:sz w:val="32"/>
          <w:szCs w:val="32"/>
        </w:rPr>
      </w:pPr>
      <w:bookmarkStart w:id="35" w:name="_Toc496807200"/>
      <w:r w:rsidRPr="00DA5304">
        <w:rPr>
          <w:rFonts w:ascii="Times New Roman" w:hAnsi="Times New Roman"/>
          <w:sz w:val="32"/>
          <w:szCs w:val="32"/>
        </w:rPr>
        <w:t>Yêu cầu về đội ngũ và đạo tạo</w:t>
      </w:r>
      <w:bookmarkEnd w:id="35"/>
    </w:p>
    <w:p w:rsidR="009076FD" w:rsidRPr="00DA1C04" w:rsidRDefault="009076FD" w:rsidP="009076FD">
      <w:pPr>
        <w:tabs>
          <w:tab w:val="left" w:pos="142"/>
        </w:tabs>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Các thành viên có kiến thức cơ bản về kiểm thử phần mềm, </w:t>
      </w:r>
      <w:r w:rsidR="00E73249" w:rsidRPr="00DA1C04">
        <w:rPr>
          <w:rFonts w:ascii="Times New Roman" w:hAnsi="Times New Roman"/>
          <w:sz w:val="26"/>
          <w:szCs w:val="26"/>
        </w:rPr>
        <w:t xml:space="preserve">cách </w:t>
      </w:r>
      <w:r w:rsidR="00320D8C">
        <w:rPr>
          <w:rFonts w:ascii="Times New Roman" w:hAnsi="Times New Roman"/>
          <w:sz w:val="26"/>
          <w:szCs w:val="26"/>
        </w:rPr>
        <w:t>viết Test Case và Test Script.</w:t>
      </w:r>
    </w:p>
    <w:p w:rsidR="002958BB" w:rsidRPr="00DA1C04" w:rsidRDefault="002958BB" w:rsidP="009076FD">
      <w:pPr>
        <w:tabs>
          <w:tab w:val="left" w:pos="142"/>
        </w:tabs>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Có kỹ năng thiết kế, phân tích </w:t>
      </w:r>
      <w:r w:rsidR="00E73249" w:rsidRPr="00DA1C04">
        <w:rPr>
          <w:rFonts w:ascii="Times New Roman" w:hAnsi="Times New Roman"/>
          <w:sz w:val="26"/>
          <w:szCs w:val="26"/>
        </w:rPr>
        <w:t xml:space="preserve">và hiểu biết </w:t>
      </w:r>
      <w:r w:rsidRPr="00DA1C04">
        <w:rPr>
          <w:rFonts w:ascii="Times New Roman" w:hAnsi="Times New Roman"/>
          <w:sz w:val="26"/>
          <w:szCs w:val="26"/>
        </w:rPr>
        <w:t>về</w:t>
      </w:r>
      <w:r w:rsidR="00E73249" w:rsidRPr="00DA1C04">
        <w:rPr>
          <w:rFonts w:ascii="Times New Roman" w:hAnsi="Times New Roman"/>
          <w:sz w:val="26"/>
          <w:szCs w:val="26"/>
        </w:rPr>
        <w:t xml:space="preserve"> các thành phần khác nhau của phần mềm, có kỹ năng thực thi kiểm thử và viết báo cáo ghi nhận lỗi.</w:t>
      </w:r>
    </w:p>
    <w:p w:rsidR="009076FD" w:rsidRPr="00DA1C04" w:rsidRDefault="009076FD" w:rsidP="009076FD">
      <w:pPr>
        <w:tabs>
          <w:tab w:val="left" w:pos="142"/>
        </w:tabs>
        <w:ind w:left="284" w:firstLine="436"/>
        <w:rPr>
          <w:rFonts w:ascii="Times New Roman" w:hAnsi="Times New Roman"/>
          <w:sz w:val="26"/>
          <w:szCs w:val="26"/>
        </w:rPr>
      </w:pPr>
      <w:r w:rsidRPr="00DA1C04">
        <w:rPr>
          <w:rFonts w:ascii="Times New Roman" w:hAnsi="Times New Roman"/>
          <w:sz w:val="26"/>
          <w:szCs w:val="26"/>
        </w:rPr>
        <w:t>Tự học cách sử dụng phần mềm và cách kiểm thử phần mềm bằng Unit Test và Quick Test Pro</w:t>
      </w:r>
      <w:r w:rsidR="00320D8C">
        <w:rPr>
          <w:rFonts w:ascii="Times New Roman" w:hAnsi="Times New Roman"/>
          <w:sz w:val="26"/>
          <w:szCs w:val="26"/>
        </w:rPr>
        <w:t>.</w:t>
      </w:r>
    </w:p>
    <w:p w:rsidR="00E73249" w:rsidRPr="00DA1C04" w:rsidRDefault="00E73249" w:rsidP="00E73249">
      <w:pPr>
        <w:tabs>
          <w:tab w:val="left" w:pos="142"/>
        </w:tabs>
        <w:rPr>
          <w:rFonts w:ascii="Times New Roman" w:hAnsi="Times New Roman"/>
          <w:sz w:val="26"/>
          <w:szCs w:val="26"/>
        </w:rPr>
      </w:pPr>
      <w:r w:rsidRPr="00DA1C04">
        <w:rPr>
          <w:rFonts w:ascii="Times New Roman" w:hAnsi="Times New Roman"/>
          <w:sz w:val="26"/>
          <w:szCs w:val="26"/>
        </w:rPr>
        <w:t>Cần có trình độ tiếng anh cơ bản để đọc và viết tài liệu chuyên ngành, người kiểm thử phải có tính cẩn thận và tỉ mỉ.</w:t>
      </w:r>
    </w:p>
    <w:p w:rsidR="009076FD" w:rsidRPr="00DA1C04" w:rsidRDefault="009076FD" w:rsidP="009076FD">
      <w:pPr>
        <w:rPr>
          <w:rFonts w:ascii="Times New Roman" w:hAnsi="Times New Roman"/>
        </w:rPr>
      </w:pPr>
    </w:p>
    <w:p w:rsidR="00460BBF" w:rsidRPr="00DA5304" w:rsidRDefault="009076FD" w:rsidP="00DA5304">
      <w:pPr>
        <w:pStyle w:val="Heading2"/>
        <w:ind w:left="284"/>
        <w:rPr>
          <w:rFonts w:ascii="Times New Roman" w:hAnsi="Times New Roman"/>
          <w:sz w:val="32"/>
          <w:szCs w:val="32"/>
        </w:rPr>
      </w:pPr>
      <w:bookmarkStart w:id="36" w:name="_Toc496807201"/>
      <w:r w:rsidRPr="00DA5304">
        <w:rPr>
          <w:rFonts w:ascii="Times New Roman" w:hAnsi="Times New Roman"/>
          <w:sz w:val="32"/>
          <w:szCs w:val="32"/>
        </w:rPr>
        <w:t>Kế hoạch dự đoán</w:t>
      </w:r>
      <w:bookmarkEnd w:id="36"/>
    </w:p>
    <w:p w:rsidR="009076FD" w:rsidRPr="00DA1C04" w:rsidRDefault="009076FD" w:rsidP="0088626A">
      <w:pPr>
        <w:spacing w:before="60" w:after="60"/>
        <w:ind w:left="284" w:firstLine="436"/>
        <w:rPr>
          <w:rFonts w:ascii="Times New Roman" w:hAnsi="Times New Roman"/>
        </w:rPr>
      </w:pPr>
      <w:r w:rsidRPr="00DA1C04">
        <w:rPr>
          <w:rFonts w:ascii="Times New Roman" w:hAnsi="Times New Roman"/>
          <w:sz w:val="26"/>
          <w:szCs w:val="26"/>
        </w:rPr>
        <w:t>Kế hoạch hoàn thành các nhiệm vụ tổng thể của toàn bộ dự án:</w:t>
      </w:r>
      <w:r w:rsidR="0088626A" w:rsidRPr="00DA1C04">
        <w:rPr>
          <w:rFonts w:ascii="Times New Roman" w:hAnsi="Times New Roman"/>
        </w:rPr>
        <w:t xml:space="preserve"> </w:t>
      </w:r>
    </w:p>
    <w:p w:rsidR="009076FD" w:rsidRPr="00DA1C04" w:rsidRDefault="009076FD" w:rsidP="009076FD">
      <w:pPr>
        <w:rPr>
          <w:rFonts w:ascii="Times New Roman" w:hAnsi="Times New Roman"/>
        </w:rPr>
      </w:pPr>
    </w:p>
    <w:tbl>
      <w:tblPr>
        <w:tblW w:w="10146"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855"/>
        <w:gridCol w:w="2244"/>
        <w:gridCol w:w="1402"/>
        <w:gridCol w:w="1682"/>
        <w:gridCol w:w="1963"/>
      </w:tblGrid>
      <w:tr w:rsidR="009076FD" w:rsidRPr="00DA1C04" w:rsidTr="00B70567">
        <w:trPr>
          <w:trHeight w:val="782"/>
        </w:trPr>
        <w:tc>
          <w:tcPr>
            <w:tcW w:w="2855"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Công việc</w:t>
            </w:r>
          </w:p>
        </w:tc>
        <w:tc>
          <w:tcPr>
            <w:tcW w:w="2244"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Tài liệu hoàn thành</w:t>
            </w:r>
          </w:p>
        </w:tc>
        <w:tc>
          <w:tcPr>
            <w:tcW w:w="1402"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Thời gian dự tính</w:t>
            </w:r>
          </w:p>
        </w:tc>
        <w:tc>
          <w:tcPr>
            <w:tcW w:w="1682"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Ngày bắt đầu</w:t>
            </w:r>
          </w:p>
        </w:tc>
        <w:tc>
          <w:tcPr>
            <w:tcW w:w="1963"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Ngày kết thúc</w:t>
            </w:r>
          </w:p>
        </w:tc>
      </w:tr>
      <w:tr w:rsidR="009076FD" w:rsidRPr="00DA1C04" w:rsidTr="00B70567">
        <w:trPr>
          <w:trHeight w:val="618"/>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Lập kế hoạch kiểm thử</w:t>
            </w:r>
          </w:p>
        </w:tc>
        <w:tc>
          <w:tcPr>
            <w:tcW w:w="2244" w:type="dxa"/>
            <w:shd w:val="clear" w:color="auto" w:fill="auto"/>
            <w:vAlign w:val="center"/>
          </w:tcPr>
          <w:p w:rsidR="009076FD" w:rsidRPr="00DA1C04" w:rsidRDefault="009076FD" w:rsidP="00B70567">
            <w:pPr>
              <w:pStyle w:val="table2"/>
              <w:rPr>
                <w:sz w:val="26"/>
                <w:szCs w:val="26"/>
              </w:rPr>
            </w:pPr>
            <w:r w:rsidRPr="00DA1C04">
              <w:rPr>
                <w:sz w:val="26"/>
                <w:szCs w:val="26"/>
              </w:rPr>
              <w:t>Tài liệu Test Plan</w:t>
            </w:r>
          </w:p>
        </w:tc>
        <w:tc>
          <w:tcPr>
            <w:tcW w:w="1402" w:type="dxa"/>
            <w:shd w:val="clear" w:color="auto" w:fill="auto"/>
            <w:vAlign w:val="center"/>
          </w:tcPr>
          <w:p w:rsidR="009076FD" w:rsidRPr="00DA1C04" w:rsidRDefault="009076FD" w:rsidP="00B70567">
            <w:pPr>
              <w:pStyle w:val="table2"/>
              <w:rPr>
                <w:sz w:val="26"/>
                <w:szCs w:val="26"/>
              </w:rPr>
            </w:pPr>
            <w:r w:rsidRPr="00DA1C04">
              <w:rPr>
                <w:sz w:val="26"/>
                <w:szCs w:val="26"/>
              </w:rPr>
              <w:t xml:space="preserve"> 6 ngày</w:t>
            </w:r>
          </w:p>
        </w:tc>
        <w:tc>
          <w:tcPr>
            <w:tcW w:w="1682" w:type="dxa"/>
            <w:shd w:val="clear" w:color="auto" w:fill="auto"/>
            <w:vAlign w:val="center"/>
          </w:tcPr>
          <w:p w:rsidR="009076FD" w:rsidRPr="00DA1C04" w:rsidRDefault="009076FD" w:rsidP="00B70567">
            <w:pPr>
              <w:pStyle w:val="table2"/>
              <w:rPr>
                <w:sz w:val="26"/>
                <w:szCs w:val="26"/>
              </w:rPr>
            </w:pPr>
            <w:r w:rsidRPr="00DA1C04">
              <w:rPr>
                <w:sz w:val="26"/>
                <w:szCs w:val="26"/>
              </w:rPr>
              <w:t>10/09/2017</w:t>
            </w:r>
          </w:p>
        </w:tc>
        <w:tc>
          <w:tcPr>
            <w:tcW w:w="1963" w:type="dxa"/>
            <w:shd w:val="clear" w:color="auto" w:fill="auto"/>
            <w:vAlign w:val="center"/>
          </w:tcPr>
          <w:p w:rsidR="009076FD" w:rsidRPr="00DA1C04" w:rsidRDefault="009076FD" w:rsidP="00B70567">
            <w:pPr>
              <w:pStyle w:val="table2"/>
              <w:rPr>
                <w:sz w:val="26"/>
                <w:szCs w:val="26"/>
              </w:rPr>
            </w:pPr>
            <w:r w:rsidRPr="00DA1C04">
              <w:rPr>
                <w:sz w:val="26"/>
                <w:szCs w:val="26"/>
              </w:rPr>
              <w:t>15/09/2017</w:t>
            </w:r>
          </w:p>
        </w:tc>
      </w:tr>
      <w:tr w:rsidR="009076FD" w:rsidRPr="00DA1C04" w:rsidTr="00B70567">
        <w:trPr>
          <w:trHeight w:val="556"/>
        </w:trPr>
        <w:tc>
          <w:tcPr>
            <w:tcW w:w="2855" w:type="dxa"/>
            <w:tcBorders>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Xem lại các tài liệu</w:t>
            </w:r>
          </w:p>
        </w:tc>
        <w:tc>
          <w:tcPr>
            <w:tcW w:w="2244" w:type="dxa"/>
            <w:shd w:val="clear" w:color="auto" w:fill="auto"/>
            <w:vAlign w:val="center"/>
          </w:tcPr>
          <w:p w:rsidR="009076FD" w:rsidRPr="00DA1C04" w:rsidRDefault="009076FD" w:rsidP="00B70567">
            <w:pPr>
              <w:pStyle w:val="table2"/>
              <w:rPr>
                <w:sz w:val="26"/>
                <w:szCs w:val="26"/>
              </w:rPr>
            </w:pPr>
            <w:r w:rsidRPr="00DA1C04">
              <w:rPr>
                <w:sz w:val="26"/>
                <w:szCs w:val="26"/>
              </w:rPr>
              <w:t>Tài liệu Tes Plan</w:t>
            </w:r>
          </w:p>
        </w:tc>
        <w:tc>
          <w:tcPr>
            <w:tcW w:w="1402" w:type="dxa"/>
            <w:shd w:val="clear" w:color="auto" w:fill="auto"/>
            <w:vAlign w:val="center"/>
          </w:tcPr>
          <w:p w:rsidR="009076FD" w:rsidRPr="00DA1C04" w:rsidRDefault="009076FD" w:rsidP="00B70567">
            <w:pPr>
              <w:pStyle w:val="table2"/>
              <w:rPr>
                <w:sz w:val="26"/>
                <w:szCs w:val="26"/>
              </w:rPr>
            </w:pPr>
            <w:r w:rsidRPr="00DA1C04">
              <w:rPr>
                <w:sz w:val="26"/>
                <w:szCs w:val="26"/>
              </w:rPr>
              <w:t>2 ngày</w:t>
            </w:r>
          </w:p>
        </w:tc>
        <w:tc>
          <w:tcPr>
            <w:tcW w:w="1682" w:type="dxa"/>
            <w:shd w:val="clear" w:color="auto" w:fill="auto"/>
            <w:vAlign w:val="center"/>
          </w:tcPr>
          <w:p w:rsidR="009076FD" w:rsidRPr="00DA1C04" w:rsidRDefault="009076FD" w:rsidP="00B70567">
            <w:pPr>
              <w:pStyle w:val="table2"/>
              <w:rPr>
                <w:sz w:val="26"/>
                <w:szCs w:val="26"/>
              </w:rPr>
            </w:pPr>
            <w:r w:rsidRPr="00DA1C04">
              <w:rPr>
                <w:sz w:val="26"/>
                <w:szCs w:val="26"/>
              </w:rPr>
              <w:t>15/09/2017</w:t>
            </w:r>
          </w:p>
        </w:tc>
        <w:tc>
          <w:tcPr>
            <w:tcW w:w="1963" w:type="dxa"/>
            <w:shd w:val="clear" w:color="auto" w:fill="auto"/>
            <w:vAlign w:val="center"/>
          </w:tcPr>
          <w:p w:rsidR="009076FD" w:rsidRPr="00DA1C04" w:rsidRDefault="009076FD" w:rsidP="00B70567">
            <w:pPr>
              <w:pStyle w:val="table2"/>
              <w:rPr>
                <w:sz w:val="26"/>
                <w:szCs w:val="26"/>
              </w:rPr>
            </w:pPr>
            <w:r w:rsidRPr="00DA1C04">
              <w:rPr>
                <w:sz w:val="26"/>
                <w:szCs w:val="26"/>
              </w:rPr>
              <w:t>17/09/2017</w:t>
            </w:r>
          </w:p>
        </w:tc>
      </w:tr>
      <w:tr w:rsidR="009076FD" w:rsidRPr="00DA1C04" w:rsidTr="00B70567">
        <w:trPr>
          <w:trHeight w:val="564"/>
        </w:trPr>
        <w:tc>
          <w:tcPr>
            <w:tcW w:w="2855" w:type="dxa"/>
            <w:tcBorders>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Thiết kế các testcase</w:t>
            </w:r>
          </w:p>
        </w:tc>
        <w:tc>
          <w:tcPr>
            <w:tcW w:w="2244" w:type="dxa"/>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shd w:val="clear" w:color="auto" w:fill="auto"/>
            <w:vAlign w:val="center"/>
          </w:tcPr>
          <w:p w:rsidR="009076FD" w:rsidRPr="00DA1C04" w:rsidRDefault="009076FD" w:rsidP="00B70567">
            <w:pPr>
              <w:pStyle w:val="table2"/>
              <w:rPr>
                <w:sz w:val="26"/>
                <w:szCs w:val="26"/>
              </w:rPr>
            </w:pPr>
            <w:r w:rsidRPr="00DA1C04">
              <w:rPr>
                <w:sz w:val="26"/>
                <w:szCs w:val="26"/>
              </w:rPr>
              <w:t>9 ngày</w:t>
            </w:r>
          </w:p>
        </w:tc>
        <w:tc>
          <w:tcPr>
            <w:tcW w:w="1682" w:type="dxa"/>
            <w:shd w:val="clear" w:color="auto" w:fill="auto"/>
            <w:vAlign w:val="center"/>
          </w:tcPr>
          <w:p w:rsidR="009076FD" w:rsidRPr="00DA1C04" w:rsidRDefault="009076FD" w:rsidP="00B70567">
            <w:pPr>
              <w:pStyle w:val="table2"/>
              <w:rPr>
                <w:sz w:val="26"/>
                <w:szCs w:val="26"/>
              </w:rPr>
            </w:pPr>
            <w:r w:rsidRPr="00DA1C04">
              <w:rPr>
                <w:sz w:val="26"/>
                <w:szCs w:val="26"/>
              </w:rPr>
              <w:t>20/09/2017</w:t>
            </w:r>
          </w:p>
        </w:tc>
        <w:tc>
          <w:tcPr>
            <w:tcW w:w="1963" w:type="dxa"/>
            <w:shd w:val="clear" w:color="auto" w:fill="auto"/>
            <w:vAlign w:val="center"/>
          </w:tcPr>
          <w:p w:rsidR="009076FD" w:rsidRPr="00DA1C04" w:rsidRDefault="009076FD" w:rsidP="00B70567">
            <w:pPr>
              <w:pStyle w:val="table2"/>
              <w:rPr>
                <w:sz w:val="26"/>
                <w:szCs w:val="26"/>
              </w:rPr>
            </w:pPr>
            <w:r w:rsidRPr="00DA1C04">
              <w:rPr>
                <w:sz w:val="26"/>
                <w:szCs w:val="26"/>
              </w:rPr>
              <w:t>30/09/2017</w:t>
            </w:r>
          </w:p>
        </w:tc>
      </w:tr>
      <w:tr w:rsidR="009076FD" w:rsidRPr="00DA1C04" w:rsidTr="00B70567">
        <w:trPr>
          <w:trHeight w:val="543"/>
        </w:trPr>
        <w:tc>
          <w:tcPr>
            <w:tcW w:w="2855" w:type="dxa"/>
            <w:tcBorders>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Viết các testcase</w:t>
            </w:r>
          </w:p>
        </w:tc>
        <w:tc>
          <w:tcPr>
            <w:tcW w:w="2244" w:type="dxa"/>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shd w:val="clear" w:color="auto" w:fill="auto"/>
            <w:vAlign w:val="center"/>
          </w:tcPr>
          <w:p w:rsidR="009076FD" w:rsidRPr="00DA1C04" w:rsidRDefault="009076FD" w:rsidP="00B70567">
            <w:pPr>
              <w:pStyle w:val="table2"/>
              <w:rPr>
                <w:sz w:val="26"/>
                <w:szCs w:val="26"/>
              </w:rPr>
            </w:pPr>
            <w:r w:rsidRPr="00DA1C04">
              <w:rPr>
                <w:sz w:val="26"/>
                <w:szCs w:val="26"/>
              </w:rPr>
              <w:t>5 ngày</w:t>
            </w:r>
          </w:p>
        </w:tc>
        <w:tc>
          <w:tcPr>
            <w:tcW w:w="1682" w:type="dxa"/>
            <w:shd w:val="clear" w:color="auto" w:fill="auto"/>
            <w:vAlign w:val="center"/>
          </w:tcPr>
          <w:p w:rsidR="009076FD" w:rsidRPr="00DA1C04" w:rsidRDefault="009076FD" w:rsidP="00B70567">
            <w:pPr>
              <w:pStyle w:val="table2"/>
              <w:rPr>
                <w:sz w:val="26"/>
                <w:szCs w:val="26"/>
              </w:rPr>
            </w:pPr>
            <w:r w:rsidRPr="00DA1C04">
              <w:rPr>
                <w:sz w:val="26"/>
                <w:szCs w:val="26"/>
              </w:rPr>
              <w:t>30/09/2017</w:t>
            </w:r>
          </w:p>
        </w:tc>
        <w:tc>
          <w:tcPr>
            <w:tcW w:w="1963" w:type="dxa"/>
            <w:shd w:val="clear" w:color="auto" w:fill="auto"/>
            <w:vAlign w:val="center"/>
          </w:tcPr>
          <w:p w:rsidR="009076FD" w:rsidRPr="00DA1C04" w:rsidRDefault="009076FD" w:rsidP="00B70567">
            <w:pPr>
              <w:pStyle w:val="table2"/>
              <w:rPr>
                <w:sz w:val="26"/>
                <w:szCs w:val="26"/>
              </w:rPr>
            </w:pPr>
            <w:r w:rsidRPr="00DA1C04">
              <w:rPr>
                <w:sz w:val="26"/>
                <w:szCs w:val="26"/>
              </w:rPr>
              <w:t>05/10/2017</w:t>
            </w:r>
          </w:p>
        </w:tc>
      </w:tr>
      <w:tr w:rsidR="009076FD" w:rsidRPr="00DA1C04" w:rsidTr="00B70567">
        <w:trPr>
          <w:trHeight w:val="551"/>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lastRenderedPageBreak/>
              <w:t>Xem lại các testcase</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3 ngày</w:t>
            </w:r>
          </w:p>
        </w:tc>
        <w:tc>
          <w:tcPr>
            <w:tcW w:w="168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06/10/2017</w:t>
            </w:r>
          </w:p>
        </w:tc>
        <w:tc>
          <w:tcPr>
            <w:tcW w:w="196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12/10/2017</w:t>
            </w:r>
          </w:p>
        </w:tc>
      </w:tr>
      <w:tr w:rsidR="009076FD" w:rsidRPr="00DA1C04" w:rsidTr="00B70567">
        <w:trPr>
          <w:trHeight w:val="573"/>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Thực thi các testcase</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 xml:space="preserve"> 2 ngày</w:t>
            </w:r>
          </w:p>
        </w:tc>
        <w:tc>
          <w:tcPr>
            <w:tcW w:w="168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13/10/2017</w:t>
            </w:r>
          </w:p>
        </w:tc>
        <w:tc>
          <w:tcPr>
            <w:tcW w:w="196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15/10/2017</w:t>
            </w:r>
          </w:p>
        </w:tc>
      </w:tr>
      <w:tr w:rsidR="009076FD" w:rsidRPr="00DA1C04" w:rsidTr="00B70567">
        <w:trPr>
          <w:trHeight w:val="782"/>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Ghi nhận và đánh giá kết quả kiểm thử</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4 ngày</w:t>
            </w:r>
          </w:p>
        </w:tc>
        <w:tc>
          <w:tcPr>
            <w:tcW w:w="168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20/10/2017</w:t>
            </w:r>
          </w:p>
        </w:tc>
        <w:tc>
          <w:tcPr>
            <w:tcW w:w="196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25/10/2017</w:t>
            </w:r>
          </w:p>
        </w:tc>
      </w:tr>
      <w:tr w:rsidR="009076FD" w:rsidRPr="00DA1C04" w:rsidTr="00B70567">
        <w:trPr>
          <w:trHeight w:val="782"/>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 xml:space="preserve">Viết báo cáo kết quả kiểm thử </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3 ngày</w:t>
            </w:r>
          </w:p>
        </w:tc>
        <w:tc>
          <w:tcPr>
            <w:tcW w:w="168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26/10/2017</w:t>
            </w:r>
          </w:p>
        </w:tc>
        <w:tc>
          <w:tcPr>
            <w:tcW w:w="196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30/102017</w:t>
            </w:r>
          </w:p>
        </w:tc>
      </w:tr>
    </w:tbl>
    <w:p w:rsidR="009076FD" w:rsidRPr="00DA1C04" w:rsidRDefault="009076FD" w:rsidP="009076FD">
      <w:pPr>
        <w:ind w:firstLine="540"/>
        <w:rPr>
          <w:rFonts w:ascii="Times New Roman" w:hAnsi="Times New Roman"/>
          <w:sz w:val="26"/>
          <w:szCs w:val="26"/>
        </w:rPr>
      </w:pPr>
    </w:p>
    <w:p w:rsidR="009076FD" w:rsidRPr="00DA1C04" w:rsidRDefault="009076FD" w:rsidP="009076FD">
      <w:pPr>
        <w:ind w:firstLine="540"/>
        <w:rPr>
          <w:rFonts w:ascii="Times New Roman" w:hAnsi="Times New Roman"/>
          <w:sz w:val="26"/>
          <w:szCs w:val="26"/>
        </w:rPr>
      </w:pPr>
    </w:p>
    <w:p w:rsidR="009076FD" w:rsidRPr="00DA1C04" w:rsidRDefault="009076FD" w:rsidP="009076FD">
      <w:pPr>
        <w:ind w:firstLine="540"/>
        <w:rPr>
          <w:rFonts w:ascii="Times New Roman" w:hAnsi="Times New Roman"/>
          <w:sz w:val="26"/>
          <w:szCs w:val="26"/>
        </w:rPr>
      </w:pPr>
      <w:r w:rsidRPr="00DA1C04">
        <w:rPr>
          <w:rFonts w:ascii="Times New Roman" w:hAnsi="Times New Roman"/>
          <w:sz w:val="26"/>
          <w:szCs w:val="26"/>
        </w:rPr>
        <w:t>Biểu đồ Gantt cho dự án kiểm thử:</w:t>
      </w:r>
    </w:p>
    <w:p w:rsidR="009076FD" w:rsidRPr="00DA1C04" w:rsidRDefault="009076FD" w:rsidP="009076FD">
      <w:pPr>
        <w:ind w:firstLine="540"/>
        <w:rPr>
          <w:rFonts w:ascii="Times New Roman" w:hAnsi="Times New Roman"/>
          <w:sz w:val="26"/>
          <w:szCs w:val="26"/>
        </w:rPr>
      </w:pPr>
    </w:p>
    <w:p w:rsidR="009076FD" w:rsidRPr="00DA1C04" w:rsidRDefault="009076FD" w:rsidP="009076FD">
      <w:pPr>
        <w:ind w:firstLine="540"/>
        <w:rPr>
          <w:rFonts w:ascii="Times New Roman" w:hAnsi="Times New Roman"/>
          <w:sz w:val="26"/>
          <w:szCs w:val="26"/>
        </w:rPr>
      </w:pPr>
    </w:p>
    <w:p w:rsidR="009076FD" w:rsidRPr="00DA1C04" w:rsidRDefault="009076FD" w:rsidP="009076FD">
      <w:pPr>
        <w:rPr>
          <w:rFonts w:ascii="Times New Roman" w:hAnsi="Times New Roman"/>
          <w:sz w:val="26"/>
          <w:szCs w:val="26"/>
        </w:rPr>
      </w:pPr>
      <w:r w:rsidRPr="00DA1C04">
        <w:rPr>
          <w:rFonts w:ascii="Times New Roman" w:hAnsi="Times New Roman"/>
          <w:noProof/>
          <w:sz w:val="26"/>
          <w:szCs w:val="26"/>
        </w:rPr>
        <w:drawing>
          <wp:inline distT="0" distB="0" distL="0" distR="0" wp14:anchorId="78EAA32F" wp14:editId="5C833FE1">
            <wp:extent cx="6456474" cy="24669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ế hoạch kiểm thửu.png"/>
                    <pic:cNvPicPr/>
                  </pic:nvPicPr>
                  <pic:blipFill>
                    <a:blip r:embed="rId11">
                      <a:extLst>
                        <a:ext uri="{28A0092B-C50C-407E-A947-70E740481C1C}">
                          <a14:useLocalDpi xmlns:a14="http://schemas.microsoft.com/office/drawing/2010/main" val="0"/>
                        </a:ext>
                      </a:extLst>
                    </a:blip>
                    <a:stretch>
                      <a:fillRect/>
                    </a:stretch>
                  </pic:blipFill>
                  <pic:spPr>
                    <a:xfrm>
                      <a:off x="0" y="0"/>
                      <a:ext cx="6496854" cy="2482404"/>
                    </a:xfrm>
                    <a:prstGeom prst="rect">
                      <a:avLst/>
                    </a:prstGeom>
                  </pic:spPr>
                </pic:pic>
              </a:graphicData>
            </a:graphic>
          </wp:inline>
        </w:drawing>
      </w:r>
    </w:p>
    <w:p w:rsidR="009076FD" w:rsidRPr="00DA1C04" w:rsidRDefault="009076FD" w:rsidP="009076FD">
      <w:pPr>
        <w:rPr>
          <w:rFonts w:ascii="Times New Roman" w:hAnsi="Times New Roman"/>
        </w:rPr>
      </w:pPr>
    </w:p>
    <w:p w:rsidR="00460BBF" w:rsidRPr="0088626A" w:rsidRDefault="00460BBF" w:rsidP="00DA5304">
      <w:pPr>
        <w:pStyle w:val="Heading2"/>
        <w:ind w:left="284"/>
        <w:rPr>
          <w:rFonts w:ascii="Times New Roman" w:hAnsi="Times New Roman"/>
          <w:sz w:val="32"/>
          <w:szCs w:val="32"/>
        </w:rPr>
      </w:pPr>
      <w:bookmarkStart w:id="37" w:name="_Toc496807202"/>
      <w:r w:rsidRPr="0088626A">
        <w:rPr>
          <w:rFonts w:ascii="Times New Roman" w:hAnsi="Times New Roman"/>
          <w:sz w:val="32"/>
          <w:szCs w:val="32"/>
        </w:rPr>
        <w:t>Rủi ro và lập kế hoạch dự phòng</w:t>
      </w:r>
      <w:bookmarkEnd w:id="37"/>
    </w:p>
    <w:p w:rsidR="0088626A" w:rsidRPr="0088626A" w:rsidRDefault="0088626A" w:rsidP="0088626A"/>
    <w:tbl>
      <w:tblPr>
        <w:tblW w:w="995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0"/>
        <w:gridCol w:w="1276"/>
        <w:gridCol w:w="1276"/>
        <w:gridCol w:w="3969"/>
      </w:tblGrid>
      <w:tr w:rsidR="004E7E54" w:rsidRPr="00DA1C04" w:rsidTr="007654A7">
        <w:trPr>
          <w:trHeight w:val="780"/>
        </w:trPr>
        <w:tc>
          <w:tcPr>
            <w:tcW w:w="3430" w:type="dxa"/>
            <w:shd w:val="clear" w:color="auto" w:fill="D0CECE" w:themeFill="background2" w:themeFillShade="E6"/>
            <w:vAlign w:val="center"/>
          </w:tcPr>
          <w:p w:rsidR="004E7E54" w:rsidRPr="00DA1C04" w:rsidRDefault="004E7E54"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Rủi ro</w:t>
            </w:r>
          </w:p>
        </w:tc>
        <w:tc>
          <w:tcPr>
            <w:tcW w:w="1276" w:type="dxa"/>
            <w:shd w:val="clear" w:color="auto" w:fill="D0CECE" w:themeFill="background2" w:themeFillShade="E6"/>
          </w:tcPr>
          <w:p w:rsidR="004E7E54" w:rsidRPr="00DA1C04" w:rsidRDefault="004E7E54"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Khả năng có thể xảy ra</w:t>
            </w:r>
          </w:p>
        </w:tc>
        <w:tc>
          <w:tcPr>
            <w:tcW w:w="1276" w:type="dxa"/>
            <w:shd w:val="clear" w:color="auto" w:fill="D0CECE" w:themeFill="background2" w:themeFillShade="E6"/>
            <w:vAlign w:val="center"/>
          </w:tcPr>
          <w:p w:rsidR="004E7E54" w:rsidRPr="00DA1C04" w:rsidRDefault="004E7E54"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Ảnh hưởng</w:t>
            </w:r>
          </w:p>
        </w:tc>
        <w:tc>
          <w:tcPr>
            <w:tcW w:w="3969" w:type="dxa"/>
            <w:shd w:val="clear" w:color="auto" w:fill="D0CECE" w:themeFill="background2" w:themeFillShade="E6"/>
            <w:vAlign w:val="center"/>
          </w:tcPr>
          <w:p w:rsidR="004E7E54" w:rsidRPr="00DA1C04" w:rsidRDefault="004E7E54"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Khắc phục </w:t>
            </w:r>
          </w:p>
        </w:tc>
      </w:tr>
      <w:tr w:rsidR="004E7E54" w:rsidRPr="00DA1C04" w:rsidTr="007654A7">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Thành viên trong nhóm thiếu kỹ năng cần thiết để kiểm thử phần mềm</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Cao</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đào tạo và hướng dẫn kỹ lưỡng từng công việc kiểm thử cho mỗi thành viên trong nhóm</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lastRenderedPageBreak/>
              <w:t xml:space="preserve">Lịch trình dự án quá chặt chẽ, khó để hoàn thành </w:t>
            </w:r>
            <w:r w:rsidR="00320D8C">
              <w:rPr>
                <w:rFonts w:ascii="Times New Roman" w:hAnsi="Times New Roman"/>
                <w:i w:val="0"/>
                <w:sz w:val="26"/>
                <w:szCs w:val="26"/>
              </w:rPr>
              <w:t>kiểm thử đúng thời hạn.</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Cao</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Thiết lập ưu tiên kiểm tra cho những chức năng nào mà nhóm xác định là cần thiết và quan trọng trước</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Không đủ nhân lực, nhân lực bắt đầu công việc quá muộn</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Trung bình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quản lý nguồn nhân lực, ngày nghỉ được dự đoán và đưa vào lịch trình, sự sai lệch trong dự đoán có thể trì hoãn kiểm thử.</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Lỗi được tìm ra ở giai đoạn sau của kiểm thử, lỗi được tìm ra muộn có khả năng phụ thuộc vào đặc tả yêu cầu không rõ ràng và mất nhiều thời gian để giải quyết nó</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77750D"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quản lý lỗi một cách xác định để kiểm soát và sửa chữa kịp thời</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Phạm vi kiểm thử không được định nghĩa đầy đủ trong Test Plan và tài liệu</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Trung bình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Xác định phạm vi kiểm thử một cách đầy đủ và chi tiết</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Test Manager có kỹ năng quản lý kém thiếu kiến thức vận hành nhóm làm việc</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huấn luyện đào tạo Test Manager</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Sự thiếu hợp tác của các thành viên trong nhóm làm giảm việc trao đổi tài liệu thảo luận vấn đề</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Thấp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Thấp</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Khuyến khích mỗi thành viên trong nhóm làm nhiệm vụ của mình trao đổi động viên và truyền cảm hứng cho họ vơi những nỗ lực lớn hơn</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Dự đoán sai ngân sách và chi phí đầu tư kiểm thử vượt quá mức cho phép</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Thiết lập phạm vi trước khi bắt đầu dự án, chú ý đến việc lập kế hoạch dự án và liên tục theo dõi đánh giá tiến độ để kịp thời điều chỉnh cho phù hợp với ngân sách đặt ra</w:t>
            </w:r>
            <w:r w:rsidR="00320D8C">
              <w:rPr>
                <w:rFonts w:ascii="Times New Roman" w:hAnsi="Times New Roman"/>
                <w:i w:val="0"/>
                <w:sz w:val="26"/>
                <w:szCs w:val="26"/>
              </w:rPr>
              <w:t>.</w:t>
            </w:r>
          </w:p>
        </w:tc>
      </w:tr>
      <w:tr w:rsidR="004E7E54" w:rsidRPr="00DA1C04" w:rsidTr="00FA4821">
        <w:trPr>
          <w:trHeight w:val="1789"/>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Phần mềm được bàn giao trễ cho nhóm kiểm thử hoặc quá trình kiểm thử phát hiện quá nhiều lỗi phải tạm ngưng dự án, kéo dài kiểm thử</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Trung bình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và thời gian xác định trước giai đoạn kiểm thử, cần liên tục theo dõi và xem xét quá trình thực thi trước khi bàn giao sản phẩm để hạn chế các lỗi trong quá trình kiểm thử</w:t>
            </w:r>
            <w:r w:rsidR="00320D8C">
              <w:rPr>
                <w:rFonts w:ascii="Times New Roman" w:hAnsi="Times New Roman"/>
                <w:i w:val="0"/>
                <w:sz w:val="26"/>
                <w:szCs w:val="26"/>
              </w:rPr>
              <w:t>.</w:t>
            </w:r>
          </w:p>
        </w:tc>
      </w:tr>
    </w:tbl>
    <w:p w:rsidR="009076FD" w:rsidRPr="00DA1C04" w:rsidRDefault="009076FD" w:rsidP="009076FD">
      <w:pPr>
        <w:rPr>
          <w:rFonts w:ascii="Times New Roman" w:hAnsi="Times New Roman"/>
        </w:rPr>
      </w:pPr>
    </w:p>
    <w:p w:rsidR="00460BBF" w:rsidRPr="00DA1C04" w:rsidRDefault="00460BBF" w:rsidP="00460BBF">
      <w:pPr>
        <w:pStyle w:val="Heading1"/>
        <w:rPr>
          <w:rFonts w:ascii="Times New Roman" w:hAnsi="Times New Roman"/>
        </w:rPr>
      </w:pPr>
      <w:bookmarkStart w:id="38" w:name="_Toc496807203"/>
      <w:r w:rsidRPr="00DA1C04">
        <w:rPr>
          <w:rFonts w:ascii="Times New Roman" w:hAnsi="Times New Roman"/>
        </w:rPr>
        <w:lastRenderedPageBreak/>
        <w:t>Báo cáo việc treo và lỗi</w:t>
      </w:r>
      <w:r w:rsidR="002A3C11" w:rsidRPr="00DA1C04">
        <w:rPr>
          <w:rFonts w:ascii="Times New Roman" w:hAnsi="Times New Roman"/>
        </w:rPr>
        <w:t xml:space="preserve"> có thể xảy ra</w:t>
      </w:r>
      <w:r w:rsidRPr="00DA1C04">
        <w:rPr>
          <w:rFonts w:ascii="Times New Roman" w:hAnsi="Times New Roman"/>
        </w:rPr>
        <w:t xml:space="preserve"> của phần mềm</w:t>
      </w:r>
      <w:bookmarkEnd w:id="38"/>
    </w:p>
    <w:p w:rsidR="00460BBF" w:rsidRPr="00320D8C" w:rsidRDefault="00460BBF" w:rsidP="00460BBF">
      <w:pPr>
        <w:pStyle w:val="Heading2"/>
        <w:rPr>
          <w:rFonts w:ascii="Times New Roman" w:hAnsi="Times New Roman"/>
          <w:sz w:val="32"/>
          <w:szCs w:val="32"/>
        </w:rPr>
      </w:pPr>
      <w:bookmarkStart w:id="39" w:name="_Toc496807204"/>
      <w:r w:rsidRPr="00320D8C">
        <w:rPr>
          <w:rFonts w:ascii="Times New Roman" w:hAnsi="Times New Roman"/>
          <w:sz w:val="32"/>
          <w:szCs w:val="32"/>
        </w:rPr>
        <w:t>Mức độ không nghiêm trọng ERROR</w:t>
      </w:r>
      <w:bookmarkEnd w:id="39"/>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Hiển thị kết quả tìm kiếm thông tin không đúng dữ liệu nhập vào</w:t>
      </w:r>
      <w:r w:rsidR="00320D8C">
        <w:rPr>
          <w:rFonts w:ascii="Times New Roman" w:hAnsi="Times New Roman"/>
          <w:sz w:val="26"/>
          <w:szCs w:val="26"/>
        </w:rPr>
        <w:t>.</w:t>
      </w:r>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 xml:space="preserve">Hiển thị sai thông tin cá nhân thành viên, thông </w:t>
      </w:r>
      <w:r w:rsidR="00835A38" w:rsidRPr="00DA1C04">
        <w:rPr>
          <w:rFonts w:ascii="Times New Roman" w:hAnsi="Times New Roman"/>
          <w:sz w:val="26"/>
          <w:szCs w:val="26"/>
        </w:rPr>
        <w:t>sự kiện</w:t>
      </w:r>
      <w:r w:rsidRPr="00DA1C04">
        <w:rPr>
          <w:rFonts w:ascii="Times New Roman" w:hAnsi="Times New Roman"/>
          <w:sz w:val="26"/>
          <w:szCs w:val="26"/>
        </w:rPr>
        <w:t>, thông tin tài khoản quản trị viên</w:t>
      </w:r>
      <w:r w:rsidR="00320D8C">
        <w:rPr>
          <w:rFonts w:ascii="Times New Roman" w:hAnsi="Times New Roman"/>
          <w:sz w:val="26"/>
          <w:szCs w:val="26"/>
        </w:rPr>
        <w:t>.</w:t>
      </w:r>
    </w:p>
    <w:p w:rsidR="00835A38" w:rsidRPr="00DA1C04" w:rsidRDefault="00835A38"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Hiển thị sai thông tin hoạt động người dùng trong quá trình điểm danh (giờ vào / giờ ra).</w:t>
      </w:r>
    </w:p>
    <w:p w:rsidR="009076FD" w:rsidRPr="00DA1C04" w:rsidRDefault="009076FD" w:rsidP="009076FD">
      <w:pPr>
        <w:spacing w:before="60" w:after="60"/>
        <w:ind w:left="284" w:firstLine="425"/>
        <w:rPr>
          <w:rFonts w:ascii="Times New Roman" w:hAnsi="Times New Roman"/>
          <w:sz w:val="26"/>
          <w:szCs w:val="26"/>
        </w:rPr>
      </w:pPr>
      <w:r w:rsidRPr="00DA1C04">
        <w:rPr>
          <w:rFonts w:ascii="Times New Roman" w:hAnsi="Times New Roman"/>
          <w:sz w:val="26"/>
          <w:szCs w:val="26"/>
        </w:rPr>
        <w:t>Các chức năng chạy không ổn định</w:t>
      </w:r>
      <w:r w:rsidR="00320D8C">
        <w:rPr>
          <w:rFonts w:ascii="Times New Roman" w:hAnsi="Times New Roman"/>
          <w:sz w:val="26"/>
          <w:szCs w:val="26"/>
        </w:rPr>
        <w:t>.</w:t>
      </w:r>
    </w:p>
    <w:p w:rsidR="009076FD" w:rsidRPr="00DA1C04" w:rsidRDefault="009076FD" w:rsidP="009076FD">
      <w:pPr>
        <w:rPr>
          <w:rFonts w:ascii="Times New Roman" w:hAnsi="Times New Roman"/>
        </w:rPr>
      </w:pPr>
    </w:p>
    <w:p w:rsidR="00460BBF" w:rsidRPr="00320D8C" w:rsidRDefault="00460BBF" w:rsidP="00460BBF">
      <w:pPr>
        <w:pStyle w:val="Heading2"/>
        <w:rPr>
          <w:rFonts w:ascii="Times New Roman" w:hAnsi="Times New Roman"/>
          <w:sz w:val="32"/>
          <w:szCs w:val="32"/>
        </w:rPr>
      </w:pPr>
      <w:bookmarkStart w:id="40" w:name="_Toc496807205"/>
      <w:r w:rsidRPr="00320D8C">
        <w:rPr>
          <w:rFonts w:ascii="Times New Roman" w:hAnsi="Times New Roman"/>
          <w:sz w:val="32"/>
          <w:szCs w:val="32"/>
        </w:rPr>
        <w:t>Mức độ trung bình FAULT</w:t>
      </w:r>
      <w:bookmarkEnd w:id="40"/>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Tìm kiếm sai MSSV (MSCB, tên project)</w:t>
      </w:r>
      <w:r w:rsidR="00320D8C">
        <w:rPr>
          <w:rFonts w:ascii="Times New Roman" w:hAnsi="Times New Roman"/>
          <w:sz w:val="26"/>
          <w:szCs w:val="26"/>
        </w:rPr>
        <w:t>.</w:t>
      </w:r>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 xml:space="preserve">Không thể chỉnh sửa thông tin cá nhân thành viên tham gia điểm danh </w:t>
      </w:r>
      <w:r w:rsidR="00320D8C">
        <w:rPr>
          <w:rFonts w:ascii="Times New Roman" w:hAnsi="Times New Roman"/>
          <w:sz w:val="26"/>
          <w:szCs w:val="26"/>
        </w:rPr>
        <w:t>.</w:t>
      </w:r>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chỉnh sửa thông tin sự kiện</w:t>
      </w:r>
      <w:r w:rsidR="00320D8C">
        <w:rPr>
          <w:rFonts w:ascii="Times New Roman" w:hAnsi="Times New Roman"/>
          <w:sz w:val="26"/>
          <w:szCs w:val="26"/>
        </w:rPr>
        <w:t>.</w:t>
      </w:r>
    </w:p>
    <w:p w:rsidR="009076FD" w:rsidRPr="00DA1C04" w:rsidRDefault="009076FD" w:rsidP="002A3C11">
      <w:pPr>
        <w:spacing w:before="60" w:after="60"/>
        <w:ind w:left="284" w:firstLine="425"/>
        <w:rPr>
          <w:rFonts w:ascii="Times New Roman" w:hAnsi="Times New Roman"/>
        </w:rPr>
      </w:pPr>
      <w:r w:rsidRPr="00DA1C04">
        <w:rPr>
          <w:rFonts w:ascii="Times New Roman" w:hAnsi="Times New Roman"/>
          <w:sz w:val="26"/>
          <w:szCs w:val="26"/>
        </w:rPr>
        <w:t>Không thể chỉnh sửa thông tin tài khoản quản trị viên</w:t>
      </w:r>
      <w:r w:rsidR="00320D8C">
        <w:rPr>
          <w:rFonts w:ascii="Times New Roman" w:hAnsi="Times New Roman"/>
          <w:sz w:val="26"/>
          <w:szCs w:val="26"/>
        </w:rPr>
        <w:t>.</w:t>
      </w:r>
    </w:p>
    <w:p w:rsidR="00460BBF" w:rsidRPr="00320D8C" w:rsidRDefault="00460BBF" w:rsidP="00460BBF">
      <w:pPr>
        <w:pStyle w:val="Heading2"/>
        <w:rPr>
          <w:rFonts w:ascii="Times New Roman" w:hAnsi="Times New Roman"/>
          <w:sz w:val="32"/>
          <w:szCs w:val="32"/>
        </w:rPr>
      </w:pPr>
      <w:bookmarkStart w:id="41" w:name="_Toc496807206"/>
      <w:r w:rsidRPr="00320D8C">
        <w:rPr>
          <w:rFonts w:ascii="Times New Roman" w:hAnsi="Times New Roman"/>
          <w:sz w:val="32"/>
          <w:szCs w:val="32"/>
        </w:rPr>
        <w:t>Mức độ nghiêm trọng FAILURE</w:t>
      </w:r>
      <w:bookmarkEnd w:id="41"/>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sử dụng được chức năng tìm sinh viên</w:t>
      </w:r>
      <w:r w:rsidR="00835A38" w:rsidRPr="00DA1C04">
        <w:rPr>
          <w:rFonts w:ascii="Times New Roman" w:hAnsi="Times New Roman"/>
          <w:sz w:val="26"/>
          <w:szCs w:val="26"/>
        </w:rPr>
        <w:t>, cán bộ</w:t>
      </w:r>
      <w:r w:rsidRPr="00DA1C04">
        <w:rPr>
          <w:rFonts w:ascii="Times New Roman" w:hAnsi="Times New Roman"/>
          <w:sz w:val="26"/>
          <w:szCs w:val="26"/>
        </w:rPr>
        <w:t xml:space="preserve"> theo MSSV </w:t>
      </w:r>
      <w:r w:rsidR="00835A38" w:rsidRPr="00DA1C04">
        <w:rPr>
          <w:rFonts w:ascii="Times New Roman" w:hAnsi="Times New Roman"/>
          <w:sz w:val="26"/>
          <w:szCs w:val="26"/>
        </w:rPr>
        <w:t xml:space="preserve">/ MSCB </w:t>
      </w:r>
      <w:r w:rsidRPr="00DA1C04">
        <w:rPr>
          <w:rFonts w:ascii="Times New Roman" w:hAnsi="Times New Roman"/>
          <w:sz w:val="26"/>
          <w:szCs w:val="26"/>
        </w:rPr>
        <w:t>hoặc mã RFID</w:t>
      </w:r>
      <w:r w:rsidR="00320D8C">
        <w:rPr>
          <w:rFonts w:ascii="Times New Roman" w:hAnsi="Times New Roman"/>
          <w:sz w:val="26"/>
          <w:szCs w:val="26"/>
        </w:rPr>
        <w:t>.</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tạo tài khoản (đăng ký thẻ) cho sinh viên, cán bộ cũng như chỉnh sửa và lưu dữ liệu thay đổi thông tin thành viên vào cơ sỡ dữ liệu.</w:t>
      </w:r>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đăng ký mã RFID mới cho sinh viên/ cán bộ</w:t>
      </w:r>
      <w:r w:rsidR="00320D8C">
        <w:rPr>
          <w:rFonts w:ascii="Times New Roman" w:hAnsi="Times New Roman"/>
          <w:sz w:val="26"/>
          <w:szCs w:val="26"/>
        </w:rPr>
        <w:t>.</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w:t>
      </w:r>
      <w:r w:rsidR="002A3C11" w:rsidRPr="00DA1C04">
        <w:rPr>
          <w:rFonts w:ascii="Times New Roman" w:hAnsi="Times New Roman"/>
          <w:sz w:val="26"/>
          <w:szCs w:val="26"/>
        </w:rPr>
        <w:t xml:space="preserve"> thể tạo sự kiện mới và đăng ký tham gia sự kiện cho thành viên.</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Import danh sách dữ liệu từ fiel excel vào hệ thống</w:t>
      </w:r>
      <w:r w:rsidR="00320D8C">
        <w:rPr>
          <w:rFonts w:ascii="Times New Roman" w:hAnsi="Times New Roman"/>
          <w:sz w:val="26"/>
          <w:szCs w:val="26"/>
        </w:rPr>
        <w:t>.</w:t>
      </w:r>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điểm danh vào, điểm danh ra cho sự kiện</w:t>
      </w:r>
      <w:r w:rsidR="00320D8C">
        <w:rPr>
          <w:rFonts w:ascii="Times New Roman" w:hAnsi="Times New Roman"/>
          <w:sz w:val="26"/>
          <w:szCs w:val="26"/>
        </w:rPr>
        <w:t>.</w:t>
      </w:r>
    </w:p>
    <w:p w:rsidR="009076FD" w:rsidRPr="00DA1C04" w:rsidRDefault="009076FD" w:rsidP="00320D8C">
      <w:pPr>
        <w:pStyle w:val="BulletText"/>
        <w:numPr>
          <w:ilvl w:val="0"/>
          <w:numId w:val="0"/>
        </w:numPr>
        <w:tabs>
          <w:tab w:val="left" w:pos="567"/>
        </w:tabs>
        <w:spacing w:before="60" w:after="60"/>
        <w:ind w:left="709"/>
        <w:jc w:val="both"/>
        <w:rPr>
          <w:rFonts w:ascii="Times New Roman" w:hAnsi="Times New Roman"/>
          <w:sz w:val="26"/>
          <w:szCs w:val="26"/>
        </w:rPr>
      </w:pPr>
      <w:r w:rsidRPr="00DA1C04">
        <w:rPr>
          <w:rFonts w:ascii="Times New Roman" w:hAnsi="Times New Roman"/>
          <w:sz w:val="26"/>
          <w:szCs w:val="26"/>
        </w:rPr>
        <w:t>Quá trình truy xuất dữ liệu sai lệch gắn thông tin sinh viên (c</w:t>
      </w:r>
      <w:r w:rsidR="00384A4C" w:rsidRPr="00DA1C04">
        <w:rPr>
          <w:rFonts w:ascii="Times New Roman" w:hAnsi="Times New Roman"/>
          <w:sz w:val="26"/>
          <w:szCs w:val="26"/>
        </w:rPr>
        <w:t xml:space="preserve">án bộ) ở sự kiện này cho </w:t>
      </w:r>
      <w:r w:rsidRPr="00DA1C04">
        <w:rPr>
          <w:rFonts w:ascii="Times New Roman" w:hAnsi="Times New Roman"/>
          <w:sz w:val="26"/>
          <w:szCs w:val="26"/>
        </w:rPr>
        <w:t>sự kiện khác</w:t>
      </w:r>
      <w:r w:rsidR="00320D8C">
        <w:rPr>
          <w:rFonts w:ascii="Times New Roman" w:hAnsi="Times New Roman"/>
          <w:sz w:val="26"/>
          <w:szCs w:val="26"/>
        </w:rPr>
        <w:t>.</w:t>
      </w:r>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 xml:space="preserve">Không thể xuất </w:t>
      </w:r>
      <w:r w:rsidR="00835A38" w:rsidRPr="00DA1C04">
        <w:rPr>
          <w:rFonts w:ascii="Times New Roman" w:hAnsi="Times New Roman"/>
          <w:sz w:val="26"/>
          <w:szCs w:val="26"/>
        </w:rPr>
        <w:t xml:space="preserve">dữ liệu </w:t>
      </w:r>
      <w:r w:rsidRPr="00DA1C04">
        <w:rPr>
          <w:rFonts w:ascii="Times New Roman" w:hAnsi="Times New Roman"/>
          <w:sz w:val="26"/>
          <w:szCs w:val="26"/>
        </w:rPr>
        <w:t>ra file</w:t>
      </w:r>
      <w:r w:rsidR="00835A38" w:rsidRPr="00DA1C04">
        <w:rPr>
          <w:rFonts w:ascii="Times New Roman" w:hAnsi="Times New Roman"/>
          <w:sz w:val="26"/>
          <w:szCs w:val="26"/>
        </w:rPr>
        <w:t xml:space="preserve"> excel</w:t>
      </w:r>
      <w:r w:rsidRPr="00DA1C04">
        <w:rPr>
          <w:rFonts w:ascii="Times New Roman" w:hAnsi="Times New Roman"/>
          <w:sz w:val="26"/>
          <w:szCs w:val="26"/>
        </w:rPr>
        <w:t xml:space="preserve"> thông tin thành viên đã tham gia điểm danh, thành viên vắ</w:t>
      </w:r>
      <w:r w:rsidR="00835A38" w:rsidRPr="00DA1C04">
        <w:rPr>
          <w:rFonts w:ascii="Times New Roman" w:hAnsi="Times New Roman"/>
          <w:sz w:val="26"/>
          <w:szCs w:val="26"/>
        </w:rPr>
        <w:t>ng điểm danh và thành viên có đă</w:t>
      </w:r>
      <w:r w:rsidRPr="00DA1C04">
        <w:rPr>
          <w:rFonts w:ascii="Times New Roman" w:hAnsi="Times New Roman"/>
          <w:sz w:val="26"/>
          <w:szCs w:val="26"/>
        </w:rPr>
        <w:t>ng ký nhưng không tham dự điểm danh</w:t>
      </w:r>
      <w:r w:rsidR="00320D8C">
        <w:rPr>
          <w:rFonts w:ascii="Times New Roman" w:hAnsi="Times New Roman"/>
          <w:sz w:val="26"/>
          <w:szCs w:val="26"/>
        </w:rPr>
        <w:t>.</w:t>
      </w:r>
      <w:r w:rsidR="00835A38" w:rsidRPr="00DA1C04">
        <w:rPr>
          <w:rFonts w:ascii="Times New Roman" w:hAnsi="Times New Roman"/>
          <w:sz w:val="26"/>
          <w:szCs w:val="26"/>
        </w:rPr>
        <w:t xml:space="preserve"> </w:t>
      </w:r>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đăng nhập vào hệ thống</w:t>
      </w:r>
      <w:r w:rsidR="00320D8C">
        <w:rPr>
          <w:rFonts w:ascii="Times New Roman" w:hAnsi="Times New Roman"/>
          <w:sz w:val="26"/>
          <w:szCs w:val="26"/>
        </w:rPr>
        <w:t>.</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đổi mật khẩu tài khoản quản trị viên</w:t>
      </w:r>
      <w:r w:rsidR="00320D8C">
        <w:rPr>
          <w:rFonts w:ascii="Times New Roman" w:hAnsi="Times New Roman"/>
          <w:sz w:val="26"/>
          <w:szCs w:val="26"/>
        </w:rPr>
        <w:t>.</w:t>
      </w:r>
    </w:p>
    <w:p w:rsidR="00C7712B" w:rsidRPr="00CC3CF8" w:rsidRDefault="00835A38" w:rsidP="00CC3CF8">
      <w:pPr>
        <w:pStyle w:val="BulletText"/>
        <w:numPr>
          <w:ilvl w:val="0"/>
          <w:numId w:val="0"/>
        </w:numPr>
        <w:tabs>
          <w:tab w:val="left" w:pos="216"/>
        </w:tabs>
        <w:spacing w:before="60" w:after="60"/>
        <w:ind w:left="284" w:firstLine="425"/>
        <w:jc w:val="both"/>
        <w:rPr>
          <w:rFonts w:ascii="Times New Roman" w:hAnsi="Times New Roman"/>
          <w:sz w:val="26"/>
          <w:szCs w:val="26"/>
        </w:rPr>
        <w:sectPr w:rsidR="00C7712B" w:rsidRPr="00CC3CF8" w:rsidSect="007B0228">
          <w:headerReference w:type="even" r:id="rId12"/>
          <w:headerReference w:type="default" r:id="rId13"/>
          <w:footerReference w:type="even" r:id="rId14"/>
          <w:footerReference w:type="default" r:id="rId15"/>
          <w:headerReference w:type="first" r:id="rId16"/>
          <w:footerReference w:type="first" r:id="rId17"/>
          <w:pgSz w:w="12240" w:h="15840"/>
          <w:pgMar w:top="2160" w:right="1296" w:bottom="1440" w:left="1296" w:header="720" w:footer="720" w:gutter="0"/>
          <w:pgNumType w:start="1"/>
          <w:cols w:space="720"/>
          <w:docGrid w:linePitch="600" w:charSpace="32768"/>
        </w:sectPr>
      </w:pPr>
      <w:r w:rsidRPr="00DA1C04">
        <w:rPr>
          <w:rFonts w:ascii="Times New Roman" w:hAnsi="Times New Roman"/>
          <w:sz w:val="26"/>
          <w:szCs w:val="26"/>
        </w:rPr>
        <w:t>Không thể đăng xuất khỏi hệ thống</w:t>
      </w:r>
      <w:bookmarkStart w:id="42" w:name="__RefHeading___Toc343415449"/>
      <w:bookmarkStart w:id="43" w:name="_Toc439994698"/>
      <w:bookmarkStart w:id="44" w:name="_Toc441231003"/>
      <w:bookmarkEnd w:id="42"/>
      <w:r w:rsidR="00CC3CF8">
        <w:rPr>
          <w:rFonts w:ascii="Times New Roman" w:hAnsi="Times New Roman"/>
          <w:sz w:val="26"/>
          <w:szCs w:val="26"/>
        </w:rPr>
        <w:t>.</w:t>
      </w:r>
      <w:bookmarkStart w:id="45" w:name="_GoBack"/>
      <w:bookmarkEnd w:id="45"/>
    </w:p>
    <w:bookmarkEnd w:id="1"/>
    <w:bookmarkEnd w:id="43"/>
    <w:bookmarkEnd w:id="44"/>
    <w:p w:rsidR="00405ED1" w:rsidRPr="00DA1C04" w:rsidRDefault="00405ED1" w:rsidP="00C7712B">
      <w:pPr>
        <w:rPr>
          <w:rFonts w:ascii="Times New Roman" w:hAnsi="Times New Roman"/>
          <w:sz w:val="28"/>
        </w:rPr>
      </w:pPr>
    </w:p>
    <w:sectPr w:rsidR="00405ED1" w:rsidRPr="00DA1C04" w:rsidSect="005F2E9D">
      <w:headerReference w:type="default" r:id="rId18"/>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D80" w:rsidRDefault="001B7D80">
      <w:r>
        <w:separator/>
      </w:r>
    </w:p>
  </w:endnote>
  <w:endnote w:type="continuationSeparator" w:id="0">
    <w:p w:rsidR="001B7D80" w:rsidRDefault="001B7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55A" w:rsidRPr="002A19DA" w:rsidRDefault="0064655A"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55A" w:rsidRDefault="0064655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55A" w:rsidRPr="002A19DA" w:rsidRDefault="0064655A"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55A" w:rsidRDefault="006465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D80" w:rsidRDefault="001B7D80">
      <w:r>
        <w:separator/>
      </w:r>
    </w:p>
  </w:footnote>
  <w:footnote w:type="continuationSeparator" w:id="0">
    <w:p w:rsidR="001B7D80" w:rsidRDefault="001B7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55A" w:rsidRPr="000C44D3" w:rsidRDefault="0064655A">
    <w:pPr>
      <w:pStyle w:val="Header"/>
      <w:rPr>
        <w:rFonts w:ascii="Times New Roman" w:hAnsi="Times New Roman"/>
      </w:rPr>
    </w:pPr>
    <w:r>
      <w:rPr>
        <w:rFonts w:ascii="Times New Roman" w:hAnsi="Times New Roman"/>
      </w:rPr>
      <w:t>Kế hoạch kiểm thử</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CC3CF8">
      <w:rPr>
        <w:rFonts w:ascii="Times New Roman" w:hAnsi="Times New Roman"/>
        <w:noProof/>
      </w:rPr>
      <w:t>iii</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55A" w:rsidRDefault="006465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55A" w:rsidRDefault="0064655A">
    <w:pPr>
      <w:pStyle w:val="Header"/>
      <w:tabs>
        <w:tab w:val="clear" w:pos="9360"/>
        <w:tab w:val="right" w:pos="9630"/>
      </w:tabs>
    </w:pPr>
    <w:r>
      <w:rPr>
        <w:rFonts w:ascii="Times New Roman" w:hAnsi="Times New Roman"/>
      </w:rPr>
      <w:t>Kế hoạch kiểm thử</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CC3CF8">
      <w:rPr>
        <w:noProof/>
      </w:rPr>
      <w:t>17</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55A" w:rsidRDefault="0064655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55A" w:rsidRPr="000C44D3" w:rsidRDefault="0064655A">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CC3CF8">
      <w:rPr>
        <w:rFonts w:ascii="Times New Roman" w:hAnsi="Times New Roman"/>
        <w:noProof/>
      </w:rPr>
      <w:t>18</w:t>
    </w:r>
    <w:r w:rsidRPr="000C44D3">
      <w:rPr>
        <w:rFonts w:ascii="Times New Roman" w:hAnsi="Times New Roman"/>
      </w:rPr>
      <w:fldChar w:fldCharType="end"/>
    </w:r>
  </w:p>
  <w:p w:rsidR="0064655A" w:rsidRDefault="006465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B28B85C"/>
    <w:lvl w:ilvl="0">
      <w:start w:val="1"/>
      <w:numFmt w:val="decimal"/>
      <w:pStyle w:val="Heading1"/>
      <w:lvlText w:val="%1."/>
      <w:legacy w:legacy="1" w:legacySpace="144" w:legacyIndent="0"/>
      <w:lvlJc w:val="left"/>
      <w:rPr>
        <w:color w:val="auto"/>
        <w:sz w:val="36"/>
        <w:szCs w:val="32"/>
      </w:rPr>
    </w:lvl>
    <w:lvl w:ilvl="1">
      <w:start w:val="1"/>
      <w:numFmt w:val="decimal"/>
      <w:pStyle w:val="Heading2"/>
      <w:lvlText w:val="%1.%2"/>
      <w:legacy w:legacy="1" w:legacySpace="144" w:legacyIndent="0"/>
      <w:lvlJc w:val="left"/>
      <w:rPr>
        <w:b/>
        <w:color w:val="auto"/>
        <w:sz w:val="3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5"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6"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8"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100B323F"/>
    <w:multiLevelType w:val="hybridMultilevel"/>
    <w:tmpl w:val="D3A0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BA1DED"/>
    <w:multiLevelType w:val="hybridMultilevel"/>
    <w:tmpl w:val="7A129E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134501C9"/>
    <w:multiLevelType w:val="hybridMultilevel"/>
    <w:tmpl w:val="147AEA9C"/>
    <w:lvl w:ilvl="0" w:tplc="0409000B">
      <w:start w:val="1"/>
      <w:numFmt w:val="bullet"/>
      <w:pStyle w:val="BulletTex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1BA0006">
      <w:start w:val="4"/>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0A7413"/>
    <w:multiLevelType w:val="hybridMultilevel"/>
    <w:tmpl w:val="9AA6806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8" w15:restartNumberingAfterBreak="0">
    <w:nsid w:val="2F6205A1"/>
    <w:multiLevelType w:val="hybridMultilevel"/>
    <w:tmpl w:val="4594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AA3798"/>
    <w:multiLevelType w:val="hybridMultilevel"/>
    <w:tmpl w:val="EBE6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9D167C"/>
    <w:multiLevelType w:val="hybridMultilevel"/>
    <w:tmpl w:val="97BA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71751"/>
    <w:multiLevelType w:val="hybridMultilevel"/>
    <w:tmpl w:val="862A71B0"/>
    <w:lvl w:ilvl="0" w:tplc="DA06BB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3E0E65"/>
    <w:multiLevelType w:val="hybridMultilevel"/>
    <w:tmpl w:val="F272BD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4CD255F2"/>
    <w:multiLevelType w:val="hybridMultilevel"/>
    <w:tmpl w:val="4268DFDC"/>
    <w:lvl w:ilvl="0" w:tplc="AF4802EC">
      <w:start w:val="1"/>
      <w:numFmt w:val="bullet"/>
      <w:pStyle w:val="ListBulltet5"/>
      <w:lvlText w:val=""/>
      <w:lvlJc w:val="left"/>
      <w:pPr>
        <w:tabs>
          <w:tab w:val="num" w:pos="4123"/>
        </w:tabs>
        <w:ind w:left="4123" w:hanging="360"/>
      </w:pPr>
      <w:rPr>
        <w:rFonts w:ascii="Symbol" w:hAnsi="Symbol" w:hint="default"/>
      </w:rPr>
    </w:lvl>
    <w:lvl w:ilvl="1" w:tplc="04090003" w:tentative="1">
      <w:start w:val="1"/>
      <w:numFmt w:val="bullet"/>
      <w:lvlText w:val="o"/>
      <w:lvlJc w:val="left"/>
      <w:pPr>
        <w:tabs>
          <w:tab w:val="num" w:pos="4843"/>
        </w:tabs>
        <w:ind w:left="4843" w:hanging="360"/>
      </w:pPr>
      <w:rPr>
        <w:rFonts w:ascii="Courier New" w:hAnsi="Courier New" w:cs="Courier New" w:hint="default"/>
      </w:rPr>
    </w:lvl>
    <w:lvl w:ilvl="2" w:tplc="04090005" w:tentative="1">
      <w:start w:val="1"/>
      <w:numFmt w:val="bullet"/>
      <w:lvlText w:val=""/>
      <w:lvlJc w:val="left"/>
      <w:pPr>
        <w:tabs>
          <w:tab w:val="num" w:pos="5563"/>
        </w:tabs>
        <w:ind w:left="5563" w:hanging="360"/>
      </w:pPr>
      <w:rPr>
        <w:rFonts w:ascii="Wingdings" w:hAnsi="Wingdings" w:hint="default"/>
      </w:rPr>
    </w:lvl>
    <w:lvl w:ilvl="3" w:tplc="04090001" w:tentative="1">
      <w:start w:val="1"/>
      <w:numFmt w:val="bullet"/>
      <w:lvlText w:val=""/>
      <w:lvlJc w:val="left"/>
      <w:pPr>
        <w:tabs>
          <w:tab w:val="num" w:pos="6283"/>
        </w:tabs>
        <w:ind w:left="6283" w:hanging="360"/>
      </w:pPr>
      <w:rPr>
        <w:rFonts w:ascii="Symbol" w:hAnsi="Symbol" w:hint="default"/>
      </w:rPr>
    </w:lvl>
    <w:lvl w:ilvl="4" w:tplc="04090003" w:tentative="1">
      <w:start w:val="1"/>
      <w:numFmt w:val="bullet"/>
      <w:lvlText w:val="o"/>
      <w:lvlJc w:val="left"/>
      <w:pPr>
        <w:tabs>
          <w:tab w:val="num" w:pos="7003"/>
        </w:tabs>
        <w:ind w:left="7003" w:hanging="360"/>
      </w:pPr>
      <w:rPr>
        <w:rFonts w:ascii="Courier New" w:hAnsi="Courier New" w:cs="Courier New" w:hint="default"/>
      </w:rPr>
    </w:lvl>
    <w:lvl w:ilvl="5" w:tplc="04090005" w:tentative="1">
      <w:start w:val="1"/>
      <w:numFmt w:val="bullet"/>
      <w:lvlText w:val=""/>
      <w:lvlJc w:val="left"/>
      <w:pPr>
        <w:tabs>
          <w:tab w:val="num" w:pos="7723"/>
        </w:tabs>
        <w:ind w:left="7723" w:hanging="360"/>
      </w:pPr>
      <w:rPr>
        <w:rFonts w:ascii="Wingdings" w:hAnsi="Wingdings" w:hint="default"/>
      </w:rPr>
    </w:lvl>
    <w:lvl w:ilvl="6" w:tplc="04090001" w:tentative="1">
      <w:start w:val="1"/>
      <w:numFmt w:val="bullet"/>
      <w:lvlText w:val=""/>
      <w:lvlJc w:val="left"/>
      <w:pPr>
        <w:tabs>
          <w:tab w:val="num" w:pos="8443"/>
        </w:tabs>
        <w:ind w:left="8443" w:hanging="360"/>
      </w:pPr>
      <w:rPr>
        <w:rFonts w:ascii="Symbol" w:hAnsi="Symbol" w:hint="default"/>
      </w:rPr>
    </w:lvl>
    <w:lvl w:ilvl="7" w:tplc="04090003" w:tentative="1">
      <w:start w:val="1"/>
      <w:numFmt w:val="bullet"/>
      <w:lvlText w:val="o"/>
      <w:lvlJc w:val="left"/>
      <w:pPr>
        <w:tabs>
          <w:tab w:val="num" w:pos="9163"/>
        </w:tabs>
        <w:ind w:left="9163" w:hanging="360"/>
      </w:pPr>
      <w:rPr>
        <w:rFonts w:ascii="Courier New" w:hAnsi="Courier New" w:cs="Courier New" w:hint="default"/>
      </w:rPr>
    </w:lvl>
    <w:lvl w:ilvl="8" w:tplc="04090005" w:tentative="1">
      <w:start w:val="1"/>
      <w:numFmt w:val="bullet"/>
      <w:lvlText w:val=""/>
      <w:lvlJc w:val="left"/>
      <w:pPr>
        <w:tabs>
          <w:tab w:val="num" w:pos="9883"/>
        </w:tabs>
        <w:ind w:left="9883" w:hanging="360"/>
      </w:pPr>
      <w:rPr>
        <w:rFonts w:ascii="Wingdings" w:hAnsi="Wingdings" w:hint="default"/>
      </w:rPr>
    </w:lvl>
  </w:abstractNum>
  <w:abstractNum w:abstractNumId="25" w15:restartNumberingAfterBreak="0">
    <w:nsid w:val="52C51A9E"/>
    <w:multiLevelType w:val="hybridMultilevel"/>
    <w:tmpl w:val="A1C0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C20685"/>
    <w:multiLevelType w:val="hybridMultilevel"/>
    <w:tmpl w:val="B66A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9463AB"/>
    <w:multiLevelType w:val="hybridMultilevel"/>
    <w:tmpl w:val="BA1426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23D4E8E"/>
    <w:multiLevelType w:val="hybridMultilevel"/>
    <w:tmpl w:val="1C58CF70"/>
    <w:lvl w:ilvl="0" w:tplc="DA06BB80">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F0668E1"/>
    <w:multiLevelType w:val="hybridMultilevel"/>
    <w:tmpl w:val="88BC338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0"/>
  </w:num>
  <w:num w:numId="2">
    <w:abstractNumId w:val="0"/>
  </w:num>
  <w:num w:numId="3">
    <w:abstractNumId w:val="16"/>
  </w:num>
  <w:num w:numId="4">
    <w:abstractNumId w:val="23"/>
  </w:num>
  <w:num w:numId="5">
    <w:abstractNumId w:val="20"/>
  </w:num>
  <w:num w:numId="6">
    <w:abstractNumId w:val="21"/>
  </w:num>
  <w:num w:numId="7">
    <w:abstractNumId w:val="29"/>
  </w:num>
  <w:num w:numId="8">
    <w:abstractNumId w:val="17"/>
  </w:num>
  <w:num w:numId="9">
    <w:abstractNumId w:val="24"/>
  </w:num>
  <w:num w:numId="10">
    <w:abstractNumId w:val="22"/>
  </w:num>
  <w:num w:numId="11">
    <w:abstractNumId w:val="25"/>
  </w:num>
  <w:num w:numId="12">
    <w:abstractNumId w:val="26"/>
  </w:num>
  <w:num w:numId="13">
    <w:abstractNumId w:val="27"/>
  </w:num>
  <w:num w:numId="14">
    <w:abstractNumId w:val="18"/>
  </w:num>
  <w:num w:numId="15">
    <w:abstractNumId w:val="19"/>
  </w:num>
  <w:num w:numId="16">
    <w:abstractNumId w:val="14"/>
  </w:num>
  <w:num w:numId="17">
    <w:abstractNumId w:val="28"/>
  </w:num>
  <w:num w:numId="18">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1DB5"/>
    <w:rsid w:val="00003245"/>
    <w:rsid w:val="00003D01"/>
    <w:rsid w:val="00003E55"/>
    <w:rsid w:val="00005E79"/>
    <w:rsid w:val="000074BB"/>
    <w:rsid w:val="000110CF"/>
    <w:rsid w:val="00013958"/>
    <w:rsid w:val="00014CDB"/>
    <w:rsid w:val="000324D3"/>
    <w:rsid w:val="00034FDB"/>
    <w:rsid w:val="00035453"/>
    <w:rsid w:val="000358D6"/>
    <w:rsid w:val="000408A9"/>
    <w:rsid w:val="000408CC"/>
    <w:rsid w:val="000427DD"/>
    <w:rsid w:val="000442DD"/>
    <w:rsid w:val="00044CB5"/>
    <w:rsid w:val="00051412"/>
    <w:rsid w:val="000517D7"/>
    <w:rsid w:val="00053029"/>
    <w:rsid w:val="00053944"/>
    <w:rsid w:val="000546B0"/>
    <w:rsid w:val="00057105"/>
    <w:rsid w:val="000617C0"/>
    <w:rsid w:val="00061EB1"/>
    <w:rsid w:val="00062412"/>
    <w:rsid w:val="00062441"/>
    <w:rsid w:val="00066222"/>
    <w:rsid w:val="000717FC"/>
    <w:rsid w:val="000771F2"/>
    <w:rsid w:val="00080256"/>
    <w:rsid w:val="000814DE"/>
    <w:rsid w:val="00082FC0"/>
    <w:rsid w:val="000838FD"/>
    <w:rsid w:val="00086ABD"/>
    <w:rsid w:val="00086DA7"/>
    <w:rsid w:val="00090375"/>
    <w:rsid w:val="00091490"/>
    <w:rsid w:val="000955C3"/>
    <w:rsid w:val="000965FB"/>
    <w:rsid w:val="000A119D"/>
    <w:rsid w:val="000A1E6E"/>
    <w:rsid w:val="000B240B"/>
    <w:rsid w:val="000B5AAC"/>
    <w:rsid w:val="000B6491"/>
    <w:rsid w:val="000B73C1"/>
    <w:rsid w:val="000C1EEC"/>
    <w:rsid w:val="000C44D3"/>
    <w:rsid w:val="000C7A19"/>
    <w:rsid w:val="000C7A3A"/>
    <w:rsid w:val="000D0609"/>
    <w:rsid w:val="000D0B5E"/>
    <w:rsid w:val="000D0CE1"/>
    <w:rsid w:val="000D5221"/>
    <w:rsid w:val="000D5CD8"/>
    <w:rsid w:val="000D7F31"/>
    <w:rsid w:val="000E0092"/>
    <w:rsid w:val="000F1549"/>
    <w:rsid w:val="000F175A"/>
    <w:rsid w:val="000F1F01"/>
    <w:rsid w:val="000F42EE"/>
    <w:rsid w:val="00102A58"/>
    <w:rsid w:val="00104791"/>
    <w:rsid w:val="00107D5C"/>
    <w:rsid w:val="0011162A"/>
    <w:rsid w:val="00116168"/>
    <w:rsid w:val="001163B3"/>
    <w:rsid w:val="00116B82"/>
    <w:rsid w:val="00120475"/>
    <w:rsid w:val="0012525D"/>
    <w:rsid w:val="00131EBB"/>
    <w:rsid w:val="001320AB"/>
    <w:rsid w:val="0013576C"/>
    <w:rsid w:val="00140BC2"/>
    <w:rsid w:val="00144130"/>
    <w:rsid w:val="00144B2A"/>
    <w:rsid w:val="00146F8E"/>
    <w:rsid w:val="00146FC8"/>
    <w:rsid w:val="0014786D"/>
    <w:rsid w:val="00147A6A"/>
    <w:rsid w:val="00154546"/>
    <w:rsid w:val="00155274"/>
    <w:rsid w:val="00156696"/>
    <w:rsid w:val="001608E3"/>
    <w:rsid w:val="00160ACF"/>
    <w:rsid w:val="00161B80"/>
    <w:rsid w:val="001659FB"/>
    <w:rsid w:val="00173329"/>
    <w:rsid w:val="001772AA"/>
    <w:rsid w:val="00177EF6"/>
    <w:rsid w:val="00180B43"/>
    <w:rsid w:val="001814DF"/>
    <w:rsid w:val="00181E68"/>
    <w:rsid w:val="00187E4C"/>
    <w:rsid w:val="0019099D"/>
    <w:rsid w:val="00190EEF"/>
    <w:rsid w:val="00191130"/>
    <w:rsid w:val="00192E9D"/>
    <w:rsid w:val="00193495"/>
    <w:rsid w:val="00193C2E"/>
    <w:rsid w:val="00195F23"/>
    <w:rsid w:val="00197568"/>
    <w:rsid w:val="001A0F8F"/>
    <w:rsid w:val="001A10DD"/>
    <w:rsid w:val="001A3232"/>
    <w:rsid w:val="001A4318"/>
    <w:rsid w:val="001A46D0"/>
    <w:rsid w:val="001A6DBC"/>
    <w:rsid w:val="001A78DD"/>
    <w:rsid w:val="001A7BC3"/>
    <w:rsid w:val="001B3ADD"/>
    <w:rsid w:val="001B473D"/>
    <w:rsid w:val="001B7D80"/>
    <w:rsid w:val="001C33D0"/>
    <w:rsid w:val="001C4100"/>
    <w:rsid w:val="001C4A49"/>
    <w:rsid w:val="001D40FC"/>
    <w:rsid w:val="001D4CA1"/>
    <w:rsid w:val="001D4D64"/>
    <w:rsid w:val="001D5C66"/>
    <w:rsid w:val="001D7306"/>
    <w:rsid w:val="001E0E5F"/>
    <w:rsid w:val="001E10D6"/>
    <w:rsid w:val="001E2E26"/>
    <w:rsid w:val="001E3664"/>
    <w:rsid w:val="001E410D"/>
    <w:rsid w:val="001F5AB5"/>
    <w:rsid w:val="001F76C8"/>
    <w:rsid w:val="002055BB"/>
    <w:rsid w:val="0021598B"/>
    <w:rsid w:val="00215D68"/>
    <w:rsid w:val="00223106"/>
    <w:rsid w:val="0022496D"/>
    <w:rsid w:val="00226B58"/>
    <w:rsid w:val="00230A05"/>
    <w:rsid w:val="0023219F"/>
    <w:rsid w:val="002330FA"/>
    <w:rsid w:val="00234004"/>
    <w:rsid w:val="002410B6"/>
    <w:rsid w:val="00241F25"/>
    <w:rsid w:val="002447D8"/>
    <w:rsid w:val="00244F6C"/>
    <w:rsid w:val="00247EFC"/>
    <w:rsid w:val="0025283C"/>
    <w:rsid w:val="00252A34"/>
    <w:rsid w:val="0027321D"/>
    <w:rsid w:val="00281A29"/>
    <w:rsid w:val="00282861"/>
    <w:rsid w:val="00283D19"/>
    <w:rsid w:val="00293D74"/>
    <w:rsid w:val="0029464C"/>
    <w:rsid w:val="002958A3"/>
    <w:rsid w:val="002958BB"/>
    <w:rsid w:val="00297F0E"/>
    <w:rsid w:val="002A19DA"/>
    <w:rsid w:val="002A3C11"/>
    <w:rsid w:val="002A40EE"/>
    <w:rsid w:val="002A7E78"/>
    <w:rsid w:val="002A7FE3"/>
    <w:rsid w:val="002B22F6"/>
    <w:rsid w:val="002B602A"/>
    <w:rsid w:val="002B6651"/>
    <w:rsid w:val="002B68F2"/>
    <w:rsid w:val="002B6F42"/>
    <w:rsid w:val="002D72D6"/>
    <w:rsid w:val="002D7C27"/>
    <w:rsid w:val="002E08A4"/>
    <w:rsid w:val="002E4154"/>
    <w:rsid w:val="002E6ACA"/>
    <w:rsid w:val="002E74D9"/>
    <w:rsid w:val="002F161F"/>
    <w:rsid w:val="002F43BC"/>
    <w:rsid w:val="002F4865"/>
    <w:rsid w:val="002F535B"/>
    <w:rsid w:val="002F66E8"/>
    <w:rsid w:val="00304898"/>
    <w:rsid w:val="0030671A"/>
    <w:rsid w:val="0030721E"/>
    <w:rsid w:val="00314D94"/>
    <w:rsid w:val="00316CAB"/>
    <w:rsid w:val="00320D8C"/>
    <w:rsid w:val="0033220D"/>
    <w:rsid w:val="0033268C"/>
    <w:rsid w:val="00334504"/>
    <w:rsid w:val="00337981"/>
    <w:rsid w:val="00337C41"/>
    <w:rsid w:val="00341C14"/>
    <w:rsid w:val="00346EA9"/>
    <w:rsid w:val="00352248"/>
    <w:rsid w:val="00353D84"/>
    <w:rsid w:val="00357418"/>
    <w:rsid w:val="003640C0"/>
    <w:rsid w:val="003645E4"/>
    <w:rsid w:val="00366E5F"/>
    <w:rsid w:val="00367DF7"/>
    <w:rsid w:val="003825C9"/>
    <w:rsid w:val="00384A4C"/>
    <w:rsid w:val="00387A2B"/>
    <w:rsid w:val="0039029F"/>
    <w:rsid w:val="00391D5B"/>
    <w:rsid w:val="003A7133"/>
    <w:rsid w:val="003A74C6"/>
    <w:rsid w:val="003B0A57"/>
    <w:rsid w:val="003B11A3"/>
    <w:rsid w:val="003B24A8"/>
    <w:rsid w:val="003B2504"/>
    <w:rsid w:val="003B29B2"/>
    <w:rsid w:val="003B3C02"/>
    <w:rsid w:val="003B5493"/>
    <w:rsid w:val="003B691E"/>
    <w:rsid w:val="003B76AD"/>
    <w:rsid w:val="003B7AC4"/>
    <w:rsid w:val="003C0D2D"/>
    <w:rsid w:val="003C402C"/>
    <w:rsid w:val="003C43C1"/>
    <w:rsid w:val="003C5702"/>
    <w:rsid w:val="003C7A01"/>
    <w:rsid w:val="003D3151"/>
    <w:rsid w:val="003D3621"/>
    <w:rsid w:val="003D64B3"/>
    <w:rsid w:val="003E1CEA"/>
    <w:rsid w:val="003E7743"/>
    <w:rsid w:val="003E7FEF"/>
    <w:rsid w:val="003F41E6"/>
    <w:rsid w:val="003F73F8"/>
    <w:rsid w:val="00405ED1"/>
    <w:rsid w:val="004070A3"/>
    <w:rsid w:val="0041160B"/>
    <w:rsid w:val="00411A4E"/>
    <w:rsid w:val="004151E4"/>
    <w:rsid w:val="00415FDA"/>
    <w:rsid w:val="00417FB5"/>
    <w:rsid w:val="00421A80"/>
    <w:rsid w:val="00424E04"/>
    <w:rsid w:val="004304AE"/>
    <w:rsid w:val="00433B47"/>
    <w:rsid w:val="0043524B"/>
    <w:rsid w:val="004372F9"/>
    <w:rsid w:val="00441C76"/>
    <w:rsid w:val="00442111"/>
    <w:rsid w:val="00442B6C"/>
    <w:rsid w:val="00444673"/>
    <w:rsid w:val="00444EA8"/>
    <w:rsid w:val="00445AEC"/>
    <w:rsid w:val="0044644B"/>
    <w:rsid w:val="00455275"/>
    <w:rsid w:val="00460BBF"/>
    <w:rsid w:val="00460E44"/>
    <w:rsid w:val="00464761"/>
    <w:rsid w:val="00472456"/>
    <w:rsid w:val="00474433"/>
    <w:rsid w:val="00477529"/>
    <w:rsid w:val="0048366B"/>
    <w:rsid w:val="00487B69"/>
    <w:rsid w:val="004949C5"/>
    <w:rsid w:val="0049784B"/>
    <w:rsid w:val="004A23CF"/>
    <w:rsid w:val="004A3861"/>
    <w:rsid w:val="004A4729"/>
    <w:rsid w:val="004A7035"/>
    <w:rsid w:val="004B4BA3"/>
    <w:rsid w:val="004B5139"/>
    <w:rsid w:val="004B61D2"/>
    <w:rsid w:val="004B65C8"/>
    <w:rsid w:val="004B6665"/>
    <w:rsid w:val="004B6C94"/>
    <w:rsid w:val="004C1671"/>
    <w:rsid w:val="004C4021"/>
    <w:rsid w:val="004C498C"/>
    <w:rsid w:val="004C7025"/>
    <w:rsid w:val="004D22E7"/>
    <w:rsid w:val="004D2411"/>
    <w:rsid w:val="004D2521"/>
    <w:rsid w:val="004D2B24"/>
    <w:rsid w:val="004D67F6"/>
    <w:rsid w:val="004E183D"/>
    <w:rsid w:val="004E2839"/>
    <w:rsid w:val="004E4680"/>
    <w:rsid w:val="004E7E54"/>
    <w:rsid w:val="004F08A5"/>
    <w:rsid w:val="004F4F01"/>
    <w:rsid w:val="00500222"/>
    <w:rsid w:val="00501A3B"/>
    <w:rsid w:val="00503CE6"/>
    <w:rsid w:val="00504C79"/>
    <w:rsid w:val="005075E2"/>
    <w:rsid w:val="00507AE3"/>
    <w:rsid w:val="00507AEA"/>
    <w:rsid w:val="005131AA"/>
    <w:rsid w:val="00514A97"/>
    <w:rsid w:val="00521C73"/>
    <w:rsid w:val="00525DB0"/>
    <w:rsid w:val="0053575A"/>
    <w:rsid w:val="00543834"/>
    <w:rsid w:val="00544FA8"/>
    <w:rsid w:val="0055333D"/>
    <w:rsid w:val="0055560D"/>
    <w:rsid w:val="00560DE3"/>
    <w:rsid w:val="00570B5B"/>
    <w:rsid w:val="00571F68"/>
    <w:rsid w:val="00580D8C"/>
    <w:rsid w:val="005814E1"/>
    <w:rsid w:val="00585F2E"/>
    <w:rsid w:val="00587938"/>
    <w:rsid w:val="005914A3"/>
    <w:rsid w:val="005920FE"/>
    <w:rsid w:val="00593A38"/>
    <w:rsid w:val="00593DFD"/>
    <w:rsid w:val="00597CEB"/>
    <w:rsid w:val="005A3067"/>
    <w:rsid w:val="005A630C"/>
    <w:rsid w:val="005A6AA4"/>
    <w:rsid w:val="005B35F3"/>
    <w:rsid w:val="005B52EC"/>
    <w:rsid w:val="005B697B"/>
    <w:rsid w:val="005C1441"/>
    <w:rsid w:val="005C3A4F"/>
    <w:rsid w:val="005C4530"/>
    <w:rsid w:val="005C65CF"/>
    <w:rsid w:val="005C7559"/>
    <w:rsid w:val="005C7BEB"/>
    <w:rsid w:val="005D1370"/>
    <w:rsid w:val="005D260E"/>
    <w:rsid w:val="005E1291"/>
    <w:rsid w:val="005E297E"/>
    <w:rsid w:val="005E4B49"/>
    <w:rsid w:val="005E78CA"/>
    <w:rsid w:val="005F0246"/>
    <w:rsid w:val="005F2D3D"/>
    <w:rsid w:val="005F2E9D"/>
    <w:rsid w:val="00602E72"/>
    <w:rsid w:val="00603F8B"/>
    <w:rsid w:val="00604775"/>
    <w:rsid w:val="006059D4"/>
    <w:rsid w:val="00605E65"/>
    <w:rsid w:val="0061201C"/>
    <w:rsid w:val="00617616"/>
    <w:rsid w:val="00620C09"/>
    <w:rsid w:val="00622D1F"/>
    <w:rsid w:val="00622EA7"/>
    <w:rsid w:val="00622F8F"/>
    <w:rsid w:val="00630A12"/>
    <w:rsid w:val="00632D4A"/>
    <w:rsid w:val="00634172"/>
    <w:rsid w:val="00634BCD"/>
    <w:rsid w:val="00635274"/>
    <w:rsid w:val="00635B91"/>
    <w:rsid w:val="00637E00"/>
    <w:rsid w:val="006418F1"/>
    <w:rsid w:val="00645172"/>
    <w:rsid w:val="00645CE1"/>
    <w:rsid w:val="0064655A"/>
    <w:rsid w:val="006644E0"/>
    <w:rsid w:val="00665484"/>
    <w:rsid w:val="00675901"/>
    <w:rsid w:val="00676194"/>
    <w:rsid w:val="00676CBD"/>
    <w:rsid w:val="006772C4"/>
    <w:rsid w:val="00677427"/>
    <w:rsid w:val="00677720"/>
    <w:rsid w:val="00681518"/>
    <w:rsid w:val="006841A4"/>
    <w:rsid w:val="0068670C"/>
    <w:rsid w:val="006914B1"/>
    <w:rsid w:val="00691E14"/>
    <w:rsid w:val="00694C9F"/>
    <w:rsid w:val="00694D63"/>
    <w:rsid w:val="00697873"/>
    <w:rsid w:val="006A2DFB"/>
    <w:rsid w:val="006A5232"/>
    <w:rsid w:val="006B0BDC"/>
    <w:rsid w:val="006B1100"/>
    <w:rsid w:val="006B4AC8"/>
    <w:rsid w:val="006C2221"/>
    <w:rsid w:val="006C352C"/>
    <w:rsid w:val="006C7D21"/>
    <w:rsid w:val="006D3D72"/>
    <w:rsid w:val="006D64A5"/>
    <w:rsid w:val="006E005C"/>
    <w:rsid w:val="006E07C4"/>
    <w:rsid w:val="006E1777"/>
    <w:rsid w:val="006E4D4F"/>
    <w:rsid w:val="006E71AA"/>
    <w:rsid w:val="006F0F71"/>
    <w:rsid w:val="006F20D6"/>
    <w:rsid w:val="006F2D84"/>
    <w:rsid w:val="00700AEB"/>
    <w:rsid w:val="00700F9E"/>
    <w:rsid w:val="00711BC2"/>
    <w:rsid w:val="00711E66"/>
    <w:rsid w:val="007131AD"/>
    <w:rsid w:val="0071546A"/>
    <w:rsid w:val="00720D52"/>
    <w:rsid w:val="00723228"/>
    <w:rsid w:val="0072425E"/>
    <w:rsid w:val="00730169"/>
    <w:rsid w:val="00730DAB"/>
    <w:rsid w:val="0073241D"/>
    <w:rsid w:val="00733619"/>
    <w:rsid w:val="00741C3E"/>
    <w:rsid w:val="00746EA0"/>
    <w:rsid w:val="007470A4"/>
    <w:rsid w:val="00753557"/>
    <w:rsid w:val="00755752"/>
    <w:rsid w:val="00760521"/>
    <w:rsid w:val="00764E28"/>
    <w:rsid w:val="007654A7"/>
    <w:rsid w:val="007663D8"/>
    <w:rsid w:val="00766FC1"/>
    <w:rsid w:val="00767A67"/>
    <w:rsid w:val="00767CF3"/>
    <w:rsid w:val="00771795"/>
    <w:rsid w:val="0077750D"/>
    <w:rsid w:val="00782658"/>
    <w:rsid w:val="00782B63"/>
    <w:rsid w:val="00784358"/>
    <w:rsid w:val="007844AA"/>
    <w:rsid w:val="00787330"/>
    <w:rsid w:val="0079042A"/>
    <w:rsid w:val="007906C9"/>
    <w:rsid w:val="00790844"/>
    <w:rsid w:val="00792409"/>
    <w:rsid w:val="0079253A"/>
    <w:rsid w:val="0079682D"/>
    <w:rsid w:val="007A2820"/>
    <w:rsid w:val="007A561F"/>
    <w:rsid w:val="007A6219"/>
    <w:rsid w:val="007B0228"/>
    <w:rsid w:val="007B4936"/>
    <w:rsid w:val="007B5F1E"/>
    <w:rsid w:val="007C1510"/>
    <w:rsid w:val="007C27C9"/>
    <w:rsid w:val="007C3BFB"/>
    <w:rsid w:val="007C6E04"/>
    <w:rsid w:val="007C7B40"/>
    <w:rsid w:val="007E0820"/>
    <w:rsid w:val="007E69D8"/>
    <w:rsid w:val="007F0BF5"/>
    <w:rsid w:val="007F0FEF"/>
    <w:rsid w:val="007F2895"/>
    <w:rsid w:val="007F28A9"/>
    <w:rsid w:val="007F520C"/>
    <w:rsid w:val="00802857"/>
    <w:rsid w:val="00802ECB"/>
    <w:rsid w:val="008071FC"/>
    <w:rsid w:val="00813CF7"/>
    <w:rsid w:val="00815693"/>
    <w:rsid w:val="008158B7"/>
    <w:rsid w:val="0081627D"/>
    <w:rsid w:val="00822F7A"/>
    <w:rsid w:val="00826CF4"/>
    <w:rsid w:val="00835A38"/>
    <w:rsid w:val="00835B37"/>
    <w:rsid w:val="00835FE7"/>
    <w:rsid w:val="008469B0"/>
    <w:rsid w:val="008549E7"/>
    <w:rsid w:val="00874855"/>
    <w:rsid w:val="00876819"/>
    <w:rsid w:val="00877E6C"/>
    <w:rsid w:val="00882D02"/>
    <w:rsid w:val="008848BF"/>
    <w:rsid w:val="0088626A"/>
    <w:rsid w:val="00887EC2"/>
    <w:rsid w:val="0089031F"/>
    <w:rsid w:val="00893C39"/>
    <w:rsid w:val="00896067"/>
    <w:rsid w:val="008A0613"/>
    <w:rsid w:val="008A5647"/>
    <w:rsid w:val="008A70F1"/>
    <w:rsid w:val="008B5BAC"/>
    <w:rsid w:val="008C6F14"/>
    <w:rsid w:val="008D1FB2"/>
    <w:rsid w:val="008E22C6"/>
    <w:rsid w:val="008E2F67"/>
    <w:rsid w:val="008E4D1A"/>
    <w:rsid w:val="008E6918"/>
    <w:rsid w:val="008F084E"/>
    <w:rsid w:val="008F1238"/>
    <w:rsid w:val="0090338E"/>
    <w:rsid w:val="009076FD"/>
    <w:rsid w:val="009157A9"/>
    <w:rsid w:val="009166C7"/>
    <w:rsid w:val="0092299D"/>
    <w:rsid w:val="00923500"/>
    <w:rsid w:val="00924694"/>
    <w:rsid w:val="00926C95"/>
    <w:rsid w:val="009273C5"/>
    <w:rsid w:val="0093137D"/>
    <w:rsid w:val="00935038"/>
    <w:rsid w:val="00935EEE"/>
    <w:rsid w:val="00935FB9"/>
    <w:rsid w:val="00940161"/>
    <w:rsid w:val="009423F4"/>
    <w:rsid w:val="009436D6"/>
    <w:rsid w:val="00943EDE"/>
    <w:rsid w:val="009461EA"/>
    <w:rsid w:val="009501B2"/>
    <w:rsid w:val="0095233C"/>
    <w:rsid w:val="00952DE9"/>
    <w:rsid w:val="00957BBC"/>
    <w:rsid w:val="00960CCC"/>
    <w:rsid w:val="00961A2E"/>
    <w:rsid w:val="00962E85"/>
    <w:rsid w:val="0096374A"/>
    <w:rsid w:val="00963DB1"/>
    <w:rsid w:val="0097498F"/>
    <w:rsid w:val="00975FD3"/>
    <w:rsid w:val="00977020"/>
    <w:rsid w:val="0097793F"/>
    <w:rsid w:val="00977DA6"/>
    <w:rsid w:val="00985B20"/>
    <w:rsid w:val="00985BBC"/>
    <w:rsid w:val="00990995"/>
    <w:rsid w:val="00992265"/>
    <w:rsid w:val="00996E91"/>
    <w:rsid w:val="009A1E1C"/>
    <w:rsid w:val="009B06C6"/>
    <w:rsid w:val="009B0954"/>
    <w:rsid w:val="009B2781"/>
    <w:rsid w:val="009B3FD8"/>
    <w:rsid w:val="009B7145"/>
    <w:rsid w:val="009B782D"/>
    <w:rsid w:val="009C26E7"/>
    <w:rsid w:val="009C3A41"/>
    <w:rsid w:val="009C6E38"/>
    <w:rsid w:val="009D1342"/>
    <w:rsid w:val="009D1EE9"/>
    <w:rsid w:val="009E1DF3"/>
    <w:rsid w:val="009E1F7E"/>
    <w:rsid w:val="009E5B67"/>
    <w:rsid w:val="009F074D"/>
    <w:rsid w:val="009F1F88"/>
    <w:rsid w:val="009F43C6"/>
    <w:rsid w:val="009F5D9D"/>
    <w:rsid w:val="00A02D03"/>
    <w:rsid w:val="00A034A7"/>
    <w:rsid w:val="00A03CA6"/>
    <w:rsid w:val="00A067AB"/>
    <w:rsid w:val="00A1284A"/>
    <w:rsid w:val="00A146DC"/>
    <w:rsid w:val="00A14E6A"/>
    <w:rsid w:val="00A15C9B"/>
    <w:rsid w:val="00A16848"/>
    <w:rsid w:val="00A17131"/>
    <w:rsid w:val="00A23C9C"/>
    <w:rsid w:val="00A31660"/>
    <w:rsid w:val="00A336D6"/>
    <w:rsid w:val="00A4513E"/>
    <w:rsid w:val="00A5170E"/>
    <w:rsid w:val="00A55787"/>
    <w:rsid w:val="00A55CAE"/>
    <w:rsid w:val="00A623E3"/>
    <w:rsid w:val="00A629A0"/>
    <w:rsid w:val="00A62F84"/>
    <w:rsid w:val="00A67C5D"/>
    <w:rsid w:val="00A71248"/>
    <w:rsid w:val="00A842A8"/>
    <w:rsid w:val="00A8604C"/>
    <w:rsid w:val="00A95E1F"/>
    <w:rsid w:val="00AA09A9"/>
    <w:rsid w:val="00AA12CC"/>
    <w:rsid w:val="00AA1C10"/>
    <w:rsid w:val="00AA3B4D"/>
    <w:rsid w:val="00AA5743"/>
    <w:rsid w:val="00AA58DC"/>
    <w:rsid w:val="00AA7E2C"/>
    <w:rsid w:val="00AB2E6F"/>
    <w:rsid w:val="00AB3229"/>
    <w:rsid w:val="00AB6B08"/>
    <w:rsid w:val="00AD0D15"/>
    <w:rsid w:val="00AD6B98"/>
    <w:rsid w:val="00AE0086"/>
    <w:rsid w:val="00AE042B"/>
    <w:rsid w:val="00AE29C7"/>
    <w:rsid w:val="00AE2DC7"/>
    <w:rsid w:val="00AE5241"/>
    <w:rsid w:val="00AF2374"/>
    <w:rsid w:val="00AF297E"/>
    <w:rsid w:val="00AF488F"/>
    <w:rsid w:val="00AF52E3"/>
    <w:rsid w:val="00AF5813"/>
    <w:rsid w:val="00AF6B62"/>
    <w:rsid w:val="00B079BB"/>
    <w:rsid w:val="00B11DCA"/>
    <w:rsid w:val="00B21143"/>
    <w:rsid w:val="00B21431"/>
    <w:rsid w:val="00B2275F"/>
    <w:rsid w:val="00B23802"/>
    <w:rsid w:val="00B247FE"/>
    <w:rsid w:val="00B24CE6"/>
    <w:rsid w:val="00B25D25"/>
    <w:rsid w:val="00B303B7"/>
    <w:rsid w:val="00B31C35"/>
    <w:rsid w:val="00B31C67"/>
    <w:rsid w:val="00B35373"/>
    <w:rsid w:val="00B36C41"/>
    <w:rsid w:val="00B40655"/>
    <w:rsid w:val="00B413F7"/>
    <w:rsid w:val="00B43315"/>
    <w:rsid w:val="00B43D1B"/>
    <w:rsid w:val="00B529A4"/>
    <w:rsid w:val="00B5462B"/>
    <w:rsid w:val="00B55A2E"/>
    <w:rsid w:val="00B66825"/>
    <w:rsid w:val="00B70567"/>
    <w:rsid w:val="00B709E1"/>
    <w:rsid w:val="00B711E9"/>
    <w:rsid w:val="00B72165"/>
    <w:rsid w:val="00B742C2"/>
    <w:rsid w:val="00B94832"/>
    <w:rsid w:val="00B9617C"/>
    <w:rsid w:val="00BA7BFF"/>
    <w:rsid w:val="00BB2172"/>
    <w:rsid w:val="00BB45AC"/>
    <w:rsid w:val="00BB651D"/>
    <w:rsid w:val="00BC38AB"/>
    <w:rsid w:val="00BD21FA"/>
    <w:rsid w:val="00BD415A"/>
    <w:rsid w:val="00BD6A5F"/>
    <w:rsid w:val="00BE07B5"/>
    <w:rsid w:val="00BF1CCD"/>
    <w:rsid w:val="00BF2663"/>
    <w:rsid w:val="00BF4116"/>
    <w:rsid w:val="00BF69FF"/>
    <w:rsid w:val="00C0661A"/>
    <w:rsid w:val="00C0783D"/>
    <w:rsid w:val="00C10F47"/>
    <w:rsid w:val="00C14389"/>
    <w:rsid w:val="00C205D1"/>
    <w:rsid w:val="00C21554"/>
    <w:rsid w:val="00C226A4"/>
    <w:rsid w:val="00C22FD1"/>
    <w:rsid w:val="00C24726"/>
    <w:rsid w:val="00C24B3B"/>
    <w:rsid w:val="00C26517"/>
    <w:rsid w:val="00C31B1D"/>
    <w:rsid w:val="00C33BCA"/>
    <w:rsid w:val="00C34132"/>
    <w:rsid w:val="00C349AE"/>
    <w:rsid w:val="00C3729B"/>
    <w:rsid w:val="00C37B14"/>
    <w:rsid w:val="00C37E89"/>
    <w:rsid w:val="00C40711"/>
    <w:rsid w:val="00C40FC3"/>
    <w:rsid w:val="00C47801"/>
    <w:rsid w:val="00C47C4F"/>
    <w:rsid w:val="00C5299A"/>
    <w:rsid w:val="00C54B18"/>
    <w:rsid w:val="00C64EE1"/>
    <w:rsid w:val="00C664FA"/>
    <w:rsid w:val="00C67E06"/>
    <w:rsid w:val="00C7041F"/>
    <w:rsid w:val="00C72272"/>
    <w:rsid w:val="00C7257A"/>
    <w:rsid w:val="00C74A04"/>
    <w:rsid w:val="00C75320"/>
    <w:rsid w:val="00C76B69"/>
    <w:rsid w:val="00C7712B"/>
    <w:rsid w:val="00C8057D"/>
    <w:rsid w:val="00C818D2"/>
    <w:rsid w:val="00C821E5"/>
    <w:rsid w:val="00C830BC"/>
    <w:rsid w:val="00C87929"/>
    <w:rsid w:val="00C94196"/>
    <w:rsid w:val="00C95C53"/>
    <w:rsid w:val="00CA2072"/>
    <w:rsid w:val="00CA29EB"/>
    <w:rsid w:val="00CB2B46"/>
    <w:rsid w:val="00CC3CF8"/>
    <w:rsid w:val="00CC4E56"/>
    <w:rsid w:val="00CD0C63"/>
    <w:rsid w:val="00CE0A1B"/>
    <w:rsid w:val="00CE0AD6"/>
    <w:rsid w:val="00CE2FFA"/>
    <w:rsid w:val="00CE45C3"/>
    <w:rsid w:val="00CE7D25"/>
    <w:rsid w:val="00CF3E7D"/>
    <w:rsid w:val="00CF3F49"/>
    <w:rsid w:val="00D00236"/>
    <w:rsid w:val="00D00596"/>
    <w:rsid w:val="00D01958"/>
    <w:rsid w:val="00D02149"/>
    <w:rsid w:val="00D0266D"/>
    <w:rsid w:val="00D21334"/>
    <w:rsid w:val="00D23A10"/>
    <w:rsid w:val="00D3369E"/>
    <w:rsid w:val="00D509DD"/>
    <w:rsid w:val="00D5328F"/>
    <w:rsid w:val="00D5455E"/>
    <w:rsid w:val="00D56614"/>
    <w:rsid w:val="00D714C0"/>
    <w:rsid w:val="00D71F9D"/>
    <w:rsid w:val="00D769D2"/>
    <w:rsid w:val="00D76B4F"/>
    <w:rsid w:val="00D804FB"/>
    <w:rsid w:val="00D81538"/>
    <w:rsid w:val="00D83283"/>
    <w:rsid w:val="00D83CE4"/>
    <w:rsid w:val="00D8521A"/>
    <w:rsid w:val="00D925F2"/>
    <w:rsid w:val="00D93060"/>
    <w:rsid w:val="00D944DC"/>
    <w:rsid w:val="00D95CBF"/>
    <w:rsid w:val="00DA1C04"/>
    <w:rsid w:val="00DA3583"/>
    <w:rsid w:val="00DA3FE2"/>
    <w:rsid w:val="00DA5304"/>
    <w:rsid w:val="00DA7277"/>
    <w:rsid w:val="00DB182C"/>
    <w:rsid w:val="00DB1CE3"/>
    <w:rsid w:val="00DB265E"/>
    <w:rsid w:val="00DB3235"/>
    <w:rsid w:val="00DB3861"/>
    <w:rsid w:val="00DB428B"/>
    <w:rsid w:val="00DB631A"/>
    <w:rsid w:val="00DC07CB"/>
    <w:rsid w:val="00DC0BF9"/>
    <w:rsid w:val="00DC2985"/>
    <w:rsid w:val="00DC34BD"/>
    <w:rsid w:val="00DC444D"/>
    <w:rsid w:val="00DC7433"/>
    <w:rsid w:val="00DD5CF2"/>
    <w:rsid w:val="00DD7382"/>
    <w:rsid w:val="00DE0724"/>
    <w:rsid w:val="00DE5ED9"/>
    <w:rsid w:val="00DF0E69"/>
    <w:rsid w:val="00DF10C1"/>
    <w:rsid w:val="00DF3BAA"/>
    <w:rsid w:val="00DF5DEB"/>
    <w:rsid w:val="00E020B6"/>
    <w:rsid w:val="00E055C6"/>
    <w:rsid w:val="00E05703"/>
    <w:rsid w:val="00E0587B"/>
    <w:rsid w:val="00E05FAB"/>
    <w:rsid w:val="00E0720F"/>
    <w:rsid w:val="00E12C6C"/>
    <w:rsid w:val="00E15810"/>
    <w:rsid w:val="00E171D5"/>
    <w:rsid w:val="00E20388"/>
    <w:rsid w:val="00E27426"/>
    <w:rsid w:val="00E30C25"/>
    <w:rsid w:val="00E33975"/>
    <w:rsid w:val="00E3649D"/>
    <w:rsid w:val="00E3734E"/>
    <w:rsid w:val="00E422BB"/>
    <w:rsid w:val="00E42352"/>
    <w:rsid w:val="00E43C52"/>
    <w:rsid w:val="00E45BF1"/>
    <w:rsid w:val="00E46810"/>
    <w:rsid w:val="00E479C4"/>
    <w:rsid w:val="00E54859"/>
    <w:rsid w:val="00E5561B"/>
    <w:rsid w:val="00E61C15"/>
    <w:rsid w:val="00E61F56"/>
    <w:rsid w:val="00E62753"/>
    <w:rsid w:val="00E71834"/>
    <w:rsid w:val="00E73249"/>
    <w:rsid w:val="00E76A4E"/>
    <w:rsid w:val="00E83D81"/>
    <w:rsid w:val="00E8520F"/>
    <w:rsid w:val="00E87C70"/>
    <w:rsid w:val="00E919BD"/>
    <w:rsid w:val="00E91D06"/>
    <w:rsid w:val="00E936DD"/>
    <w:rsid w:val="00EA5594"/>
    <w:rsid w:val="00EB3FCE"/>
    <w:rsid w:val="00EC0387"/>
    <w:rsid w:val="00EC4D80"/>
    <w:rsid w:val="00EC506B"/>
    <w:rsid w:val="00EC7CCE"/>
    <w:rsid w:val="00ED179C"/>
    <w:rsid w:val="00ED186D"/>
    <w:rsid w:val="00ED1D5D"/>
    <w:rsid w:val="00ED32D5"/>
    <w:rsid w:val="00ED35AC"/>
    <w:rsid w:val="00ED3938"/>
    <w:rsid w:val="00ED3E39"/>
    <w:rsid w:val="00EE39E6"/>
    <w:rsid w:val="00EE3E3B"/>
    <w:rsid w:val="00EE47E8"/>
    <w:rsid w:val="00EF1545"/>
    <w:rsid w:val="00EF28E3"/>
    <w:rsid w:val="00EF360B"/>
    <w:rsid w:val="00EF7555"/>
    <w:rsid w:val="00EF7735"/>
    <w:rsid w:val="00F01799"/>
    <w:rsid w:val="00F125DB"/>
    <w:rsid w:val="00F15648"/>
    <w:rsid w:val="00F1611F"/>
    <w:rsid w:val="00F20C47"/>
    <w:rsid w:val="00F20C4F"/>
    <w:rsid w:val="00F22620"/>
    <w:rsid w:val="00F233C8"/>
    <w:rsid w:val="00F25924"/>
    <w:rsid w:val="00F30E4B"/>
    <w:rsid w:val="00F30FE6"/>
    <w:rsid w:val="00F30FF3"/>
    <w:rsid w:val="00F35628"/>
    <w:rsid w:val="00F3650F"/>
    <w:rsid w:val="00F41A30"/>
    <w:rsid w:val="00F47F14"/>
    <w:rsid w:val="00F50378"/>
    <w:rsid w:val="00F516EF"/>
    <w:rsid w:val="00F52A2A"/>
    <w:rsid w:val="00F55F5D"/>
    <w:rsid w:val="00F6016F"/>
    <w:rsid w:val="00F61F12"/>
    <w:rsid w:val="00F65C87"/>
    <w:rsid w:val="00F66B38"/>
    <w:rsid w:val="00F67C8D"/>
    <w:rsid w:val="00F67F19"/>
    <w:rsid w:val="00F7248D"/>
    <w:rsid w:val="00F743C0"/>
    <w:rsid w:val="00F80B82"/>
    <w:rsid w:val="00F85B37"/>
    <w:rsid w:val="00F86D30"/>
    <w:rsid w:val="00F90C04"/>
    <w:rsid w:val="00F90DE3"/>
    <w:rsid w:val="00F977DB"/>
    <w:rsid w:val="00FA2DF1"/>
    <w:rsid w:val="00FA4821"/>
    <w:rsid w:val="00FA7D34"/>
    <w:rsid w:val="00FB4E23"/>
    <w:rsid w:val="00FB5934"/>
    <w:rsid w:val="00FB5CE0"/>
    <w:rsid w:val="00FC1E44"/>
    <w:rsid w:val="00FC44C1"/>
    <w:rsid w:val="00FD1496"/>
    <w:rsid w:val="00FD57FD"/>
    <w:rsid w:val="00FD5D55"/>
    <w:rsid w:val="00FD7C8A"/>
    <w:rsid w:val="00FE088A"/>
    <w:rsid w:val="00FE3B59"/>
    <w:rsid w:val="00FE5C5D"/>
    <w:rsid w:val="00FE7214"/>
    <w:rsid w:val="00FE7775"/>
    <w:rsid w:val="00FF2A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62449C"/>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rsid w:val="009423F4"/>
    <w:pPr>
      <w:suppressAutoHyphens/>
      <w:spacing w:before="120" w:after="120"/>
    </w:pPr>
    <w:rPr>
      <w:rFonts w:cs="Arial"/>
      <w:b/>
      <w:bCs/>
      <w:color w:val="000000"/>
      <w:lang w:eastAsia="zh-CN"/>
    </w:rPr>
  </w:style>
  <w:style w:type="paragraph" w:customStyle="1" w:styleId="InfoBlue">
    <w:name w:val="InfoBlue"/>
    <w:basedOn w:val="Normal"/>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1">
    <w:name w:val="Mention1"/>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 w:type="paragraph" w:customStyle="1" w:styleId="table2">
    <w:name w:val="table2"/>
    <w:basedOn w:val="Normal"/>
    <w:autoRedefine/>
    <w:rsid w:val="00E055C6"/>
    <w:pPr>
      <w:spacing w:before="60" w:after="60"/>
      <w:jc w:val="center"/>
    </w:pPr>
    <w:rPr>
      <w:rFonts w:ascii="Times New Roman" w:hAnsi="Times New Roman"/>
      <w:sz w:val="22"/>
    </w:rPr>
  </w:style>
  <w:style w:type="paragraph" w:customStyle="1" w:styleId="Headingtext2Blue">
    <w:name w:val="Heading text 2 + Blue"/>
    <w:basedOn w:val="Normal"/>
    <w:autoRedefine/>
    <w:rsid w:val="00337C41"/>
    <w:pPr>
      <w:spacing w:after="120"/>
      <w:ind w:left="720"/>
      <w:jc w:val="both"/>
    </w:pPr>
    <w:rPr>
      <w:rFonts w:ascii="Arial" w:hAnsi="Arial"/>
      <w:sz w:val="22"/>
      <w:szCs w:val="22"/>
      <w:lang w:val="en-AU"/>
    </w:rPr>
  </w:style>
  <w:style w:type="paragraph" w:customStyle="1" w:styleId="Bang">
    <w:name w:val="Bang"/>
    <w:basedOn w:val="Normal"/>
    <w:autoRedefine/>
    <w:rsid w:val="00DB3235"/>
    <w:pPr>
      <w:spacing w:before="80" w:after="80"/>
      <w:ind w:left="43"/>
      <w:jc w:val="center"/>
    </w:pPr>
    <w:rPr>
      <w:rFonts w:ascii="Arial" w:eastAsia="MS Mincho" w:hAnsi="Arial" w:cs="Arial"/>
      <w:snapToGrid w:val="0"/>
      <w:sz w:val="22"/>
      <w:szCs w:val="22"/>
    </w:rPr>
  </w:style>
  <w:style w:type="paragraph" w:customStyle="1" w:styleId="HeadingLv1">
    <w:name w:val="Heading Lv1"/>
    <w:basedOn w:val="Normal"/>
    <w:autoRedefine/>
    <w:rsid w:val="00005E79"/>
    <w:pPr>
      <w:widowControl w:val="0"/>
      <w:spacing w:line="276" w:lineRule="auto"/>
      <w:jc w:val="center"/>
    </w:pPr>
    <w:rPr>
      <w:rFonts w:ascii="Times New Roman" w:eastAsia="MS Mincho" w:hAnsi="Times New Roman"/>
      <w:b/>
      <w:snapToGrid w:val="0"/>
      <w:sz w:val="22"/>
      <w:szCs w:val="22"/>
    </w:rPr>
  </w:style>
  <w:style w:type="paragraph" w:customStyle="1" w:styleId="BodyText1">
    <w:name w:val="Body Text1"/>
    <w:rsid w:val="00DB3235"/>
    <w:pPr>
      <w:keepLines/>
      <w:spacing w:after="120" w:line="220" w:lineRule="atLeast"/>
    </w:pPr>
    <w:rPr>
      <w:lang w:val="en-GB"/>
    </w:rPr>
  </w:style>
  <w:style w:type="table" w:styleId="GridTable4-Accent5">
    <w:name w:val="Grid Table 4 Accent 5"/>
    <w:basedOn w:val="TableNormal"/>
    <w:uiPriority w:val="49"/>
    <w:rsid w:val="00C37B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eadingText1Blue">
    <w:name w:val="Heading Text 1 + Blue"/>
    <w:basedOn w:val="Normal"/>
    <w:rsid w:val="00346EA9"/>
    <w:pPr>
      <w:spacing w:after="120"/>
    </w:pPr>
    <w:rPr>
      <w:rFonts w:ascii="Arial" w:hAnsi="Arial"/>
      <w:color w:val="0000FF"/>
      <w:sz w:val="22"/>
    </w:rPr>
  </w:style>
  <w:style w:type="paragraph" w:customStyle="1" w:styleId="ListBulltet5">
    <w:name w:val="List Bulltet 5"/>
    <w:basedOn w:val="Normal"/>
    <w:autoRedefine/>
    <w:rsid w:val="00645172"/>
    <w:pPr>
      <w:numPr>
        <w:numId w:val="9"/>
      </w:numPr>
      <w:tabs>
        <w:tab w:val="left" w:pos="3206"/>
      </w:tabs>
      <w:spacing w:after="120"/>
    </w:pPr>
    <w:rPr>
      <w:rFonts w:ascii="Arial" w:hAnsi="Arial"/>
      <w:sz w:val="22"/>
    </w:rPr>
  </w:style>
  <w:style w:type="paragraph" w:customStyle="1" w:styleId="BulletText">
    <w:name w:val="Bullet Text"/>
    <w:basedOn w:val="BodyText"/>
    <w:rsid w:val="00645172"/>
    <w:pPr>
      <w:numPr>
        <w:numId w:val="3"/>
      </w:numPr>
      <w:spacing w:before="40" w:after="0"/>
      <w:ind w:left="0" w:firstLine="0"/>
    </w:pPr>
    <w:rPr>
      <w:rFonts w:ascii="Arial"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25650560">
      <w:bodyDiv w:val="1"/>
      <w:marLeft w:val="0"/>
      <w:marRight w:val="0"/>
      <w:marTop w:val="0"/>
      <w:marBottom w:val="0"/>
      <w:divBdr>
        <w:top w:val="none" w:sz="0" w:space="0" w:color="auto"/>
        <w:left w:val="none" w:sz="0" w:space="0" w:color="auto"/>
        <w:bottom w:val="none" w:sz="0" w:space="0" w:color="auto"/>
        <w:right w:val="none" w:sz="0" w:space="0" w:color="auto"/>
      </w:divBdr>
      <w:divsChild>
        <w:div w:id="351954306">
          <w:marLeft w:val="0"/>
          <w:marRight w:val="0"/>
          <w:marTop w:val="0"/>
          <w:marBottom w:val="0"/>
          <w:divBdr>
            <w:top w:val="none" w:sz="0" w:space="0" w:color="auto"/>
            <w:left w:val="none" w:sz="0" w:space="0" w:color="auto"/>
            <w:bottom w:val="none" w:sz="0" w:space="0" w:color="auto"/>
            <w:right w:val="none" w:sz="0" w:space="0" w:color="auto"/>
          </w:divBdr>
        </w:div>
        <w:div w:id="1611014918">
          <w:marLeft w:val="0"/>
          <w:marRight w:val="0"/>
          <w:marTop w:val="0"/>
          <w:marBottom w:val="0"/>
          <w:divBdr>
            <w:top w:val="none" w:sz="0" w:space="0" w:color="auto"/>
            <w:left w:val="none" w:sz="0" w:space="0" w:color="auto"/>
            <w:bottom w:val="none" w:sz="0" w:space="0" w:color="auto"/>
            <w:right w:val="none" w:sz="0" w:space="0" w:color="auto"/>
          </w:divBdr>
        </w:div>
      </w:divsChild>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vi.wikipedia.org/wiki/Ki%E1%BB%83m_th%E1%BB%AD_ph%E1%BA%A7n_m%E1%BB%81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449E2-4501-4945-89D4-9538C24C8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5555</TotalTime>
  <Pages>21</Pages>
  <Words>3904</Words>
  <Characters>22257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26109</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QuocKhanh</cp:lastModifiedBy>
  <cp:revision>310</cp:revision>
  <cp:lastPrinted>2017-05-01T14:20:00Z</cp:lastPrinted>
  <dcterms:created xsi:type="dcterms:W3CDTF">2017-05-01T14:27:00Z</dcterms:created>
  <dcterms:modified xsi:type="dcterms:W3CDTF">2017-11-01T07:44:00Z</dcterms:modified>
</cp:coreProperties>
</file>