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7D0CF1" w:rsidRDefault="004B4BA3" w:rsidP="00FA7D34">
      <w:pPr>
        <w:pStyle w:val="line"/>
        <w:jc w:val="left"/>
        <w:rPr>
          <w:rFonts w:ascii="Times New Roman" w:hAnsi="Times New Roman"/>
        </w:rPr>
      </w:pPr>
      <w:bookmarkStart w:id="0" w:name="_Hlk481429406"/>
      <w:bookmarkStart w:id="1" w:name="_Hlk481429782"/>
    </w:p>
    <w:p w:rsidR="009423F4" w:rsidRPr="007D0CF1" w:rsidRDefault="00F023EB" w:rsidP="00FA7D34">
      <w:pPr>
        <w:pStyle w:val="Title"/>
        <w:rPr>
          <w:rFonts w:ascii="Times New Roman" w:hAnsi="Times New Roman"/>
          <w:szCs w:val="64"/>
        </w:rPr>
      </w:pPr>
      <w:r w:rsidRPr="007D0CF1">
        <w:rPr>
          <w:rFonts w:ascii="Times New Roman" w:hAnsi="Times New Roman"/>
          <w:szCs w:val="64"/>
        </w:rPr>
        <w:t>Tài liệu Đặc tả</w:t>
      </w:r>
    </w:p>
    <w:p w:rsidR="009423F4" w:rsidRPr="007D0CF1" w:rsidRDefault="00F023EB" w:rsidP="00FA7D34">
      <w:pPr>
        <w:pStyle w:val="Title"/>
        <w:spacing w:before="0" w:after="400"/>
        <w:rPr>
          <w:rFonts w:ascii="Times New Roman" w:hAnsi="Times New Roman"/>
          <w:sz w:val="40"/>
        </w:rPr>
      </w:pPr>
      <w:r w:rsidRPr="007D0CF1">
        <w:rPr>
          <w:rFonts w:ascii="Times New Roman" w:hAnsi="Times New Roman"/>
          <w:sz w:val="40"/>
        </w:rPr>
        <w:t xml:space="preserve"> của</w:t>
      </w:r>
    </w:p>
    <w:p w:rsidR="009423F4" w:rsidRPr="007D0CF1" w:rsidRDefault="009423F4" w:rsidP="00FA7D34">
      <w:pPr>
        <w:pStyle w:val="ByLine"/>
        <w:rPr>
          <w:rFonts w:ascii="Times New Roman" w:hAnsi="Times New Roman"/>
          <w:sz w:val="64"/>
        </w:rPr>
      </w:pPr>
      <w:r w:rsidRPr="007D0CF1">
        <w:rPr>
          <w:rFonts w:ascii="Times New Roman" w:hAnsi="Times New Roman"/>
          <w:sz w:val="64"/>
        </w:rPr>
        <w:t xml:space="preserve"> </w:t>
      </w:r>
      <w:r w:rsidR="00F469EA" w:rsidRPr="007D0CF1">
        <w:rPr>
          <w:rFonts w:ascii="Times New Roman" w:hAnsi="Times New Roman"/>
          <w:sz w:val="64"/>
        </w:rPr>
        <w:t>Hệ thống q</w:t>
      </w:r>
      <w:r w:rsidR="00F023EB" w:rsidRPr="007D0CF1">
        <w:rPr>
          <w:rFonts w:ascii="Times New Roman" w:hAnsi="Times New Roman"/>
          <w:sz w:val="64"/>
        </w:rPr>
        <w:t>uản lý điểm danh bằng thẻ RFID</w:t>
      </w:r>
      <w:r w:rsidRPr="007D0CF1">
        <w:rPr>
          <w:rFonts w:ascii="Times New Roman" w:hAnsi="Times New Roman"/>
          <w:sz w:val="64"/>
        </w:rPr>
        <w:t xml:space="preserve"> </w:t>
      </w:r>
    </w:p>
    <w:p w:rsidR="009423F4" w:rsidRPr="007D0CF1" w:rsidRDefault="00B765EB" w:rsidP="00FA7D34">
      <w:pPr>
        <w:pStyle w:val="ByLine"/>
        <w:rPr>
          <w:rFonts w:ascii="Times New Roman" w:hAnsi="Times New Roman"/>
        </w:rPr>
      </w:pPr>
      <w:r w:rsidRPr="007D0CF1">
        <w:rPr>
          <w:rFonts w:ascii="Times New Roman" w:hAnsi="Times New Roman"/>
        </w:rPr>
        <w:t>Phiên bản v5</w:t>
      </w:r>
      <w:r w:rsidR="0071546A" w:rsidRPr="007D0CF1">
        <w:rPr>
          <w:rFonts w:ascii="Times New Roman" w:hAnsi="Times New Roman"/>
        </w:rPr>
        <w:t>.0</w:t>
      </w:r>
      <w:r w:rsidR="009423F4" w:rsidRPr="007D0CF1">
        <w:rPr>
          <w:rFonts w:ascii="Times New Roman" w:hAnsi="Times New Roman"/>
        </w:rPr>
        <w:t xml:space="preserve"> được phê chuẩn</w:t>
      </w:r>
    </w:p>
    <w:p w:rsidR="00F20C47" w:rsidRPr="007D0CF1" w:rsidRDefault="009423F4" w:rsidP="00FA7D34">
      <w:pPr>
        <w:pStyle w:val="ByLine"/>
        <w:rPr>
          <w:rFonts w:ascii="Times New Roman" w:hAnsi="Times New Roman"/>
        </w:rPr>
      </w:pPr>
      <w:r w:rsidRPr="007D0CF1">
        <w:rPr>
          <w:rFonts w:ascii="Times New Roman" w:hAnsi="Times New Roman"/>
        </w:rPr>
        <w:t>Được chuẩn bị bởi</w:t>
      </w:r>
      <w:r w:rsidR="00C818D2" w:rsidRPr="007D0CF1">
        <w:rPr>
          <w:rFonts w:ascii="Times New Roman" w:hAnsi="Times New Roman"/>
        </w:rPr>
        <w:t>:</w:t>
      </w:r>
    </w:p>
    <w:p w:rsidR="009423F4" w:rsidRPr="007D0CF1" w:rsidRDefault="00E61F56" w:rsidP="00FA7D34">
      <w:pPr>
        <w:pStyle w:val="ByLine"/>
        <w:rPr>
          <w:rFonts w:ascii="Times New Roman" w:hAnsi="Times New Roman"/>
        </w:rPr>
      </w:pPr>
      <w:r w:rsidRPr="007D0CF1">
        <w:rPr>
          <w:rFonts w:ascii="Times New Roman" w:hAnsi="Times New Roman"/>
        </w:rPr>
        <w:t xml:space="preserve">Nhóm 3 </w:t>
      </w:r>
    </w:p>
    <w:p w:rsidR="004B4BA3" w:rsidRPr="007D0CF1" w:rsidRDefault="00E61F56" w:rsidP="00FA7D34">
      <w:pPr>
        <w:pStyle w:val="ByLine"/>
        <w:rPr>
          <w:rFonts w:ascii="Times New Roman" w:hAnsi="Times New Roman"/>
        </w:rPr>
      </w:pPr>
      <w:r w:rsidRPr="007D0CF1">
        <w:rPr>
          <w:rFonts w:ascii="Times New Roman" w:hAnsi="Times New Roman"/>
        </w:rPr>
        <w:t>09/09</w:t>
      </w:r>
      <w:r w:rsidR="00F20C47" w:rsidRPr="007D0CF1">
        <w:rPr>
          <w:rFonts w:ascii="Times New Roman" w:hAnsi="Times New Roman"/>
        </w:rPr>
        <w:t>/2017</w:t>
      </w:r>
    </w:p>
    <w:bookmarkEnd w:id="0"/>
    <w:p w:rsidR="004B4BA3" w:rsidRPr="007D0CF1" w:rsidRDefault="004B4BA3" w:rsidP="00FA7D34">
      <w:pPr>
        <w:pStyle w:val="ChangeHistoryTitle"/>
        <w:rPr>
          <w:rFonts w:ascii="Times New Roman" w:hAnsi="Times New Roman"/>
          <w:sz w:val="32"/>
        </w:rPr>
        <w:sectPr w:rsidR="004B4BA3" w:rsidRPr="007D0CF1">
          <w:pgSz w:w="12240" w:h="15840" w:code="1"/>
          <w:pgMar w:top="1440" w:right="1440" w:bottom="1440" w:left="1440" w:header="720" w:footer="720" w:gutter="0"/>
          <w:pgNumType w:fmt="lowerRoman" w:start="1"/>
          <w:cols w:space="720"/>
        </w:sectPr>
      </w:pPr>
    </w:p>
    <w:p w:rsidR="004B4BA3" w:rsidRPr="007D0CF1" w:rsidRDefault="00D83CE4" w:rsidP="00FA7D34">
      <w:pPr>
        <w:pStyle w:val="TOCEntry"/>
        <w:spacing w:line="240" w:lineRule="auto"/>
        <w:jc w:val="center"/>
        <w:rPr>
          <w:rFonts w:ascii="Times New Roman" w:hAnsi="Times New Roman"/>
        </w:rPr>
      </w:pPr>
      <w:bookmarkStart w:id="2" w:name="_Toc344877432"/>
      <w:bookmarkStart w:id="3" w:name="_Toc344879822"/>
      <w:bookmarkStart w:id="4" w:name="_Toc346508722"/>
      <w:bookmarkStart w:id="5" w:name="_Toc346508952"/>
      <w:bookmarkStart w:id="6" w:name="_Toc346509227"/>
      <w:bookmarkEnd w:id="2"/>
      <w:bookmarkEnd w:id="3"/>
      <w:bookmarkEnd w:id="4"/>
      <w:bookmarkEnd w:id="5"/>
      <w:bookmarkEnd w:id="6"/>
      <w:r w:rsidRPr="007D0CF1">
        <w:rPr>
          <w:rFonts w:ascii="Times New Roman" w:hAnsi="Times New Roman"/>
        </w:rPr>
        <w:lastRenderedPageBreak/>
        <w:t>Mục Lục</w:t>
      </w:r>
    </w:p>
    <w:sdt>
      <w:sdtPr>
        <w:rPr>
          <w:rFonts w:ascii="Times" w:eastAsia="Times New Roman" w:hAnsi="Times" w:cs="Times New Roman"/>
          <w:b/>
          <w:color w:val="auto"/>
          <w:sz w:val="24"/>
          <w:szCs w:val="20"/>
        </w:rPr>
        <w:id w:val="1860694058"/>
        <w:docPartObj>
          <w:docPartGallery w:val="Table of Contents"/>
          <w:docPartUnique/>
        </w:docPartObj>
      </w:sdtPr>
      <w:sdtEndPr>
        <w:rPr>
          <w:bCs/>
          <w:noProof/>
        </w:rPr>
      </w:sdtEndPr>
      <w:sdtContent>
        <w:p w:rsidR="00C24726" w:rsidRPr="007D0CF1" w:rsidRDefault="00C24726" w:rsidP="00FA7D34">
          <w:pPr>
            <w:pStyle w:val="TOCHeading"/>
            <w:spacing w:line="240" w:lineRule="auto"/>
            <w:rPr>
              <w:b/>
              <w:color w:val="auto"/>
            </w:rPr>
          </w:pPr>
        </w:p>
        <w:p w:rsidR="00961C2E" w:rsidRDefault="00C24726">
          <w:pPr>
            <w:pStyle w:val="TOC1"/>
            <w:rPr>
              <w:rFonts w:asciiTheme="minorHAnsi" w:eastAsiaTheme="minorEastAsia" w:hAnsiTheme="minorHAnsi" w:cstheme="minorBidi"/>
              <w:b w:val="0"/>
              <w:sz w:val="22"/>
              <w:szCs w:val="22"/>
            </w:rPr>
          </w:pPr>
          <w:r w:rsidRPr="007D0CF1">
            <w:fldChar w:fldCharType="begin"/>
          </w:r>
          <w:r w:rsidRPr="007D0CF1">
            <w:instrText xml:space="preserve"> TOC \o "1-3" \h \z \u </w:instrText>
          </w:r>
          <w:r w:rsidRPr="007D0CF1">
            <w:fldChar w:fldCharType="separate"/>
          </w:r>
          <w:bookmarkStart w:id="7" w:name="_GoBack"/>
          <w:bookmarkEnd w:id="7"/>
          <w:r w:rsidR="00961C2E" w:rsidRPr="00D53811">
            <w:rPr>
              <w:rStyle w:val="Hyperlink"/>
            </w:rPr>
            <w:fldChar w:fldCharType="begin"/>
          </w:r>
          <w:r w:rsidR="00961C2E" w:rsidRPr="00D53811">
            <w:rPr>
              <w:rStyle w:val="Hyperlink"/>
            </w:rPr>
            <w:instrText xml:space="preserve"> </w:instrText>
          </w:r>
          <w:r w:rsidR="00961C2E">
            <w:instrText>HYPERLINK \l "_Toc494353955"</w:instrText>
          </w:r>
          <w:r w:rsidR="00961C2E" w:rsidRPr="00D53811">
            <w:rPr>
              <w:rStyle w:val="Hyperlink"/>
            </w:rPr>
            <w:instrText xml:space="preserve"> </w:instrText>
          </w:r>
          <w:r w:rsidR="00961C2E" w:rsidRPr="00D53811">
            <w:rPr>
              <w:rStyle w:val="Hyperlink"/>
            </w:rPr>
          </w:r>
          <w:r w:rsidR="00961C2E" w:rsidRPr="00D53811">
            <w:rPr>
              <w:rStyle w:val="Hyperlink"/>
            </w:rPr>
            <w:fldChar w:fldCharType="separate"/>
          </w:r>
          <w:r w:rsidR="00961C2E" w:rsidRPr="00D53811">
            <w:rPr>
              <w:rStyle w:val="Hyperlink"/>
              <w:rFonts w:ascii="Times New Roman" w:hAnsi="Times New Roman"/>
            </w:rPr>
            <w:t>Thông tin tài liệu và tác giả</w:t>
          </w:r>
          <w:r w:rsidR="00961C2E">
            <w:rPr>
              <w:webHidden/>
            </w:rPr>
            <w:tab/>
          </w:r>
          <w:r w:rsidR="00961C2E">
            <w:rPr>
              <w:webHidden/>
            </w:rPr>
            <w:fldChar w:fldCharType="begin"/>
          </w:r>
          <w:r w:rsidR="00961C2E">
            <w:rPr>
              <w:webHidden/>
            </w:rPr>
            <w:instrText xml:space="preserve"> PAGEREF _Toc494353955 \h </w:instrText>
          </w:r>
          <w:r w:rsidR="00961C2E">
            <w:rPr>
              <w:webHidden/>
            </w:rPr>
          </w:r>
          <w:r w:rsidR="00961C2E">
            <w:rPr>
              <w:webHidden/>
            </w:rPr>
            <w:fldChar w:fldCharType="separate"/>
          </w:r>
          <w:r w:rsidR="00961C2E">
            <w:rPr>
              <w:webHidden/>
            </w:rPr>
            <w:t>iii</w:t>
          </w:r>
          <w:r w:rsidR="00961C2E">
            <w:rPr>
              <w:webHidden/>
            </w:rPr>
            <w:fldChar w:fldCharType="end"/>
          </w:r>
          <w:r w:rsidR="00961C2E" w:rsidRPr="00D53811">
            <w:rPr>
              <w:rStyle w:val="Hyperlink"/>
            </w:rPr>
            <w:fldChar w:fldCharType="end"/>
          </w:r>
        </w:p>
        <w:p w:rsidR="00961C2E" w:rsidRDefault="00961C2E">
          <w:pPr>
            <w:pStyle w:val="TOC1"/>
            <w:rPr>
              <w:rFonts w:asciiTheme="minorHAnsi" w:eastAsiaTheme="minorEastAsia" w:hAnsiTheme="minorHAnsi" w:cstheme="minorBidi"/>
              <w:b w:val="0"/>
              <w:sz w:val="22"/>
              <w:szCs w:val="22"/>
            </w:rPr>
          </w:pPr>
          <w:hyperlink w:anchor="_Toc494353956" w:history="1">
            <w:r w:rsidRPr="00D53811">
              <w:rPr>
                <w:rStyle w:val="Hyperlink"/>
                <w:rFonts w:ascii="Times New Roman" w:hAnsi="Times New Roman"/>
              </w:rPr>
              <w:t>Theo dõi phiên bản tài liệu</w:t>
            </w:r>
            <w:r>
              <w:rPr>
                <w:webHidden/>
              </w:rPr>
              <w:tab/>
            </w:r>
            <w:r>
              <w:rPr>
                <w:webHidden/>
              </w:rPr>
              <w:fldChar w:fldCharType="begin"/>
            </w:r>
            <w:r>
              <w:rPr>
                <w:webHidden/>
              </w:rPr>
              <w:instrText xml:space="preserve"> PAGEREF _Toc494353956 \h </w:instrText>
            </w:r>
            <w:r>
              <w:rPr>
                <w:webHidden/>
              </w:rPr>
            </w:r>
            <w:r>
              <w:rPr>
                <w:webHidden/>
              </w:rPr>
              <w:fldChar w:fldCharType="separate"/>
            </w:r>
            <w:r>
              <w:rPr>
                <w:webHidden/>
              </w:rPr>
              <w:t>iii</w:t>
            </w:r>
            <w:r>
              <w:rPr>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57" w:history="1">
            <w:r w:rsidRPr="00D53811">
              <w:rPr>
                <w:rStyle w:val="Hyperlink"/>
                <w:rFonts w:ascii="Times New Roman" w:hAnsi="Times New Roman"/>
              </w:rPr>
              <w:t>1.</w:t>
            </w:r>
            <w:r>
              <w:rPr>
                <w:rFonts w:asciiTheme="minorHAnsi" w:eastAsiaTheme="minorEastAsia" w:hAnsiTheme="minorHAnsi" w:cstheme="minorBidi"/>
                <w:b w:val="0"/>
                <w:sz w:val="22"/>
                <w:szCs w:val="22"/>
              </w:rPr>
              <w:tab/>
            </w:r>
            <w:r w:rsidRPr="00D53811">
              <w:rPr>
                <w:rStyle w:val="Hyperlink"/>
                <w:rFonts w:ascii="Times New Roman" w:hAnsi="Times New Roman"/>
              </w:rPr>
              <w:t>Giới Thiệu</w:t>
            </w:r>
            <w:r>
              <w:rPr>
                <w:webHidden/>
              </w:rPr>
              <w:tab/>
            </w:r>
            <w:r>
              <w:rPr>
                <w:webHidden/>
              </w:rPr>
              <w:fldChar w:fldCharType="begin"/>
            </w:r>
            <w:r>
              <w:rPr>
                <w:webHidden/>
              </w:rPr>
              <w:instrText xml:space="preserve"> PAGEREF _Toc494353957 \h </w:instrText>
            </w:r>
            <w:r>
              <w:rPr>
                <w:webHidden/>
              </w:rPr>
            </w:r>
            <w:r>
              <w:rPr>
                <w:webHidden/>
              </w:rPr>
              <w:fldChar w:fldCharType="separate"/>
            </w:r>
            <w:r>
              <w:rPr>
                <w:webHidden/>
              </w:rPr>
              <w:t>5</w:t>
            </w:r>
            <w:r>
              <w:rPr>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58" w:history="1">
            <w:r w:rsidRPr="00D53811">
              <w:rPr>
                <w:rStyle w:val="Hyperlink"/>
                <w:rFonts w:ascii="Times New Roman" w:hAnsi="Times New Roman"/>
                <w:noProof/>
              </w:rPr>
              <w:t>1.1</w:t>
            </w:r>
            <w:r>
              <w:rPr>
                <w:rFonts w:asciiTheme="minorHAnsi" w:eastAsiaTheme="minorEastAsia" w:hAnsiTheme="minorHAnsi" w:cstheme="minorBidi"/>
                <w:noProof/>
                <w:szCs w:val="22"/>
              </w:rPr>
              <w:tab/>
            </w:r>
            <w:r w:rsidRPr="00D53811">
              <w:rPr>
                <w:rStyle w:val="Hyperlink"/>
                <w:rFonts w:ascii="Times New Roman" w:hAnsi="Times New Roman"/>
                <w:noProof/>
              </w:rPr>
              <w:t>Mục Đích</w:t>
            </w:r>
            <w:r>
              <w:rPr>
                <w:noProof/>
                <w:webHidden/>
              </w:rPr>
              <w:tab/>
            </w:r>
            <w:r>
              <w:rPr>
                <w:noProof/>
                <w:webHidden/>
              </w:rPr>
              <w:fldChar w:fldCharType="begin"/>
            </w:r>
            <w:r>
              <w:rPr>
                <w:noProof/>
                <w:webHidden/>
              </w:rPr>
              <w:instrText xml:space="preserve"> PAGEREF _Toc494353958 \h </w:instrText>
            </w:r>
            <w:r>
              <w:rPr>
                <w:noProof/>
                <w:webHidden/>
              </w:rPr>
            </w:r>
            <w:r>
              <w:rPr>
                <w:noProof/>
                <w:webHidden/>
              </w:rPr>
              <w:fldChar w:fldCharType="separate"/>
            </w:r>
            <w:r>
              <w:rPr>
                <w:noProof/>
                <w:webHidden/>
              </w:rPr>
              <w:t>5</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59" w:history="1">
            <w:r w:rsidRPr="00D53811">
              <w:rPr>
                <w:rStyle w:val="Hyperlink"/>
                <w:rFonts w:ascii="Times New Roman" w:hAnsi="Times New Roman"/>
                <w:noProof/>
              </w:rPr>
              <w:t>1.2</w:t>
            </w:r>
            <w:r>
              <w:rPr>
                <w:rFonts w:asciiTheme="minorHAnsi" w:eastAsiaTheme="minorEastAsia" w:hAnsiTheme="minorHAnsi" w:cstheme="minorBidi"/>
                <w:noProof/>
                <w:szCs w:val="22"/>
              </w:rPr>
              <w:tab/>
            </w:r>
            <w:r w:rsidRPr="00D53811">
              <w:rPr>
                <w:rStyle w:val="Hyperlink"/>
                <w:rFonts w:ascii="Times New Roman" w:hAnsi="Times New Roman"/>
                <w:noProof/>
              </w:rPr>
              <w:t>Qui ước tài liệu</w:t>
            </w:r>
            <w:r>
              <w:rPr>
                <w:noProof/>
                <w:webHidden/>
              </w:rPr>
              <w:tab/>
            </w:r>
            <w:r>
              <w:rPr>
                <w:noProof/>
                <w:webHidden/>
              </w:rPr>
              <w:fldChar w:fldCharType="begin"/>
            </w:r>
            <w:r>
              <w:rPr>
                <w:noProof/>
                <w:webHidden/>
              </w:rPr>
              <w:instrText xml:space="preserve"> PAGEREF _Toc494353959 \h </w:instrText>
            </w:r>
            <w:r>
              <w:rPr>
                <w:noProof/>
                <w:webHidden/>
              </w:rPr>
            </w:r>
            <w:r>
              <w:rPr>
                <w:noProof/>
                <w:webHidden/>
              </w:rPr>
              <w:fldChar w:fldCharType="separate"/>
            </w:r>
            <w:r>
              <w:rPr>
                <w:noProof/>
                <w:webHidden/>
              </w:rPr>
              <w:t>5</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0" w:history="1">
            <w:r w:rsidRPr="00D53811">
              <w:rPr>
                <w:rStyle w:val="Hyperlink"/>
                <w:rFonts w:ascii="Times New Roman" w:hAnsi="Times New Roman"/>
                <w:noProof/>
              </w:rPr>
              <w:t>1.3</w:t>
            </w:r>
            <w:r>
              <w:rPr>
                <w:rFonts w:asciiTheme="minorHAnsi" w:eastAsiaTheme="minorEastAsia" w:hAnsiTheme="minorHAnsi" w:cstheme="minorBidi"/>
                <w:noProof/>
                <w:szCs w:val="22"/>
              </w:rPr>
              <w:tab/>
            </w:r>
            <w:r w:rsidRPr="00D53811">
              <w:rPr>
                <w:rStyle w:val="Hyperlink"/>
                <w:rFonts w:ascii="Times New Roman" w:hAnsi="Times New Roman"/>
                <w:noProof/>
              </w:rPr>
              <w:t>Đối tượng dự định và gợi ý đọc</w:t>
            </w:r>
            <w:r>
              <w:rPr>
                <w:noProof/>
                <w:webHidden/>
              </w:rPr>
              <w:tab/>
            </w:r>
            <w:r>
              <w:rPr>
                <w:noProof/>
                <w:webHidden/>
              </w:rPr>
              <w:fldChar w:fldCharType="begin"/>
            </w:r>
            <w:r>
              <w:rPr>
                <w:noProof/>
                <w:webHidden/>
              </w:rPr>
              <w:instrText xml:space="preserve"> PAGEREF _Toc494353960 \h </w:instrText>
            </w:r>
            <w:r>
              <w:rPr>
                <w:noProof/>
                <w:webHidden/>
              </w:rPr>
            </w:r>
            <w:r>
              <w:rPr>
                <w:noProof/>
                <w:webHidden/>
              </w:rPr>
              <w:fldChar w:fldCharType="separate"/>
            </w:r>
            <w:r>
              <w:rPr>
                <w:noProof/>
                <w:webHidden/>
              </w:rPr>
              <w:t>5</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1" w:history="1">
            <w:r w:rsidRPr="00D53811">
              <w:rPr>
                <w:rStyle w:val="Hyperlink"/>
                <w:rFonts w:ascii="Times New Roman" w:hAnsi="Times New Roman"/>
                <w:noProof/>
              </w:rPr>
              <w:t>1.4</w:t>
            </w:r>
            <w:r>
              <w:rPr>
                <w:rFonts w:asciiTheme="minorHAnsi" w:eastAsiaTheme="minorEastAsia" w:hAnsiTheme="minorHAnsi" w:cstheme="minorBidi"/>
                <w:noProof/>
                <w:szCs w:val="22"/>
              </w:rPr>
              <w:tab/>
            </w:r>
            <w:r w:rsidRPr="00D53811">
              <w:rPr>
                <w:rStyle w:val="Hyperlink"/>
                <w:rFonts w:ascii="Times New Roman" w:hAnsi="Times New Roman"/>
                <w:noProof/>
              </w:rPr>
              <w:t>Phạm vi sản phẩm</w:t>
            </w:r>
            <w:r>
              <w:rPr>
                <w:noProof/>
                <w:webHidden/>
              </w:rPr>
              <w:tab/>
            </w:r>
            <w:r>
              <w:rPr>
                <w:noProof/>
                <w:webHidden/>
              </w:rPr>
              <w:fldChar w:fldCharType="begin"/>
            </w:r>
            <w:r>
              <w:rPr>
                <w:noProof/>
                <w:webHidden/>
              </w:rPr>
              <w:instrText xml:space="preserve"> PAGEREF _Toc494353961 \h </w:instrText>
            </w:r>
            <w:r>
              <w:rPr>
                <w:noProof/>
                <w:webHidden/>
              </w:rPr>
            </w:r>
            <w:r>
              <w:rPr>
                <w:noProof/>
                <w:webHidden/>
              </w:rPr>
              <w:fldChar w:fldCharType="separate"/>
            </w:r>
            <w:r>
              <w:rPr>
                <w:noProof/>
                <w:webHidden/>
              </w:rPr>
              <w:t>6</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2" w:history="1">
            <w:r w:rsidRPr="00D53811">
              <w:rPr>
                <w:rStyle w:val="Hyperlink"/>
                <w:rFonts w:ascii="Times New Roman" w:hAnsi="Times New Roman"/>
                <w:noProof/>
              </w:rPr>
              <w:t>1.5</w:t>
            </w:r>
            <w:r>
              <w:rPr>
                <w:rFonts w:asciiTheme="minorHAnsi" w:eastAsiaTheme="minorEastAsia" w:hAnsiTheme="minorHAnsi" w:cstheme="minorBidi"/>
                <w:noProof/>
                <w:szCs w:val="22"/>
              </w:rPr>
              <w:tab/>
            </w:r>
            <w:r w:rsidRPr="00D53811">
              <w:rPr>
                <w:rStyle w:val="Hyperlink"/>
                <w:rFonts w:ascii="Times New Roman" w:hAnsi="Times New Roman"/>
                <w:noProof/>
              </w:rPr>
              <w:t>Thuật ngữ và viết tắt</w:t>
            </w:r>
            <w:r>
              <w:rPr>
                <w:noProof/>
                <w:webHidden/>
              </w:rPr>
              <w:tab/>
            </w:r>
            <w:r>
              <w:rPr>
                <w:noProof/>
                <w:webHidden/>
              </w:rPr>
              <w:fldChar w:fldCharType="begin"/>
            </w:r>
            <w:r>
              <w:rPr>
                <w:noProof/>
                <w:webHidden/>
              </w:rPr>
              <w:instrText xml:space="preserve"> PAGEREF _Toc494353962 \h </w:instrText>
            </w:r>
            <w:r>
              <w:rPr>
                <w:noProof/>
                <w:webHidden/>
              </w:rPr>
            </w:r>
            <w:r>
              <w:rPr>
                <w:noProof/>
                <w:webHidden/>
              </w:rPr>
              <w:fldChar w:fldCharType="separate"/>
            </w:r>
            <w:r>
              <w:rPr>
                <w:noProof/>
                <w:webHidden/>
              </w:rPr>
              <w:t>6</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3" w:history="1">
            <w:r w:rsidRPr="00D53811">
              <w:rPr>
                <w:rStyle w:val="Hyperlink"/>
                <w:rFonts w:ascii="Times New Roman" w:hAnsi="Times New Roman"/>
                <w:noProof/>
              </w:rPr>
              <w:t>1.6</w:t>
            </w:r>
            <w:r>
              <w:rPr>
                <w:rFonts w:asciiTheme="minorHAnsi" w:eastAsiaTheme="minorEastAsia" w:hAnsiTheme="minorHAnsi" w:cstheme="minorBidi"/>
                <w:noProof/>
                <w:szCs w:val="22"/>
              </w:rPr>
              <w:tab/>
            </w:r>
            <w:r w:rsidRPr="00D53811">
              <w:rPr>
                <w:rStyle w:val="Hyperlink"/>
                <w:rFonts w:ascii="Times New Roman" w:hAnsi="Times New Roman"/>
                <w:noProof/>
              </w:rPr>
              <w:t>Tài liệu tham khảo</w:t>
            </w:r>
            <w:r>
              <w:rPr>
                <w:noProof/>
                <w:webHidden/>
              </w:rPr>
              <w:tab/>
            </w:r>
            <w:r>
              <w:rPr>
                <w:noProof/>
                <w:webHidden/>
              </w:rPr>
              <w:fldChar w:fldCharType="begin"/>
            </w:r>
            <w:r>
              <w:rPr>
                <w:noProof/>
                <w:webHidden/>
              </w:rPr>
              <w:instrText xml:space="preserve"> PAGEREF _Toc494353963 \h </w:instrText>
            </w:r>
            <w:r>
              <w:rPr>
                <w:noProof/>
                <w:webHidden/>
              </w:rPr>
            </w:r>
            <w:r>
              <w:rPr>
                <w:noProof/>
                <w:webHidden/>
              </w:rPr>
              <w:fldChar w:fldCharType="separate"/>
            </w:r>
            <w:r>
              <w:rPr>
                <w:noProof/>
                <w:webHidden/>
              </w:rPr>
              <w:t>7</w:t>
            </w:r>
            <w:r>
              <w:rPr>
                <w:noProof/>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64" w:history="1">
            <w:r w:rsidRPr="00D53811">
              <w:rPr>
                <w:rStyle w:val="Hyperlink"/>
                <w:rFonts w:ascii="Times New Roman" w:hAnsi="Times New Roman"/>
              </w:rPr>
              <w:t>2.</w:t>
            </w:r>
            <w:r>
              <w:rPr>
                <w:rFonts w:asciiTheme="minorHAnsi" w:eastAsiaTheme="minorEastAsia" w:hAnsiTheme="minorHAnsi" w:cstheme="minorBidi"/>
                <w:b w:val="0"/>
                <w:sz w:val="22"/>
                <w:szCs w:val="22"/>
              </w:rPr>
              <w:tab/>
            </w:r>
            <w:r w:rsidRPr="00D53811">
              <w:rPr>
                <w:rStyle w:val="Hyperlink"/>
                <w:rFonts w:ascii="Times New Roman" w:hAnsi="Times New Roman"/>
              </w:rPr>
              <w:t>Mô tả tổng thể</w:t>
            </w:r>
            <w:r>
              <w:rPr>
                <w:webHidden/>
              </w:rPr>
              <w:tab/>
            </w:r>
            <w:r>
              <w:rPr>
                <w:webHidden/>
              </w:rPr>
              <w:fldChar w:fldCharType="begin"/>
            </w:r>
            <w:r>
              <w:rPr>
                <w:webHidden/>
              </w:rPr>
              <w:instrText xml:space="preserve"> PAGEREF _Toc494353964 \h </w:instrText>
            </w:r>
            <w:r>
              <w:rPr>
                <w:webHidden/>
              </w:rPr>
            </w:r>
            <w:r>
              <w:rPr>
                <w:webHidden/>
              </w:rPr>
              <w:fldChar w:fldCharType="separate"/>
            </w:r>
            <w:r>
              <w:rPr>
                <w:webHidden/>
              </w:rPr>
              <w:t>7</w:t>
            </w:r>
            <w:r>
              <w:rPr>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5" w:history="1">
            <w:r w:rsidRPr="00D53811">
              <w:rPr>
                <w:rStyle w:val="Hyperlink"/>
                <w:rFonts w:ascii="Times New Roman" w:hAnsi="Times New Roman"/>
                <w:noProof/>
                <w:lang w:val="en"/>
              </w:rPr>
              <w:t>2.1</w:t>
            </w:r>
            <w:r>
              <w:rPr>
                <w:rFonts w:asciiTheme="minorHAnsi" w:eastAsiaTheme="minorEastAsia" w:hAnsiTheme="minorHAnsi" w:cstheme="minorBidi"/>
                <w:noProof/>
                <w:szCs w:val="22"/>
              </w:rPr>
              <w:tab/>
            </w:r>
            <w:r w:rsidRPr="00D53811">
              <w:rPr>
                <w:rStyle w:val="Hyperlink"/>
                <w:rFonts w:ascii="Times New Roman" w:hAnsi="Times New Roman"/>
                <w:noProof/>
              </w:rPr>
              <w:t>Bối cảnh của sản phẩm</w:t>
            </w:r>
            <w:r>
              <w:rPr>
                <w:noProof/>
                <w:webHidden/>
              </w:rPr>
              <w:tab/>
            </w:r>
            <w:r>
              <w:rPr>
                <w:noProof/>
                <w:webHidden/>
              </w:rPr>
              <w:fldChar w:fldCharType="begin"/>
            </w:r>
            <w:r>
              <w:rPr>
                <w:noProof/>
                <w:webHidden/>
              </w:rPr>
              <w:instrText xml:space="preserve"> PAGEREF _Toc494353965 \h </w:instrText>
            </w:r>
            <w:r>
              <w:rPr>
                <w:noProof/>
                <w:webHidden/>
              </w:rPr>
            </w:r>
            <w:r>
              <w:rPr>
                <w:noProof/>
                <w:webHidden/>
              </w:rPr>
              <w:fldChar w:fldCharType="separate"/>
            </w:r>
            <w:r>
              <w:rPr>
                <w:noProof/>
                <w:webHidden/>
              </w:rPr>
              <w:t>7</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6" w:history="1">
            <w:r w:rsidRPr="00D53811">
              <w:rPr>
                <w:rStyle w:val="Hyperlink"/>
                <w:rFonts w:ascii="Times New Roman" w:hAnsi="Times New Roman"/>
                <w:noProof/>
              </w:rPr>
              <w:t>2.2</w:t>
            </w:r>
            <w:r>
              <w:rPr>
                <w:rFonts w:asciiTheme="minorHAnsi" w:eastAsiaTheme="minorEastAsia" w:hAnsiTheme="minorHAnsi" w:cstheme="minorBidi"/>
                <w:noProof/>
                <w:szCs w:val="22"/>
              </w:rPr>
              <w:tab/>
            </w:r>
            <w:r w:rsidRPr="00D53811">
              <w:rPr>
                <w:rStyle w:val="Hyperlink"/>
                <w:rFonts w:ascii="Times New Roman" w:hAnsi="Times New Roman"/>
                <w:noProof/>
              </w:rPr>
              <w:t>Các chức năng của sản phẩm</w:t>
            </w:r>
            <w:r>
              <w:rPr>
                <w:noProof/>
                <w:webHidden/>
              </w:rPr>
              <w:tab/>
            </w:r>
            <w:r>
              <w:rPr>
                <w:noProof/>
                <w:webHidden/>
              </w:rPr>
              <w:fldChar w:fldCharType="begin"/>
            </w:r>
            <w:r>
              <w:rPr>
                <w:noProof/>
                <w:webHidden/>
              </w:rPr>
              <w:instrText xml:space="preserve"> PAGEREF _Toc494353966 \h </w:instrText>
            </w:r>
            <w:r>
              <w:rPr>
                <w:noProof/>
                <w:webHidden/>
              </w:rPr>
            </w:r>
            <w:r>
              <w:rPr>
                <w:noProof/>
                <w:webHidden/>
              </w:rPr>
              <w:fldChar w:fldCharType="separate"/>
            </w:r>
            <w:r>
              <w:rPr>
                <w:noProof/>
                <w:webHidden/>
              </w:rPr>
              <w:t>8</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7" w:history="1">
            <w:r w:rsidRPr="00D53811">
              <w:rPr>
                <w:rStyle w:val="Hyperlink"/>
                <w:rFonts w:ascii="Times New Roman" w:hAnsi="Times New Roman"/>
                <w:noProof/>
                <w:lang w:val="en"/>
              </w:rPr>
              <w:t>2.3</w:t>
            </w:r>
            <w:r>
              <w:rPr>
                <w:rFonts w:asciiTheme="minorHAnsi" w:eastAsiaTheme="minorEastAsia" w:hAnsiTheme="minorHAnsi" w:cstheme="minorBidi"/>
                <w:noProof/>
                <w:szCs w:val="22"/>
              </w:rPr>
              <w:tab/>
            </w:r>
            <w:r w:rsidRPr="00D53811">
              <w:rPr>
                <w:rStyle w:val="Hyperlink"/>
                <w:rFonts w:ascii="Times New Roman" w:hAnsi="Times New Roman"/>
                <w:noProof/>
              </w:rPr>
              <w:t>Đặc điểm người sử dụng</w:t>
            </w:r>
            <w:r>
              <w:rPr>
                <w:noProof/>
                <w:webHidden/>
              </w:rPr>
              <w:tab/>
            </w:r>
            <w:r>
              <w:rPr>
                <w:noProof/>
                <w:webHidden/>
              </w:rPr>
              <w:fldChar w:fldCharType="begin"/>
            </w:r>
            <w:r>
              <w:rPr>
                <w:noProof/>
                <w:webHidden/>
              </w:rPr>
              <w:instrText xml:space="preserve"> PAGEREF _Toc494353967 \h </w:instrText>
            </w:r>
            <w:r>
              <w:rPr>
                <w:noProof/>
                <w:webHidden/>
              </w:rPr>
            </w:r>
            <w:r>
              <w:rPr>
                <w:noProof/>
                <w:webHidden/>
              </w:rPr>
              <w:fldChar w:fldCharType="separate"/>
            </w:r>
            <w:r>
              <w:rPr>
                <w:noProof/>
                <w:webHidden/>
              </w:rPr>
              <w:t>8</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8" w:history="1">
            <w:r w:rsidRPr="00D53811">
              <w:rPr>
                <w:rStyle w:val="Hyperlink"/>
                <w:rFonts w:ascii="Times New Roman" w:hAnsi="Times New Roman"/>
                <w:noProof/>
              </w:rPr>
              <w:t>2.4</w:t>
            </w:r>
            <w:r>
              <w:rPr>
                <w:rFonts w:asciiTheme="minorHAnsi" w:eastAsiaTheme="minorEastAsia" w:hAnsiTheme="minorHAnsi" w:cstheme="minorBidi"/>
                <w:noProof/>
                <w:szCs w:val="22"/>
              </w:rPr>
              <w:tab/>
            </w:r>
            <w:r w:rsidRPr="00D53811">
              <w:rPr>
                <w:rStyle w:val="Hyperlink"/>
                <w:rFonts w:ascii="Times New Roman" w:hAnsi="Times New Roman"/>
                <w:noProof/>
              </w:rPr>
              <w:t>Môi trường vận hành</w:t>
            </w:r>
            <w:r>
              <w:rPr>
                <w:noProof/>
                <w:webHidden/>
              </w:rPr>
              <w:tab/>
            </w:r>
            <w:r>
              <w:rPr>
                <w:noProof/>
                <w:webHidden/>
              </w:rPr>
              <w:fldChar w:fldCharType="begin"/>
            </w:r>
            <w:r>
              <w:rPr>
                <w:noProof/>
                <w:webHidden/>
              </w:rPr>
              <w:instrText xml:space="preserve"> PAGEREF _Toc494353968 \h </w:instrText>
            </w:r>
            <w:r>
              <w:rPr>
                <w:noProof/>
                <w:webHidden/>
              </w:rPr>
            </w:r>
            <w:r>
              <w:rPr>
                <w:noProof/>
                <w:webHidden/>
              </w:rPr>
              <w:fldChar w:fldCharType="separate"/>
            </w:r>
            <w:r>
              <w:rPr>
                <w:noProof/>
                <w:webHidden/>
              </w:rPr>
              <w:t>9</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69" w:history="1">
            <w:r w:rsidRPr="00D53811">
              <w:rPr>
                <w:rStyle w:val="Hyperlink"/>
                <w:rFonts w:ascii="Times New Roman" w:hAnsi="Times New Roman"/>
                <w:noProof/>
              </w:rPr>
              <w:t>2.5</w:t>
            </w:r>
            <w:r>
              <w:rPr>
                <w:rFonts w:asciiTheme="minorHAnsi" w:eastAsiaTheme="minorEastAsia" w:hAnsiTheme="minorHAnsi" w:cstheme="minorBidi"/>
                <w:noProof/>
                <w:szCs w:val="22"/>
              </w:rPr>
              <w:tab/>
            </w:r>
            <w:r w:rsidRPr="00D53811">
              <w:rPr>
                <w:rStyle w:val="Hyperlink"/>
                <w:rFonts w:ascii="Times New Roman" w:hAnsi="Times New Roman"/>
                <w:noProof/>
              </w:rPr>
              <w:t>Các ràng buộc về thực thi và thiết kế</w:t>
            </w:r>
            <w:r>
              <w:rPr>
                <w:noProof/>
                <w:webHidden/>
              </w:rPr>
              <w:tab/>
            </w:r>
            <w:r>
              <w:rPr>
                <w:noProof/>
                <w:webHidden/>
              </w:rPr>
              <w:fldChar w:fldCharType="begin"/>
            </w:r>
            <w:r>
              <w:rPr>
                <w:noProof/>
                <w:webHidden/>
              </w:rPr>
              <w:instrText xml:space="preserve"> PAGEREF _Toc494353969 \h </w:instrText>
            </w:r>
            <w:r>
              <w:rPr>
                <w:noProof/>
                <w:webHidden/>
              </w:rPr>
            </w:r>
            <w:r>
              <w:rPr>
                <w:noProof/>
                <w:webHidden/>
              </w:rPr>
              <w:fldChar w:fldCharType="separate"/>
            </w:r>
            <w:r>
              <w:rPr>
                <w:noProof/>
                <w:webHidden/>
              </w:rPr>
              <w:t>9</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70" w:history="1">
            <w:r w:rsidRPr="00D53811">
              <w:rPr>
                <w:rStyle w:val="Hyperlink"/>
                <w:rFonts w:ascii="Times New Roman" w:hAnsi="Times New Roman"/>
                <w:noProof/>
              </w:rPr>
              <w:t>2.6</w:t>
            </w:r>
            <w:r>
              <w:rPr>
                <w:rFonts w:asciiTheme="minorHAnsi" w:eastAsiaTheme="minorEastAsia" w:hAnsiTheme="minorHAnsi" w:cstheme="minorBidi"/>
                <w:noProof/>
                <w:szCs w:val="22"/>
              </w:rPr>
              <w:tab/>
            </w:r>
            <w:r w:rsidRPr="00D53811">
              <w:rPr>
                <w:rStyle w:val="Hyperlink"/>
                <w:rFonts w:ascii="Times New Roman" w:hAnsi="Times New Roman"/>
                <w:noProof/>
              </w:rPr>
              <w:t>Các giả định và phụ thuộc</w:t>
            </w:r>
            <w:r>
              <w:rPr>
                <w:noProof/>
                <w:webHidden/>
              </w:rPr>
              <w:tab/>
            </w:r>
            <w:r>
              <w:rPr>
                <w:noProof/>
                <w:webHidden/>
              </w:rPr>
              <w:fldChar w:fldCharType="begin"/>
            </w:r>
            <w:r>
              <w:rPr>
                <w:noProof/>
                <w:webHidden/>
              </w:rPr>
              <w:instrText xml:space="preserve"> PAGEREF _Toc494353970 \h </w:instrText>
            </w:r>
            <w:r>
              <w:rPr>
                <w:noProof/>
                <w:webHidden/>
              </w:rPr>
            </w:r>
            <w:r>
              <w:rPr>
                <w:noProof/>
                <w:webHidden/>
              </w:rPr>
              <w:fldChar w:fldCharType="separate"/>
            </w:r>
            <w:r>
              <w:rPr>
                <w:noProof/>
                <w:webHidden/>
              </w:rPr>
              <w:t>10</w:t>
            </w:r>
            <w:r>
              <w:rPr>
                <w:noProof/>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71" w:history="1">
            <w:r w:rsidRPr="00D53811">
              <w:rPr>
                <w:rStyle w:val="Hyperlink"/>
                <w:rFonts w:ascii="Times New Roman" w:hAnsi="Times New Roman"/>
              </w:rPr>
              <w:t>3. Các yêu cầu giao tiếp bên ngoài</w:t>
            </w:r>
            <w:r>
              <w:rPr>
                <w:webHidden/>
              </w:rPr>
              <w:tab/>
            </w:r>
            <w:r>
              <w:rPr>
                <w:webHidden/>
              </w:rPr>
              <w:fldChar w:fldCharType="begin"/>
            </w:r>
            <w:r>
              <w:rPr>
                <w:webHidden/>
              </w:rPr>
              <w:instrText xml:space="preserve"> PAGEREF _Toc494353971 \h </w:instrText>
            </w:r>
            <w:r>
              <w:rPr>
                <w:webHidden/>
              </w:rPr>
            </w:r>
            <w:r>
              <w:rPr>
                <w:webHidden/>
              </w:rPr>
              <w:fldChar w:fldCharType="separate"/>
            </w:r>
            <w:r>
              <w:rPr>
                <w:webHidden/>
              </w:rPr>
              <w:t>10</w:t>
            </w:r>
            <w:r>
              <w:rPr>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72" w:history="1">
            <w:r w:rsidRPr="00D53811">
              <w:rPr>
                <w:rStyle w:val="Hyperlink"/>
                <w:rFonts w:ascii="Times New Roman" w:hAnsi="Times New Roman"/>
                <w:noProof/>
              </w:rPr>
              <w:t>3.1 Giao diện người sử dụng</w:t>
            </w:r>
            <w:r>
              <w:rPr>
                <w:noProof/>
                <w:webHidden/>
              </w:rPr>
              <w:tab/>
            </w:r>
            <w:r>
              <w:rPr>
                <w:noProof/>
                <w:webHidden/>
              </w:rPr>
              <w:fldChar w:fldCharType="begin"/>
            </w:r>
            <w:r>
              <w:rPr>
                <w:noProof/>
                <w:webHidden/>
              </w:rPr>
              <w:instrText xml:space="preserve"> PAGEREF _Toc494353972 \h </w:instrText>
            </w:r>
            <w:r>
              <w:rPr>
                <w:noProof/>
                <w:webHidden/>
              </w:rPr>
            </w:r>
            <w:r>
              <w:rPr>
                <w:noProof/>
                <w:webHidden/>
              </w:rPr>
              <w:fldChar w:fldCharType="separate"/>
            </w:r>
            <w:r>
              <w:rPr>
                <w:noProof/>
                <w:webHidden/>
              </w:rPr>
              <w:t>10</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73" w:history="1">
            <w:r w:rsidRPr="00D53811">
              <w:rPr>
                <w:rStyle w:val="Hyperlink"/>
                <w:rFonts w:ascii="Times New Roman" w:hAnsi="Times New Roman"/>
                <w:noProof/>
              </w:rPr>
              <w:t>3.2 Giao tiếp phần cứng</w:t>
            </w:r>
            <w:r>
              <w:rPr>
                <w:noProof/>
                <w:webHidden/>
              </w:rPr>
              <w:tab/>
            </w:r>
            <w:r>
              <w:rPr>
                <w:noProof/>
                <w:webHidden/>
              </w:rPr>
              <w:fldChar w:fldCharType="begin"/>
            </w:r>
            <w:r>
              <w:rPr>
                <w:noProof/>
                <w:webHidden/>
              </w:rPr>
              <w:instrText xml:space="preserve"> PAGEREF _Toc494353973 \h </w:instrText>
            </w:r>
            <w:r>
              <w:rPr>
                <w:noProof/>
                <w:webHidden/>
              </w:rPr>
            </w:r>
            <w:r>
              <w:rPr>
                <w:noProof/>
                <w:webHidden/>
              </w:rPr>
              <w:fldChar w:fldCharType="separate"/>
            </w:r>
            <w:r>
              <w:rPr>
                <w:noProof/>
                <w:webHidden/>
              </w:rPr>
              <w:t>10</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77" w:history="1">
            <w:r w:rsidRPr="00D53811">
              <w:rPr>
                <w:rStyle w:val="Hyperlink"/>
                <w:rFonts w:ascii="Times New Roman" w:hAnsi="Times New Roman"/>
                <w:noProof/>
              </w:rPr>
              <w:t>3.3</w:t>
            </w:r>
            <w:r>
              <w:rPr>
                <w:rFonts w:asciiTheme="minorHAnsi" w:eastAsiaTheme="minorEastAsia" w:hAnsiTheme="minorHAnsi" w:cstheme="minorBidi"/>
                <w:noProof/>
                <w:szCs w:val="22"/>
              </w:rPr>
              <w:tab/>
            </w:r>
            <w:r w:rsidRPr="00D53811">
              <w:rPr>
                <w:rStyle w:val="Hyperlink"/>
                <w:rFonts w:ascii="Times New Roman" w:hAnsi="Times New Roman"/>
                <w:noProof/>
              </w:rPr>
              <w:t>Giao tiếp phần mềm</w:t>
            </w:r>
            <w:r>
              <w:rPr>
                <w:noProof/>
                <w:webHidden/>
              </w:rPr>
              <w:tab/>
            </w:r>
            <w:r>
              <w:rPr>
                <w:noProof/>
                <w:webHidden/>
              </w:rPr>
              <w:fldChar w:fldCharType="begin"/>
            </w:r>
            <w:r>
              <w:rPr>
                <w:noProof/>
                <w:webHidden/>
              </w:rPr>
              <w:instrText xml:space="preserve"> PAGEREF _Toc494353977 \h </w:instrText>
            </w:r>
            <w:r>
              <w:rPr>
                <w:noProof/>
                <w:webHidden/>
              </w:rPr>
            </w:r>
            <w:r>
              <w:rPr>
                <w:noProof/>
                <w:webHidden/>
              </w:rPr>
              <w:fldChar w:fldCharType="separate"/>
            </w:r>
            <w:r>
              <w:rPr>
                <w:noProof/>
                <w:webHidden/>
              </w:rPr>
              <w:t>11</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78" w:history="1">
            <w:r w:rsidRPr="00D53811">
              <w:rPr>
                <w:rStyle w:val="Hyperlink"/>
                <w:rFonts w:ascii="Times New Roman" w:hAnsi="Times New Roman"/>
                <w:noProof/>
              </w:rPr>
              <w:t>3.4 Giao diện truyền thông</w:t>
            </w:r>
            <w:r>
              <w:rPr>
                <w:noProof/>
                <w:webHidden/>
              </w:rPr>
              <w:tab/>
            </w:r>
            <w:r>
              <w:rPr>
                <w:noProof/>
                <w:webHidden/>
              </w:rPr>
              <w:fldChar w:fldCharType="begin"/>
            </w:r>
            <w:r>
              <w:rPr>
                <w:noProof/>
                <w:webHidden/>
              </w:rPr>
              <w:instrText xml:space="preserve"> PAGEREF _Toc494353978 \h </w:instrText>
            </w:r>
            <w:r>
              <w:rPr>
                <w:noProof/>
                <w:webHidden/>
              </w:rPr>
            </w:r>
            <w:r>
              <w:rPr>
                <w:noProof/>
                <w:webHidden/>
              </w:rPr>
              <w:fldChar w:fldCharType="separate"/>
            </w:r>
            <w:r>
              <w:rPr>
                <w:noProof/>
                <w:webHidden/>
              </w:rPr>
              <w:t>12</w:t>
            </w:r>
            <w:r>
              <w:rPr>
                <w:noProof/>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79" w:history="1">
            <w:r w:rsidRPr="00D53811">
              <w:rPr>
                <w:rStyle w:val="Hyperlink"/>
                <w:rFonts w:ascii="Times New Roman" w:hAnsi="Times New Roman"/>
              </w:rPr>
              <w:t>4.</w:t>
            </w:r>
            <w:r>
              <w:rPr>
                <w:rFonts w:asciiTheme="minorHAnsi" w:eastAsiaTheme="minorEastAsia" w:hAnsiTheme="minorHAnsi" w:cstheme="minorBidi"/>
                <w:b w:val="0"/>
                <w:sz w:val="22"/>
                <w:szCs w:val="22"/>
              </w:rPr>
              <w:tab/>
            </w:r>
            <w:r w:rsidRPr="00D53811">
              <w:rPr>
                <w:rStyle w:val="Hyperlink"/>
                <w:rFonts w:ascii="Times New Roman" w:hAnsi="Times New Roman"/>
              </w:rPr>
              <w:t>Các yêu cầu chức năng</w:t>
            </w:r>
            <w:r>
              <w:rPr>
                <w:webHidden/>
              </w:rPr>
              <w:tab/>
            </w:r>
            <w:r>
              <w:rPr>
                <w:webHidden/>
              </w:rPr>
              <w:fldChar w:fldCharType="begin"/>
            </w:r>
            <w:r>
              <w:rPr>
                <w:webHidden/>
              </w:rPr>
              <w:instrText xml:space="preserve"> PAGEREF _Toc494353979 \h </w:instrText>
            </w:r>
            <w:r>
              <w:rPr>
                <w:webHidden/>
              </w:rPr>
            </w:r>
            <w:r>
              <w:rPr>
                <w:webHidden/>
              </w:rPr>
              <w:fldChar w:fldCharType="separate"/>
            </w:r>
            <w:r>
              <w:rPr>
                <w:webHidden/>
              </w:rPr>
              <w:t>12</w:t>
            </w:r>
            <w:r>
              <w:rPr>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80" w:history="1">
            <w:r w:rsidRPr="00D53811">
              <w:rPr>
                <w:rStyle w:val="Hyperlink"/>
                <w:rFonts w:ascii="Times New Roman" w:hAnsi="Times New Roman"/>
                <w:noProof/>
              </w:rPr>
              <w:t>4.1 UC_001 – Đăng nhập</w:t>
            </w:r>
            <w:r>
              <w:rPr>
                <w:noProof/>
                <w:webHidden/>
              </w:rPr>
              <w:tab/>
            </w:r>
            <w:r>
              <w:rPr>
                <w:noProof/>
                <w:webHidden/>
              </w:rPr>
              <w:fldChar w:fldCharType="begin"/>
            </w:r>
            <w:r>
              <w:rPr>
                <w:noProof/>
                <w:webHidden/>
              </w:rPr>
              <w:instrText xml:space="preserve"> PAGEREF _Toc494353980 \h </w:instrText>
            </w:r>
            <w:r>
              <w:rPr>
                <w:noProof/>
                <w:webHidden/>
              </w:rPr>
            </w:r>
            <w:r>
              <w:rPr>
                <w:noProof/>
                <w:webHidden/>
              </w:rPr>
              <w:fldChar w:fldCharType="separate"/>
            </w:r>
            <w:r>
              <w:rPr>
                <w:noProof/>
                <w:webHidden/>
              </w:rPr>
              <w:t>12</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81" w:history="1">
            <w:r w:rsidRPr="00D53811">
              <w:rPr>
                <w:rStyle w:val="Hyperlink"/>
                <w:rFonts w:ascii="Times New Roman" w:hAnsi="Times New Roman"/>
                <w:noProof/>
              </w:rPr>
              <w:t>4.2</w:t>
            </w:r>
            <w:r>
              <w:rPr>
                <w:rFonts w:asciiTheme="minorHAnsi" w:eastAsiaTheme="minorEastAsia" w:hAnsiTheme="minorHAnsi" w:cstheme="minorBidi"/>
                <w:noProof/>
                <w:szCs w:val="22"/>
              </w:rPr>
              <w:tab/>
            </w:r>
            <w:r w:rsidRPr="00D53811">
              <w:rPr>
                <w:rStyle w:val="Hyperlink"/>
                <w:rFonts w:ascii="Times New Roman" w:hAnsi="Times New Roman"/>
                <w:noProof/>
              </w:rPr>
              <w:t>UC_002 – Quản lý cán bộ</w:t>
            </w:r>
            <w:r>
              <w:rPr>
                <w:noProof/>
                <w:webHidden/>
              </w:rPr>
              <w:tab/>
            </w:r>
            <w:r>
              <w:rPr>
                <w:noProof/>
                <w:webHidden/>
              </w:rPr>
              <w:fldChar w:fldCharType="begin"/>
            </w:r>
            <w:r>
              <w:rPr>
                <w:noProof/>
                <w:webHidden/>
              </w:rPr>
              <w:instrText xml:space="preserve"> PAGEREF _Toc494353981 \h </w:instrText>
            </w:r>
            <w:r>
              <w:rPr>
                <w:noProof/>
                <w:webHidden/>
              </w:rPr>
            </w:r>
            <w:r>
              <w:rPr>
                <w:noProof/>
                <w:webHidden/>
              </w:rPr>
              <w:fldChar w:fldCharType="separate"/>
            </w:r>
            <w:r>
              <w:rPr>
                <w:noProof/>
                <w:webHidden/>
              </w:rPr>
              <w:t>14</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82" w:history="1">
            <w:r w:rsidRPr="00D53811">
              <w:rPr>
                <w:rStyle w:val="Hyperlink"/>
                <w:rFonts w:ascii="Times New Roman" w:hAnsi="Times New Roman"/>
                <w:noProof/>
              </w:rPr>
              <w:t>4.3 UC_003 – Quản lý sinh viên</w:t>
            </w:r>
            <w:r>
              <w:rPr>
                <w:noProof/>
                <w:webHidden/>
              </w:rPr>
              <w:tab/>
            </w:r>
            <w:r>
              <w:rPr>
                <w:noProof/>
                <w:webHidden/>
              </w:rPr>
              <w:fldChar w:fldCharType="begin"/>
            </w:r>
            <w:r>
              <w:rPr>
                <w:noProof/>
                <w:webHidden/>
              </w:rPr>
              <w:instrText xml:space="preserve"> PAGEREF _Toc494353982 \h </w:instrText>
            </w:r>
            <w:r>
              <w:rPr>
                <w:noProof/>
                <w:webHidden/>
              </w:rPr>
            </w:r>
            <w:r>
              <w:rPr>
                <w:noProof/>
                <w:webHidden/>
              </w:rPr>
              <w:fldChar w:fldCharType="separate"/>
            </w:r>
            <w:r>
              <w:rPr>
                <w:noProof/>
                <w:webHidden/>
              </w:rPr>
              <w:t>16</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83" w:history="1">
            <w:r w:rsidRPr="00D53811">
              <w:rPr>
                <w:rStyle w:val="Hyperlink"/>
                <w:rFonts w:ascii="Times New Roman" w:hAnsi="Times New Roman"/>
                <w:noProof/>
              </w:rPr>
              <w:t>4.4 UC_004 – Quản lý sự kiện</w:t>
            </w:r>
            <w:r>
              <w:rPr>
                <w:noProof/>
                <w:webHidden/>
              </w:rPr>
              <w:tab/>
            </w:r>
            <w:r>
              <w:rPr>
                <w:noProof/>
                <w:webHidden/>
              </w:rPr>
              <w:fldChar w:fldCharType="begin"/>
            </w:r>
            <w:r>
              <w:rPr>
                <w:noProof/>
                <w:webHidden/>
              </w:rPr>
              <w:instrText xml:space="preserve"> PAGEREF _Toc494353983 \h </w:instrText>
            </w:r>
            <w:r>
              <w:rPr>
                <w:noProof/>
                <w:webHidden/>
              </w:rPr>
            </w:r>
            <w:r>
              <w:rPr>
                <w:noProof/>
                <w:webHidden/>
              </w:rPr>
              <w:fldChar w:fldCharType="separate"/>
            </w:r>
            <w:r>
              <w:rPr>
                <w:noProof/>
                <w:webHidden/>
              </w:rPr>
              <w:t>17</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84" w:history="1">
            <w:r w:rsidRPr="00D53811">
              <w:rPr>
                <w:rStyle w:val="Hyperlink"/>
                <w:rFonts w:ascii="Times New Roman" w:hAnsi="Times New Roman"/>
                <w:noProof/>
              </w:rPr>
              <w:t>4.5 UC_005 – Quản lý điểm danh</w:t>
            </w:r>
            <w:r>
              <w:rPr>
                <w:noProof/>
                <w:webHidden/>
              </w:rPr>
              <w:tab/>
            </w:r>
            <w:r>
              <w:rPr>
                <w:noProof/>
                <w:webHidden/>
              </w:rPr>
              <w:fldChar w:fldCharType="begin"/>
            </w:r>
            <w:r>
              <w:rPr>
                <w:noProof/>
                <w:webHidden/>
              </w:rPr>
              <w:instrText xml:space="preserve"> PAGEREF _Toc494353984 \h </w:instrText>
            </w:r>
            <w:r>
              <w:rPr>
                <w:noProof/>
                <w:webHidden/>
              </w:rPr>
            </w:r>
            <w:r>
              <w:rPr>
                <w:noProof/>
                <w:webHidden/>
              </w:rPr>
              <w:fldChar w:fldCharType="separate"/>
            </w:r>
            <w:r>
              <w:rPr>
                <w:noProof/>
                <w:webHidden/>
              </w:rPr>
              <w:t>20</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85" w:history="1">
            <w:r w:rsidRPr="00D53811">
              <w:rPr>
                <w:rStyle w:val="Hyperlink"/>
                <w:rFonts w:ascii="Times New Roman" w:hAnsi="Times New Roman"/>
                <w:noProof/>
              </w:rPr>
              <w:t>4.6 UC_006 – Đổi mật khẩu</w:t>
            </w:r>
            <w:r>
              <w:rPr>
                <w:noProof/>
                <w:webHidden/>
              </w:rPr>
              <w:tab/>
            </w:r>
            <w:r>
              <w:rPr>
                <w:noProof/>
                <w:webHidden/>
              </w:rPr>
              <w:fldChar w:fldCharType="begin"/>
            </w:r>
            <w:r>
              <w:rPr>
                <w:noProof/>
                <w:webHidden/>
              </w:rPr>
              <w:instrText xml:space="preserve"> PAGEREF _Toc494353985 \h </w:instrText>
            </w:r>
            <w:r>
              <w:rPr>
                <w:noProof/>
                <w:webHidden/>
              </w:rPr>
            </w:r>
            <w:r>
              <w:rPr>
                <w:noProof/>
                <w:webHidden/>
              </w:rPr>
              <w:fldChar w:fldCharType="separate"/>
            </w:r>
            <w:r>
              <w:rPr>
                <w:noProof/>
                <w:webHidden/>
              </w:rPr>
              <w:t>23</w:t>
            </w:r>
            <w:r>
              <w:rPr>
                <w:noProof/>
                <w:webHidden/>
              </w:rPr>
              <w:fldChar w:fldCharType="end"/>
            </w:r>
          </w:hyperlink>
        </w:p>
        <w:p w:rsidR="00961C2E" w:rsidRDefault="00961C2E">
          <w:pPr>
            <w:pStyle w:val="TOC2"/>
            <w:rPr>
              <w:rFonts w:asciiTheme="minorHAnsi" w:eastAsiaTheme="minorEastAsia" w:hAnsiTheme="minorHAnsi" w:cstheme="minorBidi"/>
              <w:noProof/>
              <w:szCs w:val="22"/>
            </w:rPr>
          </w:pPr>
          <w:hyperlink w:anchor="_Toc494353986" w:history="1">
            <w:r w:rsidRPr="00D53811">
              <w:rPr>
                <w:rStyle w:val="Hyperlink"/>
                <w:rFonts w:ascii="Times New Roman" w:hAnsi="Times New Roman"/>
                <w:noProof/>
              </w:rPr>
              <w:t>4.7 UC_007 – Đăng xuất</w:t>
            </w:r>
            <w:r>
              <w:rPr>
                <w:noProof/>
                <w:webHidden/>
              </w:rPr>
              <w:tab/>
            </w:r>
            <w:r>
              <w:rPr>
                <w:noProof/>
                <w:webHidden/>
              </w:rPr>
              <w:fldChar w:fldCharType="begin"/>
            </w:r>
            <w:r>
              <w:rPr>
                <w:noProof/>
                <w:webHidden/>
              </w:rPr>
              <w:instrText xml:space="preserve"> PAGEREF _Toc494353986 \h </w:instrText>
            </w:r>
            <w:r>
              <w:rPr>
                <w:noProof/>
                <w:webHidden/>
              </w:rPr>
            </w:r>
            <w:r>
              <w:rPr>
                <w:noProof/>
                <w:webHidden/>
              </w:rPr>
              <w:fldChar w:fldCharType="separate"/>
            </w:r>
            <w:r>
              <w:rPr>
                <w:noProof/>
                <w:webHidden/>
              </w:rPr>
              <w:t>24</w:t>
            </w:r>
            <w:r>
              <w:rPr>
                <w:noProof/>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87" w:history="1">
            <w:r w:rsidRPr="00D53811">
              <w:rPr>
                <w:rStyle w:val="Hyperlink"/>
                <w:rFonts w:ascii="Times New Roman" w:hAnsi="Times New Roman"/>
              </w:rPr>
              <w:t>5.</w:t>
            </w:r>
            <w:r>
              <w:rPr>
                <w:rFonts w:asciiTheme="minorHAnsi" w:eastAsiaTheme="minorEastAsia" w:hAnsiTheme="minorHAnsi" w:cstheme="minorBidi"/>
                <w:b w:val="0"/>
                <w:sz w:val="22"/>
                <w:szCs w:val="22"/>
              </w:rPr>
              <w:tab/>
            </w:r>
            <w:r w:rsidRPr="00D53811">
              <w:rPr>
                <w:rStyle w:val="Hyperlink"/>
                <w:rFonts w:ascii="Times New Roman" w:hAnsi="Times New Roman"/>
              </w:rPr>
              <w:t>Các yêu cầu phi chức năng</w:t>
            </w:r>
            <w:r>
              <w:rPr>
                <w:webHidden/>
              </w:rPr>
              <w:tab/>
            </w:r>
            <w:r>
              <w:rPr>
                <w:webHidden/>
              </w:rPr>
              <w:fldChar w:fldCharType="begin"/>
            </w:r>
            <w:r>
              <w:rPr>
                <w:webHidden/>
              </w:rPr>
              <w:instrText xml:space="preserve"> PAGEREF _Toc494353987 \h </w:instrText>
            </w:r>
            <w:r>
              <w:rPr>
                <w:webHidden/>
              </w:rPr>
            </w:r>
            <w:r>
              <w:rPr>
                <w:webHidden/>
              </w:rPr>
              <w:fldChar w:fldCharType="separate"/>
            </w:r>
            <w:r>
              <w:rPr>
                <w:webHidden/>
              </w:rPr>
              <w:t>25</w:t>
            </w:r>
            <w:r>
              <w:rPr>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88" w:history="1">
            <w:r w:rsidRPr="00D53811">
              <w:rPr>
                <w:rStyle w:val="Hyperlink"/>
                <w:rFonts w:ascii="Times New Roman" w:hAnsi="Times New Roman"/>
                <w:noProof/>
              </w:rPr>
              <w:t>5.1</w:t>
            </w:r>
            <w:r>
              <w:rPr>
                <w:rFonts w:asciiTheme="minorHAnsi" w:eastAsiaTheme="minorEastAsia" w:hAnsiTheme="minorHAnsi" w:cstheme="minorBidi"/>
                <w:noProof/>
                <w:szCs w:val="22"/>
              </w:rPr>
              <w:tab/>
            </w:r>
            <w:r w:rsidRPr="00D53811">
              <w:rPr>
                <w:rStyle w:val="Hyperlink"/>
                <w:rFonts w:ascii="Times New Roman" w:hAnsi="Times New Roman"/>
                <w:noProof/>
              </w:rPr>
              <w:t>Yêu cầu thực thi</w:t>
            </w:r>
            <w:r>
              <w:rPr>
                <w:noProof/>
                <w:webHidden/>
              </w:rPr>
              <w:tab/>
            </w:r>
            <w:r>
              <w:rPr>
                <w:noProof/>
                <w:webHidden/>
              </w:rPr>
              <w:fldChar w:fldCharType="begin"/>
            </w:r>
            <w:r>
              <w:rPr>
                <w:noProof/>
                <w:webHidden/>
              </w:rPr>
              <w:instrText xml:space="preserve"> PAGEREF _Toc494353988 \h </w:instrText>
            </w:r>
            <w:r>
              <w:rPr>
                <w:noProof/>
                <w:webHidden/>
              </w:rPr>
            </w:r>
            <w:r>
              <w:rPr>
                <w:noProof/>
                <w:webHidden/>
              </w:rPr>
              <w:fldChar w:fldCharType="separate"/>
            </w:r>
            <w:r>
              <w:rPr>
                <w:noProof/>
                <w:webHidden/>
              </w:rPr>
              <w:t>25</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89" w:history="1">
            <w:r w:rsidRPr="00D53811">
              <w:rPr>
                <w:rStyle w:val="Hyperlink"/>
                <w:rFonts w:ascii="Times New Roman" w:hAnsi="Times New Roman"/>
                <w:noProof/>
              </w:rPr>
              <w:t>5.2</w:t>
            </w:r>
            <w:r>
              <w:rPr>
                <w:rFonts w:asciiTheme="minorHAnsi" w:eastAsiaTheme="minorEastAsia" w:hAnsiTheme="minorHAnsi" w:cstheme="minorBidi"/>
                <w:noProof/>
                <w:szCs w:val="22"/>
              </w:rPr>
              <w:tab/>
            </w:r>
            <w:r w:rsidRPr="00D53811">
              <w:rPr>
                <w:rStyle w:val="Hyperlink"/>
                <w:rFonts w:ascii="Times New Roman" w:hAnsi="Times New Roman"/>
                <w:noProof/>
              </w:rPr>
              <w:t>Yêu cầu hiệu xuất</w:t>
            </w:r>
            <w:r>
              <w:rPr>
                <w:noProof/>
                <w:webHidden/>
              </w:rPr>
              <w:tab/>
            </w:r>
            <w:r>
              <w:rPr>
                <w:noProof/>
                <w:webHidden/>
              </w:rPr>
              <w:fldChar w:fldCharType="begin"/>
            </w:r>
            <w:r>
              <w:rPr>
                <w:noProof/>
                <w:webHidden/>
              </w:rPr>
              <w:instrText xml:space="preserve"> PAGEREF _Toc494353989 \h </w:instrText>
            </w:r>
            <w:r>
              <w:rPr>
                <w:noProof/>
                <w:webHidden/>
              </w:rPr>
            </w:r>
            <w:r>
              <w:rPr>
                <w:noProof/>
                <w:webHidden/>
              </w:rPr>
              <w:fldChar w:fldCharType="separate"/>
            </w:r>
            <w:r>
              <w:rPr>
                <w:noProof/>
                <w:webHidden/>
              </w:rPr>
              <w:t>25</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90" w:history="1">
            <w:r w:rsidRPr="00D53811">
              <w:rPr>
                <w:rStyle w:val="Hyperlink"/>
                <w:rFonts w:ascii="Times New Roman" w:hAnsi="Times New Roman"/>
                <w:noProof/>
              </w:rPr>
              <w:t>5.3</w:t>
            </w:r>
            <w:r>
              <w:rPr>
                <w:rFonts w:asciiTheme="minorHAnsi" w:eastAsiaTheme="minorEastAsia" w:hAnsiTheme="minorHAnsi" w:cstheme="minorBidi"/>
                <w:noProof/>
                <w:szCs w:val="22"/>
              </w:rPr>
              <w:tab/>
            </w:r>
            <w:r w:rsidRPr="00D53811">
              <w:rPr>
                <w:rStyle w:val="Hyperlink"/>
                <w:rFonts w:ascii="Times New Roman" w:hAnsi="Times New Roman"/>
                <w:noProof/>
              </w:rPr>
              <w:t>Yêu cầu bảo mật</w:t>
            </w:r>
            <w:r>
              <w:rPr>
                <w:noProof/>
                <w:webHidden/>
              </w:rPr>
              <w:tab/>
            </w:r>
            <w:r>
              <w:rPr>
                <w:noProof/>
                <w:webHidden/>
              </w:rPr>
              <w:fldChar w:fldCharType="begin"/>
            </w:r>
            <w:r>
              <w:rPr>
                <w:noProof/>
                <w:webHidden/>
              </w:rPr>
              <w:instrText xml:space="preserve"> PAGEREF _Toc494353990 \h </w:instrText>
            </w:r>
            <w:r>
              <w:rPr>
                <w:noProof/>
                <w:webHidden/>
              </w:rPr>
            </w:r>
            <w:r>
              <w:rPr>
                <w:noProof/>
                <w:webHidden/>
              </w:rPr>
              <w:fldChar w:fldCharType="separate"/>
            </w:r>
            <w:r>
              <w:rPr>
                <w:noProof/>
                <w:webHidden/>
              </w:rPr>
              <w:t>25</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91" w:history="1">
            <w:r w:rsidRPr="00D53811">
              <w:rPr>
                <w:rStyle w:val="Hyperlink"/>
                <w:rFonts w:ascii="Times New Roman" w:hAnsi="Times New Roman"/>
                <w:noProof/>
              </w:rPr>
              <w:t>5.4</w:t>
            </w:r>
            <w:r>
              <w:rPr>
                <w:rFonts w:asciiTheme="minorHAnsi" w:eastAsiaTheme="minorEastAsia" w:hAnsiTheme="minorHAnsi" w:cstheme="minorBidi"/>
                <w:noProof/>
                <w:szCs w:val="22"/>
              </w:rPr>
              <w:tab/>
            </w:r>
            <w:r w:rsidRPr="00D53811">
              <w:rPr>
                <w:rStyle w:val="Hyperlink"/>
                <w:rFonts w:ascii="Times New Roman" w:hAnsi="Times New Roman"/>
                <w:noProof/>
              </w:rPr>
              <w:t>Thuộc tính chất lượng phần mềm</w:t>
            </w:r>
            <w:r>
              <w:rPr>
                <w:noProof/>
                <w:webHidden/>
              </w:rPr>
              <w:tab/>
            </w:r>
            <w:r>
              <w:rPr>
                <w:noProof/>
                <w:webHidden/>
              </w:rPr>
              <w:fldChar w:fldCharType="begin"/>
            </w:r>
            <w:r>
              <w:rPr>
                <w:noProof/>
                <w:webHidden/>
              </w:rPr>
              <w:instrText xml:space="preserve"> PAGEREF _Toc494353991 \h </w:instrText>
            </w:r>
            <w:r>
              <w:rPr>
                <w:noProof/>
                <w:webHidden/>
              </w:rPr>
            </w:r>
            <w:r>
              <w:rPr>
                <w:noProof/>
                <w:webHidden/>
              </w:rPr>
              <w:fldChar w:fldCharType="separate"/>
            </w:r>
            <w:r>
              <w:rPr>
                <w:noProof/>
                <w:webHidden/>
              </w:rPr>
              <w:t>26</w:t>
            </w:r>
            <w:r>
              <w:rPr>
                <w:noProof/>
                <w:webHidden/>
              </w:rPr>
              <w:fldChar w:fldCharType="end"/>
            </w:r>
          </w:hyperlink>
        </w:p>
        <w:p w:rsidR="00961C2E" w:rsidRDefault="00961C2E">
          <w:pPr>
            <w:pStyle w:val="TOC2"/>
            <w:tabs>
              <w:tab w:val="left" w:pos="960"/>
            </w:tabs>
            <w:rPr>
              <w:rFonts w:asciiTheme="minorHAnsi" w:eastAsiaTheme="minorEastAsia" w:hAnsiTheme="minorHAnsi" w:cstheme="minorBidi"/>
              <w:noProof/>
              <w:szCs w:val="22"/>
            </w:rPr>
          </w:pPr>
          <w:hyperlink w:anchor="_Toc494353992" w:history="1">
            <w:r w:rsidRPr="00D53811">
              <w:rPr>
                <w:rStyle w:val="Hyperlink"/>
                <w:rFonts w:ascii="Times New Roman" w:hAnsi="Times New Roman"/>
                <w:noProof/>
              </w:rPr>
              <w:t>5.5</w:t>
            </w:r>
            <w:r>
              <w:rPr>
                <w:rFonts w:asciiTheme="minorHAnsi" w:eastAsiaTheme="minorEastAsia" w:hAnsiTheme="minorHAnsi" w:cstheme="minorBidi"/>
                <w:noProof/>
                <w:szCs w:val="22"/>
              </w:rPr>
              <w:tab/>
            </w:r>
            <w:r w:rsidRPr="00D53811">
              <w:rPr>
                <w:rStyle w:val="Hyperlink"/>
                <w:rFonts w:ascii="Times New Roman" w:hAnsi="Times New Roman"/>
                <w:noProof/>
              </w:rPr>
              <w:t>Quy tắc kinh doanh</w:t>
            </w:r>
            <w:r>
              <w:rPr>
                <w:noProof/>
                <w:webHidden/>
              </w:rPr>
              <w:tab/>
            </w:r>
            <w:r>
              <w:rPr>
                <w:noProof/>
                <w:webHidden/>
              </w:rPr>
              <w:fldChar w:fldCharType="begin"/>
            </w:r>
            <w:r>
              <w:rPr>
                <w:noProof/>
                <w:webHidden/>
              </w:rPr>
              <w:instrText xml:space="preserve"> PAGEREF _Toc494353992 \h </w:instrText>
            </w:r>
            <w:r>
              <w:rPr>
                <w:noProof/>
                <w:webHidden/>
              </w:rPr>
            </w:r>
            <w:r>
              <w:rPr>
                <w:noProof/>
                <w:webHidden/>
              </w:rPr>
              <w:fldChar w:fldCharType="separate"/>
            </w:r>
            <w:r>
              <w:rPr>
                <w:noProof/>
                <w:webHidden/>
              </w:rPr>
              <w:t>27</w:t>
            </w:r>
            <w:r>
              <w:rPr>
                <w:noProof/>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93" w:history="1">
            <w:r w:rsidRPr="00D53811">
              <w:rPr>
                <w:rStyle w:val="Hyperlink"/>
                <w:rFonts w:ascii="Times New Roman" w:hAnsi="Times New Roman"/>
              </w:rPr>
              <w:t>6.</w:t>
            </w:r>
            <w:r>
              <w:rPr>
                <w:rFonts w:asciiTheme="minorHAnsi" w:eastAsiaTheme="minorEastAsia" w:hAnsiTheme="minorHAnsi" w:cstheme="minorBidi"/>
                <w:b w:val="0"/>
                <w:sz w:val="22"/>
                <w:szCs w:val="22"/>
              </w:rPr>
              <w:tab/>
            </w:r>
            <w:r w:rsidRPr="00D53811">
              <w:rPr>
                <w:rStyle w:val="Hyperlink"/>
                <w:rFonts w:ascii="Times New Roman" w:hAnsi="Times New Roman"/>
              </w:rPr>
              <w:t>Các yêu cầu khác</w:t>
            </w:r>
            <w:r>
              <w:rPr>
                <w:webHidden/>
              </w:rPr>
              <w:tab/>
            </w:r>
            <w:r>
              <w:rPr>
                <w:webHidden/>
              </w:rPr>
              <w:fldChar w:fldCharType="begin"/>
            </w:r>
            <w:r>
              <w:rPr>
                <w:webHidden/>
              </w:rPr>
              <w:instrText xml:space="preserve"> PAGEREF _Toc494353993 \h </w:instrText>
            </w:r>
            <w:r>
              <w:rPr>
                <w:webHidden/>
              </w:rPr>
            </w:r>
            <w:r>
              <w:rPr>
                <w:webHidden/>
              </w:rPr>
              <w:fldChar w:fldCharType="separate"/>
            </w:r>
            <w:r>
              <w:rPr>
                <w:webHidden/>
              </w:rPr>
              <w:t>27</w:t>
            </w:r>
            <w:r>
              <w:rPr>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94" w:history="1">
            <w:r w:rsidRPr="00D53811">
              <w:rPr>
                <w:rStyle w:val="Hyperlink"/>
                <w:rFonts w:ascii="Times New Roman" w:hAnsi="Times New Roman"/>
              </w:rPr>
              <w:t xml:space="preserve">Appendix A: </w:t>
            </w:r>
            <w:r w:rsidRPr="00D53811">
              <w:rPr>
                <w:rStyle w:val="Hyperlink"/>
              </w:rPr>
              <w:t>Bảng chú giải</w:t>
            </w:r>
            <w:r>
              <w:rPr>
                <w:webHidden/>
              </w:rPr>
              <w:tab/>
            </w:r>
            <w:r>
              <w:rPr>
                <w:webHidden/>
              </w:rPr>
              <w:fldChar w:fldCharType="begin"/>
            </w:r>
            <w:r>
              <w:rPr>
                <w:webHidden/>
              </w:rPr>
              <w:instrText xml:space="preserve"> PAGEREF _Toc494353994 \h </w:instrText>
            </w:r>
            <w:r>
              <w:rPr>
                <w:webHidden/>
              </w:rPr>
            </w:r>
            <w:r>
              <w:rPr>
                <w:webHidden/>
              </w:rPr>
              <w:fldChar w:fldCharType="separate"/>
            </w:r>
            <w:r>
              <w:rPr>
                <w:webHidden/>
              </w:rPr>
              <w:t>27</w:t>
            </w:r>
            <w:r>
              <w:rPr>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3995" w:history="1">
            <w:r w:rsidRPr="00D53811">
              <w:rPr>
                <w:rStyle w:val="Hyperlink"/>
                <w:rFonts w:ascii="Times New Roman" w:hAnsi="Times New Roman"/>
              </w:rPr>
              <w:t>Appendix B: Mô hình phân tích</w:t>
            </w:r>
            <w:r>
              <w:rPr>
                <w:webHidden/>
              </w:rPr>
              <w:tab/>
            </w:r>
            <w:r>
              <w:rPr>
                <w:webHidden/>
              </w:rPr>
              <w:fldChar w:fldCharType="begin"/>
            </w:r>
            <w:r>
              <w:rPr>
                <w:webHidden/>
              </w:rPr>
              <w:instrText xml:space="preserve"> PAGEREF _Toc494353995 \h </w:instrText>
            </w:r>
            <w:r>
              <w:rPr>
                <w:webHidden/>
              </w:rPr>
            </w:r>
            <w:r>
              <w:rPr>
                <w:webHidden/>
              </w:rPr>
              <w:fldChar w:fldCharType="separate"/>
            </w:r>
            <w:r>
              <w:rPr>
                <w:webHidden/>
              </w:rPr>
              <w:t>27</w:t>
            </w:r>
            <w:r>
              <w:rPr>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3996" w:history="1">
            <w:r w:rsidRPr="00D53811">
              <w:rPr>
                <w:rStyle w:val="Hyperlink"/>
                <w:rFonts w:ascii="Times New Roman" w:hAnsi="Times New Roman"/>
                <w:noProof/>
              </w:rPr>
              <w:t>1.</w:t>
            </w:r>
            <w:r>
              <w:rPr>
                <w:rFonts w:asciiTheme="minorHAnsi" w:eastAsiaTheme="minorEastAsia" w:hAnsiTheme="minorHAnsi" w:cstheme="minorBidi"/>
                <w:noProof/>
                <w:szCs w:val="22"/>
              </w:rPr>
              <w:tab/>
            </w:r>
            <w:r w:rsidRPr="00D53811">
              <w:rPr>
                <w:rStyle w:val="Hyperlink"/>
                <w:rFonts w:ascii="Times New Roman" w:hAnsi="Times New Roman"/>
                <w:noProof/>
              </w:rPr>
              <w:t>Sơ đồ lớp (class diagram)</w:t>
            </w:r>
            <w:r>
              <w:rPr>
                <w:noProof/>
                <w:webHidden/>
              </w:rPr>
              <w:tab/>
            </w:r>
            <w:r>
              <w:rPr>
                <w:noProof/>
                <w:webHidden/>
              </w:rPr>
              <w:fldChar w:fldCharType="begin"/>
            </w:r>
            <w:r>
              <w:rPr>
                <w:noProof/>
                <w:webHidden/>
              </w:rPr>
              <w:instrText xml:space="preserve"> PAGEREF _Toc494353996 \h </w:instrText>
            </w:r>
            <w:r>
              <w:rPr>
                <w:noProof/>
                <w:webHidden/>
              </w:rPr>
            </w:r>
            <w:r>
              <w:rPr>
                <w:noProof/>
                <w:webHidden/>
              </w:rPr>
              <w:fldChar w:fldCharType="separate"/>
            </w:r>
            <w:r>
              <w:rPr>
                <w:noProof/>
                <w:webHidden/>
              </w:rPr>
              <w:t>28</w:t>
            </w:r>
            <w:r>
              <w:rPr>
                <w:noProof/>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3997" w:history="1">
            <w:r w:rsidRPr="00D53811">
              <w:rPr>
                <w:rStyle w:val="Hyperlink"/>
                <w:rFonts w:ascii="Times New Roman" w:hAnsi="Times New Roman"/>
                <w:noProof/>
              </w:rPr>
              <w:t>2.</w:t>
            </w:r>
            <w:r>
              <w:rPr>
                <w:rFonts w:asciiTheme="minorHAnsi" w:eastAsiaTheme="minorEastAsia" w:hAnsiTheme="minorHAnsi" w:cstheme="minorBidi"/>
                <w:noProof/>
                <w:szCs w:val="22"/>
              </w:rPr>
              <w:tab/>
            </w:r>
            <w:r w:rsidRPr="00D53811">
              <w:rPr>
                <w:rStyle w:val="Hyperlink"/>
                <w:rFonts w:ascii="Times New Roman" w:hAnsi="Times New Roman"/>
                <w:noProof/>
              </w:rPr>
              <w:t>Sơ đồ thực thể quan hệ</w:t>
            </w:r>
            <w:r>
              <w:rPr>
                <w:noProof/>
                <w:webHidden/>
              </w:rPr>
              <w:tab/>
            </w:r>
            <w:r>
              <w:rPr>
                <w:noProof/>
                <w:webHidden/>
              </w:rPr>
              <w:fldChar w:fldCharType="begin"/>
            </w:r>
            <w:r>
              <w:rPr>
                <w:noProof/>
                <w:webHidden/>
              </w:rPr>
              <w:instrText xml:space="preserve"> PAGEREF _Toc494353997 \h </w:instrText>
            </w:r>
            <w:r>
              <w:rPr>
                <w:noProof/>
                <w:webHidden/>
              </w:rPr>
            </w:r>
            <w:r>
              <w:rPr>
                <w:noProof/>
                <w:webHidden/>
              </w:rPr>
              <w:fldChar w:fldCharType="separate"/>
            </w:r>
            <w:r>
              <w:rPr>
                <w:noProof/>
                <w:webHidden/>
              </w:rPr>
              <w:t>28</w:t>
            </w:r>
            <w:r>
              <w:rPr>
                <w:noProof/>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3998" w:history="1">
            <w:r w:rsidRPr="00D53811">
              <w:rPr>
                <w:rStyle w:val="Hyperlink"/>
                <w:rFonts w:ascii="Times New Roman" w:hAnsi="Times New Roman"/>
                <w:noProof/>
              </w:rPr>
              <w:t>3.</w:t>
            </w:r>
            <w:r>
              <w:rPr>
                <w:rFonts w:asciiTheme="minorHAnsi" w:eastAsiaTheme="minorEastAsia" w:hAnsiTheme="minorHAnsi" w:cstheme="minorBidi"/>
                <w:noProof/>
                <w:szCs w:val="22"/>
              </w:rPr>
              <w:tab/>
            </w:r>
            <w:r w:rsidRPr="00D53811">
              <w:rPr>
                <w:rStyle w:val="Hyperlink"/>
                <w:rFonts w:ascii="Times New Roman" w:hAnsi="Times New Roman"/>
                <w:noProof/>
              </w:rPr>
              <w:t>Cây mục tiêu</w:t>
            </w:r>
            <w:r>
              <w:rPr>
                <w:noProof/>
                <w:webHidden/>
              </w:rPr>
              <w:tab/>
            </w:r>
            <w:r>
              <w:rPr>
                <w:noProof/>
                <w:webHidden/>
              </w:rPr>
              <w:fldChar w:fldCharType="begin"/>
            </w:r>
            <w:r>
              <w:rPr>
                <w:noProof/>
                <w:webHidden/>
              </w:rPr>
              <w:instrText xml:space="preserve"> PAGEREF _Toc494353998 \h </w:instrText>
            </w:r>
            <w:r>
              <w:rPr>
                <w:noProof/>
                <w:webHidden/>
              </w:rPr>
            </w:r>
            <w:r>
              <w:rPr>
                <w:noProof/>
                <w:webHidden/>
              </w:rPr>
              <w:fldChar w:fldCharType="separate"/>
            </w:r>
            <w:r>
              <w:rPr>
                <w:noProof/>
                <w:webHidden/>
              </w:rPr>
              <w:t>29</w:t>
            </w:r>
            <w:r>
              <w:rPr>
                <w:noProof/>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3999" w:history="1">
            <w:r w:rsidRPr="00D53811">
              <w:rPr>
                <w:rStyle w:val="Hyperlink"/>
                <w:rFonts w:ascii="Times New Roman" w:hAnsi="Times New Roman"/>
                <w:noProof/>
              </w:rPr>
              <w:t>4.</w:t>
            </w:r>
            <w:r>
              <w:rPr>
                <w:rFonts w:asciiTheme="minorHAnsi" w:eastAsiaTheme="minorEastAsia" w:hAnsiTheme="minorHAnsi" w:cstheme="minorBidi"/>
                <w:noProof/>
                <w:szCs w:val="22"/>
              </w:rPr>
              <w:tab/>
            </w:r>
            <w:r w:rsidRPr="00D53811">
              <w:rPr>
                <w:rStyle w:val="Hyperlink"/>
                <w:rFonts w:ascii="Times New Roman" w:hAnsi="Times New Roman"/>
                <w:noProof/>
              </w:rPr>
              <w:t>Sơ đồ phân tích mục tiêu</w:t>
            </w:r>
            <w:r>
              <w:rPr>
                <w:noProof/>
                <w:webHidden/>
              </w:rPr>
              <w:tab/>
            </w:r>
            <w:r>
              <w:rPr>
                <w:noProof/>
                <w:webHidden/>
              </w:rPr>
              <w:fldChar w:fldCharType="begin"/>
            </w:r>
            <w:r>
              <w:rPr>
                <w:noProof/>
                <w:webHidden/>
              </w:rPr>
              <w:instrText xml:space="preserve"> PAGEREF _Toc494353999 \h </w:instrText>
            </w:r>
            <w:r>
              <w:rPr>
                <w:noProof/>
                <w:webHidden/>
              </w:rPr>
            </w:r>
            <w:r>
              <w:rPr>
                <w:noProof/>
                <w:webHidden/>
              </w:rPr>
              <w:fldChar w:fldCharType="separate"/>
            </w:r>
            <w:r>
              <w:rPr>
                <w:noProof/>
                <w:webHidden/>
              </w:rPr>
              <w:t>30</w:t>
            </w:r>
            <w:r>
              <w:rPr>
                <w:noProof/>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4000" w:history="1">
            <w:r w:rsidRPr="00D53811">
              <w:rPr>
                <w:rStyle w:val="Hyperlink"/>
                <w:rFonts w:ascii="Times New Roman" w:hAnsi="Times New Roman"/>
                <w:noProof/>
              </w:rPr>
              <w:t>5.</w:t>
            </w:r>
            <w:r>
              <w:rPr>
                <w:rFonts w:asciiTheme="minorHAnsi" w:eastAsiaTheme="minorEastAsia" w:hAnsiTheme="minorHAnsi" w:cstheme="minorBidi"/>
                <w:noProof/>
                <w:szCs w:val="22"/>
              </w:rPr>
              <w:tab/>
            </w:r>
            <w:r w:rsidRPr="00D53811">
              <w:rPr>
                <w:rStyle w:val="Hyperlink"/>
                <w:rFonts w:ascii="Times New Roman" w:hAnsi="Times New Roman"/>
                <w:noProof/>
              </w:rPr>
              <w:t>Bảng mức độ quan trọng các chức năng</w:t>
            </w:r>
            <w:r>
              <w:rPr>
                <w:noProof/>
                <w:webHidden/>
              </w:rPr>
              <w:tab/>
            </w:r>
            <w:r>
              <w:rPr>
                <w:noProof/>
                <w:webHidden/>
              </w:rPr>
              <w:fldChar w:fldCharType="begin"/>
            </w:r>
            <w:r>
              <w:rPr>
                <w:noProof/>
                <w:webHidden/>
              </w:rPr>
              <w:instrText xml:space="preserve"> PAGEREF _Toc494354000 \h </w:instrText>
            </w:r>
            <w:r>
              <w:rPr>
                <w:noProof/>
                <w:webHidden/>
              </w:rPr>
            </w:r>
            <w:r>
              <w:rPr>
                <w:noProof/>
                <w:webHidden/>
              </w:rPr>
              <w:fldChar w:fldCharType="separate"/>
            </w:r>
            <w:r>
              <w:rPr>
                <w:noProof/>
                <w:webHidden/>
              </w:rPr>
              <w:t>30</w:t>
            </w:r>
            <w:r>
              <w:rPr>
                <w:noProof/>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4001" w:history="1">
            <w:r w:rsidRPr="00D53811">
              <w:rPr>
                <w:rStyle w:val="Hyperlink"/>
                <w:rFonts w:ascii="Times New Roman" w:hAnsi="Times New Roman"/>
                <w:noProof/>
              </w:rPr>
              <w:t>6.</w:t>
            </w:r>
            <w:r>
              <w:rPr>
                <w:rFonts w:asciiTheme="minorHAnsi" w:eastAsiaTheme="minorEastAsia" w:hAnsiTheme="minorHAnsi" w:cstheme="minorBidi"/>
                <w:noProof/>
                <w:szCs w:val="22"/>
              </w:rPr>
              <w:tab/>
            </w:r>
            <w:r w:rsidRPr="00D53811">
              <w:rPr>
                <w:rStyle w:val="Hyperlink"/>
                <w:rFonts w:ascii="Times New Roman" w:hAnsi="Times New Roman"/>
                <w:noProof/>
              </w:rPr>
              <w:t>Định giá phần mềm</w:t>
            </w:r>
            <w:r>
              <w:rPr>
                <w:noProof/>
                <w:webHidden/>
              </w:rPr>
              <w:tab/>
            </w:r>
            <w:r>
              <w:rPr>
                <w:noProof/>
                <w:webHidden/>
              </w:rPr>
              <w:fldChar w:fldCharType="begin"/>
            </w:r>
            <w:r>
              <w:rPr>
                <w:noProof/>
                <w:webHidden/>
              </w:rPr>
              <w:instrText xml:space="preserve"> PAGEREF _Toc494354001 \h </w:instrText>
            </w:r>
            <w:r>
              <w:rPr>
                <w:noProof/>
                <w:webHidden/>
              </w:rPr>
            </w:r>
            <w:r>
              <w:rPr>
                <w:noProof/>
                <w:webHidden/>
              </w:rPr>
              <w:fldChar w:fldCharType="separate"/>
            </w:r>
            <w:r>
              <w:rPr>
                <w:noProof/>
                <w:webHidden/>
              </w:rPr>
              <w:t>31</w:t>
            </w:r>
            <w:r>
              <w:rPr>
                <w:noProof/>
                <w:webHidden/>
              </w:rPr>
              <w:fldChar w:fldCharType="end"/>
            </w:r>
          </w:hyperlink>
        </w:p>
        <w:p w:rsidR="00961C2E" w:rsidRDefault="00961C2E">
          <w:pPr>
            <w:pStyle w:val="TOC2"/>
            <w:tabs>
              <w:tab w:val="left" w:pos="720"/>
            </w:tabs>
            <w:rPr>
              <w:rFonts w:asciiTheme="minorHAnsi" w:eastAsiaTheme="minorEastAsia" w:hAnsiTheme="minorHAnsi" w:cstheme="minorBidi"/>
              <w:noProof/>
              <w:szCs w:val="22"/>
            </w:rPr>
          </w:pPr>
          <w:hyperlink w:anchor="_Toc494354002" w:history="1">
            <w:r w:rsidRPr="00D53811">
              <w:rPr>
                <w:rStyle w:val="Hyperlink"/>
                <w:rFonts w:ascii="Times New Roman" w:hAnsi="Times New Roman"/>
                <w:noProof/>
              </w:rPr>
              <w:t>7.</w:t>
            </w:r>
            <w:r>
              <w:rPr>
                <w:rFonts w:asciiTheme="minorHAnsi" w:eastAsiaTheme="minorEastAsia" w:hAnsiTheme="minorHAnsi" w:cstheme="minorBidi"/>
                <w:noProof/>
                <w:szCs w:val="22"/>
              </w:rPr>
              <w:tab/>
            </w:r>
            <w:r w:rsidRPr="00D53811">
              <w:rPr>
                <w:rStyle w:val="Hyperlink"/>
                <w:rFonts w:ascii="Times New Roman" w:hAnsi="Times New Roman"/>
                <w:noProof/>
              </w:rPr>
              <w:t>Bảng câu hỏi</w:t>
            </w:r>
            <w:r>
              <w:rPr>
                <w:noProof/>
                <w:webHidden/>
              </w:rPr>
              <w:tab/>
            </w:r>
            <w:r>
              <w:rPr>
                <w:noProof/>
                <w:webHidden/>
              </w:rPr>
              <w:fldChar w:fldCharType="begin"/>
            </w:r>
            <w:r>
              <w:rPr>
                <w:noProof/>
                <w:webHidden/>
              </w:rPr>
              <w:instrText xml:space="preserve"> PAGEREF _Toc494354002 \h </w:instrText>
            </w:r>
            <w:r>
              <w:rPr>
                <w:noProof/>
                <w:webHidden/>
              </w:rPr>
            </w:r>
            <w:r>
              <w:rPr>
                <w:noProof/>
                <w:webHidden/>
              </w:rPr>
              <w:fldChar w:fldCharType="separate"/>
            </w:r>
            <w:r>
              <w:rPr>
                <w:noProof/>
                <w:webHidden/>
              </w:rPr>
              <w:t>35</w:t>
            </w:r>
            <w:r>
              <w:rPr>
                <w:noProof/>
                <w:webHidden/>
              </w:rPr>
              <w:fldChar w:fldCharType="end"/>
            </w:r>
          </w:hyperlink>
        </w:p>
        <w:p w:rsidR="00961C2E" w:rsidRDefault="00961C2E">
          <w:pPr>
            <w:pStyle w:val="TOC1"/>
            <w:rPr>
              <w:rFonts w:asciiTheme="minorHAnsi" w:eastAsiaTheme="minorEastAsia" w:hAnsiTheme="minorHAnsi" w:cstheme="minorBidi"/>
              <w:b w:val="0"/>
              <w:sz w:val="22"/>
              <w:szCs w:val="22"/>
            </w:rPr>
          </w:pPr>
          <w:hyperlink w:anchor="_Toc494354003" w:history="1">
            <w:r w:rsidRPr="00D53811">
              <w:rPr>
                <w:rStyle w:val="Hyperlink"/>
                <w:rFonts w:ascii="Times New Roman" w:hAnsi="Times New Roman"/>
              </w:rPr>
              <w:t>Appendix C: Danh sách xác định (Trống)</w:t>
            </w:r>
            <w:r>
              <w:rPr>
                <w:webHidden/>
              </w:rPr>
              <w:tab/>
            </w:r>
            <w:r>
              <w:rPr>
                <w:webHidden/>
              </w:rPr>
              <w:fldChar w:fldCharType="begin"/>
            </w:r>
            <w:r>
              <w:rPr>
                <w:webHidden/>
              </w:rPr>
              <w:instrText xml:space="preserve"> PAGEREF _Toc494354003 \h </w:instrText>
            </w:r>
            <w:r>
              <w:rPr>
                <w:webHidden/>
              </w:rPr>
            </w:r>
            <w:r>
              <w:rPr>
                <w:webHidden/>
              </w:rPr>
              <w:fldChar w:fldCharType="separate"/>
            </w:r>
            <w:r>
              <w:rPr>
                <w:webHidden/>
              </w:rPr>
              <w:t>41</w:t>
            </w:r>
            <w:r>
              <w:rPr>
                <w:webHidden/>
              </w:rPr>
              <w:fldChar w:fldCharType="end"/>
            </w:r>
          </w:hyperlink>
        </w:p>
        <w:p w:rsidR="00C24726" w:rsidRPr="007D0CF1" w:rsidRDefault="00C24726" w:rsidP="00FA7D34">
          <w:pPr>
            <w:spacing w:line="240" w:lineRule="auto"/>
            <w:rPr>
              <w:b/>
            </w:rPr>
          </w:pPr>
          <w:r w:rsidRPr="007D0CF1">
            <w:rPr>
              <w:b/>
              <w:bCs/>
              <w:noProof/>
            </w:rPr>
            <w:fldChar w:fldCharType="end"/>
          </w:r>
        </w:p>
      </w:sdtContent>
    </w:sdt>
    <w:p w:rsidR="004B4BA3" w:rsidRPr="007D0CF1" w:rsidRDefault="004B4BA3" w:rsidP="00FA7D34">
      <w:pPr>
        <w:spacing w:before="60" w:line="240" w:lineRule="auto"/>
        <w:rPr>
          <w:rFonts w:ascii="Times New Roman" w:hAnsi="Times New Roman"/>
          <w:b/>
          <w:noProof/>
        </w:rPr>
      </w:pPr>
    </w:p>
    <w:p w:rsidR="004B4BA3" w:rsidRPr="007D0CF1" w:rsidRDefault="004B4BA3" w:rsidP="00FA7D34">
      <w:pPr>
        <w:spacing w:line="240" w:lineRule="auto"/>
        <w:rPr>
          <w:rFonts w:ascii="Times New Roman" w:hAnsi="Times New Roman"/>
          <w:b/>
          <w:noProof/>
        </w:rPr>
      </w:pPr>
    </w:p>
    <w:p w:rsidR="00CA2072" w:rsidRPr="007D0CF1" w:rsidRDefault="00D5328F" w:rsidP="00FA7D34">
      <w:pPr>
        <w:pStyle w:val="Heading1"/>
        <w:numPr>
          <w:ilvl w:val="0"/>
          <w:numId w:val="0"/>
        </w:numPr>
        <w:spacing w:line="240" w:lineRule="auto"/>
        <w:rPr>
          <w:rFonts w:ascii="Times New Roman" w:hAnsi="Times New Roman"/>
        </w:rPr>
      </w:pPr>
      <w:r w:rsidRPr="007D0CF1">
        <w:rPr>
          <w:rFonts w:ascii="Times New Roman" w:hAnsi="Times New Roman"/>
        </w:rPr>
        <w:br w:type="page"/>
      </w:r>
      <w:bookmarkStart w:id="8" w:name="_Toc494353955"/>
      <w:r w:rsidR="00CA2072" w:rsidRPr="007D0CF1">
        <w:rPr>
          <w:rFonts w:ascii="Times New Roman" w:hAnsi="Times New Roman"/>
        </w:rPr>
        <w:lastRenderedPageBreak/>
        <w:t>Thông tin tài liệu</w:t>
      </w:r>
      <w:r w:rsidR="00057105" w:rsidRPr="007D0CF1">
        <w:rPr>
          <w:rFonts w:ascii="Times New Roman" w:hAnsi="Times New Roman"/>
        </w:rPr>
        <w:t xml:space="preserve"> và tác giả</w:t>
      </w:r>
      <w:bookmarkEnd w:id="8"/>
    </w:p>
    <w:p w:rsidR="00CA2072" w:rsidRPr="007D0CF1" w:rsidRDefault="00AA5E20" w:rsidP="00FA7D34">
      <w:pPr>
        <w:pStyle w:val="TOCEntry"/>
        <w:spacing w:line="240" w:lineRule="auto"/>
        <w:rPr>
          <w:rFonts w:ascii="Times New Roman" w:hAnsi="Times New Roman"/>
          <w:sz w:val="26"/>
          <w:szCs w:val="26"/>
        </w:rPr>
      </w:pPr>
      <w:r w:rsidRPr="007D0CF1">
        <w:rPr>
          <w:rFonts w:ascii="Times New Roman" w:hAnsi="Times New Roman"/>
          <w:sz w:val="26"/>
          <w:szCs w:val="26"/>
        </w:rPr>
        <w:t>Nhóm 3</w:t>
      </w:r>
      <w:r w:rsidR="00460E44" w:rsidRPr="007D0CF1">
        <w:rPr>
          <w:rFonts w:ascii="Times New Roman" w:hAnsi="Times New Roman"/>
          <w:sz w:val="26"/>
          <w:szCs w:val="26"/>
        </w:rPr>
        <w:t>:</w:t>
      </w:r>
    </w:p>
    <w:p w:rsidR="00F30FF3" w:rsidRPr="007D0CF1" w:rsidRDefault="00AA5E20" w:rsidP="00FA7D34">
      <w:pPr>
        <w:pStyle w:val="TOCEntry"/>
        <w:spacing w:line="240" w:lineRule="auto"/>
        <w:rPr>
          <w:rFonts w:ascii="Times New Roman" w:hAnsi="Times New Roman"/>
          <w:sz w:val="26"/>
          <w:szCs w:val="26"/>
        </w:rPr>
      </w:pPr>
      <w:r w:rsidRPr="007D0CF1">
        <w:rPr>
          <w:rStyle w:val="Hyperlink"/>
          <w:rFonts w:ascii="Times New Roman" w:hAnsi="Times New Roman"/>
          <w:color w:val="auto"/>
          <w:sz w:val="26"/>
          <w:szCs w:val="26"/>
          <w:u w:val="none"/>
        </w:rPr>
        <w:t>Tài khoản mặc định</w:t>
      </w:r>
      <w:r w:rsidR="005A6AA4" w:rsidRPr="007D0CF1">
        <w:rPr>
          <w:rStyle w:val="Hyperlink"/>
          <w:rFonts w:ascii="Times New Roman" w:hAnsi="Times New Roman"/>
          <w:color w:val="auto"/>
          <w:sz w:val="26"/>
          <w:szCs w:val="26"/>
          <w:u w:val="none"/>
        </w:rPr>
        <w:t>: admin</w:t>
      </w:r>
      <w:r w:rsidRPr="007D0CF1">
        <w:rPr>
          <w:rStyle w:val="Hyperlink"/>
          <w:rFonts w:ascii="Times New Roman" w:hAnsi="Times New Roman"/>
          <w:color w:val="auto"/>
          <w:sz w:val="26"/>
          <w:szCs w:val="26"/>
          <w:u w:val="none"/>
        </w:rPr>
        <w:t xml:space="preserve">      Mật khẩu : admin</w:t>
      </w:r>
    </w:p>
    <w:p w:rsidR="00C226A4" w:rsidRPr="007D0CF1" w:rsidRDefault="00C226A4" w:rsidP="00FA7D34">
      <w:pPr>
        <w:pStyle w:val="TOCEntry"/>
        <w:spacing w:line="240" w:lineRule="auto"/>
      </w:pPr>
      <w:r w:rsidRPr="007D0CF1">
        <w:rPr>
          <w:rFonts w:ascii="Times New Roman" w:hAnsi="Times New Roman"/>
          <w:sz w:val="26"/>
          <w:szCs w:val="26"/>
        </w:rPr>
        <w:t xml:space="preserve">Tài liệu bổ sung: </w:t>
      </w:r>
    </w:p>
    <w:p w:rsidR="005A6AA4" w:rsidRPr="007D0CF1" w:rsidRDefault="005A6AA4" w:rsidP="00FA7D34">
      <w:pPr>
        <w:pStyle w:val="TOCEntry"/>
        <w:spacing w:line="240" w:lineRule="auto"/>
        <w:rPr>
          <w:rFonts w:ascii="Times New Roman" w:hAnsi="Times New Roman"/>
          <w:sz w:val="26"/>
          <w:szCs w:val="26"/>
        </w:rPr>
      </w:pPr>
    </w:p>
    <w:p w:rsidR="00460E44" w:rsidRPr="007D0CF1" w:rsidRDefault="00460E44" w:rsidP="00FA7D34">
      <w:pPr>
        <w:pStyle w:val="TOCEntry"/>
        <w:spacing w:line="240" w:lineRule="auto"/>
        <w:rPr>
          <w:rFonts w:ascii="Times New Roman" w:hAnsi="Times New Roman"/>
          <w:sz w:val="26"/>
          <w:szCs w:val="26"/>
        </w:rPr>
      </w:pPr>
      <w:r w:rsidRPr="007D0CF1">
        <w:rPr>
          <w:rFonts w:ascii="Times New Roman" w:hAnsi="Times New Roman"/>
          <w:sz w:val="26"/>
          <w:szCs w:val="26"/>
        </w:rPr>
        <w:t>Danh sách thành viên:</w:t>
      </w:r>
      <w:r w:rsidR="00691E14" w:rsidRPr="007D0CF1">
        <w:rPr>
          <w:rFonts w:ascii="Times New Roman" w:hAnsi="Times New Roman"/>
          <w:sz w:val="26"/>
          <w:szCs w:val="26"/>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3"/>
        <w:gridCol w:w="3133"/>
        <w:gridCol w:w="3344"/>
      </w:tblGrid>
      <w:tr w:rsidR="007D0CF1" w:rsidRPr="007D0CF1" w:rsidTr="00223106">
        <w:trPr>
          <w:jc w:val="center"/>
        </w:trPr>
        <w:tc>
          <w:tcPr>
            <w:tcW w:w="2873" w:type="dxa"/>
            <w:shd w:val="clear" w:color="auto" w:fill="D9D9D9"/>
          </w:tcPr>
          <w:p w:rsidR="00460E44" w:rsidRPr="007D0CF1" w:rsidRDefault="00460E44" w:rsidP="00FA7D34">
            <w:pPr>
              <w:pStyle w:val="TOCEntry"/>
              <w:spacing w:line="240" w:lineRule="auto"/>
              <w:jc w:val="center"/>
              <w:rPr>
                <w:rFonts w:ascii="Times New Roman" w:hAnsi="Times New Roman"/>
                <w:sz w:val="26"/>
                <w:szCs w:val="26"/>
              </w:rPr>
            </w:pPr>
            <w:bookmarkStart w:id="9" w:name="_Toc481260786"/>
            <w:r w:rsidRPr="007D0CF1">
              <w:rPr>
                <w:rFonts w:ascii="Times New Roman" w:hAnsi="Times New Roman"/>
                <w:sz w:val="26"/>
                <w:szCs w:val="26"/>
              </w:rPr>
              <w:t>S</w:t>
            </w:r>
            <w:bookmarkEnd w:id="9"/>
            <w:r w:rsidR="00F023EB" w:rsidRPr="007D0CF1">
              <w:rPr>
                <w:rFonts w:ascii="Times New Roman" w:hAnsi="Times New Roman"/>
                <w:sz w:val="26"/>
                <w:szCs w:val="26"/>
              </w:rPr>
              <w:t>TT</w:t>
            </w:r>
          </w:p>
        </w:tc>
        <w:tc>
          <w:tcPr>
            <w:tcW w:w="3133" w:type="dxa"/>
            <w:shd w:val="clear" w:color="auto" w:fill="D9D9D9"/>
          </w:tcPr>
          <w:p w:rsidR="00460E44"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Họ và tên</w:t>
            </w:r>
          </w:p>
        </w:tc>
        <w:tc>
          <w:tcPr>
            <w:tcW w:w="3344" w:type="dxa"/>
            <w:shd w:val="clear" w:color="auto" w:fill="D9D9D9"/>
          </w:tcPr>
          <w:p w:rsidR="00460E44"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Mã số sinh viên</w:t>
            </w:r>
          </w:p>
        </w:tc>
      </w:tr>
      <w:tr w:rsidR="007D0CF1" w:rsidRPr="007D0CF1" w:rsidTr="00223106">
        <w:trPr>
          <w:jc w:val="center"/>
        </w:trPr>
        <w:tc>
          <w:tcPr>
            <w:tcW w:w="2873" w:type="dxa"/>
            <w:shd w:val="clear" w:color="auto" w:fill="auto"/>
          </w:tcPr>
          <w:p w:rsidR="00460E44" w:rsidRPr="007D0CF1" w:rsidRDefault="00460E44" w:rsidP="00FA7D34">
            <w:pPr>
              <w:pStyle w:val="TOCEntry"/>
              <w:spacing w:line="240" w:lineRule="auto"/>
              <w:jc w:val="center"/>
              <w:rPr>
                <w:rFonts w:ascii="Times New Roman" w:hAnsi="Times New Roman"/>
                <w:sz w:val="26"/>
                <w:szCs w:val="26"/>
              </w:rPr>
            </w:pPr>
            <w:bookmarkStart w:id="10" w:name="_Toc481260789"/>
            <w:r w:rsidRPr="007D0CF1">
              <w:rPr>
                <w:rFonts w:ascii="Times New Roman" w:hAnsi="Times New Roman"/>
                <w:sz w:val="26"/>
                <w:szCs w:val="26"/>
              </w:rPr>
              <w:t>1</w:t>
            </w:r>
            <w:bookmarkEnd w:id="10"/>
          </w:p>
        </w:tc>
        <w:tc>
          <w:tcPr>
            <w:tcW w:w="3133" w:type="dxa"/>
            <w:shd w:val="clear" w:color="auto" w:fill="auto"/>
          </w:tcPr>
          <w:p w:rsidR="00460E44"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Nguyễn Quốc Khánh</w:t>
            </w:r>
          </w:p>
        </w:tc>
        <w:tc>
          <w:tcPr>
            <w:tcW w:w="3344" w:type="dxa"/>
            <w:shd w:val="clear" w:color="auto" w:fill="auto"/>
          </w:tcPr>
          <w:p w:rsidR="00460E44" w:rsidRPr="007D0CF1" w:rsidRDefault="00460E44" w:rsidP="00FA7D34">
            <w:pPr>
              <w:pStyle w:val="TOCEntry"/>
              <w:spacing w:line="240" w:lineRule="auto"/>
              <w:jc w:val="center"/>
              <w:rPr>
                <w:rFonts w:ascii="Times New Roman" w:hAnsi="Times New Roman"/>
                <w:sz w:val="26"/>
                <w:szCs w:val="26"/>
              </w:rPr>
            </w:pPr>
            <w:bookmarkStart w:id="11" w:name="_Toc481260791"/>
            <w:r w:rsidRPr="007D0CF1">
              <w:rPr>
                <w:rFonts w:ascii="Times New Roman" w:hAnsi="Times New Roman"/>
                <w:sz w:val="26"/>
                <w:szCs w:val="26"/>
              </w:rPr>
              <w:t>B1400</w:t>
            </w:r>
            <w:bookmarkEnd w:id="11"/>
            <w:r w:rsidR="001E0E5F" w:rsidRPr="007D0CF1">
              <w:rPr>
                <w:rFonts w:ascii="Times New Roman" w:hAnsi="Times New Roman"/>
                <w:sz w:val="26"/>
                <w:szCs w:val="26"/>
              </w:rPr>
              <w:t>696</w:t>
            </w:r>
          </w:p>
        </w:tc>
      </w:tr>
      <w:tr w:rsidR="007D0CF1" w:rsidRPr="007D0CF1" w:rsidTr="00223106">
        <w:trPr>
          <w:jc w:val="center"/>
        </w:trPr>
        <w:tc>
          <w:tcPr>
            <w:tcW w:w="2873" w:type="dxa"/>
            <w:shd w:val="clear" w:color="auto" w:fill="auto"/>
          </w:tcPr>
          <w:p w:rsidR="00460E44"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2</w:t>
            </w:r>
          </w:p>
        </w:tc>
        <w:tc>
          <w:tcPr>
            <w:tcW w:w="3133" w:type="dxa"/>
            <w:shd w:val="clear" w:color="auto" w:fill="auto"/>
          </w:tcPr>
          <w:p w:rsidR="00460E44"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Dương Văn Lăng</w:t>
            </w:r>
          </w:p>
        </w:tc>
        <w:tc>
          <w:tcPr>
            <w:tcW w:w="3344" w:type="dxa"/>
            <w:shd w:val="clear" w:color="auto" w:fill="auto"/>
          </w:tcPr>
          <w:p w:rsidR="00460E44"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B1400700</w:t>
            </w:r>
          </w:p>
        </w:tc>
      </w:tr>
      <w:tr w:rsidR="007D0CF1" w:rsidRPr="007D0CF1" w:rsidTr="00223106">
        <w:trPr>
          <w:jc w:val="center"/>
        </w:trPr>
        <w:tc>
          <w:tcPr>
            <w:tcW w:w="2873" w:type="dxa"/>
            <w:shd w:val="clear" w:color="auto" w:fill="auto"/>
          </w:tcPr>
          <w:p w:rsidR="001E0E5F"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3</w:t>
            </w:r>
          </w:p>
        </w:tc>
        <w:tc>
          <w:tcPr>
            <w:tcW w:w="3133" w:type="dxa"/>
            <w:shd w:val="clear" w:color="auto" w:fill="auto"/>
          </w:tcPr>
          <w:p w:rsidR="001E0E5F"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Lê Minh Luân</w:t>
            </w:r>
          </w:p>
        </w:tc>
        <w:tc>
          <w:tcPr>
            <w:tcW w:w="3344" w:type="dxa"/>
            <w:shd w:val="clear" w:color="auto" w:fill="auto"/>
          </w:tcPr>
          <w:p w:rsidR="001E0E5F"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B1400704</w:t>
            </w:r>
          </w:p>
        </w:tc>
      </w:tr>
      <w:tr w:rsidR="007D0CF1" w:rsidRPr="007D0CF1" w:rsidTr="00223106">
        <w:trPr>
          <w:jc w:val="center"/>
        </w:trPr>
        <w:tc>
          <w:tcPr>
            <w:tcW w:w="2873" w:type="dxa"/>
            <w:shd w:val="clear" w:color="auto" w:fill="auto"/>
          </w:tcPr>
          <w:p w:rsidR="00223106" w:rsidRPr="007D0CF1" w:rsidRDefault="00223106"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4</w:t>
            </w:r>
          </w:p>
        </w:tc>
        <w:tc>
          <w:tcPr>
            <w:tcW w:w="3133" w:type="dxa"/>
            <w:shd w:val="clear" w:color="auto" w:fill="auto"/>
          </w:tcPr>
          <w:p w:rsidR="00223106" w:rsidRPr="007D0CF1" w:rsidRDefault="00F023EB"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Đoàn Minh Nhựt</w:t>
            </w:r>
          </w:p>
        </w:tc>
        <w:tc>
          <w:tcPr>
            <w:tcW w:w="3344" w:type="dxa"/>
            <w:shd w:val="clear" w:color="auto" w:fill="auto"/>
          </w:tcPr>
          <w:p w:rsidR="00223106" w:rsidRPr="007D0CF1" w:rsidRDefault="00223106"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B1400713</w:t>
            </w:r>
          </w:p>
        </w:tc>
      </w:tr>
      <w:tr w:rsidR="007D0CF1" w:rsidRPr="007D0CF1" w:rsidTr="00223106">
        <w:trPr>
          <w:jc w:val="center"/>
        </w:trPr>
        <w:tc>
          <w:tcPr>
            <w:tcW w:w="2873" w:type="dxa"/>
            <w:shd w:val="clear" w:color="auto" w:fill="auto"/>
          </w:tcPr>
          <w:p w:rsidR="00223106" w:rsidRPr="007D0CF1" w:rsidRDefault="00223106"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5</w:t>
            </w:r>
          </w:p>
        </w:tc>
        <w:tc>
          <w:tcPr>
            <w:tcW w:w="3133" w:type="dxa"/>
            <w:shd w:val="clear" w:color="auto" w:fill="auto"/>
          </w:tcPr>
          <w:p w:rsidR="00223106" w:rsidRPr="007D0CF1" w:rsidRDefault="00F023EB" w:rsidP="00F023EB">
            <w:pPr>
              <w:pStyle w:val="TOCEntry"/>
              <w:spacing w:line="240" w:lineRule="auto"/>
              <w:jc w:val="center"/>
              <w:rPr>
                <w:rFonts w:ascii="Times New Roman" w:hAnsi="Times New Roman"/>
                <w:sz w:val="26"/>
                <w:szCs w:val="26"/>
              </w:rPr>
            </w:pPr>
            <w:r w:rsidRPr="007D0CF1">
              <w:rPr>
                <w:rFonts w:ascii="Times New Roman" w:hAnsi="Times New Roman"/>
                <w:sz w:val="26"/>
                <w:szCs w:val="26"/>
              </w:rPr>
              <w:t>Huỳnh Hoàng Thơ</w:t>
            </w:r>
          </w:p>
        </w:tc>
        <w:tc>
          <w:tcPr>
            <w:tcW w:w="3344" w:type="dxa"/>
            <w:shd w:val="clear" w:color="auto" w:fill="auto"/>
          </w:tcPr>
          <w:p w:rsidR="00223106" w:rsidRPr="007D0CF1" w:rsidRDefault="00223106" w:rsidP="00F023EB">
            <w:pPr>
              <w:pStyle w:val="TOCEntry"/>
              <w:spacing w:line="240" w:lineRule="auto"/>
              <w:jc w:val="center"/>
              <w:rPr>
                <w:rFonts w:ascii="Times New Roman" w:hAnsi="Times New Roman"/>
                <w:sz w:val="26"/>
                <w:szCs w:val="26"/>
              </w:rPr>
            </w:pPr>
            <w:r w:rsidRPr="007D0CF1">
              <w:rPr>
                <w:rFonts w:ascii="Times New Roman" w:hAnsi="Times New Roman"/>
                <w:sz w:val="26"/>
                <w:szCs w:val="26"/>
              </w:rPr>
              <w:t>B1400729</w:t>
            </w:r>
          </w:p>
        </w:tc>
      </w:tr>
      <w:tr w:rsidR="007D0CF1" w:rsidRPr="007D0CF1" w:rsidTr="00223106">
        <w:trPr>
          <w:jc w:val="center"/>
        </w:trPr>
        <w:tc>
          <w:tcPr>
            <w:tcW w:w="2873" w:type="dxa"/>
            <w:shd w:val="clear" w:color="auto" w:fill="auto"/>
          </w:tcPr>
          <w:p w:rsidR="00223106" w:rsidRPr="007D0CF1" w:rsidRDefault="00223106"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6</w:t>
            </w:r>
          </w:p>
        </w:tc>
        <w:tc>
          <w:tcPr>
            <w:tcW w:w="3133" w:type="dxa"/>
            <w:shd w:val="clear" w:color="auto" w:fill="auto"/>
          </w:tcPr>
          <w:p w:rsidR="00223106" w:rsidRPr="007D0CF1" w:rsidRDefault="00F023EB"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Lê Nguyên Thức</w:t>
            </w:r>
          </w:p>
        </w:tc>
        <w:tc>
          <w:tcPr>
            <w:tcW w:w="3344" w:type="dxa"/>
            <w:shd w:val="clear" w:color="auto" w:fill="auto"/>
          </w:tcPr>
          <w:p w:rsidR="00223106" w:rsidRPr="007D0CF1" w:rsidRDefault="00223106"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B1400731</w:t>
            </w:r>
          </w:p>
        </w:tc>
      </w:tr>
      <w:tr w:rsidR="007D0CF1" w:rsidRPr="007D0CF1" w:rsidTr="00223106">
        <w:trPr>
          <w:jc w:val="center"/>
        </w:trPr>
        <w:tc>
          <w:tcPr>
            <w:tcW w:w="2873" w:type="dxa"/>
            <w:shd w:val="clear" w:color="auto" w:fill="auto"/>
          </w:tcPr>
          <w:p w:rsidR="001E0E5F"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7</w:t>
            </w:r>
          </w:p>
        </w:tc>
        <w:tc>
          <w:tcPr>
            <w:tcW w:w="3133" w:type="dxa"/>
            <w:shd w:val="clear" w:color="auto" w:fill="auto"/>
          </w:tcPr>
          <w:p w:rsidR="001E0E5F"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Nguyễn Phú Thiệt</w:t>
            </w:r>
          </w:p>
        </w:tc>
        <w:tc>
          <w:tcPr>
            <w:tcW w:w="3344" w:type="dxa"/>
            <w:shd w:val="clear" w:color="auto" w:fill="auto"/>
          </w:tcPr>
          <w:p w:rsidR="001E0E5F" w:rsidRPr="007D0CF1" w:rsidRDefault="00223106"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B1400728</w:t>
            </w:r>
          </w:p>
        </w:tc>
      </w:tr>
      <w:tr w:rsidR="007D0CF1" w:rsidRPr="007D0CF1" w:rsidTr="00223106">
        <w:trPr>
          <w:jc w:val="center"/>
        </w:trPr>
        <w:tc>
          <w:tcPr>
            <w:tcW w:w="2873" w:type="dxa"/>
            <w:shd w:val="clear" w:color="auto" w:fill="auto"/>
          </w:tcPr>
          <w:p w:rsidR="001E0E5F"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8</w:t>
            </w:r>
          </w:p>
        </w:tc>
        <w:tc>
          <w:tcPr>
            <w:tcW w:w="3133" w:type="dxa"/>
            <w:shd w:val="clear" w:color="auto" w:fill="auto"/>
          </w:tcPr>
          <w:p w:rsidR="001E0E5F"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Hứa Xướng Điền</w:t>
            </w:r>
          </w:p>
        </w:tc>
        <w:tc>
          <w:tcPr>
            <w:tcW w:w="3344" w:type="dxa"/>
            <w:shd w:val="clear" w:color="auto" w:fill="auto"/>
          </w:tcPr>
          <w:p w:rsidR="001E0E5F" w:rsidRPr="007D0CF1" w:rsidRDefault="00223106" w:rsidP="00223106">
            <w:pPr>
              <w:pStyle w:val="TOCEntry"/>
              <w:spacing w:line="240" w:lineRule="auto"/>
              <w:jc w:val="center"/>
              <w:rPr>
                <w:rFonts w:ascii="Times New Roman" w:hAnsi="Times New Roman"/>
                <w:sz w:val="26"/>
                <w:szCs w:val="26"/>
              </w:rPr>
            </w:pPr>
            <w:r w:rsidRPr="007D0CF1">
              <w:rPr>
                <w:rFonts w:ascii="Times New Roman" w:hAnsi="Times New Roman"/>
                <w:sz w:val="26"/>
                <w:szCs w:val="26"/>
              </w:rPr>
              <w:t>B1400686</w:t>
            </w:r>
          </w:p>
        </w:tc>
      </w:tr>
      <w:tr w:rsidR="007D0CF1" w:rsidRPr="007D0CF1" w:rsidTr="00223106">
        <w:trPr>
          <w:jc w:val="center"/>
        </w:trPr>
        <w:tc>
          <w:tcPr>
            <w:tcW w:w="2873" w:type="dxa"/>
            <w:shd w:val="clear" w:color="auto" w:fill="auto"/>
          </w:tcPr>
          <w:p w:rsidR="001E0E5F" w:rsidRPr="007D0CF1" w:rsidRDefault="001E0E5F"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9</w:t>
            </w:r>
          </w:p>
        </w:tc>
        <w:tc>
          <w:tcPr>
            <w:tcW w:w="3133" w:type="dxa"/>
            <w:shd w:val="clear" w:color="auto" w:fill="auto"/>
          </w:tcPr>
          <w:p w:rsidR="001E0E5F" w:rsidRPr="007D0CF1" w:rsidRDefault="00F023EB"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Nguyễn Đại Lợi</w:t>
            </w:r>
          </w:p>
        </w:tc>
        <w:tc>
          <w:tcPr>
            <w:tcW w:w="3344" w:type="dxa"/>
            <w:shd w:val="clear" w:color="auto" w:fill="auto"/>
          </w:tcPr>
          <w:p w:rsidR="001E0E5F" w:rsidRPr="007D0CF1" w:rsidRDefault="00223106" w:rsidP="00FA7D34">
            <w:pPr>
              <w:pStyle w:val="TOCEntry"/>
              <w:spacing w:line="240" w:lineRule="auto"/>
              <w:jc w:val="center"/>
              <w:rPr>
                <w:rFonts w:ascii="Times New Roman" w:hAnsi="Times New Roman"/>
                <w:sz w:val="26"/>
                <w:szCs w:val="26"/>
              </w:rPr>
            </w:pPr>
            <w:r w:rsidRPr="007D0CF1">
              <w:rPr>
                <w:rFonts w:ascii="Times New Roman" w:hAnsi="Times New Roman"/>
                <w:sz w:val="26"/>
                <w:szCs w:val="26"/>
              </w:rPr>
              <w:t>B1400768</w:t>
            </w:r>
          </w:p>
        </w:tc>
      </w:tr>
      <w:tr w:rsidR="007D0CF1" w:rsidRPr="007D0CF1" w:rsidTr="00223106">
        <w:trPr>
          <w:trHeight w:val="305"/>
          <w:jc w:val="center"/>
        </w:trPr>
        <w:tc>
          <w:tcPr>
            <w:tcW w:w="2873" w:type="dxa"/>
            <w:shd w:val="clear" w:color="auto" w:fill="D9D9D9"/>
          </w:tcPr>
          <w:p w:rsidR="001E0E5F" w:rsidRPr="007D0CF1" w:rsidRDefault="001E0E5F" w:rsidP="00FA7D34">
            <w:pPr>
              <w:pStyle w:val="TOCEntry"/>
              <w:spacing w:line="240" w:lineRule="auto"/>
              <w:jc w:val="center"/>
              <w:rPr>
                <w:rFonts w:ascii="Times New Roman" w:hAnsi="Times New Roman"/>
                <w:sz w:val="26"/>
                <w:szCs w:val="26"/>
              </w:rPr>
            </w:pPr>
          </w:p>
        </w:tc>
        <w:tc>
          <w:tcPr>
            <w:tcW w:w="3133" w:type="dxa"/>
            <w:shd w:val="clear" w:color="auto" w:fill="D9D9D9"/>
          </w:tcPr>
          <w:p w:rsidR="001E0E5F" w:rsidRPr="007D0CF1" w:rsidRDefault="001E0E5F" w:rsidP="00FA7D34">
            <w:pPr>
              <w:pStyle w:val="TOCEntry"/>
              <w:spacing w:line="240" w:lineRule="auto"/>
              <w:jc w:val="center"/>
              <w:rPr>
                <w:rFonts w:ascii="Times New Roman" w:hAnsi="Times New Roman"/>
                <w:sz w:val="26"/>
                <w:szCs w:val="26"/>
              </w:rPr>
            </w:pPr>
          </w:p>
        </w:tc>
        <w:tc>
          <w:tcPr>
            <w:tcW w:w="3344" w:type="dxa"/>
            <w:shd w:val="clear" w:color="auto" w:fill="D9D9D9"/>
          </w:tcPr>
          <w:p w:rsidR="001E0E5F" w:rsidRPr="007D0CF1" w:rsidRDefault="001E0E5F" w:rsidP="00FA7D34">
            <w:pPr>
              <w:pStyle w:val="TOCEntry"/>
              <w:spacing w:line="240" w:lineRule="auto"/>
              <w:jc w:val="center"/>
              <w:rPr>
                <w:rFonts w:ascii="Times New Roman" w:hAnsi="Times New Roman"/>
                <w:sz w:val="26"/>
                <w:szCs w:val="26"/>
              </w:rPr>
            </w:pPr>
          </w:p>
        </w:tc>
      </w:tr>
    </w:tbl>
    <w:p w:rsidR="001E0E5F" w:rsidRPr="007D0CF1" w:rsidRDefault="001E0E5F" w:rsidP="00FA7D34">
      <w:pPr>
        <w:pStyle w:val="TOCEntry"/>
        <w:spacing w:line="240" w:lineRule="auto"/>
        <w:rPr>
          <w:rFonts w:ascii="Times New Roman" w:hAnsi="Times New Roman"/>
          <w:b w:val="0"/>
          <w:sz w:val="26"/>
          <w:szCs w:val="26"/>
        </w:rPr>
      </w:pPr>
    </w:p>
    <w:p w:rsidR="004B4BA3" w:rsidRPr="007D0CF1" w:rsidRDefault="007E0820" w:rsidP="00FA7D34">
      <w:pPr>
        <w:pStyle w:val="Heading1"/>
        <w:numPr>
          <w:ilvl w:val="0"/>
          <w:numId w:val="0"/>
        </w:numPr>
        <w:spacing w:line="240" w:lineRule="auto"/>
        <w:rPr>
          <w:rFonts w:ascii="Times New Roman" w:hAnsi="Times New Roman"/>
        </w:rPr>
      </w:pPr>
      <w:bookmarkStart w:id="12" w:name="_Toc494353956"/>
      <w:r w:rsidRPr="007D0CF1">
        <w:rPr>
          <w:rFonts w:ascii="Times New Roman" w:hAnsi="Times New Roman"/>
        </w:rPr>
        <w:t>Theo dõi phiên bản tài liệu</w:t>
      </w:r>
      <w:bookmarkEnd w:id="12"/>
    </w:p>
    <w:tbl>
      <w:tblPr>
        <w:tblW w:w="9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268"/>
        <w:gridCol w:w="3856"/>
        <w:gridCol w:w="1584"/>
      </w:tblGrid>
      <w:tr w:rsidR="007D0CF1" w:rsidRPr="007D0CF1" w:rsidTr="005C65CF">
        <w:trPr>
          <w:jc w:val="center"/>
        </w:trPr>
        <w:tc>
          <w:tcPr>
            <w:tcW w:w="2160" w:type="dxa"/>
            <w:tcBorders>
              <w:top w:val="single" w:sz="12" w:space="0" w:color="auto"/>
              <w:bottom w:val="double" w:sz="12" w:space="0" w:color="auto"/>
            </w:tcBorders>
            <w:shd w:val="clear" w:color="auto" w:fill="E0E0E0"/>
          </w:tcPr>
          <w:p w:rsidR="004B4BA3" w:rsidRPr="007D0CF1" w:rsidRDefault="00D83CE4" w:rsidP="00FA7D34">
            <w:pPr>
              <w:spacing w:before="40" w:after="40" w:line="240" w:lineRule="auto"/>
              <w:rPr>
                <w:rFonts w:ascii="Times New Roman" w:hAnsi="Times New Roman"/>
                <w:b/>
              </w:rPr>
            </w:pPr>
            <w:r w:rsidRPr="007D0CF1">
              <w:rPr>
                <w:rFonts w:ascii="Times New Roman" w:hAnsi="Times New Roman"/>
                <w:b/>
              </w:rPr>
              <w:t>Tên</w:t>
            </w:r>
          </w:p>
        </w:tc>
        <w:tc>
          <w:tcPr>
            <w:tcW w:w="2268" w:type="dxa"/>
            <w:tcBorders>
              <w:top w:val="single" w:sz="12" w:space="0" w:color="auto"/>
              <w:bottom w:val="double" w:sz="12" w:space="0" w:color="auto"/>
            </w:tcBorders>
            <w:shd w:val="clear" w:color="auto" w:fill="E0E0E0"/>
          </w:tcPr>
          <w:p w:rsidR="004B4BA3" w:rsidRPr="007D0CF1" w:rsidRDefault="00D83CE4" w:rsidP="00FA7D34">
            <w:pPr>
              <w:spacing w:before="40" w:after="40" w:line="240" w:lineRule="auto"/>
              <w:rPr>
                <w:rFonts w:ascii="Times New Roman" w:hAnsi="Times New Roman"/>
                <w:b/>
              </w:rPr>
            </w:pPr>
            <w:r w:rsidRPr="007D0CF1">
              <w:rPr>
                <w:rFonts w:ascii="Times New Roman" w:hAnsi="Times New Roman"/>
                <w:b/>
              </w:rPr>
              <w:t>Ngày</w:t>
            </w:r>
          </w:p>
        </w:tc>
        <w:tc>
          <w:tcPr>
            <w:tcW w:w="3856" w:type="dxa"/>
            <w:tcBorders>
              <w:top w:val="single" w:sz="12" w:space="0" w:color="auto"/>
              <w:bottom w:val="double" w:sz="12" w:space="0" w:color="auto"/>
            </w:tcBorders>
            <w:shd w:val="clear" w:color="auto" w:fill="E0E0E0"/>
          </w:tcPr>
          <w:p w:rsidR="004B4BA3" w:rsidRPr="007D0CF1" w:rsidRDefault="00D83CE4" w:rsidP="00FA7D34">
            <w:pPr>
              <w:spacing w:before="40" w:after="40" w:line="240" w:lineRule="auto"/>
              <w:rPr>
                <w:rFonts w:ascii="Times New Roman" w:hAnsi="Times New Roman"/>
                <w:b/>
              </w:rPr>
            </w:pPr>
            <w:r w:rsidRPr="007D0CF1">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4B4BA3" w:rsidRPr="007D0CF1" w:rsidRDefault="00D83CE4" w:rsidP="00FA7D34">
            <w:pPr>
              <w:spacing w:before="40" w:after="40" w:line="240" w:lineRule="auto"/>
              <w:rPr>
                <w:rFonts w:ascii="Times New Roman" w:hAnsi="Times New Roman"/>
                <w:b/>
              </w:rPr>
            </w:pPr>
            <w:r w:rsidRPr="007D0CF1">
              <w:rPr>
                <w:rFonts w:ascii="Times New Roman" w:hAnsi="Times New Roman"/>
                <w:b/>
              </w:rPr>
              <w:t>Phiên bản</w:t>
            </w:r>
          </w:p>
        </w:tc>
      </w:tr>
      <w:tr w:rsidR="007D0CF1" w:rsidRPr="007D0CF1" w:rsidTr="005C65CF">
        <w:trPr>
          <w:jc w:val="center"/>
        </w:trPr>
        <w:tc>
          <w:tcPr>
            <w:tcW w:w="2160" w:type="dxa"/>
            <w:tcBorders>
              <w:top w:val="nil"/>
            </w:tcBorders>
          </w:tcPr>
          <w:p w:rsidR="004B4BA3" w:rsidRPr="007D0CF1" w:rsidRDefault="008F5480" w:rsidP="00FA7D34">
            <w:pPr>
              <w:spacing w:before="40" w:after="40" w:line="240" w:lineRule="auto"/>
              <w:jc w:val="center"/>
              <w:rPr>
                <w:rFonts w:ascii="Times New Roman" w:hAnsi="Times New Roman"/>
              </w:rPr>
            </w:pPr>
            <w:r w:rsidRPr="007D0CF1">
              <w:rPr>
                <w:rFonts w:ascii="Times New Roman" w:hAnsi="Times New Roman"/>
                <w:szCs w:val="64"/>
              </w:rPr>
              <w:lastRenderedPageBreak/>
              <w:t>Đặc tả yêu cầu</w:t>
            </w:r>
            <w:r w:rsidR="005C65CF" w:rsidRPr="007D0CF1">
              <w:rPr>
                <w:rFonts w:ascii="Times New Roman" w:hAnsi="Times New Roman"/>
                <w:szCs w:val="64"/>
              </w:rPr>
              <w:t xml:space="preserve"> </w:t>
            </w:r>
            <w:r w:rsidR="0071546A" w:rsidRPr="007D0CF1">
              <w:rPr>
                <w:rFonts w:ascii="Times New Roman" w:hAnsi="Times New Roman"/>
                <w:szCs w:val="64"/>
              </w:rPr>
              <w:t>1</w:t>
            </w:r>
          </w:p>
        </w:tc>
        <w:tc>
          <w:tcPr>
            <w:tcW w:w="2268" w:type="dxa"/>
            <w:tcBorders>
              <w:top w:val="nil"/>
            </w:tcBorders>
          </w:tcPr>
          <w:p w:rsidR="004B4BA3" w:rsidRPr="007D0CF1" w:rsidRDefault="00216105" w:rsidP="00FA7D34">
            <w:pPr>
              <w:spacing w:before="40" w:after="40" w:line="240" w:lineRule="auto"/>
              <w:jc w:val="center"/>
              <w:rPr>
                <w:rFonts w:ascii="Times New Roman" w:hAnsi="Times New Roman"/>
              </w:rPr>
            </w:pPr>
            <w:r w:rsidRPr="007D0CF1">
              <w:rPr>
                <w:rFonts w:ascii="Times New Roman" w:hAnsi="Times New Roman"/>
              </w:rPr>
              <w:t>17</w:t>
            </w:r>
            <w:r w:rsidR="0071546A" w:rsidRPr="007D0CF1">
              <w:rPr>
                <w:rFonts w:ascii="Times New Roman" w:hAnsi="Times New Roman"/>
              </w:rPr>
              <w:t>/08</w:t>
            </w:r>
            <w:r w:rsidR="005C65CF" w:rsidRPr="007D0CF1">
              <w:rPr>
                <w:rFonts w:ascii="Times New Roman" w:hAnsi="Times New Roman"/>
              </w:rPr>
              <w:t>/2017</w:t>
            </w:r>
          </w:p>
        </w:tc>
        <w:tc>
          <w:tcPr>
            <w:tcW w:w="3856" w:type="dxa"/>
            <w:tcBorders>
              <w:top w:val="nil"/>
            </w:tcBorders>
          </w:tcPr>
          <w:p w:rsidR="004B4BA3" w:rsidRPr="007D0CF1" w:rsidRDefault="005C65CF" w:rsidP="00FA7D34">
            <w:pPr>
              <w:spacing w:before="40" w:after="40" w:line="240" w:lineRule="auto"/>
              <w:jc w:val="center"/>
              <w:rPr>
                <w:rFonts w:ascii="Times New Roman" w:hAnsi="Times New Roman"/>
              </w:rPr>
            </w:pPr>
            <w:r w:rsidRPr="007D0CF1">
              <w:rPr>
                <w:rFonts w:ascii="Times New Roman" w:hAnsi="Times New Roman"/>
              </w:rPr>
              <w:t>Tài liệu ban đầu</w:t>
            </w:r>
          </w:p>
        </w:tc>
        <w:tc>
          <w:tcPr>
            <w:tcW w:w="1584" w:type="dxa"/>
            <w:tcBorders>
              <w:top w:val="nil"/>
            </w:tcBorders>
          </w:tcPr>
          <w:p w:rsidR="004B4BA3" w:rsidRPr="007D0CF1" w:rsidRDefault="0071546A" w:rsidP="00FA7D34">
            <w:pPr>
              <w:spacing w:before="40" w:after="40" w:line="240" w:lineRule="auto"/>
              <w:jc w:val="center"/>
              <w:rPr>
                <w:rFonts w:ascii="Times New Roman" w:hAnsi="Times New Roman"/>
              </w:rPr>
            </w:pPr>
            <w:r w:rsidRPr="007D0CF1">
              <w:rPr>
                <w:rFonts w:ascii="Times New Roman" w:hAnsi="Times New Roman"/>
              </w:rPr>
              <w:t>1.0</w:t>
            </w:r>
          </w:p>
        </w:tc>
      </w:tr>
      <w:tr w:rsidR="007D0CF1" w:rsidRPr="007D0CF1" w:rsidTr="005C65CF">
        <w:trPr>
          <w:jc w:val="center"/>
        </w:trPr>
        <w:tc>
          <w:tcPr>
            <w:tcW w:w="2160" w:type="dxa"/>
          </w:tcPr>
          <w:p w:rsidR="004B4BA3" w:rsidRPr="007D0CF1" w:rsidRDefault="008F5480" w:rsidP="00FA7D34">
            <w:pPr>
              <w:spacing w:before="40" w:after="40" w:line="240" w:lineRule="auto"/>
              <w:jc w:val="center"/>
              <w:rPr>
                <w:rFonts w:ascii="Times New Roman" w:hAnsi="Times New Roman"/>
              </w:rPr>
            </w:pPr>
            <w:r w:rsidRPr="007D0CF1">
              <w:rPr>
                <w:rFonts w:ascii="Times New Roman" w:hAnsi="Times New Roman"/>
                <w:szCs w:val="64"/>
              </w:rPr>
              <w:t>Đặc tả yêu cầu</w:t>
            </w:r>
            <w:r w:rsidR="0071546A" w:rsidRPr="007D0CF1">
              <w:rPr>
                <w:rFonts w:ascii="Times New Roman" w:hAnsi="Times New Roman"/>
                <w:szCs w:val="64"/>
              </w:rPr>
              <w:t xml:space="preserve"> 2</w:t>
            </w:r>
          </w:p>
        </w:tc>
        <w:tc>
          <w:tcPr>
            <w:tcW w:w="2268" w:type="dxa"/>
          </w:tcPr>
          <w:p w:rsidR="004B4BA3" w:rsidRPr="007D0CF1" w:rsidRDefault="00216105" w:rsidP="00FA7D34">
            <w:pPr>
              <w:spacing w:before="40" w:after="40" w:line="240" w:lineRule="auto"/>
              <w:jc w:val="center"/>
              <w:rPr>
                <w:rFonts w:ascii="Times New Roman" w:hAnsi="Times New Roman"/>
              </w:rPr>
            </w:pPr>
            <w:r w:rsidRPr="007D0CF1">
              <w:rPr>
                <w:rFonts w:ascii="Times New Roman" w:hAnsi="Times New Roman"/>
              </w:rPr>
              <w:t>24</w:t>
            </w:r>
            <w:r w:rsidR="0071546A" w:rsidRPr="007D0CF1">
              <w:rPr>
                <w:rFonts w:ascii="Times New Roman" w:hAnsi="Times New Roman"/>
              </w:rPr>
              <w:t>/08</w:t>
            </w:r>
            <w:r w:rsidR="005C65CF" w:rsidRPr="007D0CF1">
              <w:rPr>
                <w:rFonts w:ascii="Times New Roman" w:hAnsi="Times New Roman"/>
              </w:rPr>
              <w:t>/2017</w:t>
            </w:r>
          </w:p>
        </w:tc>
        <w:tc>
          <w:tcPr>
            <w:tcW w:w="3856" w:type="dxa"/>
          </w:tcPr>
          <w:p w:rsidR="004B4BA3" w:rsidRPr="007D0CF1" w:rsidRDefault="005C65CF" w:rsidP="00FA7D34">
            <w:pPr>
              <w:spacing w:before="40" w:after="40" w:line="240" w:lineRule="auto"/>
              <w:jc w:val="center"/>
              <w:rPr>
                <w:rFonts w:ascii="Times New Roman" w:hAnsi="Times New Roman"/>
              </w:rPr>
            </w:pPr>
            <w:r w:rsidRPr="007D0CF1">
              <w:rPr>
                <w:rFonts w:ascii="Times New Roman" w:hAnsi="Times New Roman"/>
              </w:rPr>
              <w:t>Cập nhật chức năng và đặc tả lần 1</w:t>
            </w:r>
          </w:p>
        </w:tc>
        <w:tc>
          <w:tcPr>
            <w:tcW w:w="1584" w:type="dxa"/>
          </w:tcPr>
          <w:p w:rsidR="004B4BA3" w:rsidRPr="007D0CF1" w:rsidRDefault="0071546A" w:rsidP="00FA7D34">
            <w:pPr>
              <w:spacing w:before="40" w:after="40" w:line="240" w:lineRule="auto"/>
              <w:jc w:val="center"/>
              <w:rPr>
                <w:rFonts w:ascii="Times New Roman" w:hAnsi="Times New Roman"/>
              </w:rPr>
            </w:pPr>
            <w:r w:rsidRPr="007D0CF1">
              <w:rPr>
                <w:rFonts w:ascii="Times New Roman" w:hAnsi="Times New Roman"/>
              </w:rPr>
              <w:t>2.0</w:t>
            </w:r>
          </w:p>
        </w:tc>
      </w:tr>
      <w:tr w:rsidR="007D0CF1" w:rsidRPr="007D0CF1" w:rsidTr="005C65CF">
        <w:trPr>
          <w:jc w:val="center"/>
        </w:trPr>
        <w:tc>
          <w:tcPr>
            <w:tcW w:w="2160" w:type="dxa"/>
          </w:tcPr>
          <w:p w:rsidR="005C65CF" w:rsidRPr="007D0CF1" w:rsidRDefault="008F5480" w:rsidP="00FA7D34">
            <w:pPr>
              <w:spacing w:before="40" w:after="40" w:line="240" w:lineRule="auto"/>
              <w:jc w:val="center"/>
              <w:rPr>
                <w:rFonts w:ascii="Times New Roman" w:hAnsi="Times New Roman"/>
                <w:szCs w:val="64"/>
              </w:rPr>
            </w:pPr>
            <w:r w:rsidRPr="007D0CF1">
              <w:rPr>
                <w:rFonts w:ascii="Times New Roman" w:hAnsi="Times New Roman"/>
                <w:szCs w:val="64"/>
              </w:rPr>
              <w:t>Đặc tả yêu cầu</w:t>
            </w:r>
            <w:r w:rsidR="005C65CF" w:rsidRPr="007D0CF1">
              <w:rPr>
                <w:rFonts w:ascii="Times New Roman" w:hAnsi="Times New Roman"/>
                <w:szCs w:val="64"/>
              </w:rPr>
              <w:t xml:space="preserve"> </w:t>
            </w:r>
            <w:r w:rsidR="0071546A" w:rsidRPr="007D0CF1">
              <w:rPr>
                <w:rFonts w:ascii="Times New Roman" w:hAnsi="Times New Roman"/>
                <w:szCs w:val="64"/>
              </w:rPr>
              <w:t>3</w:t>
            </w:r>
          </w:p>
        </w:tc>
        <w:tc>
          <w:tcPr>
            <w:tcW w:w="2268" w:type="dxa"/>
          </w:tcPr>
          <w:p w:rsidR="005C65CF" w:rsidRPr="007D0CF1" w:rsidRDefault="00216105" w:rsidP="00FA7D34">
            <w:pPr>
              <w:spacing w:before="40" w:after="40" w:line="240" w:lineRule="auto"/>
              <w:jc w:val="center"/>
              <w:rPr>
                <w:rFonts w:ascii="Times New Roman" w:hAnsi="Times New Roman"/>
              </w:rPr>
            </w:pPr>
            <w:r w:rsidRPr="007D0CF1">
              <w:rPr>
                <w:rFonts w:ascii="Times New Roman" w:hAnsi="Times New Roman"/>
              </w:rPr>
              <w:t>31</w:t>
            </w:r>
            <w:r w:rsidR="0071546A" w:rsidRPr="007D0CF1">
              <w:rPr>
                <w:rFonts w:ascii="Times New Roman" w:hAnsi="Times New Roman"/>
              </w:rPr>
              <w:t>/08</w:t>
            </w:r>
            <w:r w:rsidR="005C65CF" w:rsidRPr="007D0CF1">
              <w:rPr>
                <w:rFonts w:ascii="Times New Roman" w:hAnsi="Times New Roman"/>
              </w:rPr>
              <w:t>/2017</w:t>
            </w:r>
          </w:p>
        </w:tc>
        <w:tc>
          <w:tcPr>
            <w:tcW w:w="3856" w:type="dxa"/>
          </w:tcPr>
          <w:p w:rsidR="005C65CF" w:rsidRPr="007D0CF1" w:rsidRDefault="005C65CF" w:rsidP="00FA7D34">
            <w:pPr>
              <w:spacing w:before="40" w:after="40" w:line="240" w:lineRule="auto"/>
              <w:jc w:val="center"/>
              <w:rPr>
                <w:rFonts w:ascii="Times New Roman" w:hAnsi="Times New Roman"/>
              </w:rPr>
            </w:pPr>
            <w:r w:rsidRPr="007D0CF1">
              <w:rPr>
                <w:rFonts w:ascii="Times New Roman" w:hAnsi="Times New Roman"/>
              </w:rPr>
              <w:t xml:space="preserve">Cập nhật chức năng và đặc tả lần </w:t>
            </w:r>
            <w:r w:rsidR="00B765EB" w:rsidRPr="007D0CF1">
              <w:rPr>
                <w:rFonts w:ascii="Times New Roman" w:hAnsi="Times New Roman"/>
              </w:rPr>
              <w:t>2</w:t>
            </w:r>
          </w:p>
        </w:tc>
        <w:tc>
          <w:tcPr>
            <w:tcW w:w="1584" w:type="dxa"/>
          </w:tcPr>
          <w:p w:rsidR="005C65CF" w:rsidRPr="007D0CF1" w:rsidRDefault="0071546A" w:rsidP="00FA7D34">
            <w:pPr>
              <w:spacing w:before="40" w:after="40" w:line="240" w:lineRule="auto"/>
              <w:jc w:val="center"/>
              <w:rPr>
                <w:rFonts w:ascii="Times New Roman" w:hAnsi="Times New Roman"/>
              </w:rPr>
            </w:pPr>
            <w:r w:rsidRPr="007D0CF1">
              <w:rPr>
                <w:rFonts w:ascii="Times New Roman" w:hAnsi="Times New Roman"/>
              </w:rPr>
              <w:t>3.0</w:t>
            </w:r>
          </w:p>
        </w:tc>
      </w:tr>
      <w:tr w:rsidR="007D0CF1" w:rsidRPr="007D0CF1" w:rsidTr="008F5480">
        <w:trPr>
          <w:jc w:val="center"/>
        </w:trPr>
        <w:tc>
          <w:tcPr>
            <w:tcW w:w="2160" w:type="dxa"/>
          </w:tcPr>
          <w:p w:rsidR="005C65CF" w:rsidRPr="007D0CF1" w:rsidRDefault="008F5480" w:rsidP="00FA7D34">
            <w:pPr>
              <w:spacing w:before="40" w:after="40" w:line="240" w:lineRule="auto"/>
              <w:jc w:val="center"/>
              <w:rPr>
                <w:rFonts w:ascii="Times New Roman" w:hAnsi="Times New Roman"/>
                <w:szCs w:val="64"/>
              </w:rPr>
            </w:pPr>
            <w:r w:rsidRPr="007D0CF1">
              <w:rPr>
                <w:rFonts w:ascii="Times New Roman" w:hAnsi="Times New Roman"/>
                <w:szCs w:val="64"/>
              </w:rPr>
              <w:t>Đặc tả yêu cầu</w:t>
            </w:r>
            <w:r w:rsidR="005C65CF" w:rsidRPr="007D0CF1">
              <w:rPr>
                <w:rFonts w:ascii="Times New Roman" w:hAnsi="Times New Roman"/>
                <w:szCs w:val="64"/>
              </w:rPr>
              <w:t xml:space="preserve"> </w:t>
            </w:r>
            <w:r w:rsidR="0071546A" w:rsidRPr="007D0CF1">
              <w:rPr>
                <w:rFonts w:ascii="Times New Roman" w:hAnsi="Times New Roman"/>
                <w:szCs w:val="64"/>
              </w:rPr>
              <w:t>4</w:t>
            </w:r>
          </w:p>
        </w:tc>
        <w:tc>
          <w:tcPr>
            <w:tcW w:w="2268" w:type="dxa"/>
          </w:tcPr>
          <w:p w:rsidR="005C65CF" w:rsidRPr="007D0CF1" w:rsidRDefault="00A648F4" w:rsidP="00FA7D34">
            <w:pPr>
              <w:spacing w:before="40" w:after="40" w:line="240" w:lineRule="auto"/>
              <w:jc w:val="center"/>
              <w:rPr>
                <w:rFonts w:ascii="Times New Roman" w:hAnsi="Times New Roman"/>
              </w:rPr>
            </w:pPr>
            <w:r w:rsidRPr="007D0CF1">
              <w:rPr>
                <w:rFonts w:ascii="Times New Roman" w:hAnsi="Times New Roman"/>
              </w:rPr>
              <w:t>07</w:t>
            </w:r>
            <w:r w:rsidR="00216105" w:rsidRPr="007D0CF1">
              <w:rPr>
                <w:rFonts w:ascii="Times New Roman" w:hAnsi="Times New Roman"/>
              </w:rPr>
              <w:t>/09</w:t>
            </w:r>
            <w:r w:rsidR="005C65CF" w:rsidRPr="007D0CF1">
              <w:rPr>
                <w:rFonts w:ascii="Times New Roman" w:hAnsi="Times New Roman"/>
              </w:rPr>
              <w:t>/2017</w:t>
            </w:r>
          </w:p>
        </w:tc>
        <w:tc>
          <w:tcPr>
            <w:tcW w:w="3856" w:type="dxa"/>
          </w:tcPr>
          <w:p w:rsidR="005C65CF" w:rsidRPr="007D0CF1" w:rsidRDefault="005C65CF" w:rsidP="00FA7D34">
            <w:pPr>
              <w:spacing w:before="40" w:after="40" w:line="240" w:lineRule="auto"/>
              <w:jc w:val="center"/>
              <w:rPr>
                <w:rFonts w:ascii="Times New Roman" w:hAnsi="Times New Roman"/>
              </w:rPr>
            </w:pPr>
            <w:r w:rsidRPr="007D0CF1">
              <w:rPr>
                <w:rFonts w:ascii="Times New Roman" w:hAnsi="Times New Roman"/>
              </w:rPr>
              <w:t xml:space="preserve">Cập nhật chức năng và đặc tả, </w:t>
            </w:r>
            <w:r w:rsidR="00195F23" w:rsidRPr="007D0CF1">
              <w:rPr>
                <w:rFonts w:ascii="Times New Roman" w:hAnsi="Times New Roman"/>
              </w:rPr>
              <w:t>chuyển giao cho bộ phận thiết kế</w:t>
            </w:r>
          </w:p>
        </w:tc>
        <w:tc>
          <w:tcPr>
            <w:tcW w:w="1584" w:type="dxa"/>
          </w:tcPr>
          <w:p w:rsidR="005C65CF" w:rsidRPr="007D0CF1" w:rsidRDefault="005C65CF" w:rsidP="00FA7D34">
            <w:pPr>
              <w:spacing w:before="40" w:after="40" w:line="240" w:lineRule="auto"/>
              <w:jc w:val="center"/>
              <w:rPr>
                <w:rFonts w:ascii="Times New Roman" w:hAnsi="Times New Roman"/>
              </w:rPr>
            </w:pPr>
            <w:r w:rsidRPr="007D0CF1">
              <w:rPr>
                <w:rFonts w:ascii="Times New Roman" w:hAnsi="Times New Roman"/>
              </w:rPr>
              <w:t>4.</w:t>
            </w:r>
            <w:r w:rsidR="0071546A" w:rsidRPr="007D0CF1">
              <w:rPr>
                <w:rFonts w:ascii="Times New Roman" w:hAnsi="Times New Roman"/>
              </w:rPr>
              <w:t>0</w:t>
            </w:r>
          </w:p>
        </w:tc>
      </w:tr>
      <w:tr w:rsidR="008F5480" w:rsidRPr="007D0CF1" w:rsidTr="005C65CF">
        <w:trPr>
          <w:jc w:val="center"/>
        </w:trPr>
        <w:tc>
          <w:tcPr>
            <w:tcW w:w="2160" w:type="dxa"/>
            <w:tcBorders>
              <w:bottom w:val="single" w:sz="12" w:space="0" w:color="auto"/>
            </w:tcBorders>
          </w:tcPr>
          <w:p w:rsidR="008F5480" w:rsidRPr="007D0CF1" w:rsidRDefault="008F5480" w:rsidP="00FA7D34">
            <w:pPr>
              <w:spacing w:before="40" w:after="40" w:line="240" w:lineRule="auto"/>
              <w:jc w:val="center"/>
              <w:rPr>
                <w:rFonts w:ascii="Times New Roman" w:hAnsi="Times New Roman"/>
                <w:szCs w:val="64"/>
              </w:rPr>
            </w:pPr>
            <w:r w:rsidRPr="007D0CF1">
              <w:rPr>
                <w:rFonts w:ascii="Times New Roman" w:hAnsi="Times New Roman"/>
                <w:szCs w:val="64"/>
              </w:rPr>
              <w:t xml:space="preserve">Đặc tả yêu cầu </w:t>
            </w:r>
            <w:r w:rsidR="00B765EB" w:rsidRPr="007D0CF1">
              <w:rPr>
                <w:rFonts w:ascii="Times New Roman" w:hAnsi="Times New Roman"/>
                <w:szCs w:val="64"/>
              </w:rPr>
              <w:t>5</w:t>
            </w:r>
          </w:p>
        </w:tc>
        <w:tc>
          <w:tcPr>
            <w:tcW w:w="2268" w:type="dxa"/>
            <w:tcBorders>
              <w:bottom w:val="single" w:sz="12" w:space="0" w:color="auto"/>
            </w:tcBorders>
          </w:tcPr>
          <w:p w:rsidR="008F5480" w:rsidRPr="007D0CF1" w:rsidRDefault="008F5480" w:rsidP="00FA7D34">
            <w:pPr>
              <w:spacing w:before="40" w:after="40" w:line="240" w:lineRule="auto"/>
              <w:jc w:val="center"/>
              <w:rPr>
                <w:rFonts w:ascii="Times New Roman" w:hAnsi="Times New Roman"/>
              </w:rPr>
            </w:pPr>
            <w:r w:rsidRPr="007D0CF1">
              <w:rPr>
                <w:rFonts w:ascii="Times New Roman" w:hAnsi="Times New Roman"/>
              </w:rPr>
              <w:t>19/09/2017</w:t>
            </w:r>
          </w:p>
        </w:tc>
        <w:tc>
          <w:tcPr>
            <w:tcW w:w="3856" w:type="dxa"/>
            <w:tcBorders>
              <w:bottom w:val="single" w:sz="12" w:space="0" w:color="auto"/>
            </w:tcBorders>
          </w:tcPr>
          <w:p w:rsidR="008F5480" w:rsidRPr="007D0CF1" w:rsidRDefault="008F5480" w:rsidP="00FA7D34">
            <w:pPr>
              <w:spacing w:before="40" w:after="40" w:line="240" w:lineRule="auto"/>
              <w:jc w:val="center"/>
              <w:rPr>
                <w:rFonts w:ascii="Times New Roman" w:hAnsi="Times New Roman"/>
              </w:rPr>
            </w:pPr>
            <w:r w:rsidRPr="007D0CF1">
              <w:rPr>
                <w:rFonts w:ascii="Times New Roman" w:hAnsi="Times New Roman"/>
              </w:rPr>
              <w:t>Cập nhật đặc tả lần cuối</w:t>
            </w:r>
          </w:p>
        </w:tc>
        <w:tc>
          <w:tcPr>
            <w:tcW w:w="1584" w:type="dxa"/>
            <w:tcBorders>
              <w:bottom w:val="single" w:sz="12" w:space="0" w:color="auto"/>
            </w:tcBorders>
          </w:tcPr>
          <w:p w:rsidR="008F5480" w:rsidRPr="007D0CF1" w:rsidRDefault="00B765EB" w:rsidP="00FA7D34">
            <w:pPr>
              <w:spacing w:before="40" w:after="40" w:line="240" w:lineRule="auto"/>
              <w:jc w:val="center"/>
              <w:rPr>
                <w:rFonts w:ascii="Times New Roman" w:hAnsi="Times New Roman"/>
              </w:rPr>
            </w:pPr>
            <w:r w:rsidRPr="007D0CF1">
              <w:rPr>
                <w:rFonts w:ascii="Times New Roman" w:hAnsi="Times New Roman"/>
              </w:rPr>
              <w:t>5.0</w:t>
            </w:r>
          </w:p>
        </w:tc>
      </w:tr>
    </w:tbl>
    <w:p w:rsidR="004B4BA3" w:rsidRPr="007D0CF1" w:rsidRDefault="004B4BA3" w:rsidP="00FA7D34">
      <w:pPr>
        <w:spacing w:line="240" w:lineRule="auto"/>
        <w:rPr>
          <w:rFonts w:ascii="Times New Roman" w:hAnsi="Times New Roman"/>
          <w:b/>
        </w:rPr>
      </w:pPr>
    </w:p>
    <w:p w:rsidR="004B4BA3" w:rsidRPr="007D0CF1" w:rsidRDefault="004B4BA3" w:rsidP="00FA7D34">
      <w:pPr>
        <w:spacing w:line="240" w:lineRule="auto"/>
        <w:rPr>
          <w:rFonts w:ascii="Times New Roman" w:hAnsi="Times New Roman"/>
        </w:rPr>
      </w:pPr>
    </w:p>
    <w:p w:rsidR="004B4BA3" w:rsidRPr="007D0CF1" w:rsidRDefault="004B4BA3" w:rsidP="00FA7D34">
      <w:pPr>
        <w:spacing w:line="240" w:lineRule="auto"/>
        <w:rPr>
          <w:rFonts w:ascii="Times New Roman" w:hAnsi="Times New Roman"/>
        </w:rPr>
        <w:sectPr w:rsidR="004B4BA3" w:rsidRPr="007D0CF1">
          <w:headerReference w:type="default" r:id="rId8"/>
          <w:footerReference w:type="default" r:id="rId9"/>
          <w:pgSz w:w="12240" w:h="15840" w:code="1"/>
          <w:pgMar w:top="1440" w:right="1440" w:bottom="1440" w:left="1440" w:header="720" w:footer="720" w:gutter="0"/>
          <w:pgNumType w:fmt="lowerRoman"/>
          <w:cols w:space="720"/>
        </w:sectPr>
      </w:pPr>
    </w:p>
    <w:p w:rsidR="00977DA6" w:rsidRPr="007D0CF1" w:rsidRDefault="00977DA6" w:rsidP="004373F1">
      <w:pPr>
        <w:pStyle w:val="Heading1"/>
        <w:numPr>
          <w:ilvl w:val="0"/>
          <w:numId w:val="39"/>
        </w:numPr>
        <w:spacing w:line="240" w:lineRule="auto"/>
        <w:rPr>
          <w:rFonts w:ascii="Times New Roman" w:hAnsi="Times New Roman"/>
          <w:szCs w:val="26"/>
        </w:rPr>
      </w:pPr>
      <w:bookmarkStart w:id="13" w:name="_Toc494353957"/>
      <w:r w:rsidRPr="007D0CF1">
        <w:rPr>
          <w:rFonts w:ascii="Times New Roman" w:hAnsi="Times New Roman"/>
          <w:szCs w:val="26"/>
        </w:rPr>
        <w:lastRenderedPageBreak/>
        <w:t>Giới Thiệu</w:t>
      </w:r>
      <w:bookmarkEnd w:id="13"/>
    </w:p>
    <w:p w:rsidR="00977DA6" w:rsidRPr="007D0CF1" w:rsidRDefault="00977DA6" w:rsidP="004373F1">
      <w:pPr>
        <w:pStyle w:val="Heading2"/>
        <w:numPr>
          <w:ilvl w:val="1"/>
          <w:numId w:val="38"/>
        </w:numPr>
        <w:spacing w:line="240" w:lineRule="auto"/>
        <w:rPr>
          <w:rFonts w:ascii="Times New Roman" w:hAnsi="Times New Roman"/>
          <w:sz w:val="32"/>
          <w:szCs w:val="26"/>
        </w:rPr>
      </w:pPr>
      <w:bookmarkStart w:id="14" w:name="_Toc494353958"/>
      <w:r w:rsidRPr="007D0CF1">
        <w:rPr>
          <w:rFonts w:ascii="Times New Roman" w:hAnsi="Times New Roman"/>
          <w:sz w:val="32"/>
          <w:szCs w:val="26"/>
        </w:rPr>
        <w:t>Mục Đích</w:t>
      </w:r>
      <w:bookmarkEnd w:id="14"/>
    </w:p>
    <w:p w:rsidR="00DB428B" w:rsidRPr="007D0CF1" w:rsidRDefault="00977DA6" w:rsidP="00FA7D34">
      <w:pPr>
        <w:pStyle w:val="template"/>
        <w:spacing w:line="240" w:lineRule="auto"/>
        <w:ind w:left="1080"/>
        <w:rPr>
          <w:rFonts w:ascii="Times New Roman" w:hAnsi="Times New Roman"/>
          <w:i w:val="0"/>
          <w:sz w:val="26"/>
        </w:rPr>
      </w:pPr>
      <w:bookmarkStart w:id="15" w:name="_Toc439994668"/>
      <w:r w:rsidRPr="007D0CF1">
        <w:rPr>
          <w:rFonts w:ascii="Times New Roman" w:hAnsi="Times New Roman"/>
          <w:i w:val="0"/>
          <w:sz w:val="26"/>
        </w:rPr>
        <w:t xml:space="preserve">Xây dựng thành công hệ thống </w:t>
      </w:r>
      <w:r w:rsidR="00181E68" w:rsidRPr="007D0CF1">
        <w:rPr>
          <w:rFonts w:ascii="Times New Roman" w:hAnsi="Times New Roman"/>
          <w:i w:val="0"/>
          <w:sz w:val="26"/>
        </w:rPr>
        <w:t xml:space="preserve">điểm danh bằng thẻ RFID phục vụ công tác điểm danh sự kiện chạy trên nền </w:t>
      </w:r>
      <w:r w:rsidR="008336F4" w:rsidRPr="007D0CF1">
        <w:rPr>
          <w:rFonts w:ascii="Times New Roman" w:hAnsi="Times New Roman"/>
          <w:i w:val="0"/>
          <w:sz w:val="26"/>
        </w:rPr>
        <w:t>PC</w:t>
      </w:r>
      <w:r w:rsidR="00DB428B" w:rsidRPr="007D0CF1">
        <w:rPr>
          <w:rFonts w:ascii="Times New Roman" w:hAnsi="Times New Roman"/>
          <w:i w:val="0"/>
          <w:sz w:val="26"/>
        </w:rPr>
        <w:t>. Hệ thống đáp ứng nhu cầu:</w:t>
      </w:r>
    </w:p>
    <w:p w:rsidR="00DB428B" w:rsidRPr="007D0CF1" w:rsidRDefault="00733619" w:rsidP="001C25E1">
      <w:pPr>
        <w:pStyle w:val="template"/>
        <w:numPr>
          <w:ilvl w:val="0"/>
          <w:numId w:val="18"/>
        </w:numPr>
        <w:spacing w:line="240" w:lineRule="auto"/>
        <w:rPr>
          <w:rFonts w:ascii="Times New Roman" w:hAnsi="Times New Roman"/>
          <w:sz w:val="26"/>
        </w:rPr>
      </w:pPr>
      <w:r w:rsidRPr="007D0CF1">
        <w:rPr>
          <w:rFonts w:ascii="Times New Roman" w:hAnsi="Times New Roman"/>
          <w:i w:val="0"/>
          <w:sz w:val="26"/>
        </w:rPr>
        <w:t>Quản lý công tác điểm danh cho các sự kiện thông qua việc quản lý thông tin cho cán bộ, sinh viên, quản lý thông tin các sự kiện và xuất danh sách điểm danh cho các sự kiện</w:t>
      </w:r>
      <w:r w:rsidR="00977DA6" w:rsidRPr="007D0CF1">
        <w:rPr>
          <w:rFonts w:ascii="Times New Roman" w:hAnsi="Times New Roman"/>
          <w:i w:val="0"/>
          <w:sz w:val="26"/>
        </w:rPr>
        <w:t xml:space="preserve">. </w:t>
      </w:r>
      <w:r w:rsidR="00DB428B" w:rsidRPr="007D0CF1">
        <w:rPr>
          <w:rFonts w:ascii="Times New Roman" w:hAnsi="Times New Roman"/>
          <w:i w:val="0"/>
          <w:sz w:val="26"/>
        </w:rPr>
        <w:t>Đảm bảo cung cấp các chứ</w:t>
      </w:r>
      <w:r w:rsidR="0048425C" w:rsidRPr="007D0CF1">
        <w:rPr>
          <w:rFonts w:ascii="Times New Roman" w:hAnsi="Times New Roman"/>
          <w:i w:val="0"/>
          <w:sz w:val="26"/>
        </w:rPr>
        <w:t>c</w:t>
      </w:r>
      <w:r w:rsidR="00DB428B" w:rsidRPr="007D0CF1">
        <w:rPr>
          <w:rFonts w:ascii="Times New Roman" w:hAnsi="Times New Roman"/>
          <w:i w:val="0"/>
          <w:sz w:val="26"/>
        </w:rPr>
        <w:t xml:space="preserve"> năng giống như quy trình quản  lý thủ công trước đó.</w:t>
      </w:r>
    </w:p>
    <w:p w:rsidR="00977DA6" w:rsidRPr="007D0CF1" w:rsidRDefault="00977DA6" w:rsidP="001C25E1">
      <w:pPr>
        <w:pStyle w:val="template"/>
        <w:numPr>
          <w:ilvl w:val="0"/>
          <w:numId w:val="18"/>
        </w:numPr>
        <w:spacing w:line="240" w:lineRule="auto"/>
        <w:rPr>
          <w:rFonts w:ascii="Times New Roman" w:hAnsi="Times New Roman"/>
          <w:sz w:val="26"/>
        </w:rPr>
      </w:pPr>
      <w:r w:rsidRPr="007D0CF1">
        <w:rPr>
          <w:rFonts w:ascii="Times New Roman" w:hAnsi="Times New Roman"/>
          <w:i w:val="0"/>
          <w:sz w:val="26"/>
        </w:rPr>
        <w:t>Góp phần tăng tính tiện lợi</w:t>
      </w:r>
      <w:r w:rsidR="00DB428B" w:rsidRPr="007D0CF1">
        <w:rPr>
          <w:rFonts w:ascii="Times New Roman" w:hAnsi="Times New Roman"/>
          <w:i w:val="0"/>
          <w:sz w:val="26"/>
        </w:rPr>
        <w:t xml:space="preserve"> </w:t>
      </w:r>
      <w:r w:rsidR="001A46D0" w:rsidRPr="007D0CF1">
        <w:rPr>
          <w:rFonts w:ascii="Times New Roman" w:hAnsi="Times New Roman"/>
          <w:i w:val="0"/>
          <w:sz w:val="26"/>
        </w:rPr>
        <w:t xml:space="preserve">, tiết kiệm chi phí </w:t>
      </w:r>
      <w:r w:rsidR="00DB428B" w:rsidRPr="007D0CF1">
        <w:rPr>
          <w:rFonts w:ascii="Times New Roman" w:hAnsi="Times New Roman"/>
          <w:i w:val="0"/>
          <w:sz w:val="26"/>
        </w:rPr>
        <w:t>bằng sự hỗ trợ của công nghệ</w:t>
      </w:r>
      <w:r w:rsidR="00E2778B" w:rsidRPr="007D0CF1">
        <w:rPr>
          <w:rFonts w:ascii="Times New Roman" w:hAnsi="Times New Roman"/>
          <w:i w:val="0"/>
          <w:sz w:val="26"/>
        </w:rPr>
        <w:t xml:space="preserve"> RFID</w:t>
      </w:r>
      <w:r w:rsidR="00DB428B" w:rsidRPr="007D0CF1">
        <w:rPr>
          <w:rFonts w:ascii="Times New Roman" w:hAnsi="Times New Roman"/>
          <w:i w:val="0"/>
          <w:sz w:val="26"/>
        </w:rPr>
        <w:t xml:space="preserve"> , khắc phục các nhược điểm trước đây của quy trình cũ</w:t>
      </w:r>
      <w:r w:rsidR="00E2778B" w:rsidRPr="007D0CF1">
        <w:rPr>
          <w:rFonts w:ascii="Times New Roman" w:hAnsi="Times New Roman"/>
          <w:i w:val="0"/>
          <w:sz w:val="26"/>
        </w:rPr>
        <w:t xml:space="preserve"> (tốn kém chi phí, thời gian và công sức cho điểm danh trên giấy)</w:t>
      </w:r>
      <w:r w:rsidRPr="007D0CF1">
        <w:rPr>
          <w:rFonts w:ascii="Times New Roman" w:hAnsi="Times New Roman"/>
          <w:i w:val="0"/>
          <w:sz w:val="26"/>
        </w:rPr>
        <w:t>, đảm bảo chặt chẽ về mặt quản lý</w:t>
      </w:r>
      <w:r w:rsidR="00DB428B" w:rsidRPr="007D0CF1">
        <w:rPr>
          <w:rFonts w:ascii="Times New Roman" w:hAnsi="Times New Roman"/>
          <w:i w:val="0"/>
          <w:sz w:val="26"/>
        </w:rPr>
        <w:t xml:space="preserve"> thông qua quá trình </w:t>
      </w:r>
      <w:r w:rsidR="00733619" w:rsidRPr="007D0CF1">
        <w:rPr>
          <w:rFonts w:ascii="Times New Roman" w:hAnsi="Times New Roman"/>
          <w:i w:val="0"/>
          <w:sz w:val="26"/>
        </w:rPr>
        <w:t>đồng bộ hóa</w:t>
      </w:r>
      <w:r w:rsidRPr="007D0CF1">
        <w:rPr>
          <w:rFonts w:ascii="Times New Roman" w:hAnsi="Times New Roman"/>
          <w:i w:val="0"/>
          <w:sz w:val="26"/>
        </w:rPr>
        <w:t xml:space="preserve">. </w:t>
      </w:r>
    </w:p>
    <w:p w:rsidR="001A46D0" w:rsidRPr="007D0CF1" w:rsidRDefault="001A46D0" w:rsidP="001C25E1">
      <w:pPr>
        <w:pStyle w:val="template"/>
        <w:numPr>
          <w:ilvl w:val="0"/>
          <w:numId w:val="18"/>
        </w:numPr>
        <w:spacing w:line="240" w:lineRule="auto"/>
        <w:rPr>
          <w:rFonts w:ascii="Times New Roman" w:hAnsi="Times New Roman"/>
          <w:sz w:val="26"/>
        </w:rPr>
      </w:pPr>
      <w:r w:rsidRPr="007D0CF1">
        <w:rPr>
          <w:rFonts w:ascii="Times New Roman" w:hAnsi="Times New Roman"/>
          <w:i w:val="0"/>
          <w:sz w:val="26"/>
        </w:rPr>
        <w:t xml:space="preserve">Đảm bảo sự nhất quán thông tin, công tác lưu trữ và truy vấn sau này bằng việc lưu trữ </w:t>
      </w:r>
      <w:r w:rsidR="00733619" w:rsidRPr="007D0CF1">
        <w:rPr>
          <w:rFonts w:ascii="Times New Roman" w:hAnsi="Times New Roman"/>
          <w:i w:val="0"/>
          <w:sz w:val="26"/>
        </w:rPr>
        <w:t xml:space="preserve">lâu dài trên thiết bị thông qua </w:t>
      </w:r>
      <w:r w:rsidR="00CE5A2B" w:rsidRPr="007D0CF1">
        <w:rPr>
          <w:rFonts w:ascii="Times New Roman" w:hAnsi="Times New Roman"/>
          <w:i w:val="0"/>
          <w:sz w:val="26"/>
        </w:rPr>
        <w:t>cơ sở dữ liệu SQL Server</w:t>
      </w:r>
      <w:r w:rsidRPr="007D0CF1">
        <w:rPr>
          <w:rFonts w:ascii="Times New Roman" w:hAnsi="Times New Roman"/>
          <w:i w:val="0"/>
          <w:sz w:val="26"/>
        </w:rPr>
        <w:t xml:space="preserve">. </w:t>
      </w:r>
    </w:p>
    <w:p w:rsidR="00977DA6" w:rsidRPr="007D0CF1" w:rsidRDefault="00977DA6" w:rsidP="004373F1">
      <w:pPr>
        <w:pStyle w:val="Heading2"/>
        <w:numPr>
          <w:ilvl w:val="1"/>
          <w:numId w:val="38"/>
        </w:numPr>
        <w:spacing w:line="240" w:lineRule="auto"/>
        <w:rPr>
          <w:rFonts w:ascii="Times New Roman" w:hAnsi="Times New Roman"/>
          <w:sz w:val="32"/>
          <w:szCs w:val="26"/>
        </w:rPr>
      </w:pPr>
      <w:bookmarkStart w:id="16" w:name="_Toc468218088"/>
      <w:bookmarkStart w:id="17" w:name="_Toc494353959"/>
      <w:bookmarkEnd w:id="15"/>
      <w:r w:rsidRPr="007D0CF1">
        <w:rPr>
          <w:rFonts w:ascii="Times New Roman" w:hAnsi="Times New Roman"/>
          <w:sz w:val="32"/>
          <w:szCs w:val="26"/>
        </w:rPr>
        <w:t>Qui ước tài liệu</w:t>
      </w:r>
      <w:bookmarkEnd w:id="17"/>
    </w:p>
    <w:p w:rsidR="00F20C47" w:rsidRPr="007D0CF1" w:rsidRDefault="00977DA6" w:rsidP="00FA7D34">
      <w:pPr>
        <w:pStyle w:val="template"/>
        <w:spacing w:line="240" w:lineRule="auto"/>
        <w:ind w:left="720"/>
        <w:rPr>
          <w:rFonts w:ascii="Times New Roman" w:hAnsi="Times New Roman"/>
          <w:i w:val="0"/>
          <w:sz w:val="26"/>
          <w:szCs w:val="26"/>
        </w:rPr>
      </w:pPr>
      <w:r w:rsidRPr="007D0CF1">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w:t>
      </w:r>
      <w:r w:rsidR="00F20C47" w:rsidRPr="007D0CF1">
        <w:rPr>
          <w:rFonts w:ascii="Times New Roman" w:hAnsi="Times New Roman"/>
          <w:i w:val="0"/>
          <w:sz w:val="26"/>
          <w:szCs w:val="26"/>
        </w:rPr>
        <w:t>. Các mục dạng liệt kê được thể hiện bằng dấu chấm đầu dòng (•).</w:t>
      </w:r>
    </w:p>
    <w:p w:rsidR="00F20C47" w:rsidRPr="007D0CF1" w:rsidRDefault="00F20C47" w:rsidP="00FA7D34">
      <w:pPr>
        <w:pStyle w:val="template"/>
        <w:spacing w:line="240" w:lineRule="auto"/>
        <w:ind w:left="720"/>
        <w:rPr>
          <w:rFonts w:ascii="Times New Roman" w:hAnsi="Times New Roman"/>
          <w:i w:val="0"/>
          <w:sz w:val="26"/>
          <w:szCs w:val="26"/>
        </w:rPr>
      </w:pPr>
    </w:p>
    <w:p w:rsidR="00977DA6" w:rsidRPr="007D0CF1" w:rsidRDefault="00977DA6" w:rsidP="00FA7D34">
      <w:pPr>
        <w:pStyle w:val="template"/>
        <w:spacing w:line="240" w:lineRule="auto"/>
        <w:ind w:left="720"/>
        <w:rPr>
          <w:rFonts w:ascii="Times New Roman" w:hAnsi="Times New Roman"/>
          <w:i w:val="0"/>
          <w:sz w:val="26"/>
          <w:szCs w:val="26"/>
        </w:rPr>
      </w:pPr>
      <w:r w:rsidRPr="007D0CF1">
        <w:rPr>
          <w:rFonts w:ascii="Times New Roman" w:hAnsi="Times New Roman"/>
          <w:i w:val="0"/>
          <w:sz w:val="26"/>
          <w:szCs w:val="26"/>
        </w:rPr>
        <w:t xml:space="preserve"> </w:t>
      </w:r>
      <w:r w:rsidR="00F20C47" w:rsidRPr="007D0CF1">
        <w:rPr>
          <w:rFonts w:ascii="Times New Roman" w:hAnsi="Times New Roman"/>
          <w:i w:val="0"/>
          <w:sz w:val="26"/>
          <w:szCs w:val="26"/>
        </w:rPr>
        <w:t>Quy ước văn bản</w:t>
      </w:r>
      <w:r w:rsidRPr="007D0CF1">
        <w:rPr>
          <w:rFonts w:ascii="Times New Roman" w:hAnsi="Times New Roman"/>
          <w:i w:val="0"/>
          <w:sz w:val="26"/>
          <w:szCs w:val="26"/>
        </w:rPr>
        <w:t xml:space="preserve">: </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Font: Time New Roman.</w:t>
      </w:r>
    </w:p>
    <w:p w:rsidR="00977DA6" w:rsidRPr="007D0CF1" w:rsidRDefault="002F535B"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Font size: 13</w:t>
      </w:r>
      <w:r w:rsidR="00977DA6" w:rsidRPr="007D0CF1">
        <w:rPr>
          <w:rFonts w:ascii="Times New Roman" w:hAnsi="Times New Roman"/>
          <w:i w:val="0"/>
          <w:sz w:val="26"/>
          <w:szCs w:val="26"/>
        </w:rPr>
        <w:t>.</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Font color</w:t>
      </w:r>
      <w:r w:rsidR="00F20C47" w:rsidRPr="007D0CF1">
        <w:rPr>
          <w:rFonts w:ascii="Times New Roman" w:hAnsi="Times New Roman"/>
          <w:i w:val="0"/>
          <w:sz w:val="26"/>
          <w:szCs w:val="26"/>
        </w:rPr>
        <w:t xml:space="preserve"> text</w:t>
      </w:r>
      <w:r w:rsidRPr="007D0CF1">
        <w:rPr>
          <w:rFonts w:ascii="Times New Roman" w:hAnsi="Times New Roman"/>
          <w:i w:val="0"/>
          <w:sz w:val="26"/>
          <w:szCs w:val="26"/>
        </w:rPr>
        <w:t xml:space="preserve">: </w:t>
      </w:r>
      <w:r w:rsidR="005C18C0" w:rsidRPr="007D0CF1">
        <w:rPr>
          <w:rFonts w:ascii="Times New Roman" w:hAnsi="Times New Roman"/>
          <w:i w:val="0"/>
          <w:sz w:val="26"/>
          <w:szCs w:val="26"/>
        </w:rPr>
        <w:t>Đen</w:t>
      </w:r>
      <w:r w:rsidRPr="007D0CF1">
        <w:rPr>
          <w:rFonts w:ascii="Times New Roman" w:hAnsi="Times New Roman"/>
          <w:i w:val="0"/>
          <w:sz w:val="26"/>
          <w:szCs w:val="26"/>
        </w:rPr>
        <w:t>.</w:t>
      </w:r>
    </w:p>
    <w:p w:rsidR="00F20C47" w:rsidRPr="007D0CF1" w:rsidRDefault="00F20C47"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 xml:space="preserve">Font color title: </w:t>
      </w:r>
      <w:r w:rsidR="005C18C0" w:rsidRPr="007D0CF1">
        <w:rPr>
          <w:rFonts w:ascii="Times New Roman" w:hAnsi="Times New Roman"/>
          <w:i w:val="0"/>
          <w:sz w:val="26"/>
          <w:szCs w:val="26"/>
        </w:rPr>
        <w:t>Xanh dương</w:t>
      </w:r>
      <w:r w:rsidRPr="007D0CF1">
        <w:rPr>
          <w:rFonts w:ascii="Times New Roman" w:hAnsi="Times New Roman"/>
          <w:i w:val="0"/>
          <w:sz w:val="26"/>
          <w:szCs w:val="26"/>
        </w:rPr>
        <w:t>.</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Margin-left: 3.5 cm.</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Margin-right: 2 cm.</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Margin-top: 3 cm.</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Margin-bottom: 3 cm.</w:t>
      </w:r>
    </w:p>
    <w:p w:rsidR="00977DA6" w:rsidRPr="007D0CF1" w:rsidRDefault="00977DA6"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Line spacing: 1.2 pt.</w:t>
      </w:r>
    </w:p>
    <w:p w:rsidR="00977DA6" w:rsidRPr="007D0CF1" w:rsidRDefault="00D03B28" w:rsidP="001C25E1">
      <w:pPr>
        <w:pStyle w:val="template"/>
        <w:numPr>
          <w:ilvl w:val="0"/>
          <w:numId w:val="19"/>
        </w:numPr>
        <w:spacing w:line="240" w:lineRule="auto"/>
        <w:rPr>
          <w:rFonts w:ascii="Times New Roman" w:hAnsi="Times New Roman"/>
          <w:i w:val="0"/>
          <w:sz w:val="26"/>
          <w:szCs w:val="26"/>
        </w:rPr>
      </w:pPr>
      <w:r w:rsidRPr="007D0CF1">
        <w:rPr>
          <w:rFonts w:ascii="Times New Roman" w:hAnsi="Times New Roman"/>
          <w:i w:val="0"/>
          <w:sz w:val="26"/>
          <w:szCs w:val="26"/>
        </w:rPr>
        <w:t>Tiêu đề</w:t>
      </w:r>
      <w:r w:rsidR="00977DA6" w:rsidRPr="007D0CF1">
        <w:rPr>
          <w:rFonts w:ascii="Times New Roman" w:hAnsi="Times New Roman"/>
          <w:i w:val="0"/>
          <w:sz w:val="26"/>
          <w:szCs w:val="26"/>
        </w:rPr>
        <w:t xml:space="preserve"> được in  đậm và lớn hơn nội dung 2pt. Mỗi tiêu đề sẽ tăng 2pt nếu tiêu đề đó lớn hơn tiêu đề trước.</w:t>
      </w:r>
    </w:p>
    <w:p w:rsidR="00977DA6" w:rsidRPr="007D0CF1" w:rsidRDefault="00977DA6" w:rsidP="004373F1">
      <w:pPr>
        <w:pStyle w:val="Heading2"/>
        <w:numPr>
          <w:ilvl w:val="1"/>
          <w:numId w:val="38"/>
        </w:numPr>
        <w:spacing w:line="240" w:lineRule="auto"/>
        <w:rPr>
          <w:rFonts w:ascii="Times New Roman" w:hAnsi="Times New Roman"/>
          <w:sz w:val="32"/>
          <w:szCs w:val="26"/>
        </w:rPr>
      </w:pPr>
      <w:bookmarkStart w:id="18" w:name="_Toc494353960"/>
      <w:bookmarkEnd w:id="16"/>
      <w:r w:rsidRPr="007D0CF1">
        <w:rPr>
          <w:rFonts w:ascii="Times New Roman" w:hAnsi="Times New Roman"/>
          <w:sz w:val="32"/>
          <w:szCs w:val="26"/>
        </w:rPr>
        <w:t>Đối tượng dự định và gợi ý đọc</w:t>
      </w:r>
      <w:bookmarkEnd w:id="18"/>
      <w:r w:rsidRPr="007D0CF1">
        <w:rPr>
          <w:rFonts w:ascii="Times New Roman" w:hAnsi="Times New Roman"/>
          <w:sz w:val="32"/>
          <w:szCs w:val="26"/>
        </w:rPr>
        <w:t xml:space="preserve"> </w:t>
      </w:r>
    </w:p>
    <w:p w:rsidR="00977DA6" w:rsidRPr="007D0CF1" w:rsidRDefault="00977DA6" w:rsidP="00FA7D34">
      <w:pPr>
        <w:pStyle w:val="template"/>
        <w:spacing w:line="240" w:lineRule="auto"/>
        <w:ind w:left="720"/>
        <w:rPr>
          <w:rFonts w:ascii="Times New Roman" w:hAnsi="Times New Roman"/>
          <w:i w:val="0"/>
          <w:sz w:val="26"/>
        </w:rPr>
      </w:pPr>
      <w:bookmarkStart w:id="19" w:name="_Toc439994670"/>
      <w:bookmarkStart w:id="20" w:name="_Toc468218090"/>
      <w:r w:rsidRPr="007D0CF1">
        <w:rPr>
          <w:rFonts w:ascii="Times New Roman" w:hAnsi="Times New Roman"/>
          <w:i w:val="0"/>
          <w:sz w:val="26"/>
        </w:rPr>
        <w:t>Đối tượng đọc bao gồm: Các thàn</w:t>
      </w:r>
      <w:r w:rsidR="00D40ABB" w:rsidRPr="007D0CF1">
        <w:rPr>
          <w:rFonts w:ascii="Times New Roman" w:hAnsi="Times New Roman"/>
          <w:i w:val="0"/>
          <w:sz w:val="26"/>
        </w:rPr>
        <w:t>h viên, nhóm thuộc Nhà phát triể</w:t>
      </w:r>
      <w:r w:rsidRPr="007D0CF1">
        <w:rPr>
          <w:rFonts w:ascii="Times New Roman" w:hAnsi="Times New Roman"/>
          <w:i w:val="0"/>
          <w:sz w:val="26"/>
        </w:rPr>
        <w:t xml:space="preserve">n phần mềm quản lý </w:t>
      </w:r>
      <w:r w:rsidR="00163518" w:rsidRPr="007D0CF1">
        <w:rPr>
          <w:rFonts w:ascii="Times New Roman" w:hAnsi="Times New Roman"/>
          <w:i w:val="0"/>
          <w:sz w:val="26"/>
        </w:rPr>
        <w:t>điểm danh bằng thẻ RFID</w:t>
      </w:r>
      <w:r w:rsidRPr="007D0CF1">
        <w:rPr>
          <w:rFonts w:ascii="Times New Roman" w:hAnsi="Times New Roman"/>
          <w:i w:val="0"/>
          <w:sz w:val="26"/>
        </w:rPr>
        <w:t>.</w:t>
      </w:r>
    </w:p>
    <w:p w:rsidR="00977DA6" w:rsidRPr="007D0CF1" w:rsidRDefault="00977DA6" w:rsidP="00FA7D34">
      <w:pPr>
        <w:pStyle w:val="template"/>
        <w:spacing w:line="240" w:lineRule="auto"/>
        <w:ind w:firstLine="720"/>
        <w:rPr>
          <w:rFonts w:ascii="Times New Roman" w:hAnsi="Times New Roman"/>
          <w:b/>
          <w:i w:val="0"/>
          <w:sz w:val="26"/>
        </w:rPr>
      </w:pPr>
      <w:r w:rsidRPr="007D0CF1">
        <w:rPr>
          <w:rFonts w:ascii="Times New Roman" w:hAnsi="Times New Roman"/>
          <w:b/>
          <w:i w:val="0"/>
          <w:sz w:val="26"/>
        </w:rPr>
        <w:lastRenderedPageBreak/>
        <w:t>Tài liệu:</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 xml:space="preserve">Giới thiệu bao </w:t>
      </w:r>
      <w:r w:rsidR="00147FE0" w:rsidRPr="007D0CF1">
        <w:rPr>
          <w:rFonts w:ascii="Times New Roman" w:hAnsi="Times New Roman"/>
          <w:i w:val="0"/>
          <w:sz w:val="26"/>
        </w:rPr>
        <w:t>gồm: Mục đích, Quy ước tài liệu,</w:t>
      </w:r>
      <w:r w:rsidRPr="007D0CF1">
        <w:rPr>
          <w:rFonts w:ascii="Times New Roman" w:hAnsi="Times New Roman"/>
          <w:i w:val="0"/>
          <w:sz w:val="26"/>
        </w:rPr>
        <w:t xml:space="preserve"> Đối tượng dự định và gợi ý đọc, Phạm vi sản phẩm, Các tài liệu tham khảo.</w:t>
      </w:r>
      <w:r w:rsidRPr="007D0CF1">
        <w:rPr>
          <w:rFonts w:ascii="Times New Roman" w:hAnsi="Times New Roman"/>
        </w:rPr>
        <w:t xml:space="preserve"> </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 xml:space="preserve">Mô tả tổng </w:t>
      </w:r>
      <w:r w:rsidR="0067551C" w:rsidRPr="007D0CF1">
        <w:rPr>
          <w:rFonts w:ascii="Times New Roman" w:hAnsi="Times New Roman"/>
          <w:i w:val="0"/>
          <w:sz w:val="26"/>
        </w:rPr>
        <w:t>thể bao gồm: Quan điểm sản phẩm, Chức năng sản phẩm, Lớp người dùng và đặc điểm, Môi trường hoạt động,</w:t>
      </w:r>
      <w:r w:rsidRPr="007D0CF1">
        <w:rPr>
          <w:rFonts w:ascii="Times New Roman" w:hAnsi="Times New Roman"/>
          <w:i w:val="0"/>
          <w:sz w:val="26"/>
        </w:rPr>
        <w:t xml:space="preserve"> T</w:t>
      </w:r>
      <w:r w:rsidR="008342CA" w:rsidRPr="007D0CF1">
        <w:rPr>
          <w:rFonts w:ascii="Times New Roman" w:hAnsi="Times New Roman"/>
          <w:i w:val="0"/>
          <w:sz w:val="26"/>
        </w:rPr>
        <w:t>ài liệu hướng dẫn người sử dụng,</w:t>
      </w:r>
      <w:r w:rsidRPr="007D0CF1">
        <w:rPr>
          <w:rFonts w:ascii="Times New Roman" w:hAnsi="Times New Roman"/>
          <w:i w:val="0"/>
          <w:sz w:val="26"/>
        </w:rPr>
        <w:t xml:space="preserve"> Giả định và phụ thuộc.</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 xml:space="preserve">Yêu cầu giao diện bên ngoài </w:t>
      </w:r>
      <w:r w:rsidR="008342CA" w:rsidRPr="007D0CF1">
        <w:rPr>
          <w:rFonts w:ascii="Times New Roman" w:hAnsi="Times New Roman"/>
          <w:i w:val="0"/>
          <w:sz w:val="26"/>
        </w:rPr>
        <w:t>bao gồm: Giao diện người dùng,</w:t>
      </w:r>
      <w:r w:rsidRPr="007D0CF1">
        <w:rPr>
          <w:rFonts w:ascii="Times New Roman" w:hAnsi="Times New Roman"/>
          <w:i w:val="0"/>
          <w:sz w:val="26"/>
        </w:rPr>
        <w:t xml:space="preserve"> Giao diệ</w:t>
      </w:r>
      <w:r w:rsidR="008342CA" w:rsidRPr="007D0CF1">
        <w:rPr>
          <w:rFonts w:ascii="Times New Roman" w:hAnsi="Times New Roman"/>
          <w:i w:val="0"/>
          <w:sz w:val="26"/>
        </w:rPr>
        <w:t>n phần cứng, Giao diện phần mềm,</w:t>
      </w:r>
      <w:r w:rsidRPr="007D0CF1">
        <w:rPr>
          <w:rFonts w:ascii="Times New Roman" w:hAnsi="Times New Roman"/>
          <w:i w:val="0"/>
          <w:sz w:val="26"/>
        </w:rPr>
        <w:t xml:space="preserve"> Giao diện truyền thông.</w:t>
      </w:r>
    </w:p>
    <w:p w:rsidR="00977DA6" w:rsidRPr="007D0CF1" w:rsidRDefault="00977DA6" w:rsidP="00FA7D34">
      <w:pPr>
        <w:pStyle w:val="template"/>
        <w:spacing w:line="240" w:lineRule="auto"/>
        <w:ind w:firstLine="720"/>
        <w:rPr>
          <w:rFonts w:ascii="Times New Roman" w:hAnsi="Times New Roman"/>
          <w:b/>
          <w:i w:val="0"/>
          <w:sz w:val="26"/>
        </w:rPr>
      </w:pPr>
      <w:r w:rsidRPr="007D0CF1">
        <w:rPr>
          <w:rFonts w:ascii="Times New Roman" w:hAnsi="Times New Roman"/>
          <w:b/>
          <w:i w:val="0"/>
          <w:sz w:val="26"/>
        </w:rPr>
        <w:t>Tính năng hệ thống.</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Các yêu cầu phi chức năng khác bao gồm: Hiệu su</w:t>
      </w:r>
      <w:r w:rsidR="008342CA" w:rsidRPr="007D0CF1">
        <w:rPr>
          <w:rFonts w:ascii="Times New Roman" w:hAnsi="Times New Roman"/>
          <w:i w:val="0"/>
          <w:sz w:val="26"/>
        </w:rPr>
        <w:t>ất, an toàn, yêu cầu về an ninh,</w:t>
      </w:r>
      <w:r w:rsidRPr="007D0CF1">
        <w:rPr>
          <w:rFonts w:ascii="Times New Roman" w:hAnsi="Times New Roman"/>
          <w:i w:val="0"/>
          <w:sz w:val="26"/>
        </w:rPr>
        <w:t xml:space="preserve"> Các</w:t>
      </w:r>
      <w:r w:rsidR="008342CA" w:rsidRPr="007D0CF1">
        <w:rPr>
          <w:rFonts w:ascii="Times New Roman" w:hAnsi="Times New Roman"/>
          <w:i w:val="0"/>
          <w:sz w:val="26"/>
        </w:rPr>
        <w:t xml:space="preserve"> thuộc tính chất lượng phần mềm,</w:t>
      </w:r>
      <w:r w:rsidRPr="007D0CF1">
        <w:rPr>
          <w:rFonts w:ascii="Times New Roman" w:hAnsi="Times New Roman"/>
          <w:i w:val="0"/>
          <w:sz w:val="26"/>
        </w:rPr>
        <w:t xml:space="preserve"> Quy tắc kinh doanh.</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Những yêu cầu khác.</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Phụ lục A: Bảng thuật ngữ.</w:t>
      </w:r>
    </w:p>
    <w:p w:rsidR="00977DA6"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Phụ lục B: Mô hình phân tích.</w:t>
      </w:r>
    </w:p>
    <w:p w:rsidR="009423F4" w:rsidRPr="007D0CF1" w:rsidRDefault="00977DA6" w:rsidP="001C25E1">
      <w:pPr>
        <w:pStyle w:val="template"/>
        <w:numPr>
          <w:ilvl w:val="0"/>
          <w:numId w:val="17"/>
        </w:numPr>
        <w:spacing w:line="240" w:lineRule="auto"/>
        <w:rPr>
          <w:rFonts w:ascii="Times New Roman" w:hAnsi="Times New Roman"/>
          <w:i w:val="0"/>
          <w:sz w:val="26"/>
        </w:rPr>
      </w:pPr>
      <w:r w:rsidRPr="007D0CF1">
        <w:rPr>
          <w:rFonts w:ascii="Times New Roman" w:hAnsi="Times New Roman"/>
          <w:i w:val="0"/>
          <w:sz w:val="26"/>
        </w:rPr>
        <w:t>Phụ lục C: Danh sách được xác định.</w:t>
      </w:r>
      <w:bookmarkEnd w:id="19"/>
      <w:bookmarkEnd w:id="20"/>
    </w:p>
    <w:p w:rsidR="00053029" w:rsidRPr="007D0CF1" w:rsidRDefault="00053029" w:rsidP="004373F1">
      <w:pPr>
        <w:pStyle w:val="Heading2"/>
        <w:numPr>
          <w:ilvl w:val="1"/>
          <w:numId w:val="38"/>
        </w:numPr>
        <w:spacing w:line="240" w:lineRule="auto"/>
        <w:rPr>
          <w:rFonts w:ascii="Times New Roman" w:hAnsi="Times New Roman"/>
          <w:sz w:val="32"/>
          <w:szCs w:val="26"/>
        </w:rPr>
      </w:pPr>
      <w:bookmarkStart w:id="21" w:name="_Toc494353961"/>
      <w:r w:rsidRPr="007D0CF1">
        <w:rPr>
          <w:rFonts w:ascii="Times New Roman" w:hAnsi="Times New Roman"/>
          <w:sz w:val="32"/>
          <w:szCs w:val="26"/>
        </w:rPr>
        <w:t>Phạm vi sản phẩm</w:t>
      </w:r>
      <w:bookmarkEnd w:id="21"/>
    </w:p>
    <w:p w:rsidR="00053029" w:rsidRPr="007D0CF1" w:rsidRDefault="00053029" w:rsidP="001C25E1">
      <w:pPr>
        <w:pStyle w:val="template"/>
        <w:numPr>
          <w:ilvl w:val="0"/>
          <w:numId w:val="21"/>
        </w:numPr>
        <w:spacing w:line="240" w:lineRule="auto"/>
        <w:rPr>
          <w:rFonts w:ascii="Times New Roman" w:hAnsi="Times New Roman"/>
          <w:i w:val="0"/>
          <w:sz w:val="26"/>
        </w:rPr>
      </w:pPr>
      <w:r w:rsidRPr="007D0CF1">
        <w:rPr>
          <w:rFonts w:ascii="Times New Roman" w:hAnsi="Times New Roman"/>
          <w:i w:val="0"/>
          <w:sz w:val="26"/>
        </w:rPr>
        <w:t xml:space="preserve">Lĩnh vực sản phẩm: </w:t>
      </w:r>
    </w:p>
    <w:p w:rsidR="00053029" w:rsidRPr="007D0CF1" w:rsidRDefault="00053029" w:rsidP="00FA7D34">
      <w:pPr>
        <w:pStyle w:val="template"/>
        <w:spacing w:line="240" w:lineRule="auto"/>
        <w:ind w:left="1440" w:hanging="731"/>
        <w:rPr>
          <w:rFonts w:ascii="Times New Roman" w:hAnsi="Times New Roman"/>
          <w:i w:val="0"/>
          <w:sz w:val="26"/>
        </w:rPr>
      </w:pPr>
      <w:r w:rsidRPr="007D0CF1">
        <w:rPr>
          <w:rFonts w:ascii="Times New Roman" w:hAnsi="Times New Roman"/>
          <w:i w:val="0"/>
          <w:sz w:val="26"/>
        </w:rPr>
        <w:t>- Ứng dụng công nghệ thông tin trong quản lý.</w:t>
      </w:r>
    </w:p>
    <w:p w:rsidR="00053029" w:rsidRPr="007D0CF1" w:rsidRDefault="000F7831" w:rsidP="00FA7D34">
      <w:pPr>
        <w:pStyle w:val="template"/>
        <w:spacing w:line="240" w:lineRule="auto"/>
        <w:ind w:left="1440" w:hanging="731"/>
        <w:rPr>
          <w:rFonts w:ascii="Times New Roman" w:hAnsi="Times New Roman"/>
          <w:i w:val="0"/>
          <w:sz w:val="26"/>
        </w:rPr>
      </w:pPr>
      <w:r w:rsidRPr="007D0CF1">
        <w:rPr>
          <w:rFonts w:ascii="Times New Roman" w:hAnsi="Times New Roman"/>
          <w:i w:val="0"/>
          <w:sz w:val="26"/>
        </w:rPr>
        <w:t>- Sản phẩm ứng dụng nghiên</w:t>
      </w:r>
      <w:r w:rsidR="00053029" w:rsidRPr="007D0CF1">
        <w:rPr>
          <w:rFonts w:ascii="Times New Roman" w:hAnsi="Times New Roman"/>
          <w:i w:val="0"/>
          <w:sz w:val="26"/>
        </w:rPr>
        <w:t xml:space="preserve"> cứu trong lĩnh vực công nghệ thông tin.</w:t>
      </w:r>
    </w:p>
    <w:p w:rsidR="00C67E06" w:rsidRPr="007D0CF1" w:rsidRDefault="00C67E06" w:rsidP="001C25E1">
      <w:pPr>
        <w:pStyle w:val="template"/>
        <w:numPr>
          <w:ilvl w:val="0"/>
          <w:numId w:val="20"/>
        </w:numPr>
        <w:spacing w:line="240" w:lineRule="auto"/>
        <w:rPr>
          <w:rFonts w:ascii="Times New Roman" w:hAnsi="Times New Roman"/>
          <w:i w:val="0"/>
          <w:sz w:val="26"/>
        </w:rPr>
      </w:pPr>
      <w:r w:rsidRPr="007D0CF1">
        <w:rPr>
          <w:rFonts w:ascii="Times New Roman" w:hAnsi="Times New Roman"/>
          <w:i w:val="0"/>
          <w:sz w:val="26"/>
        </w:rPr>
        <w:t xml:space="preserve">Thời gian thực hiện: </w:t>
      </w:r>
      <w:r w:rsidR="00F50378" w:rsidRPr="007D0CF1">
        <w:rPr>
          <w:rFonts w:ascii="Times New Roman" w:hAnsi="Times New Roman"/>
          <w:i w:val="0"/>
          <w:sz w:val="26"/>
        </w:rPr>
        <w:t>4</w:t>
      </w:r>
      <w:r w:rsidRPr="007D0CF1">
        <w:rPr>
          <w:rFonts w:ascii="Times New Roman" w:hAnsi="Times New Roman"/>
          <w:i w:val="0"/>
          <w:sz w:val="26"/>
        </w:rPr>
        <w:t xml:space="preserve"> tháng (kể từ ngày bắt đầu dự án</w:t>
      </w:r>
      <w:r w:rsidR="00733619" w:rsidRPr="007D0CF1">
        <w:rPr>
          <w:rFonts w:ascii="Times New Roman" w:hAnsi="Times New Roman"/>
          <w:i w:val="0"/>
          <w:sz w:val="26"/>
        </w:rPr>
        <w:t>: 05/08/2017</w:t>
      </w:r>
      <w:r w:rsidRPr="007D0CF1">
        <w:rPr>
          <w:rFonts w:ascii="Times New Roman" w:hAnsi="Times New Roman"/>
          <w:i w:val="0"/>
          <w:sz w:val="26"/>
        </w:rPr>
        <w:t>)</w:t>
      </w:r>
    </w:p>
    <w:p w:rsidR="00053029" w:rsidRPr="007D0CF1" w:rsidRDefault="00053029" w:rsidP="001C25E1">
      <w:pPr>
        <w:pStyle w:val="template"/>
        <w:numPr>
          <w:ilvl w:val="0"/>
          <w:numId w:val="20"/>
        </w:numPr>
        <w:spacing w:line="240" w:lineRule="auto"/>
        <w:rPr>
          <w:rFonts w:ascii="Times New Roman" w:hAnsi="Times New Roman"/>
          <w:i w:val="0"/>
          <w:sz w:val="26"/>
        </w:rPr>
      </w:pPr>
      <w:r w:rsidRPr="007D0CF1">
        <w:rPr>
          <w:rFonts w:ascii="Times New Roman" w:hAnsi="Times New Roman"/>
          <w:i w:val="0"/>
          <w:sz w:val="26"/>
        </w:rPr>
        <w:t xml:space="preserve">Phạm vi:  Được triển khai trên </w:t>
      </w:r>
      <w:r w:rsidR="00FA7D34" w:rsidRPr="007D0CF1">
        <w:rPr>
          <w:rFonts w:ascii="Times New Roman" w:hAnsi="Times New Roman"/>
          <w:i w:val="0"/>
          <w:sz w:val="26"/>
        </w:rPr>
        <w:t>phạm vi toàn trường đại học Cần Thơ</w:t>
      </w:r>
      <w:r w:rsidRPr="007D0CF1">
        <w:rPr>
          <w:rFonts w:ascii="Times New Roman" w:hAnsi="Times New Roman"/>
          <w:i w:val="0"/>
          <w:sz w:val="26"/>
        </w:rPr>
        <w:t xml:space="preserve"> có yêu cầu </w:t>
      </w:r>
      <w:r w:rsidR="00733619" w:rsidRPr="007D0CF1">
        <w:rPr>
          <w:rFonts w:ascii="Times New Roman" w:hAnsi="Times New Roman"/>
          <w:i w:val="0"/>
          <w:sz w:val="26"/>
        </w:rPr>
        <w:t>đi</w:t>
      </w:r>
      <w:r w:rsidR="00FF319D" w:rsidRPr="007D0CF1">
        <w:rPr>
          <w:rFonts w:ascii="Times New Roman" w:hAnsi="Times New Roman"/>
          <w:i w:val="0"/>
          <w:sz w:val="26"/>
        </w:rPr>
        <w:t>ểm danh cho các sự kiện</w:t>
      </w:r>
      <w:r w:rsidR="00733619" w:rsidRPr="007D0CF1">
        <w:rPr>
          <w:rFonts w:ascii="Times New Roman" w:hAnsi="Times New Roman"/>
          <w:i w:val="0"/>
          <w:sz w:val="26"/>
        </w:rPr>
        <w:t>, cần tính tiện lợi và nhanh chóng nhưng vẫn đảm bảo về mặt thông tin</w:t>
      </w:r>
      <w:r w:rsidRPr="007D0CF1">
        <w:rPr>
          <w:rFonts w:ascii="Times New Roman" w:hAnsi="Times New Roman"/>
          <w:i w:val="0"/>
          <w:sz w:val="26"/>
        </w:rPr>
        <w:t>.</w:t>
      </w:r>
    </w:p>
    <w:p w:rsidR="00053029" w:rsidRPr="007D0CF1" w:rsidRDefault="00053029" w:rsidP="001C25E1">
      <w:pPr>
        <w:pStyle w:val="template"/>
        <w:numPr>
          <w:ilvl w:val="0"/>
          <w:numId w:val="20"/>
        </w:numPr>
        <w:spacing w:line="240" w:lineRule="auto"/>
        <w:rPr>
          <w:rFonts w:ascii="Times New Roman" w:hAnsi="Times New Roman"/>
          <w:i w:val="0"/>
          <w:sz w:val="26"/>
        </w:rPr>
      </w:pPr>
      <w:r w:rsidRPr="007D0CF1">
        <w:rPr>
          <w:rFonts w:ascii="Times New Roman" w:hAnsi="Times New Roman"/>
          <w:i w:val="0"/>
          <w:sz w:val="26"/>
        </w:rPr>
        <w:t xml:space="preserve">Đối tượng phục vụ của phần mềm: Người quản lý </w:t>
      </w:r>
      <w:r w:rsidR="00733619" w:rsidRPr="007D0CF1">
        <w:rPr>
          <w:rFonts w:ascii="Times New Roman" w:hAnsi="Times New Roman"/>
          <w:i w:val="0"/>
          <w:sz w:val="26"/>
        </w:rPr>
        <w:t>công tác điểm danh cho các sự kiện</w:t>
      </w:r>
      <w:r w:rsidRPr="007D0CF1">
        <w:rPr>
          <w:rFonts w:ascii="Times New Roman" w:hAnsi="Times New Roman"/>
          <w:i w:val="0"/>
          <w:sz w:val="26"/>
        </w:rPr>
        <w:t>.</w:t>
      </w:r>
    </w:p>
    <w:p w:rsidR="00053029" w:rsidRPr="007D0CF1" w:rsidRDefault="00053029" w:rsidP="001C25E1">
      <w:pPr>
        <w:pStyle w:val="template"/>
        <w:numPr>
          <w:ilvl w:val="0"/>
          <w:numId w:val="20"/>
        </w:numPr>
        <w:spacing w:line="240" w:lineRule="auto"/>
        <w:rPr>
          <w:rFonts w:ascii="Times New Roman" w:hAnsi="Times New Roman"/>
          <w:i w:val="0"/>
          <w:sz w:val="26"/>
        </w:rPr>
      </w:pPr>
      <w:r w:rsidRPr="007D0CF1">
        <w:rPr>
          <w:rFonts w:ascii="Times New Roman" w:hAnsi="Times New Roman"/>
          <w:i w:val="0"/>
          <w:sz w:val="26"/>
        </w:rPr>
        <w:t>Đối tượng sử dụng tài liệu này: Nhóm</w:t>
      </w:r>
      <w:r w:rsidR="00175CCF" w:rsidRPr="007D0CF1">
        <w:rPr>
          <w:rFonts w:ascii="Times New Roman" w:hAnsi="Times New Roman"/>
          <w:i w:val="0"/>
          <w:sz w:val="26"/>
        </w:rPr>
        <w:t xml:space="preserve"> phát triển dự án Quản lý điểm danh bằng thẻ RFID</w:t>
      </w:r>
      <w:r w:rsidRPr="007D0CF1">
        <w:rPr>
          <w:rFonts w:ascii="Times New Roman" w:hAnsi="Times New Roman"/>
          <w:i w:val="0"/>
          <w:sz w:val="26"/>
        </w:rPr>
        <w:t>, Người quản lý và kiểm tra chất lượng tài liệu (Giảng viên môn học).</w:t>
      </w:r>
    </w:p>
    <w:p w:rsidR="006F20D6" w:rsidRPr="007D0CF1" w:rsidRDefault="006F20D6" w:rsidP="001C25E1">
      <w:pPr>
        <w:pStyle w:val="template"/>
        <w:numPr>
          <w:ilvl w:val="0"/>
          <w:numId w:val="20"/>
        </w:numPr>
        <w:spacing w:line="240" w:lineRule="auto"/>
        <w:rPr>
          <w:rFonts w:ascii="Times New Roman" w:hAnsi="Times New Roman"/>
          <w:i w:val="0"/>
          <w:sz w:val="26"/>
        </w:rPr>
      </w:pPr>
      <w:r w:rsidRPr="007D0CF1">
        <w:rPr>
          <w:rFonts w:ascii="Times New Roman" w:hAnsi="Times New Roman"/>
          <w:i w:val="0"/>
          <w:sz w:val="26"/>
        </w:rPr>
        <w:t xml:space="preserve">Nội dung cơ bản: </w:t>
      </w:r>
      <w:r w:rsidRPr="007D0CF1">
        <w:rPr>
          <w:rFonts w:ascii="Times New Roman" w:hAnsi="Times New Roman"/>
          <w:bCs/>
          <w:i w:val="0"/>
          <w:sz w:val="26"/>
        </w:rPr>
        <w:t>Nghiên cứu ứng dụng cho công tác lưu trữ</w:t>
      </w:r>
      <w:r w:rsidRPr="007D0CF1">
        <w:rPr>
          <w:rFonts w:ascii="Times New Roman" w:hAnsi="Times New Roman"/>
          <w:i w:val="0"/>
          <w:sz w:val="26"/>
        </w:rPr>
        <w:t xml:space="preserve"> - </w:t>
      </w:r>
      <w:r w:rsidRPr="007D0CF1">
        <w:rPr>
          <w:rFonts w:ascii="Times New Roman" w:hAnsi="Times New Roman"/>
          <w:bCs/>
          <w:i w:val="0"/>
          <w:sz w:val="26"/>
        </w:rPr>
        <w:t>Nghiên cứu ứng dụng cho công tác quản lý.</w:t>
      </w:r>
    </w:p>
    <w:p w:rsidR="009423F4" w:rsidRPr="007D0CF1" w:rsidRDefault="00543834" w:rsidP="004373F1">
      <w:pPr>
        <w:pStyle w:val="Heading2"/>
        <w:numPr>
          <w:ilvl w:val="1"/>
          <w:numId w:val="38"/>
        </w:numPr>
        <w:spacing w:line="240" w:lineRule="auto"/>
        <w:rPr>
          <w:rFonts w:ascii="Times New Roman" w:hAnsi="Times New Roman"/>
          <w:sz w:val="32"/>
        </w:rPr>
      </w:pPr>
      <w:bookmarkStart w:id="22" w:name="_Toc494353962"/>
      <w:r w:rsidRPr="007D0CF1">
        <w:rPr>
          <w:rFonts w:ascii="Times New Roman" w:hAnsi="Times New Roman"/>
          <w:sz w:val="32"/>
        </w:rPr>
        <w:t>Thuật ngữ và viết tắt</w:t>
      </w:r>
      <w:bookmarkEnd w:id="22"/>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
        <w:gridCol w:w="2835"/>
        <w:gridCol w:w="4678"/>
      </w:tblGrid>
      <w:tr w:rsidR="007D0CF1" w:rsidRPr="007D0CF1" w:rsidTr="005F2E9D">
        <w:tc>
          <w:tcPr>
            <w:tcW w:w="850" w:type="dxa"/>
            <w:shd w:val="clear" w:color="auto" w:fill="737373"/>
          </w:tcPr>
          <w:p w:rsidR="009423F4" w:rsidRPr="007D0CF1" w:rsidRDefault="009423F4"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STT</w:t>
            </w:r>
          </w:p>
        </w:tc>
        <w:tc>
          <w:tcPr>
            <w:tcW w:w="2835" w:type="dxa"/>
            <w:shd w:val="clear" w:color="auto" w:fill="737373"/>
          </w:tcPr>
          <w:p w:rsidR="009423F4" w:rsidRPr="007D0CF1" w:rsidRDefault="009423F4"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Thuật ngữ / Từ viết tắt</w:t>
            </w:r>
          </w:p>
        </w:tc>
        <w:tc>
          <w:tcPr>
            <w:tcW w:w="4678" w:type="dxa"/>
            <w:shd w:val="clear" w:color="auto" w:fill="737373"/>
          </w:tcPr>
          <w:p w:rsidR="009423F4" w:rsidRPr="007D0CF1" w:rsidRDefault="009423F4"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Định nghĩa / Giải thích</w:t>
            </w:r>
          </w:p>
        </w:tc>
      </w:tr>
      <w:tr w:rsidR="007D0CF1" w:rsidRPr="007D0CF1" w:rsidTr="005F2E9D">
        <w:tc>
          <w:tcPr>
            <w:tcW w:w="850" w:type="dxa"/>
            <w:shd w:val="clear" w:color="auto" w:fill="auto"/>
          </w:tcPr>
          <w:p w:rsidR="009423F4" w:rsidRPr="007D0CF1" w:rsidRDefault="00787330"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1</w:t>
            </w:r>
          </w:p>
        </w:tc>
        <w:tc>
          <w:tcPr>
            <w:tcW w:w="2835" w:type="dxa"/>
            <w:shd w:val="clear" w:color="auto" w:fill="auto"/>
          </w:tcPr>
          <w:p w:rsidR="009423F4" w:rsidRPr="007D0CF1" w:rsidRDefault="00787330"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IDE</w:t>
            </w:r>
          </w:p>
        </w:tc>
        <w:tc>
          <w:tcPr>
            <w:tcW w:w="4678" w:type="dxa"/>
            <w:shd w:val="clear" w:color="auto" w:fill="auto"/>
          </w:tcPr>
          <w:p w:rsidR="009423F4" w:rsidRPr="007D0CF1" w:rsidRDefault="00787330" w:rsidP="00FA7D34">
            <w:pPr>
              <w:pStyle w:val="template"/>
              <w:spacing w:line="240" w:lineRule="auto"/>
              <w:rPr>
                <w:rFonts w:ascii="Times New Roman" w:hAnsi="Times New Roman"/>
                <w:i w:val="0"/>
                <w:sz w:val="26"/>
                <w:szCs w:val="26"/>
              </w:rPr>
            </w:pPr>
            <w:r w:rsidRPr="007D0CF1">
              <w:rPr>
                <w:rFonts w:ascii="Times New Roman" w:hAnsi="Times New Roman"/>
                <w:bCs/>
                <w:i w:val="0"/>
                <w:sz w:val="26"/>
                <w:szCs w:val="26"/>
                <w:shd w:val="clear" w:color="auto" w:fill="FFFFFF"/>
              </w:rPr>
              <w:t>Môi trường phát triển tích hợp trong lập trình</w:t>
            </w:r>
          </w:p>
        </w:tc>
      </w:tr>
      <w:tr w:rsidR="007D0CF1" w:rsidRPr="007D0CF1" w:rsidTr="005F2E9D">
        <w:tc>
          <w:tcPr>
            <w:tcW w:w="850" w:type="dxa"/>
            <w:shd w:val="clear" w:color="auto" w:fill="auto"/>
          </w:tcPr>
          <w:p w:rsidR="000617C0" w:rsidRPr="007D0CF1" w:rsidRDefault="00112F9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2</w:t>
            </w:r>
          </w:p>
        </w:tc>
        <w:tc>
          <w:tcPr>
            <w:tcW w:w="2835" w:type="dxa"/>
            <w:shd w:val="clear" w:color="auto" w:fill="auto"/>
          </w:tcPr>
          <w:p w:rsidR="000617C0" w:rsidRPr="007D0CF1" w:rsidRDefault="000617C0"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Người quản trị</w:t>
            </w:r>
          </w:p>
        </w:tc>
        <w:tc>
          <w:tcPr>
            <w:tcW w:w="4678" w:type="dxa"/>
            <w:vMerge w:val="restart"/>
            <w:shd w:val="clear" w:color="auto" w:fill="auto"/>
          </w:tcPr>
          <w:p w:rsidR="000617C0" w:rsidRPr="007D0CF1" w:rsidRDefault="000617C0" w:rsidP="00FA7D34">
            <w:pPr>
              <w:pStyle w:val="template"/>
              <w:spacing w:line="240" w:lineRule="auto"/>
              <w:rPr>
                <w:rFonts w:ascii="Times New Roman" w:hAnsi="Times New Roman"/>
                <w:i w:val="0"/>
                <w:sz w:val="26"/>
                <w:szCs w:val="26"/>
              </w:rPr>
            </w:pPr>
          </w:p>
          <w:p w:rsidR="000617C0" w:rsidRPr="007D0CF1" w:rsidRDefault="000617C0"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 xml:space="preserve">Cách gọi khác của Người quản trị hệ thống  quản lý </w:t>
            </w:r>
            <w:r w:rsidR="0022496D" w:rsidRPr="007D0CF1">
              <w:rPr>
                <w:rFonts w:ascii="Times New Roman" w:hAnsi="Times New Roman"/>
                <w:i w:val="0"/>
                <w:sz w:val="26"/>
                <w:szCs w:val="26"/>
              </w:rPr>
              <w:t>điểm danh</w:t>
            </w:r>
            <w:r w:rsidRPr="007D0CF1">
              <w:rPr>
                <w:rFonts w:ascii="Times New Roman" w:hAnsi="Times New Roman"/>
                <w:i w:val="0"/>
                <w:sz w:val="26"/>
                <w:szCs w:val="26"/>
              </w:rPr>
              <w:t>.</w:t>
            </w:r>
          </w:p>
        </w:tc>
      </w:tr>
      <w:tr w:rsidR="007D0CF1" w:rsidRPr="007D0CF1" w:rsidTr="005F2E9D">
        <w:tc>
          <w:tcPr>
            <w:tcW w:w="850" w:type="dxa"/>
            <w:shd w:val="clear" w:color="auto" w:fill="auto"/>
          </w:tcPr>
          <w:p w:rsidR="000617C0" w:rsidRPr="007D0CF1" w:rsidRDefault="00112F9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3</w:t>
            </w:r>
          </w:p>
        </w:tc>
        <w:tc>
          <w:tcPr>
            <w:tcW w:w="2835" w:type="dxa"/>
            <w:shd w:val="clear" w:color="auto" w:fill="auto"/>
          </w:tcPr>
          <w:p w:rsidR="000617C0" w:rsidRPr="007D0CF1" w:rsidRDefault="000617C0"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Người quản trị hệ thống</w:t>
            </w:r>
          </w:p>
        </w:tc>
        <w:tc>
          <w:tcPr>
            <w:tcW w:w="4678" w:type="dxa"/>
            <w:vMerge/>
            <w:shd w:val="clear" w:color="auto" w:fill="auto"/>
          </w:tcPr>
          <w:p w:rsidR="000617C0" w:rsidRPr="007D0CF1" w:rsidRDefault="000617C0" w:rsidP="00FA7D34">
            <w:pPr>
              <w:pStyle w:val="template"/>
              <w:spacing w:line="240" w:lineRule="auto"/>
              <w:rPr>
                <w:rFonts w:ascii="Times New Roman" w:hAnsi="Times New Roman"/>
                <w:i w:val="0"/>
                <w:sz w:val="26"/>
                <w:szCs w:val="26"/>
              </w:rPr>
            </w:pPr>
          </w:p>
        </w:tc>
      </w:tr>
      <w:tr w:rsidR="007D0CF1" w:rsidRPr="007D0CF1" w:rsidTr="005F2E9D">
        <w:tc>
          <w:tcPr>
            <w:tcW w:w="850" w:type="dxa"/>
            <w:shd w:val="clear" w:color="auto" w:fill="auto"/>
          </w:tcPr>
          <w:p w:rsidR="000617C0" w:rsidRPr="007D0CF1" w:rsidRDefault="00112F9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4</w:t>
            </w:r>
          </w:p>
        </w:tc>
        <w:tc>
          <w:tcPr>
            <w:tcW w:w="2835" w:type="dxa"/>
            <w:shd w:val="clear" w:color="auto" w:fill="auto"/>
          </w:tcPr>
          <w:p w:rsidR="000617C0" w:rsidRPr="007D0CF1" w:rsidRDefault="000617C0"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Người quản trị hệ thống nhúng</w:t>
            </w:r>
          </w:p>
        </w:tc>
        <w:tc>
          <w:tcPr>
            <w:tcW w:w="4678" w:type="dxa"/>
            <w:vMerge/>
            <w:shd w:val="clear" w:color="auto" w:fill="auto"/>
          </w:tcPr>
          <w:p w:rsidR="000617C0" w:rsidRPr="007D0CF1" w:rsidRDefault="000617C0" w:rsidP="00FA7D34">
            <w:pPr>
              <w:pStyle w:val="template"/>
              <w:spacing w:line="240" w:lineRule="auto"/>
              <w:rPr>
                <w:rFonts w:ascii="Times New Roman" w:hAnsi="Times New Roman"/>
                <w:i w:val="0"/>
                <w:sz w:val="26"/>
                <w:szCs w:val="26"/>
              </w:rPr>
            </w:pPr>
          </w:p>
        </w:tc>
      </w:tr>
      <w:tr w:rsidR="007D0CF1" w:rsidRPr="007D0CF1" w:rsidTr="005F2E9D">
        <w:tc>
          <w:tcPr>
            <w:tcW w:w="850" w:type="dxa"/>
            <w:shd w:val="clear" w:color="auto" w:fill="auto"/>
          </w:tcPr>
          <w:p w:rsidR="003E7FEF" w:rsidRPr="007D0CF1" w:rsidRDefault="00112F9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5</w:t>
            </w:r>
          </w:p>
        </w:tc>
        <w:tc>
          <w:tcPr>
            <w:tcW w:w="2835" w:type="dxa"/>
            <w:shd w:val="clear" w:color="auto" w:fill="auto"/>
          </w:tcPr>
          <w:p w:rsidR="003E7FEF" w:rsidRPr="007D0CF1" w:rsidRDefault="003E7FEF" w:rsidP="00FA7D34">
            <w:pPr>
              <w:spacing w:line="240" w:lineRule="auto"/>
              <w:rPr>
                <w:rFonts w:ascii="Times New Roman" w:hAnsi="Times New Roman"/>
                <w:sz w:val="26"/>
                <w:szCs w:val="26"/>
              </w:rPr>
            </w:pPr>
            <w:r w:rsidRPr="007D0CF1">
              <w:rPr>
                <w:rFonts w:ascii="Times New Roman" w:hAnsi="Times New Roman"/>
                <w:sz w:val="26"/>
                <w:szCs w:val="26"/>
              </w:rPr>
              <w:t>IT</w:t>
            </w:r>
          </w:p>
        </w:tc>
        <w:tc>
          <w:tcPr>
            <w:tcW w:w="4678" w:type="dxa"/>
            <w:shd w:val="clear" w:color="auto" w:fill="auto"/>
          </w:tcPr>
          <w:p w:rsidR="003E7FEF" w:rsidRPr="007D0CF1" w:rsidRDefault="003E7FEF"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Information Technology</w:t>
            </w:r>
          </w:p>
        </w:tc>
      </w:tr>
      <w:tr w:rsidR="001B1DC5" w:rsidRPr="007D0CF1" w:rsidTr="005F2E9D">
        <w:tc>
          <w:tcPr>
            <w:tcW w:w="850" w:type="dxa"/>
            <w:shd w:val="clear" w:color="auto" w:fill="auto"/>
          </w:tcPr>
          <w:p w:rsidR="001B1DC5" w:rsidRPr="007D0CF1" w:rsidRDefault="001B1DC5"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lastRenderedPageBreak/>
              <w:t>6</w:t>
            </w:r>
          </w:p>
        </w:tc>
        <w:tc>
          <w:tcPr>
            <w:tcW w:w="2835" w:type="dxa"/>
            <w:shd w:val="clear" w:color="auto" w:fill="auto"/>
          </w:tcPr>
          <w:p w:rsidR="001B1DC5" w:rsidRPr="007D0CF1" w:rsidRDefault="001B1DC5" w:rsidP="00FA7D34">
            <w:pPr>
              <w:spacing w:line="240" w:lineRule="auto"/>
              <w:rPr>
                <w:rFonts w:ascii="Times New Roman" w:hAnsi="Times New Roman"/>
                <w:sz w:val="26"/>
                <w:szCs w:val="26"/>
              </w:rPr>
            </w:pPr>
            <w:r w:rsidRPr="007D0CF1">
              <w:rPr>
                <w:rFonts w:ascii="Times New Roman" w:hAnsi="Times New Roman"/>
                <w:sz w:val="26"/>
                <w:szCs w:val="26"/>
              </w:rPr>
              <w:t>Sub</w:t>
            </w:r>
          </w:p>
        </w:tc>
        <w:tc>
          <w:tcPr>
            <w:tcW w:w="4678" w:type="dxa"/>
            <w:shd w:val="clear" w:color="auto" w:fill="auto"/>
          </w:tcPr>
          <w:p w:rsidR="001B1DC5" w:rsidRPr="007D0CF1" w:rsidRDefault="001B1DC5"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Subject</w:t>
            </w:r>
          </w:p>
        </w:tc>
      </w:tr>
    </w:tbl>
    <w:p w:rsidR="009423F4" w:rsidRPr="007D0CF1" w:rsidRDefault="009423F4" w:rsidP="00FA7D34">
      <w:pPr>
        <w:pStyle w:val="template"/>
        <w:spacing w:line="240" w:lineRule="auto"/>
        <w:rPr>
          <w:rFonts w:ascii="Times New Roman" w:hAnsi="Times New Roman"/>
          <w:i w:val="0"/>
          <w:sz w:val="26"/>
          <w:szCs w:val="26"/>
        </w:rPr>
      </w:pPr>
    </w:p>
    <w:p w:rsidR="009423F4" w:rsidRPr="007D0CF1" w:rsidRDefault="00563418" w:rsidP="004373F1">
      <w:pPr>
        <w:pStyle w:val="Heading2"/>
        <w:numPr>
          <w:ilvl w:val="1"/>
          <w:numId w:val="38"/>
        </w:numPr>
        <w:spacing w:line="240" w:lineRule="auto"/>
        <w:rPr>
          <w:rFonts w:ascii="Times New Roman" w:hAnsi="Times New Roman"/>
        </w:rPr>
      </w:pPr>
      <w:bookmarkStart w:id="23" w:name="_Toc494353963"/>
      <w:r w:rsidRPr="007D0CF1">
        <w:rPr>
          <w:rFonts w:ascii="Times New Roman" w:hAnsi="Times New Roman"/>
        </w:rPr>
        <w:t>Tài liệu t</w:t>
      </w:r>
      <w:r w:rsidR="00543834" w:rsidRPr="007D0CF1">
        <w:rPr>
          <w:rFonts w:ascii="Times New Roman" w:hAnsi="Times New Roman"/>
        </w:rPr>
        <w:t>ham khảo</w:t>
      </w:r>
      <w:bookmarkEnd w:id="23"/>
    </w:p>
    <w:p w:rsidR="009423F4" w:rsidRPr="007D0CF1" w:rsidRDefault="009423F4" w:rsidP="00FA7D34">
      <w:pPr>
        <w:spacing w:line="240" w:lineRule="auto"/>
        <w:rPr>
          <w:rFonts w:ascii="Times New Roman" w:hAnsi="Times New Roman"/>
          <w:sz w:val="26"/>
          <w:szCs w:val="26"/>
        </w:rPr>
      </w:pPr>
      <w:r w:rsidRPr="007D0CF1">
        <w:rPr>
          <w:rFonts w:ascii="Times New Roman" w:hAnsi="Times New Roman"/>
          <w:sz w:val="26"/>
          <w:szCs w:val="26"/>
        </w:rPr>
        <w:t>[1] Requirement analysis in software engineering – Can Tho University.</w:t>
      </w:r>
    </w:p>
    <w:p w:rsidR="009423F4" w:rsidRPr="007D0CF1" w:rsidRDefault="009423F4" w:rsidP="00FA7D34">
      <w:pPr>
        <w:spacing w:line="240" w:lineRule="auto"/>
        <w:rPr>
          <w:rFonts w:ascii="Times New Roman" w:hAnsi="Times New Roman"/>
          <w:sz w:val="26"/>
          <w:szCs w:val="26"/>
        </w:rPr>
      </w:pPr>
      <w:r w:rsidRPr="007D0CF1">
        <w:rPr>
          <w:rFonts w:ascii="Times New Roman" w:hAnsi="Times New Roman"/>
          <w:sz w:val="26"/>
          <w:szCs w:val="26"/>
        </w:rPr>
        <w:t xml:space="preserve">[2] </w:t>
      </w:r>
      <w:r w:rsidR="008F5480" w:rsidRPr="007D0CF1">
        <w:rPr>
          <w:rFonts w:ascii="Times New Roman" w:hAnsi="Times New Roman"/>
          <w:sz w:val="26"/>
          <w:szCs w:val="26"/>
        </w:rPr>
        <w:t>Đặc tả yêu cầu</w:t>
      </w:r>
      <w:r w:rsidRPr="007D0CF1">
        <w:rPr>
          <w:rFonts w:ascii="Times New Roman" w:hAnsi="Times New Roman"/>
          <w:sz w:val="26"/>
          <w:szCs w:val="26"/>
        </w:rPr>
        <w:t xml:space="preserve"> specification by</w:t>
      </w:r>
    </w:p>
    <w:p w:rsidR="009423F4" w:rsidRPr="007D0CF1" w:rsidRDefault="00D47DB2" w:rsidP="00FA7D34">
      <w:pPr>
        <w:spacing w:line="240" w:lineRule="auto"/>
        <w:rPr>
          <w:rFonts w:ascii="Times New Roman" w:hAnsi="Times New Roman"/>
          <w:sz w:val="26"/>
          <w:szCs w:val="26"/>
        </w:rPr>
      </w:pPr>
      <w:hyperlink r:id="rId10" w:history="1">
        <w:r w:rsidR="009423F4" w:rsidRPr="007D0CF1">
          <w:rPr>
            <w:rStyle w:val="Hyperlink"/>
            <w:rFonts w:ascii="Times New Roman" w:hAnsi="Times New Roman"/>
            <w:color w:val="auto"/>
            <w:sz w:val="26"/>
            <w:szCs w:val="26"/>
          </w:rPr>
          <w:t>https://hienngong.files.wordpress.com/2012/09/mau-bm-qtpm-cnpm-dac-ta-yeu-cau-phan-memsrs-v2-0.doc</w:t>
        </w:r>
      </w:hyperlink>
    </w:p>
    <w:p w:rsidR="009423F4" w:rsidRPr="007D0CF1" w:rsidRDefault="009423F4" w:rsidP="00FA7D34">
      <w:pPr>
        <w:spacing w:line="240" w:lineRule="auto"/>
        <w:rPr>
          <w:rFonts w:ascii="Times New Roman" w:hAnsi="Times New Roman"/>
          <w:sz w:val="26"/>
          <w:szCs w:val="26"/>
        </w:rPr>
      </w:pPr>
      <w:r w:rsidRPr="007D0CF1">
        <w:rPr>
          <w:rFonts w:ascii="Times New Roman" w:hAnsi="Times New Roman"/>
          <w:sz w:val="26"/>
          <w:szCs w:val="26"/>
        </w:rPr>
        <w:t xml:space="preserve">[3] IEEE Recommended Practice for </w:t>
      </w:r>
      <w:r w:rsidR="008F5480" w:rsidRPr="007D0CF1">
        <w:rPr>
          <w:rFonts w:ascii="Times New Roman" w:hAnsi="Times New Roman"/>
          <w:sz w:val="26"/>
          <w:szCs w:val="26"/>
        </w:rPr>
        <w:t>Đặc tả yêu cầu</w:t>
      </w:r>
      <w:r w:rsidRPr="007D0CF1">
        <w:rPr>
          <w:rFonts w:ascii="Times New Roman" w:hAnsi="Times New Roman"/>
          <w:sz w:val="26"/>
          <w:szCs w:val="26"/>
        </w:rPr>
        <w:t xml:space="preserve"> Specifications – Michigan State University</w:t>
      </w:r>
    </w:p>
    <w:p w:rsidR="009423F4" w:rsidRPr="007D0CF1" w:rsidRDefault="009423F4" w:rsidP="00FA7D34">
      <w:pPr>
        <w:autoSpaceDE w:val="0"/>
        <w:autoSpaceDN w:val="0"/>
        <w:adjustRightInd w:val="0"/>
        <w:spacing w:line="240" w:lineRule="auto"/>
        <w:rPr>
          <w:rStyle w:val="Hyperlink"/>
          <w:color w:val="auto"/>
        </w:rPr>
      </w:pPr>
      <w:r w:rsidRPr="007D0CF1">
        <w:rPr>
          <w:rStyle w:val="Hyperlink"/>
          <w:color w:val="auto"/>
          <w:u w:val="none"/>
        </w:rPr>
        <w:t xml:space="preserve">[4] </w:t>
      </w:r>
      <w:r w:rsidR="008F5480" w:rsidRPr="007D0CF1">
        <w:rPr>
          <w:rStyle w:val="Hyperlink"/>
          <w:color w:val="auto"/>
          <w:u w:val="none"/>
        </w:rPr>
        <w:t>Đặc tả yêu cầu</w:t>
      </w:r>
      <w:r w:rsidRPr="007D0CF1">
        <w:rPr>
          <w:rStyle w:val="Hyperlink"/>
          <w:color w:val="auto"/>
          <w:u w:val="none"/>
        </w:rPr>
        <w:t xml:space="preserve"> Specification Amazing Lunch Indicator - </w:t>
      </w:r>
      <w:hyperlink r:id="rId11" w:tgtFrame="_blank" w:history="1">
        <w:r w:rsidRPr="007D0CF1">
          <w:rPr>
            <w:rStyle w:val="Hyperlink"/>
            <w:rFonts w:ascii="Times New Roman" w:hAnsi="Times New Roman"/>
            <w:color w:val="auto"/>
            <w:sz w:val="26"/>
            <w:szCs w:val="26"/>
          </w:rPr>
          <w:t>http://www.cse.chalmers.se/~feldt/courses/reqeng/examples/srs_example_2010_group2.pdf</w:t>
        </w:r>
      </w:hyperlink>
      <w:r w:rsidRPr="007D0CF1">
        <w:rPr>
          <w:rStyle w:val="Hyperlink"/>
          <w:color w:val="auto"/>
        </w:rPr>
        <w:t>.</w:t>
      </w:r>
    </w:p>
    <w:p w:rsidR="009423F4" w:rsidRPr="007D0CF1" w:rsidRDefault="009423F4" w:rsidP="00FA7D34">
      <w:pPr>
        <w:autoSpaceDE w:val="0"/>
        <w:autoSpaceDN w:val="0"/>
        <w:adjustRightInd w:val="0"/>
        <w:spacing w:line="240" w:lineRule="auto"/>
        <w:rPr>
          <w:rFonts w:ascii="Times New Roman" w:hAnsi="Times New Roman"/>
          <w:sz w:val="26"/>
          <w:szCs w:val="26"/>
        </w:rPr>
      </w:pPr>
      <w:r w:rsidRPr="007D0CF1">
        <w:rPr>
          <w:rFonts w:ascii="Times New Roman" w:hAnsi="Times New Roman"/>
          <w:sz w:val="26"/>
          <w:szCs w:val="26"/>
        </w:rPr>
        <w:t xml:space="preserve">[5] </w:t>
      </w:r>
      <w:r w:rsidR="008F5480" w:rsidRPr="007D0CF1">
        <w:rPr>
          <w:rFonts w:ascii="Times New Roman" w:hAnsi="Times New Roman"/>
          <w:sz w:val="26"/>
          <w:szCs w:val="26"/>
        </w:rPr>
        <w:t>Đặc tả yêu cầu</w:t>
      </w:r>
      <w:r w:rsidRPr="007D0CF1">
        <w:rPr>
          <w:rFonts w:ascii="Times New Roman" w:hAnsi="Times New Roman"/>
          <w:sz w:val="26"/>
          <w:szCs w:val="26"/>
        </w:rPr>
        <w:t xml:space="preserve"> Specification for nTravel</w:t>
      </w:r>
    </w:p>
    <w:p w:rsidR="009423F4" w:rsidRPr="007D0CF1" w:rsidRDefault="00D47DB2" w:rsidP="00FA7D34">
      <w:pPr>
        <w:autoSpaceDE w:val="0"/>
        <w:autoSpaceDN w:val="0"/>
        <w:adjustRightInd w:val="0"/>
        <w:spacing w:line="240" w:lineRule="auto"/>
        <w:rPr>
          <w:rFonts w:ascii="Times New Roman" w:hAnsi="Times New Roman"/>
          <w:sz w:val="26"/>
          <w:szCs w:val="26"/>
        </w:rPr>
      </w:pPr>
      <w:hyperlink r:id="rId12" w:history="1">
        <w:r w:rsidR="009423F4" w:rsidRPr="007D0CF1">
          <w:rPr>
            <w:rStyle w:val="Hyperlink"/>
            <w:rFonts w:ascii="Times New Roman" w:hAnsi="Times New Roman"/>
            <w:color w:val="auto"/>
            <w:sz w:val="26"/>
            <w:szCs w:val="26"/>
          </w:rPr>
          <w:t>https://cs.gmu.edu/~dfleck/classes/cs421/spring08/SampleProject/FINAL%20SRS.pdf</w:t>
        </w:r>
      </w:hyperlink>
    </w:p>
    <w:p w:rsidR="009423F4" w:rsidRPr="007D0CF1" w:rsidRDefault="00F30FE6" w:rsidP="00FA7D34">
      <w:pPr>
        <w:spacing w:line="240" w:lineRule="auto"/>
        <w:rPr>
          <w:rFonts w:ascii="Times New Roman" w:hAnsi="Times New Roman"/>
          <w:sz w:val="26"/>
          <w:szCs w:val="26"/>
        </w:rPr>
      </w:pPr>
      <w:r w:rsidRPr="007D0CF1">
        <w:rPr>
          <w:rFonts w:ascii="Times New Roman" w:hAnsi="Times New Roman"/>
          <w:sz w:val="26"/>
          <w:szCs w:val="26"/>
        </w:rPr>
        <w:t>[6</w:t>
      </w:r>
      <w:r w:rsidR="009423F4" w:rsidRPr="007D0CF1">
        <w:rPr>
          <w:rFonts w:ascii="Times New Roman" w:hAnsi="Times New Roman"/>
          <w:sz w:val="26"/>
          <w:szCs w:val="26"/>
        </w:rPr>
        <w:t xml:space="preserve">] </w:t>
      </w:r>
      <w:r w:rsidR="008F5480" w:rsidRPr="007D0CF1">
        <w:rPr>
          <w:rFonts w:ascii="Times New Roman" w:hAnsi="Times New Roman"/>
          <w:sz w:val="26"/>
          <w:szCs w:val="26"/>
        </w:rPr>
        <w:t>Đặc tả yêu cầu</w:t>
      </w:r>
      <w:r w:rsidR="009423F4" w:rsidRPr="007D0CF1">
        <w:rPr>
          <w:rFonts w:ascii="Times New Roman" w:hAnsi="Times New Roman"/>
          <w:sz w:val="26"/>
          <w:szCs w:val="26"/>
        </w:rPr>
        <w:t xml:space="preserve"> specification guide:</w:t>
      </w:r>
    </w:p>
    <w:p w:rsidR="0081627D" w:rsidRPr="007D0CF1" w:rsidRDefault="009423F4" w:rsidP="00FA7D34">
      <w:pPr>
        <w:spacing w:line="240" w:lineRule="auto"/>
        <w:rPr>
          <w:rFonts w:ascii="Times New Roman" w:hAnsi="Times New Roman"/>
          <w:sz w:val="26"/>
          <w:szCs w:val="26"/>
          <w:u w:val="single"/>
        </w:rPr>
      </w:pPr>
      <w:r w:rsidRPr="007D0CF1">
        <w:rPr>
          <w:rFonts w:ascii="Times New Roman" w:hAnsi="Times New Roman"/>
          <w:sz w:val="26"/>
          <w:szCs w:val="26"/>
          <w:u w:val="single"/>
        </w:rPr>
        <w:t>https://www.wattpad.com/4972601-3-1-phân-tích-và-đặc-tả-yêu-cầu-phần-mềm-đặc-tả</w:t>
      </w:r>
    </w:p>
    <w:p w:rsidR="00177EF6" w:rsidRPr="007D0CF1" w:rsidRDefault="00177EF6" w:rsidP="00FA7D34">
      <w:pPr>
        <w:spacing w:line="240" w:lineRule="auto"/>
        <w:rPr>
          <w:rFonts w:ascii="Times New Roman" w:hAnsi="Times New Roman"/>
          <w:sz w:val="26"/>
          <w:szCs w:val="26"/>
        </w:rPr>
      </w:pPr>
      <w:r w:rsidRPr="007D0CF1">
        <w:rPr>
          <w:rFonts w:ascii="Times New Roman" w:hAnsi="Times New Roman"/>
          <w:sz w:val="26"/>
          <w:szCs w:val="26"/>
        </w:rPr>
        <w:t>[7] Đảm bảo chất lượng phần mềm – Can Tho University.</w:t>
      </w:r>
    </w:p>
    <w:p w:rsidR="00177EF6" w:rsidRPr="007D0CF1" w:rsidRDefault="00BE168E" w:rsidP="00FA7D34">
      <w:pPr>
        <w:spacing w:line="240" w:lineRule="auto"/>
        <w:rPr>
          <w:rFonts w:ascii="Times New Roman" w:hAnsi="Times New Roman"/>
          <w:sz w:val="26"/>
          <w:szCs w:val="26"/>
        </w:rPr>
      </w:pPr>
      <w:r w:rsidRPr="007D0CF1">
        <w:rPr>
          <w:rFonts w:ascii="Times New Roman" w:hAnsi="Times New Roman"/>
          <w:sz w:val="26"/>
          <w:szCs w:val="26"/>
        </w:rPr>
        <w:t>[8] Bài giảng học phần đảm</w:t>
      </w:r>
      <w:r w:rsidR="00177EF6" w:rsidRPr="007D0CF1">
        <w:rPr>
          <w:rFonts w:ascii="Times New Roman" w:hAnsi="Times New Roman"/>
          <w:sz w:val="26"/>
          <w:szCs w:val="26"/>
        </w:rPr>
        <w:t xml:space="preserve"> bảo chất lượng phần mềm – Trần Cao Đệ.</w:t>
      </w:r>
    </w:p>
    <w:p w:rsidR="009423F4" w:rsidRPr="007D0CF1" w:rsidRDefault="009423F4" w:rsidP="00FA7D34">
      <w:pPr>
        <w:spacing w:line="240" w:lineRule="auto"/>
        <w:rPr>
          <w:rFonts w:ascii="Times New Roman" w:hAnsi="Times New Roman"/>
          <w:sz w:val="26"/>
          <w:szCs w:val="26"/>
        </w:rPr>
      </w:pPr>
    </w:p>
    <w:p w:rsidR="009423F4" w:rsidRPr="007D0CF1" w:rsidRDefault="008C4232" w:rsidP="004373F1">
      <w:pPr>
        <w:pStyle w:val="Heading1"/>
        <w:numPr>
          <w:ilvl w:val="0"/>
          <w:numId w:val="39"/>
        </w:numPr>
        <w:suppressAutoHyphens/>
        <w:spacing w:line="240" w:lineRule="auto"/>
        <w:rPr>
          <w:rFonts w:ascii="Times New Roman" w:hAnsi="Times New Roman"/>
          <w:szCs w:val="34"/>
        </w:rPr>
      </w:pPr>
      <w:bookmarkStart w:id="24" w:name="__RefHeading___Toc343415449"/>
      <w:bookmarkStart w:id="25" w:name="_Toc494353964"/>
      <w:bookmarkEnd w:id="24"/>
      <w:r w:rsidRPr="007D0CF1">
        <w:rPr>
          <w:rFonts w:ascii="Times New Roman" w:hAnsi="Times New Roman"/>
          <w:szCs w:val="34"/>
        </w:rPr>
        <w:t>Mô tả tổ</w:t>
      </w:r>
      <w:r w:rsidR="00543834" w:rsidRPr="007D0CF1">
        <w:rPr>
          <w:rFonts w:ascii="Times New Roman" w:hAnsi="Times New Roman"/>
          <w:szCs w:val="34"/>
        </w:rPr>
        <w:t>ng thể</w:t>
      </w:r>
      <w:bookmarkEnd w:id="25"/>
    </w:p>
    <w:p w:rsidR="009423F4" w:rsidRPr="007D0CF1" w:rsidRDefault="009423F4" w:rsidP="004373F1">
      <w:pPr>
        <w:pStyle w:val="Heading2"/>
        <w:numPr>
          <w:ilvl w:val="1"/>
          <w:numId w:val="39"/>
        </w:numPr>
        <w:suppressAutoHyphens/>
        <w:spacing w:line="240" w:lineRule="auto"/>
        <w:rPr>
          <w:rFonts w:ascii="Times New Roman" w:hAnsi="Times New Roman"/>
          <w:b w:val="0"/>
          <w:sz w:val="32"/>
          <w:szCs w:val="26"/>
          <w:lang w:val="en"/>
        </w:rPr>
      </w:pPr>
      <w:bookmarkStart w:id="26" w:name="__RefHeading___Toc343415450"/>
      <w:bookmarkStart w:id="27" w:name="_Toc494353965"/>
      <w:bookmarkEnd w:id="26"/>
      <w:r w:rsidRPr="007D0CF1">
        <w:rPr>
          <w:rFonts w:ascii="Times New Roman" w:hAnsi="Times New Roman"/>
          <w:sz w:val="32"/>
          <w:szCs w:val="26"/>
        </w:rPr>
        <w:t>Bối cảnh của sản phẩm</w:t>
      </w:r>
      <w:bookmarkEnd w:id="27"/>
    </w:p>
    <w:p w:rsidR="006F20D6" w:rsidRPr="007D0CF1" w:rsidRDefault="006F20D6" w:rsidP="00FA7D34">
      <w:pPr>
        <w:spacing w:line="240" w:lineRule="auto"/>
        <w:rPr>
          <w:rFonts w:ascii="Times New Roman" w:hAnsi="Times New Roman"/>
          <w:sz w:val="26"/>
          <w:szCs w:val="26"/>
        </w:rPr>
      </w:pPr>
      <w:bookmarkStart w:id="28" w:name="tw-target-text-container"/>
      <w:bookmarkStart w:id="29" w:name="tw-target-text1"/>
      <w:bookmarkEnd w:id="28"/>
      <w:bookmarkEnd w:id="29"/>
      <w:r w:rsidRPr="007D0CF1">
        <w:rPr>
          <w:rFonts w:ascii="Times New Roman" w:hAnsi="Times New Roman"/>
          <w:sz w:val="26"/>
          <w:szCs w:val="26"/>
        </w:rPr>
        <w:t xml:space="preserve">Trong hoàn cảnh Công nghiệp hóa hiện đại hóa đất nước hiện nay, việc áp dụng khoa học kỹ thuật vào công việc và sinh hoạt là rất cần thiết, và công nghệ thông tin đã trở thành công cụ hiệu quả để phục vụ công việc của chúng ta. Việc quản lý </w:t>
      </w:r>
      <w:r w:rsidR="00FA7D34" w:rsidRPr="007D0CF1">
        <w:rPr>
          <w:rFonts w:ascii="Times New Roman" w:hAnsi="Times New Roman"/>
          <w:sz w:val="26"/>
          <w:szCs w:val="26"/>
        </w:rPr>
        <w:t xml:space="preserve">nhân sự </w:t>
      </w:r>
      <w:r w:rsidRPr="007D0CF1">
        <w:rPr>
          <w:rFonts w:ascii="Times New Roman" w:hAnsi="Times New Roman"/>
          <w:sz w:val="26"/>
          <w:szCs w:val="26"/>
        </w:rPr>
        <w:t xml:space="preserve">nói chung và </w:t>
      </w:r>
      <w:r w:rsidR="00FA7D34" w:rsidRPr="007D0CF1">
        <w:rPr>
          <w:rFonts w:ascii="Times New Roman" w:hAnsi="Times New Roman"/>
          <w:sz w:val="26"/>
          <w:szCs w:val="26"/>
        </w:rPr>
        <w:t>quản lý điểm danh</w:t>
      </w:r>
      <w:r w:rsidRPr="007D0CF1">
        <w:rPr>
          <w:rFonts w:ascii="Times New Roman" w:hAnsi="Times New Roman"/>
          <w:sz w:val="26"/>
          <w:szCs w:val="26"/>
        </w:rPr>
        <w:t xml:space="preserve"> nói riêng trong nhà trường cũng vậy, nó quá nhiều khâu và rất mất thời gian khi được  quản lý trên các loại giấy tờ. Với vấn đề quản lý </w:t>
      </w:r>
      <w:r w:rsidR="00B40655" w:rsidRPr="007D0CF1">
        <w:rPr>
          <w:rFonts w:ascii="Times New Roman" w:hAnsi="Times New Roman"/>
          <w:sz w:val="26"/>
          <w:szCs w:val="26"/>
        </w:rPr>
        <w:t>điểm danh</w:t>
      </w:r>
      <w:r w:rsidR="00241F25" w:rsidRPr="007D0CF1">
        <w:rPr>
          <w:rFonts w:ascii="Times New Roman" w:hAnsi="Times New Roman"/>
          <w:sz w:val="26"/>
          <w:szCs w:val="26"/>
        </w:rPr>
        <w:t xml:space="preserve">, người </w:t>
      </w:r>
      <w:r w:rsidR="00BA7BFF" w:rsidRPr="007D0CF1">
        <w:rPr>
          <w:rFonts w:ascii="Times New Roman" w:hAnsi="Times New Roman"/>
          <w:sz w:val="26"/>
          <w:szCs w:val="26"/>
        </w:rPr>
        <w:t xml:space="preserve">quản lý điểm danh thường gặp khó khăn </w:t>
      </w:r>
      <w:r w:rsidR="00812D7B" w:rsidRPr="007D0CF1">
        <w:rPr>
          <w:rFonts w:ascii="Times New Roman" w:hAnsi="Times New Roman"/>
          <w:sz w:val="26"/>
          <w:szCs w:val="26"/>
        </w:rPr>
        <w:t xml:space="preserve">trong công tác quản lý </w:t>
      </w:r>
      <w:r w:rsidR="00BA7BFF" w:rsidRPr="007D0CF1">
        <w:rPr>
          <w:rFonts w:ascii="Times New Roman" w:hAnsi="Times New Roman"/>
          <w:sz w:val="26"/>
          <w:szCs w:val="26"/>
        </w:rPr>
        <w:t>thực hiện điểm danh qua phiếu điểm danh và ghi nhận lại kết quả điểm danh và</w:t>
      </w:r>
      <w:r w:rsidR="00241F25" w:rsidRPr="007D0CF1">
        <w:rPr>
          <w:rFonts w:ascii="Times New Roman" w:hAnsi="Times New Roman"/>
          <w:sz w:val="26"/>
          <w:szCs w:val="26"/>
        </w:rPr>
        <w:t xml:space="preserve"> quy cách thực hiện các tài liệu liên quan. </w:t>
      </w:r>
      <w:r w:rsidR="00BA7BFF" w:rsidRPr="007D0CF1">
        <w:rPr>
          <w:rFonts w:ascii="Times New Roman" w:hAnsi="Times New Roman"/>
          <w:sz w:val="26"/>
          <w:szCs w:val="26"/>
        </w:rPr>
        <w:t>Người quản lý thường gặp khó khă</w:t>
      </w:r>
      <w:r w:rsidR="00241F25" w:rsidRPr="007D0CF1">
        <w:rPr>
          <w:rFonts w:ascii="Times New Roman" w:hAnsi="Times New Roman"/>
          <w:sz w:val="26"/>
          <w:szCs w:val="26"/>
        </w:rPr>
        <w:t>n trong công tác cập nhật thông tin, gặp vấn đề với số lượng lớn các tài liệu</w:t>
      </w:r>
      <w:r w:rsidR="00F90C04" w:rsidRPr="007D0CF1">
        <w:rPr>
          <w:rFonts w:ascii="Times New Roman" w:hAnsi="Times New Roman"/>
          <w:sz w:val="26"/>
          <w:szCs w:val="26"/>
        </w:rPr>
        <w:t xml:space="preserve">, tài liệu có thể hư hỏng mất mát trong quá trình </w:t>
      </w:r>
      <w:r w:rsidR="00BA7BFF" w:rsidRPr="007D0CF1">
        <w:rPr>
          <w:rFonts w:ascii="Times New Roman" w:hAnsi="Times New Roman"/>
          <w:sz w:val="26"/>
          <w:szCs w:val="26"/>
        </w:rPr>
        <w:t>thực hiện</w:t>
      </w:r>
      <w:r w:rsidR="00F90C04" w:rsidRPr="007D0CF1">
        <w:rPr>
          <w:rFonts w:ascii="Times New Roman" w:hAnsi="Times New Roman"/>
          <w:sz w:val="26"/>
          <w:szCs w:val="26"/>
        </w:rPr>
        <w:t>.</w:t>
      </w:r>
    </w:p>
    <w:p w:rsidR="009423F4" w:rsidRPr="007D0CF1" w:rsidRDefault="006F20D6" w:rsidP="00FA7D34">
      <w:pPr>
        <w:spacing w:line="240" w:lineRule="auto"/>
        <w:rPr>
          <w:rFonts w:ascii="Times New Roman" w:hAnsi="Times New Roman"/>
          <w:sz w:val="26"/>
          <w:szCs w:val="26"/>
        </w:rPr>
      </w:pPr>
      <w:r w:rsidRPr="007D0CF1">
        <w:rPr>
          <w:rFonts w:ascii="Times New Roman" w:hAnsi="Times New Roman"/>
          <w:sz w:val="26"/>
          <w:szCs w:val="26"/>
        </w:rPr>
        <w:t xml:space="preserve">Vì vậy hệ thống quản lý </w:t>
      </w:r>
      <w:r w:rsidR="000D530A" w:rsidRPr="007D0CF1">
        <w:rPr>
          <w:rFonts w:ascii="Times New Roman" w:hAnsi="Times New Roman"/>
          <w:sz w:val="26"/>
          <w:szCs w:val="26"/>
        </w:rPr>
        <w:t>điểm danh bằng RFID được ra đời, để đảm bả</w:t>
      </w:r>
      <w:r w:rsidRPr="007D0CF1">
        <w:rPr>
          <w:rFonts w:ascii="Times New Roman" w:hAnsi="Times New Roman"/>
          <w:sz w:val="26"/>
          <w:szCs w:val="26"/>
        </w:rPr>
        <w:t xml:space="preserve">o an toàn dữ liệu, tự động và tiết </w:t>
      </w:r>
      <w:r w:rsidR="000D530A" w:rsidRPr="007D0CF1">
        <w:rPr>
          <w:rFonts w:ascii="Times New Roman" w:hAnsi="Times New Roman"/>
          <w:sz w:val="26"/>
          <w:szCs w:val="26"/>
        </w:rPr>
        <w:t xml:space="preserve">kiệm </w:t>
      </w:r>
      <w:r w:rsidRPr="007D0CF1">
        <w:rPr>
          <w:rFonts w:ascii="Times New Roman" w:hAnsi="Times New Roman"/>
          <w:sz w:val="26"/>
          <w:szCs w:val="26"/>
        </w:rPr>
        <w:t>thời gian hơn.</w:t>
      </w:r>
      <w:r w:rsidR="00F90C04" w:rsidRPr="007D0CF1">
        <w:rPr>
          <w:rFonts w:ascii="Times New Roman" w:hAnsi="Times New Roman"/>
          <w:sz w:val="26"/>
          <w:szCs w:val="26"/>
        </w:rPr>
        <w:t xml:space="preserve"> Trong phần tài liệu này chúng  tôi đề xuất xây dựng “</w:t>
      </w:r>
      <w:r w:rsidR="00405D20" w:rsidRPr="007D0CF1">
        <w:rPr>
          <w:rFonts w:ascii="Times New Roman" w:hAnsi="Times New Roman"/>
          <w:sz w:val="26"/>
          <w:szCs w:val="26"/>
        </w:rPr>
        <w:t>Hệ thống q</w:t>
      </w:r>
      <w:r w:rsidR="000D530A" w:rsidRPr="007D0CF1">
        <w:rPr>
          <w:rFonts w:ascii="Times New Roman" w:hAnsi="Times New Roman"/>
          <w:sz w:val="26"/>
          <w:szCs w:val="26"/>
        </w:rPr>
        <w:t>uản lý điểm danh bằng RFID</w:t>
      </w:r>
      <w:r w:rsidR="00405D20" w:rsidRPr="007D0CF1">
        <w:rPr>
          <w:rFonts w:ascii="Times New Roman" w:hAnsi="Times New Roman"/>
          <w:sz w:val="26"/>
          <w:szCs w:val="26"/>
        </w:rPr>
        <w:t>” phát triển</w:t>
      </w:r>
      <w:r w:rsidR="00FF59A0" w:rsidRPr="007D0CF1">
        <w:rPr>
          <w:rFonts w:ascii="Times New Roman" w:hAnsi="Times New Roman"/>
          <w:sz w:val="26"/>
          <w:szCs w:val="26"/>
        </w:rPr>
        <w:t xml:space="preserve"> </w:t>
      </w:r>
      <w:r w:rsidR="00405D20" w:rsidRPr="007D0CF1">
        <w:rPr>
          <w:rFonts w:ascii="Times New Roman" w:hAnsi="Times New Roman"/>
          <w:sz w:val="26"/>
          <w:szCs w:val="26"/>
        </w:rPr>
        <w:t>trên nền</w:t>
      </w:r>
      <w:r w:rsidR="00FF59A0" w:rsidRPr="007D0CF1">
        <w:rPr>
          <w:rFonts w:ascii="Times New Roman" w:hAnsi="Times New Roman"/>
          <w:sz w:val="26"/>
          <w:szCs w:val="26"/>
        </w:rPr>
        <w:t xml:space="preserve"> java</w:t>
      </w:r>
      <w:r w:rsidR="00502537" w:rsidRPr="007D0CF1">
        <w:rPr>
          <w:rFonts w:ascii="Times New Roman" w:hAnsi="Times New Roman"/>
          <w:sz w:val="26"/>
          <w:szCs w:val="26"/>
        </w:rPr>
        <w:t xml:space="preserve"> hỗ trợ người quản lý. Dựa vào công</w:t>
      </w:r>
      <w:r w:rsidR="00F90C04" w:rsidRPr="007D0CF1">
        <w:rPr>
          <w:rFonts w:ascii="Times New Roman" w:hAnsi="Times New Roman"/>
          <w:sz w:val="26"/>
          <w:szCs w:val="26"/>
        </w:rPr>
        <w:t xml:space="preserve"> nghệ lưu trữ cơ sở dữ liệu giải pháp này giúp giải quyết quy trình </w:t>
      </w:r>
      <w:r w:rsidR="00502537" w:rsidRPr="007D0CF1">
        <w:rPr>
          <w:rFonts w:ascii="Times New Roman" w:hAnsi="Times New Roman"/>
          <w:sz w:val="26"/>
          <w:szCs w:val="26"/>
        </w:rPr>
        <w:t>điểm danh</w:t>
      </w:r>
      <w:r w:rsidR="00F90C04" w:rsidRPr="007D0CF1">
        <w:rPr>
          <w:rFonts w:ascii="Times New Roman" w:hAnsi="Times New Roman"/>
          <w:sz w:val="26"/>
          <w:szCs w:val="26"/>
        </w:rPr>
        <w:t xml:space="preserve">, đảm bảo </w:t>
      </w:r>
      <w:r w:rsidR="00FE4AE0" w:rsidRPr="007D0CF1">
        <w:rPr>
          <w:rFonts w:ascii="Times New Roman" w:hAnsi="Times New Roman"/>
          <w:sz w:val="26"/>
          <w:szCs w:val="26"/>
        </w:rPr>
        <w:t xml:space="preserve">về mặt </w:t>
      </w:r>
      <w:r w:rsidR="00F90C04" w:rsidRPr="007D0CF1">
        <w:rPr>
          <w:rFonts w:ascii="Times New Roman" w:hAnsi="Times New Roman"/>
          <w:sz w:val="26"/>
          <w:szCs w:val="26"/>
        </w:rPr>
        <w:t>lưu trữ</w:t>
      </w:r>
      <w:r w:rsidR="00AA1C10" w:rsidRPr="007D0CF1">
        <w:rPr>
          <w:rFonts w:ascii="Times New Roman" w:hAnsi="Times New Roman"/>
          <w:sz w:val="26"/>
          <w:szCs w:val="26"/>
        </w:rPr>
        <w:t xml:space="preserve">. </w:t>
      </w:r>
      <w:r w:rsidR="00405D20" w:rsidRPr="007D0CF1">
        <w:rPr>
          <w:rFonts w:ascii="Times New Roman" w:hAnsi="Times New Roman"/>
          <w:sz w:val="26"/>
          <w:szCs w:val="26"/>
        </w:rPr>
        <w:t xml:space="preserve">Giúp </w:t>
      </w:r>
      <w:r w:rsidR="00AA1C10" w:rsidRPr="007D0CF1">
        <w:rPr>
          <w:rFonts w:ascii="Times New Roman" w:hAnsi="Times New Roman"/>
          <w:sz w:val="26"/>
          <w:szCs w:val="26"/>
        </w:rPr>
        <w:t xml:space="preserve">thống kê nhanh chóng, độ chính xác cao. </w:t>
      </w:r>
      <w:r w:rsidR="00FE4AE0" w:rsidRPr="007D0CF1">
        <w:rPr>
          <w:rFonts w:ascii="Times New Roman" w:hAnsi="Times New Roman"/>
          <w:sz w:val="26"/>
          <w:szCs w:val="26"/>
        </w:rPr>
        <w:t>Tiết kiệm</w:t>
      </w:r>
      <w:r w:rsidR="00AA1C10" w:rsidRPr="007D0CF1">
        <w:rPr>
          <w:rFonts w:ascii="Times New Roman" w:hAnsi="Times New Roman"/>
          <w:sz w:val="26"/>
          <w:szCs w:val="26"/>
        </w:rPr>
        <w:t xml:space="preserve"> chi phí, thời gian, dễ dàng và tiện lợi trong khâu quản lý về sau.</w:t>
      </w:r>
    </w:p>
    <w:p w:rsidR="009423F4" w:rsidRPr="007D0CF1" w:rsidRDefault="009423F4" w:rsidP="004373F1">
      <w:pPr>
        <w:pStyle w:val="Heading2"/>
        <w:numPr>
          <w:ilvl w:val="1"/>
          <w:numId w:val="39"/>
        </w:numPr>
        <w:suppressAutoHyphens/>
        <w:spacing w:line="240" w:lineRule="auto"/>
        <w:rPr>
          <w:rFonts w:ascii="Times New Roman" w:hAnsi="Times New Roman"/>
          <w:sz w:val="32"/>
          <w:szCs w:val="26"/>
        </w:rPr>
      </w:pPr>
      <w:bookmarkStart w:id="30" w:name="_Toc494353966"/>
      <w:r w:rsidRPr="007D0CF1">
        <w:rPr>
          <w:rFonts w:ascii="Times New Roman" w:hAnsi="Times New Roman"/>
          <w:sz w:val="32"/>
          <w:szCs w:val="26"/>
        </w:rPr>
        <w:lastRenderedPageBreak/>
        <w:t>Các chức năng của sản phẩm</w:t>
      </w:r>
      <w:bookmarkEnd w:id="30"/>
    </w:p>
    <w:p w:rsidR="009423F4" w:rsidRPr="007D0CF1" w:rsidRDefault="00767CF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Hệ thống này có các chức năng</w:t>
      </w:r>
      <w:r w:rsidR="009423F4" w:rsidRPr="007D0CF1">
        <w:rPr>
          <w:rFonts w:ascii="Times New Roman" w:hAnsi="Times New Roman"/>
          <w:i w:val="0"/>
          <w:sz w:val="26"/>
          <w:szCs w:val="26"/>
        </w:rPr>
        <w:t>:</w:t>
      </w:r>
    </w:p>
    <w:p w:rsidR="009423F4" w:rsidRPr="007D0CF1" w:rsidRDefault="00767CF3"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 xml:space="preserve">Quản lý </w:t>
      </w:r>
      <w:r w:rsidR="009C6E38" w:rsidRPr="007D0CF1">
        <w:rPr>
          <w:rFonts w:ascii="Times New Roman" w:hAnsi="Times New Roman"/>
          <w:sz w:val="26"/>
          <w:szCs w:val="26"/>
        </w:rPr>
        <w:t>sinh</w:t>
      </w:r>
      <w:r w:rsidRPr="007D0CF1">
        <w:rPr>
          <w:rFonts w:ascii="Times New Roman" w:hAnsi="Times New Roman"/>
          <w:sz w:val="26"/>
          <w:szCs w:val="26"/>
        </w:rPr>
        <w:t xml:space="preserve"> viên:</w:t>
      </w:r>
    </w:p>
    <w:p w:rsidR="009423F4" w:rsidRPr="007D0CF1" w:rsidRDefault="003825C9" w:rsidP="001C25E1">
      <w:pPr>
        <w:numPr>
          <w:ilvl w:val="0"/>
          <w:numId w:val="3"/>
        </w:numPr>
        <w:suppressAutoHyphens/>
        <w:spacing w:line="240" w:lineRule="auto"/>
        <w:rPr>
          <w:rFonts w:ascii="Times New Roman" w:hAnsi="Times New Roman"/>
          <w:sz w:val="26"/>
          <w:szCs w:val="26"/>
        </w:rPr>
      </w:pPr>
      <w:r w:rsidRPr="007D0CF1">
        <w:rPr>
          <w:rFonts w:ascii="Times New Roman" w:hAnsi="Times New Roman"/>
          <w:sz w:val="26"/>
          <w:szCs w:val="26"/>
        </w:rPr>
        <w:t>Thêm sinh viên</w:t>
      </w:r>
      <w:r w:rsidR="00767CF3" w:rsidRPr="007D0CF1">
        <w:rPr>
          <w:rFonts w:ascii="Times New Roman" w:hAnsi="Times New Roman"/>
          <w:sz w:val="26"/>
          <w:szCs w:val="26"/>
        </w:rPr>
        <w:t>.</w:t>
      </w:r>
    </w:p>
    <w:p w:rsidR="009423F4" w:rsidRPr="007D0CF1" w:rsidRDefault="003825C9" w:rsidP="001C25E1">
      <w:pPr>
        <w:numPr>
          <w:ilvl w:val="0"/>
          <w:numId w:val="3"/>
        </w:numPr>
        <w:suppressAutoHyphens/>
        <w:spacing w:line="240" w:lineRule="auto"/>
        <w:rPr>
          <w:rFonts w:ascii="Times New Roman" w:hAnsi="Times New Roman"/>
          <w:sz w:val="26"/>
          <w:szCs w:val="26"/>
        </w:rPr>
      </w:pPr>
      <w:r w:rsidRPr="007D0CF1">
        <w:rPr>
          <w:rFonts w:ascii="Times New Roman" w:hAnsi="Times New Roman"/>
          <w:sz w:val="26"/>
          <w:szCs w:val="26"/>
        </w:rPr>
        <w:t>Cập nhật thông tin</w:t>
      </w:r>
      <w:r w:rsidR="00767CF3" w:rsidRPr="007D0CF1">
        <w:rPr>
          <w:rFonts w:ascii="Times New Roman" w:hAnsi="Times New Roman"/>
          <w:sz w:val="26"/>
          <w:szCs w:val="26"/>
        </w:rPr>
        <w:t xml:space="preserve"> </w:t>
      </w:r>
      <w:r w:rsidR="009C6E38" w:rsidRPr="007D0CF1">
        <w:rPr>
          <w:rFonts w:ascii="Times New Roman" w:hAnsi="Times New Roman"/>
          <w:sz w:val="26"/>
          <w:szCs w:val="26"/>
        </w:rPr>
        <w:t>sinh</w:t>
      </w:r>
      <w:r w:rsidR="00767CF3" w:rsidRPr="007D0CF1">
        <w:rPr>
          <w:rFonts w:ascii="Times New Roman" w:hAnsi="Times New Roman"/>
          <w:sz w:val="26"/>
          <w:szCs w:val="26"/>
        </w:rPr>
        <w:t xml:space="preserve"> viên</w:t>
      </w:r>
      <w:r w:rsidR="009423F4" w:rsidRPr="007D0CF1">
        <w:rPr>
          <w:rFonts w:ascii="Times New Roman" w:hAnsi="Times New Roman"/>
          <w:sz w:val="26"/>
          <w:szCs w:val="26"/>
        </w:rPr>
        <w:t>.</w:t>
      </w:r>
    </w:p>
    <w:p w:rsidR="009423F4" w:rsidRPr="007D0CF1" w:rsidRDefault="003825C9" w:rsidP="001C25E1">
      <w:pPr>
        <w:numPr>
          <w:ilvl w:val="0"/>
          <w:numId w:val="3"/>
        </w:numPr>
        <w:suppressAutoHyphens/>
        <w:spacing w:line="240" w:lineRule="auto"/>
        <w:rPr>
          <w:rFonts w:ascii="Times New Roman" w:hAnsi="Times New Roman"/>
          <w:sz w:val="26"/>
          <w:szCs w:val="26"/>
        </w:rPr>
      </w:pPr>
      <w:r w:rsidRPr="007D0CF1">
        <w:rPr>
          <w:rFonts w:ascii="Times New Roman" w:hAnsi="Times New Roman"/>
          <w:sz w:val="26"/>
          <w:szCs w:val="26"/>
        </w:rPr>
        <w:t>Xóa</w:t>
      </w:r>
      <w:r w:rsidR="00767CF3" w:rsidRPr="007D0CF1">
        <w:rPr>
          <w:rFonts w:ascii="Times New Roman" w:hAnsi="Times New Roman"/>
          <w:sz w:val="26"/>
          <w:szCs w:val="26"/>
        </w:rPr>
        <w:t xml:space="preserve"> </w:t>
      </w:r>
      <w:r w:rsidR="009C6E38" w:rsidRPr="007D0CF1">
        <w:rPr>
          <w:rFonts w:ascii="Times New Roman" w:hAnsi="Times New Roman"/>
          <w:sz w:val="26"/>
          <w:szCs w:val="26"/>
        </w:rPr>
        <w:t>sinh</w:t>
      </w:r>
      <w:r w:rsidR="00767CF3" w:rsidRPr="007D0CF1">
        <w:rPr>
          <w:rFonts w:ascii="Times New Roman" w:hAnsi="Times New Roman"/>
          <w:sz w:val="26"/>
          <w:szCs w:val="26"/>
        </w:rPr>
        <w:t xml:space="preserve"> viên</w:t>
      </w:r>
      <w:r w:rsidR="009423F4" w:rsidRPr="007D0CF1">
        <w:rPr>
          <w:rFonts w:ascii="Times New Roman" w:hAnsi="Times New Roman"/>
          <w:sz w:val="26"/>
          <w:szCs w:val="26"/>
        </w:rPr>
        <w:t>.</w:t>
      </w:r>
    </w:p>
    <w:p w:rsidR="009423F4" w:rsidRPr="007D0CF1" w:rsidRDefault="00A336D6"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 xml:space="preserve">Quản lý </w:t>
      </w:r>
      <w:r w:rsidR="00500222" w:rsidRPr="007D0CF1">
        <w:rPr>
          <w:rFonts w:ascii="Times New Roman" w:hAnsi="Times New Roman"/>
          <w:sz w:val="26"/>
          <w:szCs w:val="26"/>
        </w:rPr>
        <w:t>cán bộ</w:t>
      </w:r>
      <w:r w:rsidRPr="007D0CF1">
        <w:rPr>
          <w:rFonts w:ascii="Times New Roman" w:hAnsi="Times New Roman"/>
          <w:sz w:val="26"/>
          <w:szCs w:val="26"/>
        </w:rPr>
        <w:t>:</w:t>
      </w:r>
    </w:p>
    <w:p w:rsidR="00500222" w:rsidRPr="007D0CF1" w:rsidRDefault="00500222" w:rsidP="001C25E1">
      <w:pPr>
        <w:numPr>
          <w:ilvl w:val="0"/>
          <w:numId w:val="4"/>
        </w:numPr>
        <w:tabs>
          <w:tab w:val="clear" w:pos="720"/>
          <w:tab w:val="num" w:pos="1080"/>
        </w:tabs>
        <w:suppressAutoHyphens/>
        <w:spacing w:line="240" w:lineRule="auto"/>
        <w:ind w:left="1080"/>
        <w:rPr>
          <w:rFonts w:ascii="Times New Roman" w:hAnsi="Times New Roman"/>
          <w:sz w:val="26"/>
          <w:szCs w:val="26"/>
        </w:rPr>
      </w:pPr>
      <w:r w:rsidRPr="007D0CF1">
        <w:rPr>
          <w:rFonts w:ascii="Times New Roman" w:hAnsi="Times New Roman"/>
          <w:sz w:val="26"/>
          <w:szCs w:val="26"/>
        </w:rPr>
        <w:t>Thêm cán bộ.</w:t>
      </w:r>
    </w:p>
    <w:p w:rsidR="009423F4" w:rsidRPr="007D0CF1" w:rsidRDefault="00500222" w:rsidP="001C25E1">
      <w:pPr>
        <w:numPr>
          <w:ilvl w:val="0"/>
          <w:numId w:val="4"/>
        </w:numPr>
        <w:tabs>
          <w:tab w:val="clear" w:pos="720"/>
          <w:tab w:val="num" w:pos="1080"/>
        </w:tabs>
        <w:suppressAutoHyphens/>
        <w:spacing w:line="240" w:lineRule="auto"/>
        <w:ind w:left="1080"/>
        <w:rPr>
          <w:rFonts w:ascii="Times New Roman" w:hAnsi="Times New Roman"/>
          <w:sz w:val="26"/>
          <w:szCs w:val="26"/>
        </w:rPr>
      </w:pPr>
      <w:r w:rsidRPr="007D0CF1">
        <w:rPr>
          <w:rFonts w:ascii="Times New Roman" w:hAnsi="Times New Roman"/>
          <w:sz w:val="26"/>
          <w:szCs w:val="26"/>
        </w:rPr>
        <w:t>Cập nhật thông tin cán bộ</w:t>
      </w:r>
      <w:r w:rsidR="009423F4" w:rsidRPr="007D0CF1">
        <w:rPr>
          <w:rFonts w:ascii="Times New Roman" w:hAnsi="Times New Roman"/>
          <w:sz w:val="26"/>
          <w:szCs w:val="26"/>
        </w:rPr>
        <w:t>.</w:t>
      </w:r>
    </w:p>
    <w:p w:rsidR="009423F4" w:rsidRPr="007D0CF1" w:rsidRDefault="00500222" w:rsidP="001C25E1">
      <w:pPr>
        <w:numPr>
          <w:ilvl w:val="0"/>
          <w:numId w:val="4"/>
        </w:numPr>
        <w:tabs>
          <w:tab w:val="clear" w:pos="720"/>
          <w:tab w:val="num" w:pos="1080"/>
        </w:tabs>
        <w:suppressAutoHyphens/>
        <w:spacing w:line="240" w:lineRule="auto"/>
        <w:ind w:left="1080"/>
        <w:rPr>
          <w:rFonts w:ascii="Times New Roman" w:hAnsi="Times New Roman"/>
          <w:sz w:val="26"/>
          <w:szCs w:val="26"/>
        </w:rPr>
      </w:pPr>
      <w:r w:rsidRPr="007D0CF1">
        <w:rPr>
          <w:rFonts w:ascii="Times New Roman" w:hAnsi="Times New Roman"/>
          <w:sz w:val="26"/>
          <w:szCs w:val="26"/>
        </w:rPr>
        <w:t>Xóa cán bộ</w:t>
      </w:r>
      <w:r w:rsidR="009423F4" w:rsidRPr="007D0CF1">
        <w:rPr>
          <w:rFonts w:ascii="Times New Roman" w:hAnsi="Times New Roman"/>
          <w:sz w:val="26"/>
          <w:szCs w:val="26"/>
        </w:rPr>
        <w:t>.</w:t>
      </w:r>
    </w:p>
    <w:p w:rsidR="009423F4" w:rsidRPr="007D0CF1" w:rsidRDefault="00297F0E"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Quản lý điểm danh.</w:t>
      </w:r>
    </w:p>
    <w:p w:rsidR="00297F0E" w:rsidRPr="007D0CF1" w:rsidRDefault="00297F0E" w:rsidP="001C25E1">
      <w:pPr>
        <w:numPr>
          <w:ilvl w:val="0"/>
          <w:numId w:val="5"/>
        </w:numPr>
        <w:tabs>
          <w:tab w:val="clear" w:pos="720"/>
          <w:tab w:val="num" w:pos="1080"/>
        </w:tabs>
        <w:suppressAutoHyphens/>
        <w:spacing w:line="240" w:lineRule="auto"/>
        <w:ind w:left="1080"/>
        <w:rPr>
          <w:rFonts w:ascii="Times New Roman" w:hAnsi="Times New Roman"/>
          <w:sz w:val="26"/>
          <w:szCs w:val="26"/>
        </w:rPr>
      </w:pPr>
      <w:r w:rsidRPr="007D0CF1">
        <w:rPr>
          <w:rFonts w:ascii="Times New Roman" w:hAnsi="Times New Roman"/>
          <w:sz w:val="26"/>
          <w:szCs w:val="26"/>
        </w:rPr>
        <w:t>Điểm danh cho sự kiện.</w:t>
      </w:r>
    </w:p>
    <w:p w:rsidR="009423F4" w:rsidRPr="007D0CF1" w:rsidRDefault="00297F0E" w:rsidP="001C25E1">
      <w:pPr>
        <w:numPr>
          <w:ilvl w:val="0"/>
          <w:numId w:val="5"/>
        </w:numPr>
        <w:tabs>
          <w:tab w:val="clear" w:pos="720"/>
          <w:tab w:val="num" w:pos="1080"/>
        </w:tabs>
        <w:suppressAutoHyphens/>
        <w:spacing w:line="240" w:lineRule="auto"/>
        <w:ind w:left="1080"/>
        <w:rPr>
          <w:rFonts w:ascii="Times New Roman" w:hAnsi="Times New Roman"/>
          <w:sz w:val="26"/>
          <w:szCs w:val="26"/>
        </w:rPr>
      </w:pPr>
      <w:r w:rsidRPr="007D0CF1">
        <w:rPr>
          <w:rFonts w:ascii="Times New Roman" w:hAnsi="Times New Roman"/>
          <w:sz w:val="26"/>
          <w:szCs w:val="26"/>
        </w:rPr>
        <w:t>Xuất danh sách</w:t>
      </w:r>
      <w:r w:rsidR="009423F4" w:rsidRPr="007D0CF1">
        <w:rPr>
          <w:rFonts w:ascii="Times New Roman" w:hAnsi="Times New Roman"/>
          <w:sz w:val="26"/>
          <w:szCs w:val="26"/>
        </w:rPr>
        <w:t>.</w:t>
      </w:r>
    </w:p>
    <w:p w:rsidR="00297F0E" w:rsidRPr="007D0CF1" w:rsidRDefault="00297F0E" w:rsidP="001C25E1">
      <w:pPr>
        <w:pStyle w:val="ListParagraph"/>
        <w:numPr>
          <w:ilvl w:val="0"/>
          <w:numId w:val="32"/>
        </w:numPr>
        <w:suppressAutoHyphens/>
        <w:spacing w:line="240" w:lineRule="auto"/>
        <w:rPr>
          <w:rFonts w:ascii="Times New Roman" w:hAnsi="Times New Roman"/>
          <w:sz w:val="26"/>
          <w:szCs w:val="26"/>
        </w:rPr>
      </w:pPr>
      <w:r w:rsidRPr="007D0CF1">
        <w:rPr>
          <w:rFonts w:ascii="Times New Roman" w:hAnsi="Times New Roman"/>
          <w:sz w:val="26"/>
          <w:szCs w:val="26"/>
        </w:rPr>
        <w:t>Xuất danh sách vắng.</w:t>
      </w:r>
    </w:p>
    <w:p w:rsidR="00297F0E" w:rsidRPr="007D0CF1" w:rsidRDefault="00297F0E" w:rsidP="001C25E1">
      <w:pPr>
        <w:pStyle w:val="ListParagraph"/>
        <w:numPr>
          <w:ilvl w:val="0"/>
          <w:numId w:val="32"/>
        </w:numPr>
        <w:suppressAutoHyphens/>
        <w:spacing w:line="240" w:lineRule="auto"/>
        <w:rPr>
          <w:rFonts w:ascii="Times New Roman" w:hAnsi="Times New Roman"/>
          <w:sz w:val="26"/>
          <w:szCs w:val="26"/>
        </w:rPr>
      </w:pPr>
      <w:r w:rsidRPr="007D0CF1">
        <w:rPr>
          <w:rFonts w:ascii="Times New Roman" w:hAnsi="Times New Roman"/>
          <w:sz w:val="26"/>
          <w:szCs w:val="26"/>
        </w:rPr>
        <w:t>Xuất danh sách có mặt.</w:t>
      </w:r>
    </w:p>
    <w:p w:rsidR="00297F0E" w:rsidRPr="007D0CF1" w:rsidRDefault="00297F0E" w:rsidP="001C25E1">
      <w:pPr>
        <w:pStyle w:val="ListParagraph"/>
        <w:numPr>
          <w:ilvl w:val="0"/>
          <w:numId w:val="32"/>
        </w:numPr>
        <w:suppressAutoHyphens/>
        <w:spacing w:line="240" w:lineRule="auto"/>
        <w:rPr>
          <w:rFonts w:ascii="Times New Roman" w:hAnsi="Times New Roman"/>
          <w:sz w:val="26"/>
          <w:szCs w:val="26"/>
        </w:rPr>
      </w:pPr>
      <w:r w:rsidRPr="007D0CF1">
        <w:rPr>
          <w:rFonts w:ascii="Times New Roman" w:hAnsi="Times New Roman"/>
          <w:sz w:val="26"/>
          <w:szCs w:val="26"/>
        </w:rPr>
        <w:t>Xuất danh sách đăng ký nhưng không tham dự.</w:t>
      </w:r>
    </w:p>
    <w:p w:rsidR="009423F4" w:rsidRPr="007D0CF1" w:rsidRDefault="00EF7555"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Đăng nhập</w:t>
      </w:r>
      <w:r w:rsidR="009423F4" w:rsidRPr="007D0CF1">
        <w:rPr>
          <w:rFonts w:ascii="Times New Roman" w:hAnsi="Times New Roman"/>
          <w:sz w:val="26"/>
          <w:szCs w:val="26"/>
        </w:rPr>
        <w:t>.</w:t>
      </w:r>
    </w:p>
    <w:p w:rsidR="009423F4" w:rsidRPr="007D0CF1" w:rsidRDefault="00EF7555"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Đăng xuất</w:t>
      </w:r>
      <w:r w:rsidR="009423F4" w:rsidRPr="007D0CF1">
        <w:rPr>
          <w:rFonts w:ascii="Times New Roman" w:hAnsi="Times New Roman"/>
          <w:sz w:val="26"/>
          <w:szCs w:val="26"/>
        </w:rPr>
        <w:t>.</w:t>
      </w:r>
    </w:p>
    <w:p w:rsidR="009423F4" w:rsidRPr="007D0CF1" w:rsidRDefault="00AA3B4D"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Đ</w:t>
      </w:r>
      <w:r w:rsidR="00570B5B" w:rsidRPr="007D0CF1">
        <w:rPr>
          <w:rFonts w:ascii="Times New Roman" w:hAnsi="Times New Roman"/>
          <w:sz w:val="26"/>
          <w:szCs w:val="26"/>
          <w:lang w:val="vi-VN"/>
        </w:rPr>
        <w:t>ổi</w:t>
      </w:r>
      <w:r w:rsidR="00EF7555" w:rsidRPr="007D0CF1">
        <w:rPr>
          <w:rFonts w:ascii="Times New Roman" w:hAnsi="Times New Roman"/>
          <w:sz w:val="26"/>
          <w:szCs w:val="26"/>
        </w:rPr>
        <w:t xml:space="preserve"> mật khẩu</w:t>
      </w:r>
      <w:r w:rsidR="009423F4" w:rsidRPr="007D0CF1">
        <w:rPr>
          <w:rFonts w:ascii="Times New Roman" w:hAnsi="Times New Roman"/>
          <w:sz w:val="26"/>
          <w:szCs w:val="26"/>
        </w:rPr>
        <w:t>.</w:t>
      </w:r>
    </w:p>
    <w:p w:rsidR="009423F4" w:rsidRPr="007D0CF1" w:rsidRDefault="002D72D6" w:rsidP="001C25E1">
      <w:pPr>
        <w:numPr>
          <w:ilvl w:val="0"/>
          <w:numId w:val="2"/>
        </w:numPr>
        <w:suppressAutoHyphens/>
        <w:spacing w:line="240" w:lineRule="auto"/>
        <w:rPr>
          <w:rFonts w:ascii="Times New Roman" w:hAnsi="Times New Roman"/>
          <w:sz w:val="26"/>
          <w:szCs w:val="26"/>
        </w:rPr>
      </w:pPr>
      <w:r w:rsidRPr="007D0CF1">
        <w:rPr>
          <w:rFonts w:ascii="Times New Roman" w:hAnsi="Times New Roman"/>
          <w:sz w:val="26"/>
          <w:szCs w:val="26"/>
        </w:rPr>
        <w:t>Quản lý sự kiện</w:t>
      </w:r>
      <w:r w:rsidR="00EF7555" w:rsidRPr="007D0CF1">
        <w:rPr>
          <w:rFonts w:ascii="Times New Roman" w:hAnsi="Times New Roman"/>
          <w:sz w:val="26"/>
          <w:szCs w:val="26"/>
        </w:rPr>
        <w:t>:</w:t>
      </w:r>
    </w:p>
    <w:p w:rsidR="009423F4" w:rsidRPr="007D0CF1" w:rsidRDefault="00EF7555" w:rsidP="001C25E1">
      <w:pPr>
        <w:numPr>
          <w:ilvl w:val="0"/>
          <w:numId w:val="6"/>
        </w:numPr>
        <w:suppressAutoHyphens/>
        <w:spacing w:line="240" w:lineRule="auto"/>
        <w:rPr>
          <w:rFonts w:ascii="Times New Roman" w:hAnsi="Times New Roman"/>
          <w:sz w:val="26"/>
          <w:szCs w:val="26"/>
        </w:rPr>
      </w:pPr>
      <w:r w:rsidRPr="007D0CF1">
        <w:rPr>
          <w:rFonts w:ascii="Times New Roman" w:hAnsi="Times New Roman"/>
          <w:sz w:val="26"/>
          <w:szCs w:val="26"/>
        </w:rPr>
        <w:t xml:space="preserve">Thêm </w:t>
      </w:r>
      <w:r w:rsidR="002D72D6" w:rsidRPr="007D0CF1">
        <w:rPr>
          <w:rFonts w:ascii="Times New Roman" w:hAnsi="Times New Roman"/>
          <w:sz w:val="26"/>
          <w:szCs w:val="26"/>
        </w:rPr>
        <w:t>sự kiện.</w:t>
      </w:r>
    </w:p>
    <w:p w:rsidR="009423F4" w:rsidRPr="007D0CF1" w:rsidRDefault="002D72D6" w:rsidP="001C25E1">
      <w:pPr>
        <w:numPr>
          <w:ilvl w:val="0"/>
          <w:numId w:val="6"/>
        </w:numPr>
        <w:suppressAutoHyphens/>
        <w:spacing w:line="240" w:lineRule="auto"/>
        <w:rPr>
          <w:rFonts w:ascii="Times New Roman" w:hAnsi="Times New Roman"/>
          <w:sz w:val="26"/>
          <w:szCs w:val="26"/>
        </w:rPr>
      </w:pPr>
      <w:r w:rsidRPr="007D0CF1">
        <w:rPr>
          <w:rFonts w:ascii="Times New Roman" w:hAnsi="Times New Roman"/>
          <w:sz w:val="26"/>
          <w:szCs w:val="26"/>
        </w:rPr>
        <w:t>Cập nhật sự kiện</w:t>
      </w:r>
      <w:r w:rsidR="009423F4" w:rsidRPr="007D0CF1">
        <w:rPr>
          <w:rFonts w:ascii="Times New Roman" w:hAnsi="Times New Roman"/>
          <w:sz w:val="26"/>
          <w:szCs w:val="26"/>
        </w:rPr>
        <w:t>.</w:t>
      </w:r>
    </w:p>
    <w:p w:rsidR="002D72D6" w:rsidRPr="007D0CF1" w:rsidRDefault="002D72D6" w:rsidP="001C25E1">
      <w:pPr>
        <w:pStyle w:val="ListParagraph"/>
        <w:numPr>
          <w:ilvl w:val="0"/>
          <w:numId w:val="33"/>
        </w:numPr>
        <w:suppressAutoHyphens/>
        <w:spacing w:line="240" w:lineRule="auto"/>
        <w:rPr>
          <w:rFonts w:ascii="Times New Roman" w:hAnsi="Times New Roman"/>
          <w:sz w:val="26"/>
          <w:szCs w:val="26"/>
        </w:rPr>
      </w:pPr>
      <w:r w:rsidRPr="007D0CF1">
        <w:rPr>
          <w:rFonts w:ascii="Times New Roman" w:hAnsi="Times New Roman"/>
          <w:sz w:val="26"/>
          <w:szCs w:val="26"/>
        </w:rPr>
        <w:t>Thêm thành viên tham dự.</w:t>
      </w:r>
    </w:p>
    <w:p w:rsidR="002D72D6" w:rsidRPr="007D0CF1" w:rsidRDefault="002D72D6" w:rsidP="001C25E1">
      <w:pPr>
        <w:pStyle w:val="ListParagraph"/>
        <w:numPr>
          <w:ilvl w:val="0"/>
          <w:numId w:val="33"/>
        </w:numPr>
        <w:suppressAutoHyphens/>
        <w:spacing w:line="240" w:lineRule="auto"/>
        <w:rPr>
          <w:rFonts w:ascii="Times New Roman" w:hAnsi="Times New Roman"/>
          <w:sz w:val="26"/>
          <w:szCs w:val="26"/>
        </w:rPr>
      </w:pPr>
      <w:r w:rsidRPr="007D0CF1">
        <w:rPr>
          <w:rFonts w:ascii="Times New Roman" w:hAnsi="Times New Roman"/>
          <w:sz w:val="26"/>
          <w:szCs w:val="26"/>
        </w:rPr>
        <w:t>Cập nhật thông tin sự kiện.</w:t>
      </w:r>
    </w:p>
    <w:p w:rsidR="002D72D6" w:rsidRPr="007D0CF1" w:rsidRDefault="002D72D6" w:rsidP="001C25E1">
      <w:pPr>
        <w:pStyle w:val="ListParagraph"/>
        <w:numPr>
          <w:ilvl w:val="0"/>
          <w:numId w:val="33"/>
        </w:numPr>
        <w:suppressAutoHyphens/>
        <w:spacing w:line="240" w:lineRule="auto"/>
        <w:rPr>
          <w:rFonts w:ascii="Times New Roman" w:hAnsi="Times New Roman"/>
          <w:sz w:val="26"/>
          <w:szCs w:val="26"/>
        </w:rPr>
      </w:pPr>
      <w:r w:rsidRPr="007D0CF1">
        <w:rPr>
          <w:rFonts w:ascii="Times New Roman" w:hAnsi="Times New Roman"/>
          <w:sz w:val="26"/>
          <w:szCs w:val="26"/>
        </w:rPr>
        <w:t>Xóa thành viên khỏi danh sách.</w:t>
      </w:r>
    </w:p>
    <w:p w:rsidR="00EF7555" w:rsidRPr="007D0CF1" w:rsidRDefault="00EF7555" w:rsidP="001C25E1">
      <w:pPr>
        <w:numPr>
          <w:ilvl w:val="0"/>
          <w:numId w:val="6"/>
        </w:numPr>
        <w:suppressAutoHyphens/>
        <w:spacing w:line="240" w:lineRule="auto"/>
        <w:rPr>
          <w:rFonts w:ascii="Times New Roman" w:hAnsi="Times New Roman"/>
          <w:sz w:val="26"/>
          <w:szCs w:val="26"/>
        </w:rPr>
      </w:pPr>
      <w:r w:rsidRPr="007D0CF1">
        <w:rPr>
          <w:rFonts w:ascii="Times New Roman" w:hAnsi="Times New Roman"/>
          <w:sz w:val="26"/>
          <w:szCs w:val="26"/>
        </w:rPr>
        <w:t>X</w:t>
      </w:r>
      <w:r w:rsidR="00C72272" w:rsidRPr="007D0CF1">
        <w:rPr>
          <w:rFonts w:ascii="Times New Roman" w:hAnsi="Times New Roman"/>
          <w:sz w:val="26"/>
          <w:szCs w:val="26"/>
        </w:rPr>
        <w:t>óa sự kiện</w:t>
      </w:r>
      <w:r w:rsidRPr="007D0CF1">
        <w:rPr>
          <w:rFonts w:ascii="Times New Roman" w:hAnsi="Times New Roman"/>
          <w:sz w:val="26"/>
          <w:szCs w:val="26"/>
        </w:rPr>
        <w:t>.</w:t>
      </w:r>
    </w:p>
    <w:p w:rsidR="009423F4" w:rsidRPr="007D0CF1" w:rsidRDefault="009423F4" w:rsidP="004373F1">
      <w:pPr>
        <w:pStyle w:val="Heading2"/>
        <w:numPr>
          <w:ilvl w:val="1"/>
          <w:numId w:val="39"/>
        </w:numPr>
        <w:suppressAutoHyphens/>
        <w:spacing w:line="240" w:lineRule="auto"/>
        <w:rPr>
          <w:rFonts w:ascii="Times New Roman" w:hAnsi="Times New Roman"/>
          <w:b w:val="0"/>
          <w:sz w:val="32"/>
          <w:szCs w:val="26"/>
          <w:lang w:val="en"/>
        </w:rPr>
      </w:pPr>
      <w:bookmarkStart w:id="31" w:name="__RefHeading___Toc343415452"/>
      <w:bookmarkStart w:id="32" w:name="_Toc494353967"/>
      <w:bookmarkEnd w:id="31"/>
      <w:r w:rsidRPr="007D0CF1">
        <w:rPr>
          <w:rFonts w:ascii="Times New Roman" w:hAnsi="Times New Roman"/>
          <w:sz w:val="32"/>
          <w:szCs w:val="26"/>
        </w:rPr>
        <w:t>Đặc điểm người sử dụng</w:t>
      </w:r>
      <w:bookmarkEnd w:id="32"/>
    </w:p>
    <w:p w:rsidR="00EB3FCE" w:rsidRPr="007D0CF1" w:rsidRDefault="009423F4" w:rsidP="00FA7D34">
      <w:pPr>
        <w:pStyle w:val="Vnbnnhdngsn"/>
        <w:spacing w:line="240" w:lineRule="auto"/>
        <w:rPr>
          <w:rFonts w:ascii="Times New Roman" w:hAnsi="Times New Roman" w:cs="Times New Roman"/>
          <w:sz w:val="26"/>
          <w:szCs w:val="26"/>
        </w:rPr>
      </w:pPr>
      <w:bookmarkStart w:id="33" w:name="tw-target-text"/>
      <w:bookmarkEnd w:id="33"/>
      <w:r w:rsidRPr="007D0CF1">
        <w:rPr>
          <w:rFonts w:ascii="Times New Roman" w:hAnsi="Times New Roman" w:cs="Times New Roman"/>
          <w:sz w:val="26"/>
          <w:szCs w:val="26"/>
          <w:lang w:val="en"/>
        </w:rPr>
        <w:tab/>
      </w:r>
      <w:bookmarkStart w:id="34" w:name="__RefHeading___Toc343415453"/>
      <w:bookmarkStart w:id="35" w:name="__RefHeading___Toc343415454"/>
      <w:bookmarkEnd w:id="34"/>
      <w:bookmarkEnd w:id="35"/>
    </w:p>
    <w:tbl>
      <w:tblPr>
        <w:tblW w:w="10093" w:type="dxa"/>
        <w:tblInd w:w="-21" w:type="dxa"/>
        <w:tblLayout w:type="fixed"/>
        <w:tblLook w:val="0000" w:firstRow="0" w:lastRow="0" w:firstColumn="0" w:lastColumn="0" w:noHBand="0" w:noVBand="0"/>
      </w:tblPr>
      <w:tblGrid>
        <w:gridCol w:w="733"/>
        <w:gridCol w:w="1334"/>
        <w:gridCol w:w="1711"/>
        <w:gridCol w:w="2789"/>
        <w:gridCol w:w="1572"/>
        <w:gridCol w:w="1954"/>
      </w:tblGrid>
      <w:tr w:rsidR="007D0CF1" w:rsidRPr="007D0CF1" w:rsidTr="00F92DF9">
        <w:tc>
          <w:tcPr>
            <w:tcW w:w="733" w:type="dxa"/>
            <w:tcBorders>
              <w:top w:val="single" w:sz="6" w:space="0" w:color="000000"/>
              <w:left w:val="single" w:sz="6" w:space="0" w:color="000000"/>
              <w:bottom w:val="single" w:sz="6" w:space="0" w:color="000000"/>
            </w:tcBorders>
            <w:shd w:val="clear" w:color="auto" w:fill="E0E0E0"/>
            <w:vAlign w:val="center"/>
          </w:tcPr>
          <w:p w:rsidR="00EB3FCE" w:rsidRPr="007D0CF1" w:rsidRDefault="00EB3FCE" w:rsidP="00FA7D34">
            <w:pPr>
              <w:pStyle w:val="StyleTabletextBoldCentered"/>
              <w:spacing w:line="240" w:lineRule="auto"/>
              <w:rPr>
                <w:rFonts w:ascii="Times New Roman" w:hAnsi="Times New Roman" w:cs="Times New Roman"/>
                <w:szCs w:val="24"/>
              </w:rPr>
            </w:pPr>
            <w:r w:rsidRPr="007D0CF1">
              <w:rPr>
                <w:rFonts w:ascii="Times New Roman" w:hAnsi="Times New Roman" w:cs="Times New Roman"/>
                <w:szCs w:val="24"/>
              </w:rPr>
              <w:t>STT</w:t>
            </w:r>
          </w:p>
        </w:tc>
        <w:tc>
          <w:tcPr>
            <w:tcW w:w="1334" w:type="dxa"/>
            <w:tcBorders>
              <w:top w:val="single" w:sz="6" w:space="0" w:color="000000"/>
              <w:left w:val="single" w:sz="6" w:space="0" w:color="000000"/>
              <w:bottom w:val="single" w:sz="6" w:space="0" w:color="000000"/>
            </w:tcBorders>
            <w:shd w:val="clear" w:color="auto" w:fill="E0E0E0"/>
            <w:vAlign w:val="center"/>
          </w:tcPr>
          <w:p w:rsidR="00EB3FCE" w:rsidRPr="007D0CF1" w:rsidRDefault="00EB3FCE" w:rsidP="00FA7D34">
            <w:pPr>
              <w:pStyle w:val="StyleTabletextBoldCentered"/>
              <w:spacing w:line="240" w:lineRule="auto"/>
              <w:rPr>
                <w:rFonts w:ascii="Times New Roman" w:hAnsi="Times New Roman" w:cs="Times New Roman"/>
                <w:szCs w:val="24"/>
              </w:rPr>
            </w:pPr>
            <w:r w:rsidRPr="007D0CF1">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EB3FCE" w:rsidRPr="007D0CF1" w:rsidRDefault="00EB3FCE" w:rsidP="00FA7D34">
            <w:pPr>
              <w:pStyle w:val="StyleTabletextBoldCentered"/>
              <w:spacing w:line="240" w:lineRule="auto"/>
              <w:rPr>
                <w:rFonts w:ascii="Times New Roman" w:hAnsi="Times New Roman" w:cs="Times New Roman"/>
                <w:szCs w:val="24"/>
              </w:rPr>
            </w:pPr>
            <w:r w:rsidRPr="007D0CF1">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EB3FCE" w:rsidRPr="007D0CF1" w:rsidRDefault="00EB3FCE" w:rsidP="00FA7D34">
            <w:pPr>
              <w:pStyle w:val="StyleTabletextBoldCentered"/>
              <w:spacing w:line="240" w:lineRule="auto"/>
              <w:rPr>
                <w:rFonts w:ascii="Times New Roman" w:hAnsi="Times New Roman" w:cs="Times New Roman"/>
                <w:szCs w:val="24"/>
              </w:rPr>
            </w:pPr>
            <w:r w:rsidRPr="007D0CF1">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EB3FCE" w:rsidRPr="007D0CF1" w:rsidRDefault="00EB3FCE" w:rsidP="00FA7D34">
            <w:pPr>
              <w:pStyle w:val="StyleTabletextBoldCentered"/>
              <w:spacing w:line="240" w:lineRule="auto"/>
              <w:rPr>
                <w:rFonts w:ascii="Times New Roman" w:hAnsi="Times New Roman" w:cs="Times New Roman"/>
                <w:szCs w:val="24"/>
              </w:rPr>
            </w:pPr>
            <w:r w:rsidRPr="007D0CF1">
              <w:rPr>
                <w:rFonts w:ascii="Times New Roman" w:hAnsi="Times New Roman" w:cs="Times New Roman"/>
                <w:szCs w:val="24"/>
              </w:rPr>
              <w:t>Vai trò</w:t>
            </w:r>
            <w:r w:rsidR="00D00596" w:rsidRPr="007D0CF1">
              <w:rPr>
                <w:rFonts w:ascii="Times New Roman" w:hAnsi="Times New Roman" w:cs="Times New Roman"/>
                <w:szCs w:val="24"/>
              </w:rPr>
              <w:t xml:space="preserve">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EB3FCE" w:rsidRPr="007D0CF1" w:rsidRDefault="00D00596" w:rsidP="00FA7D34">
            <w:pPr>
              <w:pStyle w:val="StyleTabletextBoldCentered"/>
              <w:spacing w:line="240" w:lineRule="auto"/>
              <w:rPr>
                <w:rFonts w:ascii="Times New Roman" w:hAnsi="Times New Roman" w:cs="Times New Roman"/>
                <w:szCs w:val="24"/>
              </w:rPr>
            </w:pPr>
            <w:r w:rsidRPr="007D0CF1">
              <w:rPr>
                <w:rFonts w:ascii="Times New Roman" w:hAnsi="Times New Roman" w:cs="Times New Roman"/>
                <w:szCs w:val="24"/>
              </w:rPr>
              <w:t>Yêu cầu</w:t>
            </w:r>
          </w:p>
        </w:tc>
      </w:tr>
      <w:tr w:rsidR="007D0CF1" w:rsidRPr="007D0CF1" w:rsidTr="00F92DF9">
        <w:tc>
          <w:tcPr>
            <w:tcW w:w="733" w:type="dxa"/>
            <w:tcBorders>
              <w:top w:val="single" w:sz="6" w:space="0" w:color="000000"/>
              <w:left w:val="single" w:sz="6" w:space="0" w:color="000000"/>
              <w:bottom w:val="single" w:sz="6" w:space="0" w:color="000000"/>
            </w:tcBorders>
            <w:shd w:val="clear" w:color="auto" w:fill="auto"/>
          </w:tcPr>
          <w:p w:rsidR="00EB3FCE" w:rsidRPr="007D0CF1" w:rsidRDefault="00EB3FCE" w:rsidP="00FA7D34">
            <w:pPr>
              <w:spacing w:line="240" w:lineRule="auto"/>
              <w:rPr>
                <w:rFonts w:ascii="Times New Roman" w:hAnsi="Times New Roman"/>
                <w:szCs w:val="24"/>
              </w:rPr>
            </w:pPr>
            <w:r w:rsidRPr="007D0CF1">
              <w:rPr>
                <w:rFonts w:ascii="Times New Roman" w:hAnsi="Times New Roman"/>
                <w:szCs w:val="24"/>
              </w:rPr>
              <w:t>1</w:t>
            </w:r>
          </w:p>
        </w:tc>
        <w:tc>
          <w:tcPr>
            <w:tcW w:w="1334" w:type="dxa"/>
            <w:tcBorders>
              <w:top w:val="single" w:sz="6" w:space="0" w:color="000000"/>
              <w:left w:val="single" w:sz="6" w:space="0" w:color="000000"/>
              <w:bottom w:val="single" w:sz="6" w:space="0" w:color="000000"/>
            </w:tcBorders>
            <w:shd w:val="clear" w:color="auto" w:fill="auto"/>
          </w:tcPr>
          <w:p w:rsidR="00EB3FCE" w:rsidRPr="007D0CF1" w:rsidRDefault="00EB3FCE" w:rsidP="00FA7D34">
            <w:pPr>
              <w:spacing w:line="240" w:lineRule="auto"/>
              <w:rPr>
                <w:rFonts w:ascii="Times New Roman" w:hAnsi="Times New Roman"/>
                <w:szCs w:val="24"/>
              </w:rPr>
            </w:pPr>
            <w:r w:rsidRPr="007D0CF1">
              <w:rPr>
                <w:rFonts w:ascii="Times New Roman" w:hAnsi="Times New Roman"/>
                <w:szCs w:val="24"/>
              </w:rPr>
              <w:t>Ng</w:t>
            </w:r>
            <w:r w:rsidR="00FE088A" w:rsidRPr="007D0CF1">
              <w:rPr>
                <w:rFonts w:ascii="Times New Roman" w:hAnsi="Times New Roman"/>
                <w:szCs w:val="24"/>
              </w:rPr>
              <w:t xml:space="preserve">ười quản lý </w:t>
            </w:r>
            <w:r w:rsidR="00415DB0" w:rsidRPr="007D0CF1">
              <w:rPr>
                <w:rFonts w:ascii="Times New Roman" w:hAnsi="Times New Roman"/>
                <w:szCs w:val="24"/>
              </w:rPr>
              <w:t>điểm danh</w:t>
            </w:r>
          </w:p>
        </w:tc>
        <w:tc>
          <w:tcPr>
            <w:tcW w:w="1711" w:type="dxa"/>
            <w:tcBorders>
              <w:top w:val="single" w:sz="6" w:space="0" w:color="000000"/>
              <w:left w:val="single" w:sz="6" w:space="0" w:color="000000"/>
              <w:bottom w:val="single" w:sz="6" w:space="0" w:color="000000"/>
            </w:tcBorders>
            <w:shd w:val="clear" w:color="auto" w:fill="auto"/>
          </w:tcPr>
          <w:p w:rsidR="00EB3FCE" w:rsidRPr="007D0CF1" w:rsidRDefault="00EB3FCE" w:rsidP="00FA7D34">
            <w:pPr>
              <w:spacing w:line="240" w:lineRule="auto"/>
              <w:rPr>
                <w:rFonts w:ascii="Times New Roman" w:hAnsi="Times New Roman"/>
                <w:szCs w:val="24"/>
              </w:rPr>
            </w:pPr>
            <w:r w:rsidRPr="007D0CF1">
              <w:rPr>
                <w:rFonts w:ascii="Times New Roman" w:hAnsi="Times New Roman"/>
                <w:szCs w:val="24"/>
              </w:rPr>
              <w:t>Q</w:t>
            </w:r>
            <w:r w:rsidR="00746EA0" w:rsidRPr="007D0CF1">
              <w:rPr>
                <w:rFonts w:ascii="Times New Roman" w:hAnsi="Times New Roman"/>
                <w:szCs w:val="24"/>
              </w:rPr>
              <w:t>uản lý thông tin và dữ liệu,  có quyền thiết lặp dữ liệu.</w:t>
            </w:r>
          </w:p>
        </w:tc>
        <w:tc>
          <w:tcPr>
            <w:tcW w:w="2789" w:type="dxa"/>
            <w:tcBorders>
              <w:top w:val="single" w:sz="6" w:space="0" w:color="000000"/>
              <w:left w:val="single" w:sz="6" w:space="0" w:color="000000"/>
              <w:bottom w:val="single" w:sz="6" w:space="0" w:color="000000"/>
            </w:tcBorders>
            <w:shd w:val="clear" w:color="auto" w:fill="auto"/>
          </w:tcPr>
          <w:p w:rsidR="00EB3FCE" w:rsidRPr="007D0CF1" w:rsidRDefault="00746EA0" w:rsidP="00746EA0">
            <w:pPr>
              <w:suppressAutoHyphens/>
              <w:spacing w:line="240" w:lineRule="auto"/>
              <w:rPr>
                <w:rFonts w:ascii="Times New Roman" w:hAnsi="Times New Roman"/>
                <w:szCs w:val="24"/>
              </w:rPr>
            </w:pPr>
            <w:r w:rsidRPr="007D0CF1">
              <w:rPr>
                <w:rFonts w:ascii="Times New Roman" w:hAnsi="Times New Roman"/>
                <w:szCs w:val="24"/>
              </w:rPr>
              <w:t>Có toàn quyền cho các chức năng của hệ thống.</w:t>
            </w:r>
          </w:p>
        </w:tc>
        <w:tc>
          <w:tcPr>
            <w:tcW w:w="1572" w:type="dxa"/>
            <w:tcBorders>
              <w:top w:val="single" w:sz="6" w:space="0" w:color="000000"/>
              <w:left w:val="single" w:sz="6" w:space="0" w:color="000000"/>
              <w:bottom w:val="single" w:sz="6" w:space="0" w:color="000000"/>
            </w:tcBorders>
            <w:shd w:val="clear" w:color="auto" w:fill="auto"/>
          </w:tcPr>
          <w:p w:rsidR="00D00596" w:rsidRPr="007D0CF1" w:rsidRDefault="00D00596" w:rsidP="00FA7D34">
            <w:pPr>
              <w:spacing w:line="240" w:lineRule="auto"/>
              <w:rPr>
                <w:rFonts w:ascii="Times New Roman" w:hAnsi="Times New Roman"/>
                <w:szCs w:val="24"/>
              </w:rPr>
            </w:pPr>
            <w:r w:rsidRPr="007D0CF1">
              <w:rPr>
                <w:rFonts w:ascii="Times New Roman" w:hAnsi="Times New Roman"/>
                <w:szCs w:val="24"/>
              </w:rPr>
              <w:t xml:space="preserve">Vai trò: </w:t>
            </w:r>
            <w:r w:rsidR="00FE088A" w:rsidRPr="007D0CF1">
              <w:rPr>
                <w:rFonts w:ascii="Times New Roman" w:hAnsi="Times New Roman"/>
                <w:szCs w:val="24"/>
              </w:rPr>
              <w:t>Quản trị viên cao nhất</w:t>
            </w:r>
          </w:p>
          <w:p w:rsidR="00D00596" w:rsidRPr="007D0CF1" w:rsidRDefault="00D00596" w:rsidP="00FA7D34">
            <w:pPr>
              <w:spacing w:line="240" w:lineRule="auto"/>
              <w:rPr>
                <w:rFonts w:ascii="Times New Roman" w:hAnsi="Times New Roman"/>
                <w:szCs w:val="24"/>
              </w:rPr>
            </w:pPr>
            <w:r w:rsidRPr="007D0CF1">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EB3FCE" w:rsidRPr="007D0CF1" w:rsidRDefault="00D00596" w:rsidP="00FA7D34">
            <w:pPr>
              <w:spacing w:line="240" w:lineRule="auto"/>
              <w:ind w:right="46"/>
              <w:rPr>
                <w:rFonts w:ascii="Times New Roman" w:hAnsi="Times New Roman"/>
                <w:szCs w:val="24"/>
              </w:rPr>
            </w:pPr>
            <w:r w:rsidRPr="007D0CF1">
              <w:rPr>
                <w:rFonts w:ascii="Times New Roman" w:hAnsi="Times New Roman"/>
                <w:szCs w:val="24"/>
              </w:rPr>
              <w:t>Có hiểu biết về kiến thức lĩnh vực tin học</w:t>
            </w:r>
            <w:r w:rsidR="00D7088B" w:rsidRPr="007D0CF1">
              <w:rPr>
                <w:rFonts w:ascii="Times New Roman" w:hAnsi="Times New Roman"/>
                <w:szCs w:val="24"/>
              </w:rPr>
              <w:t>.</w:t>
            </w:r>
          </w:p>
          <w:p w:rsidR="00D00596" w:rsidRPr="007D0CF1" w:rsidRDefault="00D00596" w:rsidP="00FA7D34">
            <w:pPr>
              <w:spacing w:line="240" w:lineRule="auto"/>
              <w:ind w:right="46"/>
              <w:rPr>
                <w:rFonts w:ascii="Times New Roman" w:hAnsi="Times New Roman"/>
                <w:szCs w:val="24"/>
              </w:rPr>
            </w:pPr>
          </w:p>
          <w:p w:rsidR="00D00596" w:rsidRPr="007D0CF1" w:rsidRDefault="00D00596" w:rsidP="00FA7D34">
            <w:pPr>
              <w:spacing w:line="240" w:lineRule="auto"/>
              <w:ind w:right="46"/>
              <w:rPr>
                <w:rFonts w:ascii="Times New Roman" w:hAnsi="Times New Roman"/>
                <w:szCs w:val="24"/>
              </w:rPr>
            </w:pPr>
            <w:r w:rsidRPr="007D0CF1">
              <w:rPr>
                <w:rFonts w:ascii="Times New Roman" w:hAnsi="Times New Roman"/>
                <w:szCs w:val="24"/>
              </w:rPr>
              <w:t>Có kiến thức về quản lý dữ liệu và thông tin</w:t>
            </w:r>
            <w:r w:rsidR="00D7088B" w:rsidRPr="007D0CF1">
              <w:rPr>
                <w:rFonts w:ascii="Times New Roman" w:hAnsi="Times New Roman"/>
                <w:szCs w:val="24"/>
              </w:rPr>
              <w:t>.</w:t>
            </w:r>
          </w:p>
          <w:p w:rsidR="00D00596" w:rsidRPr="007D0CF1" w:rsidRDefault="00D00596" w:rsidP="00FA7D34">
            <w:pPr>
              <w:spacing w:line="240" w:lineRule="auto"/>
              <w:ind w:right="46"/>
              <w:rPr>
                <w:rFonts w:ascii="Times New Roman" w:hAnsi="Times New Roman"/>
                <w:szCs w:val="24"/>
              </w:rPr>
            </w:pPr>
          </w:p>
          <w:p w:rsidR="00D00596" w:rsidRPr="007D0CF1" w:rsidRDefault="00D00596" w:rsidP="00FA7D34">
            <w:pPr>
              <w:spacing w:line="240" w:lineRule="auto"/>
              <w:ind w:right="46"/>
              <w:rPr>
                <w:rFonts w:ascii="Times New Roman" w:hAnsi="Times New Roman"/>
                <w:szCs w:val="24"/>
              </w:rPr>
            </w:pPr>
            <w:r w:rsidRPr="007D0CF1">
              <w:rPr>
                <w:rFonts w:ascii="Times New Roman" w:hAnsi="Times New Roman"/>
                <w:szCs w:val="24"/>
              </w:rPr>
              <w:lastRenderedPageBreak/>
              <w:t xml:space="preserve">Có kiến thức và kinh nghiệm về công tác quản lý </w:t>
            </w:r>
            <w:r w:rsidR="00415DB0" w:rsidRPr="007D0CF1">
              <w:rPr>
                <w:rFonts w:ascii="Times New Roman" w:hAnsi="Times New Roman"/>
                <w:szCs w:val="24"/>
              </w:rPr>
              <w:t>điểm danh.</w:t>
            </w:r>
          </w:p>
          <w:p w:rsidR="00C0783D" w:rsidRPr="007D0CF1" w:rsidRDefault="00C0783D" w:rsidP="00FA7D34">
            <w:pPr>
              <w:spacing w:line="240" w:lineRule="auto"/>
              <w:ind w:right="46"/>
              <w:rPr>
                <w:rFonts w:ascii="Times New Roman" w:hAnsi="Times New Roman"/>
                <w:szCs w:val="24"/>
              </w:rPr>
            </w:pPr>
            <w:r w:rsidRPr="007D0CF1">
              <w:rPr>
                <w:rFonts w:ascii="Times New Roman" w:hAnsi="Times New Roman"/>
                <w:szCs w:val="24"/>
              </w:rPr>
              <w:t>Biết sử dụng máy quét thẻ.</w:t>
            </w:r>
          </w:p>
        </w:tc>
      </w:tr>
      <w:tr w:rsidR="007D0CF1" w:rsidRPr="007D0CF1" w:rsidTr="00F92DF9">
        <w:tc>
          <w:tcPr>
            <w:tcW w:w="733" w:type="dxa"/>
            <w:tcBorders>
              <w:top w:val="single" w:sz="6" w:space="0" w:color="000000"/>
              <w:left w:val="single" w:sz="6" w:space="0" w:color="000000"/>
              <w:bottom w:val="single" w:sz="6" w:space="0" w:color="000000"/>
            </w:tcBorders>
            <w:shd w:val="clear" w:color="auto" w:fill="E6E6E6"/>
          </w:tcPr>
          <w:p w:rsidR="00EB3FCE" w:rsidRPr="007D0CF1" w:rsidRDefault="00EB3FCE" w:rsidP="00FA7D34">
            <w:pPr>
              <w:snapToGrid w:val="0"/>
              <w:spacing w:line="240" w:lineRule="auto"/>
              <w:rPr>
                <w:rFonts w:ascii="Times New Roman" w:hAnsi="Times New Roman"/>
                <w:szCs w:val="24"/>
              </w:rPr>
            </w:pPr>
          </w:p>
        </w:tc>
        <w:tc>
          <w:tcPr>
            <w:tcW w:w="1334" w:type="dxa"/>
            <w:tcBorders>
              <w:top w:val="single" w:sz="6" w:space="0" w:color="000000"/>
              <w:left w:val="single" w:sz="6" w:space="0" w:color="000000"/>
              <w:bottom w:val="single" w:sz="6" w:space="0" w:color="000000"/>
            </w:tcBorders>
            <w:shd w:val="clear" w:color="auto" w:fill="E6E6E6"/>
          </w:tcPr>
          <w:p w:rsidR="00EB3FCE" w:rsidRPr="007D0CF1" w:rsidRDefault="00EB3FCE" w:rsidP="00FA7D34">
            <w:pPr>
              <w:snapToGrid w:val="0"/>
              <w:spacing w:line="240" w:lineRule="auto"/>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EB3FCE" w:rsidRPr="007D0CF1" w:rsidRDefault="00EB3FCE" w:rsidP="00FA7D34">
            <w:pPr>
              <w:snapToGrid w:val="0"/>
              <w:spacing w:line="240" w:lineRule="auto"/>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EB3FCE" w:rsidRPr="007D0CF1" w:rsidRDefault="00EB3FCE" w:rsidP="00FA7D34">
            <w:pPr>
              <w:snapToGrid w:val="0"/>
              <w:spacing w:line="240" w:lineRule="auto"/>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EB3FCE" w:rsidRPr="007D0CF1" w:rsidRDefault="00EB3FCE" w:rsidP="00FA7D34">
            <w:pPr>
              <w:snapToGrid w:val="0"/>
              <w:spacing w:line="240" w:lineRule="auto"/>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EB3FCE" w:rsidRPr="007D0CF1" w:rsidRDefault="00EB3FCE" w:rsidP="00FA7D34">
            <w:pPr>
              <w:snapToGrid w:val="0"/>
              <w:spacing w:line="240" w:lineRule="auto"/>
              <w:rPr>
                <w:rFonts w:ascii="Times New Roman" w:hAnsi="Times New Roman"/>
                <w:szCs w:val="24"/>
              </w:rPr>
            </w:pPr>
          </w:p>
        </w:tc>
      </w:tr>
    </w:tbl>
    <w:p w:rsidR="00E42352" w:rsidRPr="007D0CF1" w:rsidRDefault="00E42352" w:rsidP="004373F1">
      <w:pPr>
        <w:pStyle w:val="Heading2"/>
        <w:numPr>
          <w:ilvl w:val="1"/>
          <w:numId w:val="39"/>
        </w:numPr>
        <w:spacing w:line="240" w:lineRule="auto"/>
        <w:rPr>
          <w:rFonts w:ascii="Times New Roman" w:hAnsi="Times New Roman"/>
          <w:sz w:val="32"/>
        </w:rPr>
      </w:pPr>
      <w:bookmarkStart w:id="36" w:name="_Toc494353968"/>
      <w:r w:rsidRPr="007D0CF1">
        <w:rPr>
          <w:rFonts w:ascii="Times New Roman" w:hAnsi="Times New Roman"/>
          <w:sz w:val="32"/>
        </w:rPr>
        <w:t>Môi trường vận hành</w:t>
      </w:r>
      <w:bookmarkEnd w:id="36"/>
    </w:p>
    <w:p w:rsidR="000F1549" w:rsidRPr="007D0CF1" w:rsidRDefault="000F1549" w:rsidP="00FA7D34">
      <w:pPr>
        <w:spacing w:line="240" w:lineRule="auto"/>
        <w:jc w:val="both"/>
        <w:rPr>
          <w:rFonts w:ascii="Times New Roman" w:hAnsi="Times New Roman"/>
          <w:sz w:val="28"/>
        </w:rPr>
      </w:pPr>
      <w:r w:rsidRPr="007D0CF1">
        <w:rPr>
          <w:rFonts w:ascii="Times New Roman" w:hAnsi="Times New Roman"/>
          <w:b/>
        </w:rPr>
        <w:t>Về mặt phần cứng</w:t>
      </w:r>
      <w:r w:rsidRPr="007D0CF1">
        <w:rPr>
          <w:rFonts w:ascii="Times New Roman" w:hAnsi="Times New Roman"/>
        </w:rPr>
        <w:t>:</w:t>
      </w:r>
    </w:p>
    <w:tbl>
      <w:tblPr>
        <w:tblW w:w="0" w:type="auto"/>
        <w:tblInd w:w="-22" w:type="dxa"/>
        <w:tblLayout w:type="fixed"/>
        <w:tblLook w:val="0000" w:firstRow="0" w:lastRow="0" w:firstColumn="0" w:lastColumn="0" w:noHBand="0" w:noVBand="0"/>
      </w:tblPr>
      <w:tblGrid>
        <w:gridCol w:w="1719"/>
        <w:gridCol w:w="3762"/>
        <w:gridCol w:w="3792"/>
        <w:gridCol w:w="10"/>
      </w:tblGrid>
      <w:tr w:rsidR="007D0CF1" w:rsidRPr="007D0CF1" w:rsidTr="00F30FE6">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rsidR="000F1549" w:rsidRPr="007D0CF1" w:rsidRDefault="000F1549" w:rsidP="00FA7D34">
            <w:pPr>
              <w:spacing w:line="240" w:lineRule="auto"/>
              <w:jc w:val="center"/>
              <w:rPr>
                <w:rFonts w:ascii="Times New Roman" w:hAnsi="Times New Roman"/>
              </w:rPr>
            </w:pPr>
            <w:r w:rsidRPr="007D0CF1">
              <w:rPr>
                <w:rFonts w:ascii="Times New Roman" w:hAnsi="Times New Roman"/>
                <w:b/>
                <w:bCs/>
              </w:rPr>
              <w:t>Yêu cầu cấu hình</w:t>
            </w:r>
          </w:p>
        </w:tc>
        <w:tc>
          <w:tcPr>
            <w:tcW w:w="3762" w:type="dxa"/>
            <w:tcBorders>
              <w:top w:val="single" w:sz="6" w:space="0" w:color="000000"/>
              <w:left w:val="single" w:sz="6" w:space="0" w:color="000000"/>
              <w:bottom w:val="single" w:sz="6" w:space="0" w:color="000000"/>
            </w:tcBorders>
            <w:shd w:val="clear" w:color="auto" w:fill="E0E0E0"/>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b/>
                <w:bCs/>
              </w:rPr>
              <w:t>Cấu hình tối thiểu</w:t>
            </w:r>
          </w:p>
        </w:tc>
        <w:tc>
          <w:tcPr>
            <w:tcW w:w="3792" w:type="dxa"/>
            <w:tcBorders>
              <w:top w:val="single" w:sz="6" w:space="0" w:color="000000"/>
              <w:left w:val="single" w:sz="6" w:space="0" w:color="000000"/>
              <w:bottom w:val="single" w:sz="6" w:space="0" w:color="000000"/>
            </w:tcBorders>
            <w:shd w:val="clear" w:color="auto" w:fill="E0E0E0"/>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b/>
                <w:bCs/>
              </w:rPr>
              <w:t>Cấu hình đề nghị</w:t>
            </w:r>
          </w:p>
        </w:tc>
      </w:tr>
      <w:tr w:rsidR="007D0CF1" w:rsidRPr="007D0CF1"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CPU</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pStyle w:val="NormalWeb"/>
              <w:spacing w:before="0" w:after="0"/>
              <w:jc w:val="center"/>
              <w:textAlignment w:val="baseline"/>
            </w:pPr>
            <w:r w:rsidRPr="007D0CF1">
              <w:rPr>
                <w:szCs w:val="20"/>
              </w:rPr>
              <w:t>- Intel(R) Core(TM) 2 CPU E4600 @ 2.40GHz hoặc cao hơn.</w:t>
            </w:r>
          </w:p>
          <w:p w:rsidR="000F1549" w:rsidRPr="007D0CF1" w:rsidRDefault="000F1549" w:rsidP="00FA7D34">
            <w:pPr>
              <w:pStyle w:val="NormalWeb"/>
              <w:spacing w:before="0" w:after="0"/>
              <w:jc w:val="center"/>
              <w:textAlignment w:val="baseline"/>
            </w:pPr>
            <w:r w:rsidRPr="007D0CF1">
              <w:rPr>
                <w:szCs w:val="20"/>
              </w:rPr>
              <w:t>- Pentium(R) Dual-Core CPU E2210 @ 2.20 GHz hoặc cao hơn.</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7D0CF1" w:rsidRDefault="000F1549" w:rsidP="00FA7D34">
            <w:pPr>
              <w:pStyle w:val="NormalWeb"/>
              <w:spacing w:before="0" w:after="0"/>
              <w:jc w:val="center"/>
              <w:textAlignment w:val="baseline"/>
            </w:pPr>
            <w:r w:rsidRPr="007D0CF1">
              <w:rPr>
                <w:szCs w:val="20"/>
              </w:rPr>
              <w:t>- Intel(R) Core(TM) i3-2100 CPU @ 3.10 GHz hoặc cao hơn.</w:t>
            </w:r>
          </w:p>
        </w:tc>
      </w:tr>
      <w:tr w:rsidR="007D0CF1" w:rsidRPr="007D0CF1"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RAM</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1 GB.</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2 GB</w:t>
            </w:r>
            <w:r w:rsidR="009B2781" w:rsidRPr="007D0CF1">
              <w:rPr>
                <w:rFonts w:ascii="Times New Roman" w:hAnsi="Times New Roman"/>
              </w:rPr>
              <w:t xml:space="preserve"> trở lên</w:t>
            </w:r>
            <w:r w:rsidRPr="007D0CF1">
              <w:rPr>
                <w:rFonts w:ascii="Times New Roman" w:hAnsi="Times New Roman"/>
              </w:rPr>
              <w:t>.</w:t>
            </w:r>
          </w:p>
        </w:tc>
      </w:tr>
      <w:tr w:rsidR="007D0CF1" w:rsidRPr="007D0CF1"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Card màn hình</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Không yêu cầu</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7D0CF1" w:rsidRDefault="00D944DC" w:rsidP="00FA7D34">
            <w:pPr>
              <w:spacing w:before="60" w:after="60" w:line="240" w:lineRule="auto"/>
              <w:jc w:val="center"/>
              <w:rPr>
                <w:rFonts w:ascii="Times New Roman" w:hAnsi="Times New Roman"/>
              </w:rPr>
            </w:pPr>
            <w:r w:rsidRPr="007D0CF1">
              <w:rPr>
                <w:rFonts w:ascii="Times New Roman" w:hAnsi="Times New Roman"/>
              </w:rPr>
              <w:t>Không yêu cầu</w:t>
            </w:r>
            <w:r w:rsidR="000F1549" w:rsidRPr="007D0CF1">
              <w:rPr>
                <w:rFonts w:ascii="Times New Roman" w:hAnsi="Times New Roman"/>
              </w:rPr>
              <w:t>.</w:t>
            </w:r>
          </w:p>
        </w:tc>
      </w:tr>
      <w:tr w:rsidR="007D0CF1" w:rsidRPr="007D0CF1" w:rsidTr="00F30FE6">
        <w:tc>
          <w:tcPr>
            <w:tcW w:w="1719"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Dung lượng trống ổ cứng</w:t>
            </w:r>
          </w:p>
        </w:tc>
        <w:tc>
          <w:tcPr>
            <w:tcW w:w="3762" w:type="dxa"/>
            <w:tcBorders>
              <w:top w:val="single" w:sz="4" w:space="0" w:color="000000"/>
              <w:left w:val="single" w:sz="4" w:space="0" w:color="000000"/>
              <w:bottom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còn trống ít nhất 0.5GB.</w:t>
            </w:r>
          </w:p>
        </w:tc>
        <w:tc>
          <w:tcPr>
            <w:tcW w:w="38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F1549" w:rsidRPr="007D0CF1" w:rsidRDefault="000F1549" w:rsidP="00FA7D34">
            <w:pPr>
              <w:spacing w:before="60" w:after="60" w:line="240" w:lineRule="auto"/>
              <w:jc w:val="center"/>
              <w:rPr>
                <w:rFonts w:ascii="Times New Roman" w:hAnsi="Times New Roman"/>
              </w:rPr>
            </w:pPr>
            <w:r w:rsidRPr="007D0CF1">
              <w:rPr>
                <w:rFonts w:ascii="Times New Roman" w:hAnsi="Times New Roman"/>
              </w:rPr>
              <w:t>còn trống ít nhất 1GB.</w:t>
            </w:r>
          </w:p>
        </w:tc>
      </w:tr>
      <w:tr w:rsidR="007D0CF1" w:rsidRPr="007D0CF1" w:rsidTr="00F30FE6">
        <w:trPr>
          <w:gridAfter w:val="1"/>
          <w:wAfter w:w="10" w:type="dxa"/>
        </w:trPr>
        <w:tc>
          <w:tcPr>
            <w:tcW w:w="1719" w:type="dxa"/>
            <w:tcBorders>
              <w:top w:val="single" w:sz="6" w:space="0" w:color="000000"/>
              <w:left w:val="single" w:sz="6" w:space="0" w:color="000000"/>
              <w:bottom w:val="single" w:sz="6" w:space="0" w:color="000000"/>
            </w:tcBorders>
            <w:shd w:val="clear" w:color="auto" w:fill="E0E0E0"/>
            <w:vAlign w:val="center"/>
          </w:tcPr>
          <w:p w:rsidR="000F1549" w:rsidRPr="007D0CF1" w:rsidRDefault="000F1549" w:rsidP="00FA7D34">
            <w:pPr>
              <w:snapToGrid w:val="0"/>
              <w:spacing w:before="60" w:after="60" w:line="240" w:lineRule="auto"/>
              <w:jc w:val="center"/>
              <w:rPr>
                <w:rFonts w:ascii="Times New Roman" w:hAnsi="Times New Roman"/>
                <w:b/>
                <w:bCs/>
              </w:rPr>
            </w:pPr>
          </w:p>
        </w:tc>
        <w:tc>
          <w:tcPr>
            <w:tcW w:w="3762" w:type="dxa"/>
            <w:tcBorders>
              <w:top w:val="single" w:sz="6" w:space="0" w:color="000000"/>
              <w:left w:val="single" w:sz="6" w:space="0" w:color="000000"/>
              <w:bottom w:val="single" w:sz="6" w:space="0" w:color="000000"/>
            </w:tcBorders>
            <w:shd w:val="clear" w:color="auto" w:fill="E0E0E0"/>
            <w:vAlign w:val="center"/>
          </w:tcPr>
          <w:p w:rsidR="000F1549" w:rsidRPr="007D0CF1" w:rsidRDefault="000F1549" w:rsidP="00FA7D34">
            <w:pPr>
              <w:snapToGrid w:val="0"/>
              <w:spacing w:before="60" w:after="60" w:line="240" w:lineRule="auto"/>
              <w:jc w:val="center"/>
              <w:rPr>
                <w:rFonts w:ascii="Times New Roman" w:hAnsi="Times New Roman"/>
                <w:b/>
                <w:bCs/>
              </w:rPr>
            </w:pPr>
          </w:p>
        </w:tc>
        <w:tc>
          <w:tcPr>
            <w:tcW w:w="3792" w:type="dxa"/>
            <w:tcBorders>
              <w:top w:val="single" w:sz="6" w:space="0" w:color="000000"/>
              <w:left w:val="single" w:sz="6" w:space="0" w:color="000000"/>
              <w:bottom w:val="single" w:sz="6" w:space="0" w:color="000000"/>
            </w:tcBorders>
            <w:shd w:val="clear" w:color="auto" w:fill="E0E0E0"/>
            <w:vAlign w:val="center"/>
          </w:tcPr>
          <w:p w:rsidR="000F1549" w:rsidRPr="007D0CF1" w:rsidRDefault="000F1549" w:rsidP="00FA7D34">
            <w:pPr>
              <w:snapToGrid w:val="0"/>
              <w:spacing w:before="60" w:after="60" w:line="240" w:lineRule="auto"/>
              <w:jc w:val="center"/>
              <w:rPr>
                <w:rFonts w:ascii="Times New Roman" w:hAnsi="Times New Roman"/>
                <w:b/>
                <w:bCs/>
              </w:rPr>
            </w:pPr>
          </w:p>
        </w:tc>
      </w:tr>
    </w:tbl>
    <w:p w:rsidR="000F1549" w:rsidRPr="007D0CF1" w:rsidRDefault="000F1549" w:rsidP="00FA7D34">
      <w:pPr>
        <w:spacing w:line="240" w:lineRule="auto"/>
        <w:rPr>
          <w:rFonts w:ascii="Times New Roman" w:hAnsi="Times New Roman"/>
        </w:rPr>
      </w:pPr>
    </w:p>
    <w:p w:rsidR="000F1549" w:rsidRPr="007D0CF1" w:rsidRDefault="000F1549" w:rsidP="00FA7D34">
      <w:pPr>
        <w:spacing w:line="240" w:lineRule="auto"/>
        <w:rPr>
          <w:rFonts w:ascii="Times New Roman" w:hAnsi="Times New Roman"/>
          <w:b/>
          <w:sz w:val="28"/>
        </w:rPr>
      </w:pPr>
      <w:r w:rsidRPr="007D0CF1">
        <w:rPr>
          <w:rFonts w:ascii="Times New Roman" w:hAnsi="Times New Roman"/>
          <w:b/>
        </w:rPr>
        <w:t>Về phần mềm</w:t>
      </w:r>
      <w:r w:rsidR="003635D0" w:rsidRPr="007D0CF1">
        <w:rPr>
          <w:rFonts w:ascii="Times New Roman" w:hAnsi="Times New Roman"/>
          <w:b/>
        </w:rPr>
        <w:t>:</w:t>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3762"/>
        <w:gridCol w:w="3792"/>
        <w:gridCol w:w="10"/>
      </w:tblGrid>
      <w:tr w:rsidR="007D0CF1" w:rsidRPr="007D0CF1" w:rsidTr="007A1578">
        <w:trPr>
          <w:gridAfter w:val="1"/>
          <w:wAfter w:w="10" w:type="dxa"/>
        </w:trPr>
        <w:tc>
          <w:tcPr>
            <w:tcW w:w="1719" w:type="dxa"/>
            <w:shd w:val="clear" w:color="auto" w:fill="E0E0E0"/>
            <w:vAlign w:val="center"/>
          </w:tcPr>
          <w:p w:rsidR="000F1549" w:rsidRPr="007D0CF1" w:rsidRDefault="000F1549" w:rsidP="00FA7D34">
            <w:pPr>
              <w:spacing w:line="240" w:lineRule="auto"/>
              <w:jc w:val="center"/>
              <w:rPr>
                <w:rFonts w:ascii="Times New Roman" w:hAnsi="Times New Roman"/>
              </w:rPr>
            </w:pPr>
            <w:r w:rsidRPr="007D0CF1">
              <w:rPr>
                <w:rFonts w:ascii="Times New Roman" w:hAnsi="Times New Roman"/>
                <w:b/>
                <w:bCs/>
              </w:rPr>
              <w:t>Yêu cầu</w:t>
            </w:r>
          </w:p>
        </w:tc>
        <w:tc>
          <w:tcPr>
            <w:tcW w:w="3762" w:type="dxa"/>
            <w:shd w:val="clear" w:color="auto" w:fill="E0E0E0"/>
            <w:vAlign w:val="center"/>
          </w:tcPr>
          <w:p w:rsidR="000F1549" w:rsidRPr="007D0CF1" w:rsidRDefault="009B2781" w:rsidP="00FA7D34">
            <w:pPr>
              <w:spacing w:before="60" w:after="60" w:line="240" w:lineRule="auto"/>
              <w:jc w:val="center"/>
              <w:rPr>
                <w:rFonts w:ascii="Times New Roman" w:hAnsi="Times New Roman"/>
              </w:rPr>
            </w:pPr>
            <w:r w:rsidRPr="007D0CF1">
              <w:rPr>
                <w:rFonts w:ascii="Times New Roman" w:hAnsi="Times New Roman"/>
                <w:b/>
                <w:bCs/>
              </w:rPr>
              <w:t>Yêu cầu tối thiểu</w:t>
            </w:r>
          </w:p>
        </w:tc>
        <w:tc>
          <w:tcPr>
            <w:tcW w:w="3792" w:type="dxa"/>
            <w:shd w:val="clear" w:color="auto" w:fill="E0E0E0"/>
            <w:vAlign w:val="center"/>
          </w:tcPr>
          <w:p w:rsidR="000F1549" w:rsidRPr="007D0CF1" w:rsidRDefault="00507AE3" w:rsidP="00FA7D34">
            <w:pPr>
              <w:spacing w:before="60" w:after="60" w:line="240" w:lineRule="auto"/>
              <w:jc w:val="center"/>
              <w:rPr>
                <w:rFonts w:ascii="Times New Roman" w:hAnsi="Times New Roman"/>
              </w:rPr>
            </w:pPr>
            <w:r w:rsidRPr="007D0CF1">
              <w:rPr>
                <w:rFonts w:ascii="Times New Roman" w:hAnsi="Times New Roman"/>
                <w:b/>
                <w:bCs/>
              </w:rPr>
              <w:t>Phiên bản đề nghị</w:t>
            </w:r>
          </w:p>
        </w:tc>
      </w:tr>
      <w:tr w:rsidR="007D0CF1" w:rsidRPr="007D0CF1" w:rsidTr="007A1578">
        <w:tc>
          <w:tcPr>
            <w:tcW w:w="1719" w:type="dxa"/>
            <w:shd w:val="clear" w:color="auto" w:fill="auto"/>
            <w:vAlign w:val="center"/>
          </w:tcPr>
          <w:p w:rsidR="007A1578" w:rsidRPr="007D0CF1" w:rsidRDefault="003635D0" w:rsidP="007A1578">
            <w:pPr>
              <w:spacing w:before="60" w:after="60"/>
              <w:jc w:val="center"/>
              <w:rPr>
                <w:rFonts w:ascii="Times New Roman" w:hAnsi="Times New Roman"/>
              </w:rPr>
            </w:pPr>
            <w:r w:rsidRPr="007D0CF1">
              <w:rPr>
                <w:rFonts w:ascii="Times New Roman" w:hAnsi="Times New Roman"/>
              </w:rPr>
              <w:t>JDK</w:t>
            </w:r>
          </w:p>
        </w:tc>
        <w:tc>
          <w:tcPr>
            <w:tcW w:w="3762" w:type="dxa"/>
            <w:shd w:val="clear" w:color="auto" w:fill="auto"/>
            <w:vAlign w:val="center"/>
          </w:tcPr>
          <w:p w:rsidR="007A1578" w:rsidRPr="007D0CF1" w:rsidRDefault="00A30E1B" w:rsidP="007A1578">
            <w:pPr>
              <w:spacing w:before="60" w:after="60"/>
              <w:jc w:val="center"/>
              <w:rPr>
                <w:rFonts w:ascii="Times New Roman" w:hAnsi="Times New Roman"/>
              </w:rPr>
            </w:pPr>
            <w:r w:rsidRPr="007D0CF1">
              <w:rPr>
                <w:rFonts w:ascii="Times New Roman" w:hAnsi="Times New Roman"/>
              </w:rPr>
              <w:t>Phiên bản 1</w:t>
            </w:r>
            <w:r w:rsidR="00DD45DE" w:rsidRPr="007D0CF1">
              <w:rPr>
                <w:rFonts w:ascii="Times New Roman" w:hAnsi="Times New Roman"/>
              </w:rPr>
              <w:t>.</w:t>
            </w:r>
            <w:r w:rsidRPr="007D0CF1">
              <w:rPr>
                <w:rFonts w:ascii="Times New Roman" w:hAnsi="Times New Roman"/>
              </w:rPr>
              <w:t>0</w:t>
            </w:r>
          </w:p>
        </w:tc>
        <w:tc>
          <w:tcPr>
            <w:tcW w:w="3802" w:type="dxa"/>
            <w:gridSpan w:val="2"/>
            <w:shd w:val="clear" w:color="auto" w:fill="auto"/>
            <w:vAlign w:val="center"/>
          </w:tcPr>
          <w:p w:rsidR="007A1578" w:rsidRPr="007D0CF1" w:rsidRDefault="00CA6770" w:rsidP="007A1578">
            <w:pPr>
              <w:spacing w:before="60" w:after="60"/>
              <w:jc w:val="center"/>
              <w:rPr>
                <w:rFonts w:ascii="Times New Roman" w:hAnsi="Times New Roman"/>
              </w:rPr>
            </w:pPr>
            <w:r w:rsidRPr="007D0CF1">
              <w:rPr>
                <w:rFonts w:ascii="Times New Roman" w:hAnsi="Times New Roman"/>
              </w:rPr>
              <w:t>Phiên bản mới nhất hiện tại</w:t>
            </w:r>
          </w:p>
        </w:tc>
      </w:tr>
      <w:tr w:rsidR="007D0CF1" w:rsidRPr="007D0CF1" w:rsidTr="007A1578">
        <w:tc>
          <w:tcPr>
            <w:tcW w:w="1719" w:type="dxa"/>
            <w:shd w:val="clear" w:color="auto" w:fill="auto"/>
            <w:vAlign w:val="center"/>
          </w:tcPr>
          <w:p w:rsidR="008C34CF" w:rsidRPr="007D0CF1" w:rsidRDefault="008C34CF" w:rsidP="007A1578">
            <w:pPr>
              <w:spacing w:before="60" w:after="60"/>
              <w:jc w:val="center"/>
              <w:rPr>
                <w:rFonts w:ascii="Times New Roman" w:hAnsi="Times New Roman"/>
              </w:rPr>
            </w:pPr>
            <w:r w:rsidRPr="007D0CF1">
              <w:rPr>
                <w:rFonts w:ascii="Times New Roman" w:hAnsi="Times New Roman"/>
              </w:rPr>
              <w:t>SQL server</w:t>
            </w:r>
          </w:p>
        </w:tc>
        <w:tc>
          <w:tcPr>
            <w:tcW w:w="3762" w:type="dxa"/>
            <w:shd w:val="clear" w:color="auto" w:fill="auto"/>
            <w:vAlign w:val="center"/>
          </w:tcPr>
          <w:p w:rsidR="008C34CF" w:rsidRPr="007D0CF1" w:rsidRDefault="008C34CF" w:rsidP="007A1578">
            <w:pPr>
              <w:spacing w:before="60" w:after="60"/>
              <w:jc w:val="center"/>
              <w:rPr>
                <w:rFonts w:ascii="Times New Roman" w:hAnsi="Times New Roman"/>
              </w:rPr>
            </w:pPr>
            <w:r w:rsidRPr="007D0CF1">
              <w:rPr>
                <w:rFonts w:ascii="Times New Roman" w:hAnsi="Times New Roman"/>
              </w:rPr>
              <w:t>Phiên bản 2008</w:t>
            </w:r>
          </w:p>
        </w:tc>
        <w:tc>
          <w:tcPr>
            <w:tcW w:w="3802" w:type="dxa"/>
            <w:gridSpan w:val="2"/>
            <w:shd w:val="clear" w:color="auto" w:fill="auto"/>
            <w:vAlign w:val="center"/>
          </w:tcPr>
          <w:p w:rsidR="008C34CF" w:rsidRPr="007D0CF1" w:rsidRDefault="008C34CF" w:rsidP="007A1578">
            <w:pPr>
              <w:spacing w:before="60" w:after="60"/>
              <w:jc w:val="center"/>
              <w:rPr>
                <w:rFonts w:ascii="Times New Roman" w:hAnsi="Times New Roman"/>
              </w:rPr>
            </w:pPr>
            <w:r w:rsidRPr="007D0CF1">
              <w:rPr>
                <w:rFonts w:ascii="Times New Roman" w:hAnsi="Times New Roman"/>
              </w:rPr>
              <w:t>Phiên bản 2016</w:t>
            </w:r>
          </w:p>
        </w:tc>
      </w:tr>
      <w:tr w:rsidR="007D0CF1" w:rsidRPr="007D0CF1" w:rsidTr="007A1578">
        <w:tc>
          <w:tcPr>
            <w:tcW w:w="1719" w:type="dxa"/>
            <w:shd w:val="clear" w:color="auto" w:fill="auto"/>
            <w:vAlign w:val="center"/>
          </w:tcPr>
          <w:p w:rsidR="00F35628" w:rsidRPr="007D0CF1" w:rsidRDefault="00F35628" w:rsidP="00FA7D34">
            <w:pPr>
              <w:spacing w:before="60" w:after="60" w:line="240" w:lineRule="auto"/>
              <w:jc w:val="center"/>
              <w:rPr>
                <w:rFonts w:ascii="Times New Roman" w:hAnsi="Times New Roman"/>
              </w:rPr>
            </w:pPr>
            <w:r w:rsidRPr="007D0CF1">
              <w:rPr>
                <w:rFonts w:ascii="Times New Roman" w:hAnsi="Times New Roman"/>
              </w:rPr>
              <w:t>Driver kết nối thiết bị I/O</w:t>
            </w:r>
          </w:p>
        </w:tc>
        <w:tc>
          <w:tcPr>
            <w:tcW w:w="3762" w:type="dxa"/>
            <w:shd w:val="clear" w:color="auto" w:fill="auto"/>
            <w:vAlign w:val="center"/>
          </w:tcPr>
          <w:p w:rsidR="00F35628" w:rsidRPr="007D0CF1" w:rsidRDefault="00F35628" w:rsidP="00FA7D34">
            <w:pPr>
              <w:pStyle w:val="NormalWeb"/>
              <w:spacing w:before="0" w:after="0"/>
              <w:jc w:val="center"/>
              <w:textAlignment w:val="baseline"/>
              <w:rPr>
                <w:szCs w:val="20"/>
              </w:rPr>
            </w:pPr>
            <w:r w:rsidRPr="007D0CF1">
              <w:rPr>
                <w:szCs w:val="20"/>
              </w:rPr>
              <w:t>Phiên bản tương thích với hệ điều hành đang dùng</w:t>
            </w:r>
          </w:p>
        </w:tc>
        <w:tc>
          <w:tcPr>
            <w:tcW w:w="3802" w:type="dxa"/>
            <w:gridSpan w:val="2"/>
            <w:shd w:val="clear" w:color="auto" w:fill="auto"/>
            <w:vAlign w:val="center"/>
          </w:tcPr>
          <w:p w:rsidR="00F35628" w:rsidRPr="007D0CF1" w:rsidRDefault="00F35628" w:rsidP="00FA7D34">
            <w:pPr>
              <w:pStyle w:val="NormalWeb"/>
              <w:spacing w:before="0" w:after="0"/>
              <w:jc w:val="center"/>
              <w:textAlignment w:val="baseline"/>
              <w:rPr>
                <w:b/>
                <w:szCs w:val="20"/>
              </w:rPr>
            </w:pPr>
            <w:r w:rsidRPr="007D0CF1">
              <w:rPr>
                <w:szCs w:val="20"/>
              </w:rPr>
              <w:t>Phiên bản tương thích với hệ điều hành đang dùng</w:t>
            </w:r>
          </w:p>
        </w:tc>
      </w:tr>
      <w:tr w:rsidR="007D0CF1" w:rsidRPr="007D0CF1" w:rsidTr="007A1578">
        <w:trPr>
          <w:gridAfter w:val="1"/>
          <w:wAfter w:w="10" w:type="dxa"/>
        </w:trPr>
        <w:tc>
          <w:tcPr>
            <w:tcW w:w="1719" w:type="dxa"/>
            <w:shd w:val="clear" w:color="auto" w:fill="E0E0E0"/>
            <w:vAlign w:val="center"/>
          </w:tcPr>
          <w:p w:rsidR="000F1549" w:rsidRPr="007D0CF1" w:rsidRDefault="000F1549" w:rsidP="00FA7D34">
            <w:pPr>
              <w:snapToGrid w:val="0"/>
              <w:spacing w:before="60" w:after="60" w:line="240" w:lineRule="auto"/>
              <w:jc w:val="center"/>
              <w:rPr>
                <w:rFonts w:ascii="Times New Roman" w:hAnsi="Times New Roman"/>
                <w:b/>
                <w:bCs/>
              </w:rPr>
            </w:pPr>
          </w:p>
        </w:tc>
        <w:tc>
          <w:tcPr>
            <w:tcW w:w="3762" w:type="dxa"/>
            <w:shd w:val="clear" w:color="auto" w:fill="E0E0E0"/>
            <w:vAlign w:val="center"/>
          </w:tcPr>
          <w:p w:rsidR="000F1549" w:rsidRPr="007D0CF1" w:rsidRDefault="000F1549" w:rsidP="00FA7D34">
            <w:pPr>
              <w:snapToGrid w:val="0"/>
              <w:spacing w:before="60" w:after="60" w:line="240" w:lineRule="auto"/>
              <w:jc w:val="center"/>
              <w:rPr>
                <w:rFonts w:ascii="Times New Roman" w:hAnsi="Times New Roman"/>
                <w:b/>
                <w:bCs/>
              </w:rPr>
            </w:pPr>
          </w:p>
        </w:tc>
        <w:tc>
          <w:tcPr>
            <w:tcW w:w="3792" w:type="dxa"/>
            <w:shd w:val="clear" w:color="auto" w:fill="E0E0E0"/>
            <w:vAlign w:val="center"/>
          </w:tcPr>
          <w:p w:rsidR="000F1549" w:rsidRPr="007D0CF1" w:rsidRDefault="000F1549" w:rsidP="00FA7D34">
            <w:pPr>
              <w:snapToGrid w:val="0"/>
              <w:spacing w:before="60" w:after="60" w:line="240" w:lineRule="auto"/>
              <w:jc w:val="center"/>
              <w:rPr>
                <w:rFonts w:ascii="Times New Roman" w:hAnsi="Times New Roman"/>
                <w:b/>
                <w:bCs/>
              </w:rPr>
            </w:pPr>
          </w:p>
        </w:tc>
      </w:tr>
    </w:tbl>
    <w:p w:rsidR="00E42352" w:rsidRPr="007D0CF1" w:rsidRDefault="00E42352" w:rsidP="00FA7D34">
      <w:pPr>
        <w:spacing w:line="240" w:lineRule="auto"/>
        <w:rPr>
          <w:rFonts w:ascii="Times New Roman" w:hAnsi="Times New Roman"/>
        </w:rPr>
      </w:pPr>
    </w:p>
    <w:p w:rsidR="009423F4" w:rsidRPr="007D0CF1" w:rsidRDefault="009423F4" w:rsidP="004373F1">
      <w:pPr>
        <w:pStyle w:val="Heading2"/>
        <w:numPr>
          <w:ilvl w:val="1"/>
          <w:numId w:val="39"/>
        </w:numPr>
        <w:spacing w:line="240" w:lineRule="auto"/>
        <w:rPr>
          <w:rFonts w:ascii="Times New Roman" w:hAnsi="Times New Roman"/>
          <w:sz w:val="32"/>
        </w:rPr>
      </w:pPr>
      <w:bookmarkStart w:id="37" w:name="_Toc494353969"/>
      <w:r w:rsidRPr="007D0CF1">
        <w:rPr>
          <w:rFonts w:ascii="Times New Roman" w:hAnsi="Times New Roman"/>
          <w:sz w:val="32"/>
        </w:rPr>
        <w:t>Các ràng buộc về thực thi và thiết kế</w:t>
      </w:r>
      <w:bookmarkEnd w:id="37"/>
    </w:p>
    <w:p w:rsidR="00EC0387" w:rsidRPr="007D0CF1" w:rsidRDefault="00EC0387" w:rsidP="001C25E1">
      <w:pPr>
        <w:pStyle w:val="template"/>
        <w:numPr>
          <w:ilvl w:val="0"/>
          <w:numId w:val="22"/>
        </w:numPr>
        <w:spacing w:line="240" w:lineRule="auto"/>
        <w:rPr>
          <w:rFonts w:ascii="Times New Roman" w:hAnsi="Times New Roman"/>
          <w:i w:val="0"/>
          <w:sz w:val="26"/>
        </w:rPr>
      </w:pPr>
      <w:bookmarkStart w:id="38" w:name="__RefHeading___Toc343415455"/>
      <w:bookmarkEnd w:id="38"/>
      <w:r w:rsidRPr="007D0CF1">
        <w:rPr>
          <w:rFonts w:ascii="Times New Roman" w:hAnsi="Times New Roman"/>
          <w:i w:val="0"/>
          <w:sz w:val="26"/>
        </w:rPr>
        <w:t>Các ràng buộc thực hiện:</w:t>
      </w:r>
    </w:p>
    <w:p w:rsidR="00EC0387" w:rsidRPr="007D0CF1" w:rsidRDefault="00EC0387" w:rsidP="001C25E1">
      <w:pPr>
        <w:pStyle w:val="template"/>
        <w:numPr>
          <w:ilvl w:val="0"/>
          <w:numId w:val="24"/>
        </w:numPr>
        <w:spacing w:line="240" w:lineRule="auto"/>
        <w:ind w:left="1080"/>
        <w:rPr>
          <w:rFonts w:ascii="Times New Roman" w:hAnsi="Times New Roman"/>
          <w:i w:val="0"/>
          <w:sz w:val="26"/>
        </w:rPr>
      </w:pPr>
      <w:r w:rsidRPr="007D0CF1">
        <w:rPr>
          <w:rFonts w:ascii="Times New Roman" w:hAnsi="Times New Roman"/>
          <w:i w:val="0"/>
          <w:sz w:val="26"/>
        </w:rPr>
        <w:t>Giao diện dễ sử dụng với người dùng, tất cả các chức năng dễ nhìn, dễ thực hiện.</w:t>
      </w:r>
    </w:p>
    <w:p w:rsidR="00EC0387" w:rsidRPr="007D0CF1" w:rsidRDefault="001D7A5A" w:rsidP="001C25E1">
      <w:pPr>
        <w:pStyle w:val="template"/>
        <w:numPr>
          <w:ilvl w:val="0"/>
          <w:numId w:val="24"/>
        </w:numPr>
        <w:spacing w:line="240" w:lineRule="auto"/>
        <w:ind w:left="1080"/>
        <w:rPr>
          <w:rFonts w:ascii="Times New Roman" w:hAnsi="Times New Roman"/>
          <w:i w:val="0"/>
          <w:sz w:val="26"/>
        </w:rPr>
      </w:pPr>
      <w:r w:rsidRPr="007D0CF1">
        <w:rPr>
          <w:rFonts w:ascii="Times New Roman" w:hAnsi="Times New Roman"/>
          <w:i w:val="0"/>
          <w:sz w:val="26"/>
        </w:rPr>
        <w:t>Phần mềm</w:t>
      </w:r>
      <w:r w:rsidR="00EC0387" w:rsidRPr="007D0CF1">
        <w:rPr>
          <w:rFonts w:ascii="Times New Roman" w:hAnsi="Times New Roman"/>
          <w:i w:val="0"/>
          <w:sz w:val="26"/>
        </w:rPr>
        <w:t xml:space="preserve"> </w:t>
      </w:r>
      <w:r w:rsidR="0093137D" w:rsidRPr="007D0CF1">
        <w:rPr>
          <w:rFonts w:ascii="Times New Roman" w:hAnsi="Times New Roman"/>
          <w:i w:val="0"/>
          <w:sz w:val="26"/>
        </w:rPr>
        <w:t>có thể kết nối với máy quét thẻ hoặc nhập trên máy nếu cần</w:t>
      </w:r>
      <w:r w:rsidR="00EC0387" w:rsidRPr="007D0CF1">
        <w:rPr>
          <w:rFonts w:ascii="Times New Roman" w:hAnsi="Times New Roman"/>
          <w:i w:val="0"/>
          <w:sz w:val="26"/>
        </w:rPr>
        <w:t>.</w:t>
      </w:r>
    </w:p>
    <w:p w:rsidR="0014786D" w:rsidRPr="007D0CF1" w:rsidRDefault="00720D52" w:rsidP="001C25E1">
      <w:pPr>
        <w:pStyle w:val="template"/>
        <w:numPr>
          <w:ilvl w:val="0"/>
          <w:numId w:val="24"/>
        </w:numPr>
        <w:spacing w:line="240" w:lineRule="auto"/>
        <w:ind w:left="1080"/>
        <w:rPr>
          <w:rFonts w:ascii="Times New Roman" w:hAnsi="Times New Roman"/>
          <w:i w:val="0"/>
          <w:sz w:val="26"/>
        </w:rPr>
      </w:pPr>
      <w:r w:rsidRPr="007D0CF1">
        <w:rPr>
          <w:rFonts w:ascii="Times New Roman" w:hAnsi="Times New Roman"/>
          <w:i w:val="0"/>
          <w:sz w:val="26"/>
        </w:rPr>
        <w:t>Người dù</w:t>
      </w:r>
      <w:r w:rsidR="00EC0387" w:rsidRPr="007D0CF1">
        <w:rPr>
          <w:rFonts w:ascii="Times New Roman" w:hAnsi="Times New Roman"/>
          <w:i w:val="0"/>
          <w:sz w:val="26"/>
        </w:rPr>
        <w:t>ng muốn dùn</w:t>
      </w:r>
      <w:r w:rsidR="0097793F" w:rsidRPr="007D0CF1">
        <w:rPr>
          <w:rFonts w:ascii="Times New Roman" w:hAnsi="Times New Roman"/>
          <w:i w:val="0"/>
          <w:sz w:val="26"/>
        </w:rPr>
        <w:t>g sản phẩm phải được cấp tài khoản</w:t>
      </w:r>
      <w:r w:rsidR="00EC0387" w:rsidRPr="007D0CF1">
        <w:rPr>
          <w:rFonts w:ascii="Times New Roman" w:hAnsi="Times New Roman"/>
          <w:i w:val="0"/>
          <w:sz w:val="26"/>
        </w:rPr>
        <w:t xml:space="preserve"> và mật khẩu mặt định để đăng nhập.</w:t>
      </w:r>
    </w:p>
    <w:p w:rsidR="0014786D" w:rsidRPr="007D0CF1" w:rsidRDefault="0014786D" w:rsidP="001C25E1">
      <w:pPr>
        <w:pStyle w:val="template"/>
        <w:numPr>
          <w:ilvl w:val="0"/>
          <w:numId w:val="22"/>
        </w:numPr>
        <w:spacing w:line="240" w:lineRule="auto"/>
        <w:rPr>
          <w:rFonts w:ascii="Times New Roman" w:hAnsi="Times New Roman"/>
          <w:i w:val="0"/>
          <w:sz w:val="26"/>
        </w:rPr>
      </w:pPr>
      <w:r w:rsidRPr="007D0CF1">
        <w:rPr>
          <w:rFonts w:ascii="Times New Roman" w:hAnsi="Times New Roman"/>
          <w:i w:val="0"/>
          <w:sz w:val="26"/>
        </w:rPr>
        <w:t>Ràng buộc về thiết kế</w:t>
      </w:r>
    </w:p>
    <w:p w:rsidR="0048425C" w:rsidRPr="007D0CF1" w:rsidRDefault="00EC0387" w:rsidP="001C25E1">
      <w:pPr>
        <w:pStyle w:val="template"/>
        <w:numPr>
          <w:ilvl w:val="0"/>
          <w:numId w:val="23"/>
        </w:numPr>
        <w:spacing w:line="240" w:lineRule="auto"/>
        <w:rPr>
          <w:rFonts w:ascii="Times New Roman" w:hAnsi="Times New Roman"/>
          <w:i w:val="0"/>
          <w:sz w:val="26"/>
        </w:rPr>
      </w:pPr>
      <w:r w:rsidRPr="007D0CF1">
        <w:rPr>
          <w:rFonts w:ascii="Times New Roman" w:hAnsi="Times New Roman"/>
          <w:i w:val="0"/>
          <w:sz w:val="26"/>
        </w:rPr>
        <w:t>Ngôn ngữ lập trình:</w:t>
      </w:r>
      <w:r w:rsidR="0071512F" w:rsidRPr="007D0CF1">
        <w:rPr>
          <w:rFonts w:ascii="Times New Roman" w:hAnsi="Times New Roman"/>
          <w:i w:val="0"/>
          <w:sz w:val="26"/>
        </w:rPr>
        <w:t xml:space="preserve"> </w:t>
      </w:r>
      <w:r w:rsidR="0048425C" w:rsidRPr="007D0CF1">
        <w:rPr>
          <w:rFonts w:ascii="Times New Roman" w:hAnsi="Times New Roman"/>
          <w:i w:val="0"/>
          <w:sz w:val="26"/>
        </w:rPr>
        <w:t>Java</w:t>
      </w:r>
    </w:p>
    <w:p w:rsidR="003645E4" w:rsidRPr="007D0CF1" w:rsidRDefault="005C3A4F" w:rsidP="001C25E1">
      <w:pPr>
        <w:pStyle w:val="template"/>
        <w:numPr>
          <w:ilvl w:val="0"/>
          <w:numId w:val="23"/>
        </w:numPr>
        <w:spacing w:line="240" w:lineRule="auto"/>
        <w:rPr>
          <w:rFonts w:ascii="Times New Roman" w:hAnsi="Times New Roman"/>
          <w:i w:val="0"/>
          <w:sz w:val="26"/>
        </w:rPr>
      </w:pPr>
      <w:r w:rsidRPr="007D0CF1">
        <w:rPr>
          <w:rFonts w:ascii="Times New Roman" w:hAnsi="Times New Roman"/>
          <w:i w:val="0"/>
          <w:sz w:val="26"/>
        </w:rPr>
        <w:lastRenderedPageBreak/>
        <w:t>Dữ liệu lưu trên</w:t>
      </w:r>
      <w:r w:rsidR="00632A10" w:rsidRPr="007D0CF1">
        <w:rPr>
          <w:rFonts w:ascii="Times New Roman" w:hAnsi="Times New Roman"/>
          <w:i w:val="0"/>
          <w:sz w:val="26"/>
        </w:rPr>
        <w:t xml:space="preserve"> SQL server</w:t>
      </w:r>
      <w:r w:rsidR="00787330" w:rsidRPr="007D0CF1">
        <w:rPr>
          <w:rFonts w:ascii="Times New Roman" w:hAnsi="Times New Roman"/>
          <w:i w:val="0"/>
          <w:sz w:val="26"/>
        </w:rPr>
        <w:t>.</w:t>
      </w:r>
    </w:p>
    <w:p w:rsidR="00EC0387" w:rsidRPr="007D0CF1" w:rsidRDefault="00EC0387" w:rsidP="001C25E1">
      <w:pPr>
        <w:pStyle w:val="template"/>
        <w:numPr>
          <w:ilvl w:val="0"/>
          <w:numId w:val="23"/>
        </w:numPr>
        <w:spacing w:line="240" w:lineRule="auto"/>
        <w:rPr>
          <w:rFonts w:ascii="Times New Roman" w:hAnsi="Times New Roman"/>
          <w:i w:val="0"/>
          <w:sz w:val="26"/>
        </w:rPr>
      </w:pPr>
      <w:r w:rsidRPr="007D0CF1">
        <w:rPr>
          <w:rFonts w:ascii="Times New Roman" w:hAnsi="Times New Roman"/>
          <w:i w:val="0"/>
          <w:sz w:val="26"/>
        </w:rPr>
        <w:t>Ngôn ngữ giao diện: Tiếng việt.</w:t>
      </w:r>
    </w:p>
    <w:p w:rsidR="00787330" w:rsidRPr="007D0CF1" w:rsidRDefault="00787330" w:rsidP="001C25E1">
      <w:pPr>
        <w:pStyle w:val="template"/>
        <w:numPr>
          <w:ilvl w:val="0"/>
          <w:numId w:val="23"/>
        </w:numPr>
        <w:spacing w:line="240" w:lineRule="auto"/>
        <w:rPr>
          <w:rFonts w:ascii="Times New Roman" w:hAnsi="Times New Roman"/>
          <w:i w:val="0"/>
          <w:sz w:val="26"/>
        </w:rPr>
      </w:pPr>
      <w:r w:rsidRPr="007D0CF1">
        <w:rPr>
          <w:rFonts w:ascii="Times New Roman" w:hAnsi="Times New Roman"/>
          <w:i w:val="0"/>
          <w:sz w:val="26"/>
        </w:rPr>
        <w:t xml:space="preserve">IDE: </w:t>
      </w:r>
      <w:r w:rsidR="0048425C" w:rsidRPr="007D0CF1">
        <w:rPr>
          <w:rFonts w:ascii="Times New Roman" w:hAnsi="Times New Roman"/>
          <w:i w:val="0"/>
          <w:sz w:val="26"/>
        </w:rPr>
        <w:t>Netbeans 8.2</w:t>
      </w:r>
    </w:p>
    <w:p w:rsidR="00444673" w:rsidRPr="007D0CF1" w:rsidRDefault="00120475" w:rsidP="001C25E1">
      <w:pPr>
        <w:pStyle w:val="template"/>
        <w:numPr>
          <w:ilvl w:val="0"/>
          <w:numId w:val="23"/>
        </w:numPr>
        <w:spacing w:line="240" w:lineRule="auto"/>
        <w:rPr>
          <w:rFonts w:ascii="Times New Roman" w:hAnsi="Times New Roman"/>
          <w:i w:val="0"/>
          <w:sz w:val="26"/>
        </w:rPr>
      </w:pPr>
      <w:r w:rsidRPr="007D0CF1">
        <w:rPr>
          <w:rFonts w:ascii="Times New Roman" w:hAnsi="Times New Roman"/>
          <w:i w:val="0"/>
          <w:sz w:val="26"/>
        </w:rPr>
        <w:t>Công cụ hỗ trợ vẽ biểu đồ: Start UML</w:t>
      </w:r>
    </w:p>
    <w:p w:rsidR="00120475" w:rsidRPr="007D0CF1" w:rsidRDefault="00120475" w:rsidP="001C25E1">
      <w:pPr>
        <w:pStyle w:val="template"/>
        <w:numPr>
          <w:ilvl w:val="0"/>
          <w:numId w:val="23"/>
        </w:numPr>
        <w:spacing w:line="240" w:lineRule="auto"/>
        <w:rPr>
          <w:rFonts w:ascii="Times New Roman" w:hAnsi="Times New Roman"/>
          <w:i w:val="0"/>
          <w:sz w:val="26"/>
        </w:rPr>
      </w:pPr>
      <w:r w:rsidRPr="007D0CF1">
        <w:rPr>
          <w:rFonts w:ascii="Times New Roman" w:hAnsi="Times New Roman"/>
          <w:i w:val="0"/>
          <w:sz w:val="26"/>
        </w:rPr>
        <w:t>Xây dựng tài liệu và thuyết trình: Microsoft Ofice 2013, Libre Office</w:t>
      </w:r>
      <w:r w:rsidR="0097793F" w:rsidRPr="007D0CF1">
        <w:rPr>
          <w:rFonts w:ascii="Times New Roman" w:hAnsi="Times New Roman"/>
          <w:i w:val="0"/>
          <w:sz w:val="26"/>
        </w:rPr>
        <w:t>.</w:t>
      </w:r>
    </w:p>
    <w:p w:rsidR="009423F4" w:rsidRPr="007D0CF1" w:rsidRDefault="009423F4" w:rsidP="004373F1">
      <w:pPr>
        <w:pStyle w:val="Heading2"/>
        <w:numPr>
          <w:ilvl w:val="1"/>
          <w:numId w:val="39"/>
        </w:numPr>
        <w:suppressAutoHyphens/>
        <w:spacing w:line="240" w:lineRule="auto"/>
        <w:rPr>
          <w:rFonts w:ascii="Times New Roman" w:hAnsi="Times New Roman"/>
          <w:sz w:val="32"/>
          <w:szCs w:val="26"/>
        </w:rPr>
      </w:pPr>
      <w:bookmarkStart w:id="39" w:name="_Toc494353970"/>
      <w:r w:rsidRPr="007D0CF1">
        <w:rPr>
          <w:rFonts w:ascii="Times New Roman" w:hAnsi="Times New Roman"/>
          <w:sz w:val="32"/>
          <w:szCs w:val="26"/>
        </w:rPr>
        <w:t>Các giả định và phụ thuộc</w:t>
      </w:r>
      <w:bookmarkEnd w:id="39"/>
    </w:p>
    <w:p w:rsidR="006E07C4" w:rsidRPr="007D0CF1" w:rsidRDefault="006E07C4" w:rsidP="00FA7D34">
      <w:pPr>
        <w:pStyle w:val="template"/>
        <w:spacing w:line="240" w:lineRule="auto"/>
        <w:jc w:val="both"/>
        <w:rPr>
          <w:rFonts w:ascii="Times New Roman" w:hAnsi="Times New Roman"/>
          <w:sz w:val="26"/>
          <w:szCs w:val="26"/>
        </w:rPr>
      </w:pPr>
      <w:r w:rsidRPr="007D0CF1">
        <w:rPr>
          <w:rFonts w:ascii="Times New Roman" w:hAnsi="Times New Roman"/>
          <w:i w:val="0"/>
          <w:sz w:val="26"/>
          <w:szCs w:val="26"/>
        </w:rPr>
        <w:t xml:space="preserve">- </w:t>
      </w:r>
      <w:r w:rsidR="00E20388" w:rsidRPr="007D0CF1">
        <w:rPr>
          <w:rFonts w:ascii="Times New Roman" w:hAnsi="Times New Roman"/>
          <w:i w:val="0"/>
          <w:sz w:val="26"/>
          <w:szCs w:val="26"/>
        </w:rPr>
        <w:t>File lưu trữ bị mất</w:t>
      </w:r>
      <w:r w:rsidRPr="007D0CF1">
        <w:rPr>
          <w:rFonts w:ascii="Times New Roman" w:hAnsi="Times New Roman"/>
          <w:i w:val="0"/>
          <w:sz w:val="26"/>
          <w:szCs w:val="26"/>
        </w:rPr>
        <w:t>.</w:t>
      </w:r>
    </w:p>
    <w:p w:rsidR="006E07C4" w:rsidRPr="007D0CF1" w:rsidRDefault="006E07C4" w:rsidP="00FA7D34">
      <w:pPr>
        <w:pStyle w:val="template"/>
        <w:spacing w:line="240" w:lineRule="auto"/>
        <w:jc w:val="both"/>
        <w:rPr>
          <w:rFonts w:ascii="Times New Roman" w:hAnsi="Times New Roman"/>
          <w:sz w:val="26"/>
          <w:szCs w:val="26"/>
        </w:rPr>
      </w:pPr>
      <w:r w:rsidRPr="007D0CF1">
        <w:rPr>
          <w:rFonts w:ascii="Times New Roman" w:hAnsi="Times New Roman"/>
          <w:i w:val="0"/>
          <w:sz w:val="26"/>
          <w:szCs w:val="26"/>
        </w:rPr>
        <w:t>- Phần cứng thiết bị hỏng đột ngột.</w:t>
      </w:r>
    </w:p>
    <w:p w:rsidR="006E07C4" w:rsidRPr="007D0CF1" w:rsidRDefault="006E07C4" w:rsidP="00FA7D34">
      <w:pPr>
        <w:pStyle w:val="template"/>
        <w:spacing w:line="240" w:lineRule="auto"/>
        <w:jc w:val="both"/>
        <w:rPr>
          <w:rFonts w:ascii="Times New Roman" w:hAnsi="Times New Roman"/>
          <w:sz w:val="26"/>
          <w:szCs w:val="26"/>
        </w:rPr>
      </w:pPr>
      <w:r w:rsidRPr="007D0CF1">
        <w:rPr>
          <w:rFonts w:ascii="Times New Roman" w:hAnsi="Times New Roman"/>
          <w:i w:val="0"/>
          <w:sz w:val="26"/>
          <w:szCs w:val="26"/>
        </w:rPr>
        <w:t>- Nguồn điện không ổn định hoặc thiếu giải pháp cho nguồn điện dự phòng</w:t>
      </w:r>
    </w:p>
    <w:p w:rsidR="006E07C4" w:rsidRPr="007D0CF1" w:rsidRDefault="006E07C4" w:rsidP="00FA7D34">
      <w:pPr>
        <w:pStyle w:val="template"/>
        <w:spacing w:line="240" w:lineRule="auto"/>
        <w:jc w:val="both"/>
        <w:rPr>
          <w:rFonts w:ascii="Times New Roman" w:hAnsi="Times New Roman"/>
          <w:sz w:val="26"/>
          <w:szCs w:val="26"/>
        </w:rPr>
      </w:pPr>
      <w:r w:rsidRPr="007D0CF1">
        <w:rPr>
          <w:rFonts w:ascii="Times New Roman" w:hAnsi="Times New Roman"/>
          <w:i w:val="0"/>
          <w:sz w:val="26"/>
          <w:szCs w:val="26"/>
        </w:rPr>
        <w:t xml:space="preserve">- Đường truyền </w:t>
      </w:r>
      <w:r w:rsidR="00E20388" w:rsidRPr="007D0CF1">
        <w:rPr>
          <w:rFonts w:ascii="Times New Roman" w:hAnsi="Times New Roman"/>
          <w:i w:val="0"/>
          <w:sz w:val="26"/>
          <w:szCs w:val="26"/>
        </w:rPr>
        <w:t>tính hiệu máy quét không hoạt động</w:t>
      </w:r>
      <w:r w:rsidRPr="007D0CF1">
        <w:rPr>
          <w:rFonts w:ascii="Times New Roman" w:hAnsi="Times New Roman"/>
          <w:i w:val="0"/>
          <w:sz w:val="26"/>
          <w:szCs w:val="26"/>
        </w:rPr>
        <w:t>.</w:t>
      </w:r>
    </w:p>
    <w:p w:rsidR="006E07C4" w:rsidRPr="007D0CF1" w:rsidRDefault="006E07C4" w:rsidP="00FA7D34">
      <w:pPr>
        <w:pStyle w:val="template"/>
        <w:spacing w:line="240" w:lineRule="auto"/>
        <w:jc w:val="both"/>
        <w:rPr>
          <w:rFonts w:ascii="Times New Roman" w:hAnsi="Times New Roman"/>
          <w:sz w:val="26"/>
          <w:szCs w:val="26"/>
        </w:rPr>
      </w:pPr>
      <w:r w:rsidRPr="007D0CF1">
        <w:rPr>
          <w:rFonts w:ascii="Times New Roman" w:hAnsi="Times New Roman"/>
          <w:i w:val="0"/>
          <w:sz w:val="26"/>
          <w:szCs w:val="26"/>
        </w:rPr>
        <w:t>- Bàn giao sản phẩm không đúng thời gian.</w:t>
      </w:r>
    </w:p>
    <w:p w:rsidR="002B68F2" w:rsidRPr="007D0CF1" w:rsidRDefault="006E07C4" w:rsidP="00E20388">
      <w:pPr>
        <w:pStyle w:val="template"/>
        <w:tabs>
          <w:tab w:val="left" w:pos="6495"/>
        </w:tabs>
        <w:spacing w:line="240" w:lineRule="auto"/>
        <w:jc w:val="both"/>
        <w:rPr>
          <w:rFonts w:ascii="Times New Roman" w:hAnsi="Times New Roman"/>
          <w:i w:val="0"/>
          <w:sz w:val="26"/>
          <w:szCs w:val="26"/>
        </w:rPr>
      </w:pPr>
      <w:r w:rsidRPr="007D0CF1">
        <w:rPr>
          <w:rFonts w:ascii="Times New Roman" w:hAnsi="Times New Roman"/>
          <w:i w:val="0"/>
          <w:sz w:val="26"/>
          <w:szCs w:val="26"/>
        </w:rPr>
        <w:t xml:space="preserve">- </w:t>
      </w:r>
      <w:r w:rsidRPr="007D0CF1">
        <w:rPr>
          <w:rFonts w:ascii="Times New Roman" w:hAnsi="Times New Roman"/>
          <w:i w:val="0"/>
          <w:iCs/>
          <w:sz w:val="26"/>
          <w:szCs w:val="26"/>
        </w:rPr>
        <w:t>Thay đổi đột ngột trong các tài liệu của dự án.</w:t>
      </w:r>
      <w:r w:rsidR="00E20388" w:rsidRPr="007D0CF1">
        <w:rPr>
          <w:rFonts w:ascii="Times New Roman" w:hAnsi="Times New Roman"/>
          <w:i w:val="0"/>
          <w:iCs/>
          <w:sz w:val="26"/>
          <w:szCs w:val="26"/>
        </w:rPr>
        <w:tab/>
      </w:r>
    </w:p>
    <w:p w:rsidR="009423F4" w:rsidRPr="007D0CF1" w:rsidRDefault="009423F4" w:rsidP="00FA7D34">
      <w:pPr>
        <w:pStyle w:val="Heading1"/>
        <w:numPr>
          <w:ilvl w:val="0"/>
          <w:numId w:val="0"/>
        </w:numPr>
        <w:spacing w:line="240" w:lineRule="auto"/>
        <w:rPr>
          <w:rFonts w:ascii="Times New Roman" w:hAnsi="Times New Roman"/>
          <w:szCs w:val="36"/>
        </w:rPr>
      </w:pPr>
      <w:bookmarkStart w:id="40" w:name="_Toc494353971"/>
      <w:r w:rsidRPr="007D0CF1">
        <w:rPr>
          <w:rFonts w:ascii="Times New Roman" w:hAnsi="Times New Roman"/>
          <w:szCs w:val="36"/>
        </w:rPr>
        <w:t>3. Các yêu cầu giao tiếp bên ngoài</w:t>
      </w:r>
      <w:bookmarkEnd w:id="40"/>
    </w:p>
    <w:p w:rsidR="009423F4" w:rsidRPr="007D0CF1" w:rsidRDefault="009423F4" w:rsidP="00FA7D34">
      <w:pPr>
        <w:pStyle w:val="Heading2"/>
        <w:numPr>
          <w:ilvl w:val="0"/>
          <w:numId w:val="0"/>
        </w:numPr>
        <w:spacing w:line="240" w:lineRule="auto"/>
        <w:rPr>
          <w:rFonts w:ascii="Times New Roman" w:hAnsi="Times New Roman"/>
          <w:sz w:val="32"/>
          <w:szCs w:val="32"/>
        </w:rPr>
      </w:pPr>
      <w:bookmarkStart w:id="41" w:name="__RefHeading___Toc343415457"/>
      <w:bookmarkStart w:id="42" w:name="_Toc494353972"/>
      <w:bookmarkEnd w:id="41"/>
      <w:r w:rsidRPr="007D0CF1">
        <w:rPr>
          <w:rFonts w:ascii="Times New Roman" w:hAnsi="Times New Roman"/>
          <w:sz w:val="32"/>
          <w:szCs w:val="32"/>
        </w:rPr>
        <w:t>3.1 Giao diện người sử dụng</w:t>
      </w:r>
      <w:bookmarkEnd w:id="42"/>
      <w:r w:rsidR="002958A3" w:rsidRPr="007D0CF1">
        <w:rPr>
          <w:rFonts w:ascii="Times New Roman" w:hAnsi="Times New Roman"/>
          <w:sz w:val="32"/>
          <w:szCs w:val="32"/>
        </w:rPr>
        <w:t xml:space="preserve"> </w:t>
      </w:r>
    </w:p>
    <w:p w:rsidR="009423F4" w:rsidRPr="007D0CF1" w:rsidRDefault="009423F4" w:rsidP="00FA7D34">
      <w:pPr>
        <w:pStyle w:val="template"/>
        <w:spacing w:line="240" w:lineRule="auto"/>
        <w:jc w:val="both"/>
        <w:rPr>
          <w:rFonts w:ascii="Times New Roman" w:hAnsi="Times New Roman"/>
          <w:i w:val="0"/>
          <w:sz w:val="26"/>
          <w:szCs w:val="26"/>
        </w:rPr>
      </w:pPr>
      <w:r w:rsidRPr="007D0CF1">
        <w:rPr>
          <w:rFonts w:ascii="Times New Roman" w:hAnsi="Times New Roman"/>
          <w:i w:val="0"/>
          <w:sz w:val="26"/>
          <w:szCs w:val="26"/>
        </w:rPr>
        <w:t xml:space="preserve">- Font chữ: </w:t>
      </w:r>
      <w:r w:rsidR="001F450A" w:rsidRPr="007D0CF1">
        <w:rPr>
          <w:rFonts w:ascii="Times New Roman" w:hAnsi="Times New Roman"/>
          <w:i w:val="0"/>
          <w:sz w:val="26"/>
          <w:szCs w:val="26"/>
        </w:rPr>
        <w:t>Dialog</w:t>
      </w:r>
      <w:r w:rsidR="00DE5ED9" w:rsidRPr="007D0CF1">
        <w:rPr>
          <w:rFonts w:ascii="Times New Roman" w:hAnsi="Times New Roman"/>
          <w:i w:val="0"/>
          <w:sz w:val="26"/>
          <w:szCs w:val="26"/>
        </w:rPr>
        <w:t>.</w:t>
      </w:r>
    </w:p>
    <w:p w:rsidR="009423F4" w:rsidRPr="007D0CF1" w:rsidRDefault="009423F4" w:rsidP="00FA7D34">
      <w:pPr>
        <w:pStyle w:val="template"/>
        <w:spacing w:line="240" w:lineRule="auto"/>
        <w:jc w:val="both"/>
        <w:rPr>
          <w:rFonts w:ascii="Times New Roman" w:hAnsi="Times New Roman"/>
          <w:i w:val="0"/>
          <w:sz w:val="26"/>
          <w:szCs w:val="26"/>
        </w:rPr>
      </w:pPr>
      <w:r w:rsidRPr="007D0CF1">
        <w:rPr>
          <w:rFonts w:ascii="Times New Roman" w:hAnsi="Times New Roman"/>
          <w:i w:val="0"/>
          <w:sz w:val="26"/>
          <w:szCs w:val="26"/>
        </w:rPr>
        <w:t>- Button: Màu nền và màu chữ tùy vào ngữ cảnh, đơn sắc.</w:t>
      </w:r>
    </w:p>
    <w:p w:rsidR="009423F4" w:rsidRPr="007D0CF1" w:rsidRDefault="009423F4" w:rsidP="00FA7D34">
      <w:pPr>
        <w:pStyle w:val="template"/>
        <w:spacing w:line="240" w:lineRule="auto"/>
        <w:jc w:val="both"/>
        <w:rPr>
          <w:rFonts w:ascii="Times New Roman" w:hAnsi="Times New Roman"/>
          <w:i w:val="0"/>
          <w:sz w:val="26"/>
          <w:szCs w:val="26"/>
        </w:rPr>
      </w:pPr>
      <w:r w:rsidRPr="007D0CF1">
        <w:rPr>
          <w:rFonts w:ascii="Times New Roman" w:hAnsi="Times New Roman"/>
          <w:i w:val="0"/>
          <w:sz w:val="26"/>
          <w:szCs w:val="26"/>
        </w:rPr>
        <w:t xml:space="preserve">- Menu: </w:t>
      </w:r>
      <w:r w:rsidR="00DE5ED9" w:rsidRPr="007D0CF1">
        <w:rPr>
          <w:rFonts w:ascii="Times New Roman" w:hAnsi="Times New Roman"/>
          <w:i w:val="0"/>
          <w:sz w:val="26"/>
          <w:szCs w:val="26"/>
        </w:rPr>
        <w:t>Đặt phía trên ứng dụng</w:t>
      </w:r>
    </w:p>
    <w:p w:rsidR="009423F4" w:rsidRPr="007D0CF1" w:rsidRDefault="00B92401" w:rsidP="00FA7D34">
      <w:pPr>
        <w:pStyle w:val="template"/>
        <w:spacing w:line="240" w:lineRule="auto"/>
        <w:jc w:val="both"/>
        <w:rPr>
          <w:rFonts w:ascii="Times New Roman" w:hAnsi="Times New Roman"/>
          <w:i w:val="0"/>
          <w:sz w:val="26"/>
          <w:szCs w:val="26"/>
        </w:rPr>
      </w:pPr>
      <w:r w:rsidRPr="007D0CF1">
        <w:rPr>
          <w:rFonts w:ascii="Times New Roman" w:hAnsi="Times New Roman"/>
          <w:i w:val="0"/>
          <w:sz w:val="26"/>
          <w:szCs w:val="26"/>
        </w:rPr>
        <w:t>- Các thông báo hiể</w:t>
      </w:r>
      <w:r w:rsidR="009423F4" w:rsidRPr="007D0CF1">
        <w:rPr>
          <w:rFonts w:ascii="Times New Roman" w:hAnsi="Times New Roman"/>
          <w:i w:val="0"/>
          <w:sz w:val="26"/>
          <w:szCs w:val="26"/>
        </w:rPr>
        <w:t xml:space="preserve">n thị dạng </w:t>
      </w:r>
      <w:r w:rsidR="009951C6" w:rsidRPr="007D0CF1">
        <w:rPr>
          <w:rFonts w:ascii="Times New Roman" w:hAnsi="Times New Roman"/>
          <w:i w:val="0"/>
          <w:sz w:val="26"/>
          <w:szCs w:val="26"/>
        </w:rPr>
        <w:t>hộp thoại</w:t>
      </w:r>
      <w:r w:rsidR="009423F4" w:rsidRPr="007D0CF1">
        <w:rPr>
          <w:rFonts w:ascii="Times New Roman" w:hAnsi="Times New Roman"/>
          <w:i w:val="0"/>
          <w:sz w:val="26"/>
          <w:szCs w:val="26"/>
        </w:rPr>
        <w:t>.</w:t>
      </w:r>
    </w:p>
    <w:p w:rsidR="009423F4" w:rsidRPr="007D0CF1" w:rsidRDefault="009423F4" w:rsidP="00FA7D34">
      <w:pPr>
        <w:pStyle w:val="template"/>
        <w:spacing w:line="240" w:lineRule="auto"/>
        <w:jc w:val="both"/>
        <w:rPr>
          <w:rFonts w:ascii="Times New Roman" w:hAnsi="Times New Roman"/>
          <w:i w:val="0"/>
          <w:sz w:val="26"/>
          <w:szCs w:val="26"/>
        </w:rPr>
      </w:pPr>
      <w:r w:rsidRPr="007D0CF1">
        <w:rPr>
          <w:rFonts w:ascii="Times New Roman" w:hAnsi="Times New Roman"/>
          <w:i w:val="0"/>
          <w:sz w:val="26"/>
          <w:szCs w:val="26"/>
        </w:rPr>
        <w:t>- Các hộp thoại xác nhận sử dụng Dialog</w:t>
      </w:r>
      <w:r w:rsidR="002958A3" w:rsidRPr="007D0CF1">
        <w:rPr>
          <w:rFonts w:ascii="Times New Roman" w:hAnsi="Times New Roman"/>
          <w:i w:val="0"/>
          <w:sz w:val="26"/>
          <w:szCs w:val="26"/>
        </w:rPr>
        <w:t>.</w:t>
      </w:r>
    </w:p>
    <w:p w:rsidR="009423F4" w:rsidRPr="007D0CF1" w:rsidRDefault="009423F4" w:rsidP="00FA7D34">
      <w:pPr>
        <w:pStyle w:val="template"/>
        <w:spacing w:line="240" w:lineRule="auto"/>
        <w:jc w:val="both"/>
        <w:rPr>
          <w:rFonts w:ascii="Times New Roman" w:hAnsi="Times New Roman"/>
          <w:i w:val="0"/>
          <w:sz w:val="26"/>
          <w:szCs w:val="26"/>
        </w:rPr>
      </w:pPr>
      <w:r w:rsidRPr="007D0CF1">
        <w:rPr>
          <w:rFonts w:ascii="Times New Roman" w:hAnsi="Times New Roman"/>
          <w:i w:val="0"/>
          <w:sz w:val="26"/>
          <w:szCs w:val="26"/>
        </w:rPr>
        <w:t xml:space="preserve">- Giao diện chương trình: </w:t>
      </w:r>
      <w:r w:rsidR="00782092" w:rsidRPr="007D0CF1">
        <w:rPr>
          <w:rFonts w:ascii="Times New Roman" w:hAnsi="Times New Roman"/>
          <w:i w:val="0"/>
          <w:sz w:val="26"/>
          <w:szCs w:val="26"/>
        </w:rPr>
        <w:t>bao gồm các tab</w:t>
      </w:r>
      <w:r w:rsidRPr="007D0CF1">
        <w:rPr>
          <w:rFonts w:ascii="Times New Roman" w:hAnsi="Times New Roman"/>
          <w:i w:val="0"/>
          <w:sz w:val="26"/>
          <w:szCs w:val="26"/>
        </w:rPr>
        <w:t>:</w:t>
      </w:r>
    </w:p>
    <w:p w:rsidR="00AB3229" w:rsidRPr="007D0CF1" w:rsidRDefault="00490444" w:rsidP="001C25E1">
      <w:pPr>
        <w:pStyle w:val="template"/>
        <w:numPr>
          <w:ilvl w:val="0"/>
          <w:numId w:val="29"/>
        </w:numPr>
        <w:spacing w:line="240" w:lineRule="auto"/>
        <w:jc w:val="both"/>
        <w:rPr>
          <w:rFonts w:ascii="Times New Roman" w:hAnsi="Times New Roman"/>
          <w:i w:val="0"/>
          <w:sz w:val="26"/>
          <w:szCs w:val="26"/>
        </w:rPr>
      </w:pPr>
      <w:r w:rsidRPr="007D0CF1">
        <w:rPr>
          <w:rFonts w:ascii="Times New Roman" w:hAnsi="Times New Roman"/>
          <w:i w:val="0"/>
          <w:sz w:val="26"/>
          <w:szCs w:val="26"/>
        </w:rPr>
        <w:t>Điểm danh</w:t>
      </w:r>
      <w:r w:rsidR="00DF10C1" w:rsidRPr="007D0CF1">
        <w:rPr>
          <w:rFonts w:ascii="Times New Roman" w:hAnsi="Times New Roman"/>
          <w:i w:val="0"/>
          <w:sz w:val="26"/>
          <w:szCs w:val="26"/>
        </w:rPr>
        <w:t>.</w:t>
      </w:r>
      <w:r w:rsidR="00AB3229" w:rsidRPr="007D0CF1">
        <w:rPr>
          <w:rFonts w:ascii="Times New Roman" w:hAnsi="Times New Roman"/>
          <w:i w:val="0"/>
          <w:sz w:val="26"/>
          <w:szCs w:val="26"/>
        </w:rPr>
        <w:tab/>
      </w:r>
    </w:p>
    <w:p w:rsidR="00AB3229" w:rsidRPr="007D0CF1" w:rsidRDefault="00490444" w:rsidP="001C25E1">
      <w:pPr>
        <w:pStyle w:val="template"/>
        <w:numPr>
          <w:ilvl w:val="0"/>
          <w:numId w:val="29"/>
        </w:numPr>
        <w:spacing w:line="240" w:lineRule="auto"/>
        <w:jc w:val="both"/>
        <w:rPr>
          <w:rFonts w:ascii="Times New Roman" w:hAnsi="Times New Roman"/>
          <w:i w:val="0"/>
          <w:sz w:val="26"/>
          <w:szCs w:val="26"/>
        </w:rPr>
      </w:pPr>
      <w:r w:rsidRPr="007D0CF1">
        <w:rPr>
          <w:rFonts w:ascii="Times New Roman" w:hAnsi="Times New Roman"/>
          <w:i w:val="0"/>
          <w:sz w:val="26"/>
          <w:szCs w:val="26"/>
        </w:rPr>
        <w:t>Quản lý danh sách điểm danh</w:t>
      </w:r>
      <w:r w:rsidR="00CE0AD6" w:rsidRPr="007D0CF1">
        <w:rPr>
          <w:rFonts w:ascii="Times New Roman" w:hAnsi="Times New Roman"/>
          <w:i w:val="0"/>
          <w:sz w:val="26"/>
          <w:szCs w:val="26"/>
        </w:rPr>
        <w:t>.</w:t>
      </w:r>
    </w:p>
    <w:p w:rsidR="00AB3229" w:rsidRPr="007D0CF1" w:rsidRDefault="00DE5ED9" w:rsidP="001C25E1">
      <w:pPr>
        <w:pStyle w:val="template"/>
        <w:numPr>
          <w:ilvl w:val="0"/>
          <w:numId w:val="29"/>
        </w:numPr>
        <w:spacing w:line="240" w:lineRule="auto"/>
        <w:jc w:val="both"/>
        <w:rPr>
          <w:rFonts w:ascii="Times New Roman" w:hAnsi="Times New Roman"/>
          <w:i w:val="0"/>
          <w:sz w:val="26"/>
          <w:szCs w:val="26"/>
        </w:rPr>
      </w:pPr>
      <w:r w:rsidRPr="007D0CF1">
        <w:rPr>
          <w:rFonts w:ascii="Times New Roman" w:hAnsi="Times New Roman"/>
          <w:i w:val="0"/>
          <w:sz w:val="26"/>
          <w:szCs w:val="26"/>
        </w:rPr>
        <w:t>Đổi mật khẩu</w:t>
      </w:r>
      <w:r w:rsidR="007F520C" w:rsidRPr="007D0CF1">
        <w:rPr>
          <w:rFonts w:ascii="Times New Roman" w:hAnsi="Times New Roman"/>
          <w:i w:val="0"/>
          <w:sz w:val="26"/>
          <w:szCs w:val="26"/>
        </w:rPr>
        <w:t>.</w:t>
      </w:r>
    </w:p>
    <w:p w:rsidR="00AB3229" w:rsidRPr="007D0CF1" w:rsidRDefault="00DE5ED9" w:rsidP="001C25E1">
      <w:pPr>
        <w:pStyle w:val="template"/>
        <w:numPr>
          <w:ilvl w:val="0"/>
          <w:numId w:val="29"/>
        </w:numPr>
        <w:spacing w:line="240" w:lineRule="auto"/>
        <w:jc w:val="both"/>
        <w:rPr>
          <w:rFonts w:ascii="Times New Roman" w:hAnsi="Times New Roman"/>
          <w:i w:val="0"/>
          <w:sz w:val="26"/>
          <w:szCs w:val="26"/>
        </w:rPr>
      </w:pPr>
      <w:r w:rsidRPr="007D0CF1">
        <w:rPr>
          <w:rFonts w:ascii="Times New Roman" w:hAnsi="Times New Roman"/>
          <w:i w:val="0"/>
          <w:sz w:val="26"/>
          <w:szCs w:val="26"/>
        </w:rPr>
        <w:t>Quản lý sự kiện</w:t>
      </w:r>
      <w:r w:rsidR="0048366B" w:rsidRPr="007D0CF1">
        <w:rPr>
          <w:rFonts w:ascii="Times New Roman" w:hAnsi="Times New Roman"/>
          <w:i w:val="0"/>
          <w:sz w:val="26"/>
          <w:szCs w:val="26"/>
        </w:rPr>
        <w:t>.</w:t>
      </w:r>
    </w:p>
    <w:p w:rsidR="00AB3229" w:rsidRPr="007D0CF1" w:rsidRDefault="00490444" w:rsidP="001C25E1">
      <w:pPr>
        <w:pStyle w:val="template"/>
        <w:numPr>
          <w:ilvl w:val="0"/>
          <w:numId w:val="29"/>
        </w:numPr>
        <w:spacing w:line="240" w:lineRule="auto"/>
        <w:jc w:val="both"/>
        <w:rPr>
          <w:rFonts w:ascii="Times New Roman" w:hAnsi="Times New Roman"/>
          <w:i w:val="0"/>
          <w:sz w:val="26"/>
          <w:szCs w:val="26"/>
        </w:rPr>
      </w:pPr>
      <w:r w:rsidRPr="007D0CF1">
        <w:rPr>
          <w:rFonts w:ascii="Times New Roman" w:hAnsi="Times New Roman"/>
          <w:i w:val="0"/>
          <w:sz w:val="26"/>
          <w:szCs w:val="26"/>
        </w:rPr>
        <w:t>Quản lý tài khoản</w:t>
      </w:r>
      <w:r w:rsidR="00DE5ED9" w:rsidRPr="007D0CF1">
        <w:rPr>
          <w:rFonts w:ascii="Times New Roman" w:hAnsi="Times New Roman"/>
          <w:i w:val="0"/>
          <w:sz w:val="26"/>
          <w:szCs w:val="26"/>
        </w:rPr>
        <w:t>.</w:t>
      </w:r>
    </w:p>
    <w:p w:rsidR="00C94196" w:rsidRPr="007D0CF1" w:rsidRDefault="00490444" w:rsidP="001C25E1">
      <w:pPr>
        <w:pStyle w:val="template"/>
        <w:numPr>
          <w:ilvl w:val="0"/>
          <w:numId w:val="29"/>
        </w:numPr>
        <w:spacing w:line="240" w:lineRule="auto"/>
        <w:jc w:val="both"/>
        <w:rPr>
          <w:rFonts w:ascii="Times New Roman" w:hAnsi="Times New Roman"/>
          <w:i w:val="0"/>
          <w:sz w:val="26"/>
          <w:szCs w:val="26"/>
        </w:rPr>
      </w:pPr>
      <w:r w:rsidRPr="007D0CF1">
        <w:rPr>
          <w:rFonts w:ascii="Times New Roman" w:hAnsi="Times New Roman"/>
          <w:i w:val="0"/>
          <w:sz w:val="26"/>
          <w:szCs w:val="26"/>
        </w:rPr>
        <w:t>Quản trị</w:t>
      </w:r>
      <w:r w:rsidR="00C94196" w:rsidRPr="007D0CF1">
        <w:rPr>
          <w:rFonts w:ascii="Times New Roman" w:hAnsi="Times New Roman"/>
          <w:i w:val="0"/>
          <w:sz w:val="26"/>
          <w:szCs w:val="26"/>
        </w:rPr>
        <w:t>.</w:t>
      </w:r>
    </w:p>
    <w:p w:rsidR="009423F4" w:rsidRPr="007D0CF1" w:rsidRDefault="00490444" w:rsidP="00FA7D34">
      <w:pPr>
        <w:spacing w:line="240" w:lineRule="auto"/>
        <w:jc w:val="both"/>
        <w:rPr>
          <w:rFonts w:ascii="Times New Roman" w:hAnsi="Times New Roman"/>
          <w:sz w:val="26"/>
          <w:szCs w:val="26"/>
        </w:rPr>
      </w:pPr>
      <w:r w:rsidRPr="007D0CF1">
        <w:rPr>
          <w:rFonts w:ascii="Times New Roman" w:hAnsi="Times New Roman"/>
          <w:sz w:val="26"/>
          <w:szCs w:val="26"/>
        </w:rPr>
        <w:t>- Giao diện thanh menu gồm: Tùy chọn, tạo sự kiện, đăng ký thẻ.</w:t>
      </w:r>
    </w:p>
    <w:p w:rsidR="009423F4" w:rsidRPr="007D0CF1" w:rsidRDefault="009423F4" w:rsidP="00FA7D34">
      <w:pPr>
        <w:pStyle w:val="Heading2"/>
        <w:numPr>
          <w:ilvl w:val="0"/>
          <w:numId w:val="0"/>
        </w:numPr>
        <w:spacing w:line="240" w:lineRule="auto"/>
        <w:rPr>
          <w:rFonts w:ascii="Times New Roman" w:hAnsi="Times New Roman"/>
          <w:sz w:val="32"/>
          <w:szCs w:val="26"/>
        </w:rPr>
      </w:pPr>
      <w:bookmarkStart w:id="43" w:name="__RefHeading___Toc343415458"/>
      <w:bookmarkStart w:id="44" w:name="_Toc494353973"/>
      <w:bookmarkEnd w:id="43"/>
      <w:r w:rsidRPr="007D0CF1">
        <w:rPr>
          <w:rFonts w:ascii="Times New Roman" w:hAnsi="Times New Roman"/>
          <w:sz w:val="32"/>
          <w:szCs w:val="26"/>
        </w:rPr>
        <w:t>3.2 Giao tiếp phần cứng</w:t>
      </w:r>
      <w:bookmarkEnd w:id="44"/>
    </w:p>
    <w:p w:rsidR="004B6665" w:rsidRPr="007D0CF1" w:rsidRDefault="004B6665" w:rsidP="00FA7D34">
      <w:pPr>
        <w:spacing w:line="240" w:lineRule="auto"/>
        <w:rPr>
          <w:rFonts w:ascii="Times New Roman" w:hAnsi="Times New Roman"/>
          <w:sz w:val="26"/>
          <w:szCs w:val="26"/>
        </w:rPr>
      </w:pPr>
      <w:bookmarkStart w:id="45" w:name="_Toc439994685"/>
      <w:r w:rsidRPr="007D0CF1">
        <w:rPr>
          <w:rFonts w:ascii="Times New Roman" w:hAnsi="Times New Roman"/>
          <w:sz w:val="26"/>
          <w:szCs w:val="26"/>
        </w:rPr>
        <w:t>Yêu cầu hỗ trợ phần cứng được sử dụng trong dự án bao gồm:</w:t>
      </w:r>
    </w:p>
    <w:p w:rsidR="004B6665" w:rsidRPr="007D0CF1" w:rsidRDefault="004B6665" w:rsidP="001C25E1">
      <w:pPr>
        <w:pStyle w:val="template"/>
        <w:numPr>
          <w:ilvl w:val="0"/>
          <w:numId w:val="22"/>
        </w:numPr>
        <w:spacing w:line="240" w:lineRule="auto"/>
        <w:jc w:val="both"/>
        <w:rPr>
          <w:rFonts w:ascii="Times New Roman" w:hAnsi="Times New Roman"/>
          <w:i w:val="0"/>
          <w:sz w:val="26"/>
          <w:szCs w:val="26"/>
        </w:rPr>
      </w:pPr>
      <w:r w:rsidRPr="007D0CF1">
        <w:rPr>
          <w:rFonts w:ascii="Times New Roman" w:hAnsi="Times New Roman"/>
          <w:i w:val="0"/>
          <w:sz w:val="26"/>
          <w:szCs w:val="26"/>
        </w:rPr>
        <w:t xml:space="preserve">Máy tính: một máy </w:t>
      </w:r>
      <w:r w:rsidR="003A41C3" w:rsidRPr="007D0CF1">
        <w:rPr>
          <w:rFonts w:ascii="Times New Roman" w:hAnsi="Times New Roman"/>
          <w:i w:val="0"/>
          <w:sz w:val="26"/>
          <w:szCs w:val="26"/>
        </w:rPr>
        <w:t>tính trên một</w:t>
      </w:r>
      <w:r w:rsidR="001F450A" w:rsidRPr="007D0CF1">
        <w:rPr>
          <w:rFonts w:ascii="Times New Roman" w:hAnsi="Times New Roman"/>
          <w:i w:val="0"/>
          <w:sz w:val="26"/>
          <w:szCs w:val="26"/>
        </w:rPr>
        <w:t xml:space="preserve"> </w:t>
      </w:r>
      <w:r w:rsidRPr="007D0CF1">
        <w:rPr>
          <w:rFonts w:ascii="Times New Roman" w:hAnsi="Times New Roman"/>
          <w:i w:val="0"/>
          <w:sz w:val="26"/>
          <w:szCs w:val="26"/>
        </w:rPr>
        <w:t>người quản trị dùng để quản lý</w:t>
      </w:r>
      <w:r w:rsidR="007C27C9" w:rsidRPr="007D0CF1">
        <w:rPr>
          <w:rFonts w:ascii="Times New Roman" w:hAnsi="Times New Roman"/>
          <w:i w:val="0"/>
          <w:sz w:val="26"/>
          <w:szCs w:val="26"/>
        </w:rPr>
        <w:t xml:space="preserve"> điểm danh</w:t>
      </w:r>
      <w:r w:rsidRPr="007D0CF1">
        <w:rPr>
          <w:rFonts w:ascii="Times New Roman" w:hAnsi="Times New Roman"/>
          <w:i w:val="0"/>
          <w:sz w:val="26"/>
          <w:szCs w:val="26"/>
        </w:rPr>
        <w:t>.</w:t>
      </w:r>
      <w:r w:rsidRPr="007D0CF1">
        <w:rPr>
          <w:rFonts w:ascii="Times New Roman" w:hAnsi="Times New Roman"/>
          <w:i w:val="0"/>
          <w:sz w:val="26"/>
          <w:szCs w:val="26"/>
        </w:rPr>
        <w:tab/>
      </w:r>
    </w:p>
    <w:p w:rsidR="00A929D9" w:rsidRPr="007D0CF1" w:rsidRDefault="004B6665" w:rsidP="001C25E1">
      <w:pPr>
        <w:numPr>
          <w:ilvl w:val="0"/>
          <w:numId w:val="25"/>
        </w:numPr>
        <w:spacing w:line="240" w:lineRule="auto"/>
        <w:rPr>
          <w:rFonts w:ascii="Times New Roman" w:hAnsi="Times New Roman"/>
          <w:sz w:val="26"/>
          <w:szCs w:val="26"/>
        </w:rPr>
      </w:pPr>
      <w:r w:rsidRPr="007D0CF1">
        <w:rPr>
          <w:rFonts w:ascii="Times New Roman" w:hAnsi="Times New Roman"/>
          <w:sz w:val="26"/>
          <w:szCs w:val="26"/>
        </w:rPr>
        <w:t xml:space="preserve">Cơ sở dữ liệu: </w:t>
      </w:r>
    </w:p>
    <w:p w:rsidR="00B064ED" w:rsidRPr="007D0CF1" w:rsidRDefault="004B6665" w:rsidP="001C25E1">
      <w:pPr>
        <w:pStyle w:val="ListParagraph"/>
        <w:numPr>
          <w:ilvl w:val="0"/>
          <w:numId w:val="35"/>
        </w:numPr>
        <w:spacing w:line="240" w:lineRule="auto"/>
        <w:rPr>
          <w:rFonts w:ascii="Times New Roman" w:hAnsi="Times New Roman"/>
          <w:sz w:val="26"/>
          <w:szCs w:val="26"/>
        </w:rPr>
      </w:pPr>
      <w:r w:rsidRPr="007D0CF1">
        <w:rPr>
          <w:rFonts w:ascii="Times New Roman" w:hAnsi="Times New Roman"/>
          <w:sz w:val="26"/>
          <w:szCs w:val="26"/>
        </w:rPr>
        <w:t>Có khả năng chứa dữ liệu lớn</w:t>
      </w:r>
      <w:r w:rsidR="00A14E7F" w:rsidRPr="007D0CF1">
        <w:rPr>
          <w:rFonts w:ascii="Times New Roman" w:hAnsi="Times New Roman"/>
          <w:sz w:val="26"/>
          <w:szCs w:val="26"/>
        </w:rPr>
        <w:t xml:space="preserve"> (từ 200 sinh viên trở lên)</w:t>
      </w:r>
      <w:r w:rsidRPr="007D0CF1">
        <w:rPr>
          <w:rFonts w:ascii="Times New Roman" w:hAnsi="Times New Roman"/>
          <w:sz w:val="26"/>
          <w:szCs w:val="26"/>
        </w:rPr>
        <w:t>.</w:t>
      </w:r>
    </w:p>
    <w:p w:rsidR="00B064ED" w:rsidRPr="007D0CF1" w:rsidRDefault="004B6665" w:rsidP="001C25E1">
      <w:pPr>
        <w:pStyle w:val="ListParagraph"/>
        <w:numPr>
          <w:ilvl w:val="0"/>
          <w:numId w:val="35"/>
        </w:numPr>
        <w:spacing w:line="240" w:lineRule="auto"/>
        <w:rPr>
          <w:rFonts w:ascii="Times New Roman" w:hAnsi="Times New Roman"/>
          <w:sz w:val="26"/>
          <w:szCs w:val="26"/>
        </w:rPr>
      </w:pPr>
      <w:r w:rsidRPr="007D0CF1">
        <w:rPr>
          <w:rFonts w:ascii="Times New Roman" w:hAnsi="Times New Roman"/>
          <w:sz w:val="26"/>
          <w:szCs w:val="26"/>
        </w:rPr>
        <w:t>Cho phép kết nối nhanh chóng</w:t>
      </w:r>
      <w:r w:rsidR="00A14E7F" w:rsidRPr="007D0CF1">
        <w:rPr>
          <w:rFonts w:ascii="Times New Roman" w:hAnsi="Times New Roman"/>
          <w:sz w:val="26"/>
          <w:szCs w:val="26"/>
        </w:rPr>
        <w:t xml:space="preserve"> (thời gian kết nối dưới 10 giây )</w:t>
      </w:r>
      <w:r w:rsidR="00B064ED" w:rsidRPr="007D0CF1">
        <w:rPr>
          <w:rFonts w:ascii="Times New Roman" w:hAnsi="Times New Roman"/>
          <w:sz w:val="26"/>
          <w:szCs w:val="26"/>
        </w:rPr>
        <w:t>.</w:t>
      </w:r>
      <w:r w:rsidRPr="007D0CF1">
        <w:rPr>
          <w:rFonts w:ascii="Times New Roman" w:hAnsi="Times New Roman"/>
          <w:sz w:val="26"/>
          <w:szCs w:val="26"/>
        </w:rPr>
        <w:t xml:space="preserve"> </w:t>
      </w:r>
    </w:p>
    <w:p w:rsidR="00B064ED" w:rsidRPr="007D0CF1" w:rsidRDefault="00B064ED" w:rsidP="001C25E1">
      <w:pPr>
        <w:pStyle w:val="ListParagraph"/>
        <w:numPr>
          <w:ilvl w:val="0"/>
          <w:numId w:val="35"/>
        </w:numPr>
        <w:spacing w:line="240" w:lineRule="auto"/>
        <w:rPr>
          <w:rFonts w:ascii="Times New Roman" w:hAnsi="Times New Roman"/>
          <w:sz w:val="26"/>
          <w:szCs w:val="26"/>
        </w:rPr>
      </w:pPr>
      <w:r w:rsidRPr="007D0CF1">
        <w:rPr>
          <w:rFonts w:ascii="Times New Roman" w:hAnsi="Times New Roman"/>
          <w:sz w:val="26"/>
          <w:szCs w:val="26"/>
        </w:rPr>
        <w:t>H</w:t>
      </w:r>
      <w:r w:rsidR="004B6665" w:rsidRPr="007D0CF1">
        <w:rPr>
          <w:rFonts w:ascii="Times New Roman" w:hAnsi="Times New Roman"/>
          <w:sz w:val="26"/>
          <w:szCs w:val="26"/>
        </w:rPr>
        <w:t>ỗ trợ nhiều truy xuất cùng lúc</w:t>
      </w:r>
      <w:r w:rsidR="00A14E7F" w:rsidRPr="007D0CF1">
        <w:rPr>
          <w:rFonts w:ascii="Times New Roman" w:hAnsi="Times New Roman"/>
          <w:sz w:val="26"/>
          <w:szCs w:val="26"/>
        </w:rPr>
        <w:t xml:space="preserve"> (từ 10 truy xuất trở lên)</w:t>
      </w:r>
      <w:r w:rsidR="004B6665" w:rsidRPr="007D0CF1">
        <w:rPr>
          <w:rFonts w:ascii="Times New Roman" w:hAnsi="Times New Roman"/>
          <w:sz w:val="26"/>
          <w:szCs w:val="26"/>
        </w:rPr>
        <w:t xml:space="preserve">. </w:t>
      </w:r>
    </w:p>
    <w:p w:rsidR="004B6665" w:rsidRPr="007D0CF1" w:rsidRDefault="004B6665" w:rsidP="001C25E1">
      <w:pPr>
        <w:pStyle w:val="ListParagraph"/>
        <w:numPr>
          <w:ilvl w:val="0"/>
          <w:numId w:val="35"/>
        </w:numPr>
        <w:spacing w:line="240" w:lineRule="auto"/>
        <w:rPr>
          <w:rFonts w:ascii="Times New Roman" w:hAnsi="Times New Roman"/>
          <w:sz w:val="26"/>
          <w:szCs w:val="26"/>
        </w:rPr>
      </w:pPr>
      <w:r w:rsidRPr="007D0CF1">
        <w:rPr>
          <w:rFonts w:ascii="Times New Roman" w:hAnsi="Times New Roman"/>
          <w:sz w:val="26"/>
          <w:szCs w:val="26"/>
        </w:rPr>
        <w:lastRenderedPageBreak/>
        <w:t>Khả dụng trong việc mở rộng cơ sở liệu đã được phát triển trước đó.</w:t>
      </w:r>
    </w:p>
    <w:p w:rsidR="00D93060" w:rsidRPr="007D0CF1" w:rsidRDefault="00D93060" w:rsidP="001C25E1">
      <w:pPr>
        <w:numPr>
          <w:ilvl w:val="0"/>
          <w:numId w:val="25"/>
        </w:numPr>
        <w:spacing w:line="240" w:lineRule="auto"/>
        <w:rPr>
          <w:rFonts w:ascii="Times New Roman" w:hAnsi="Times New Roman"/>
          <w:sz w:val="26"/>
          <w:szCs w:val="26"/>
        </w:rPr>
      </w:pPr>
      <w:r w:rsidRPr="007D0CF1">
        <w:rPr>
          <w:rFonts w:ascii="Times New Roman" w:hAnsi="Times New Roman"/>
          <w:sz w:val="26"/>
          <w:szCs w:val="26"/>
        </w:rPr>
        <w:t>Phần mềm có khả năng tương tác với người dùng bằng chuột</w:t>
      </w:r>
      <w:r w:rsidR="00C40FC3" w:rsidRPr="007D0CF1">
        <w:rPr>
          <w:rFonts w:ascii="Times New Roman" w:hAnsi="Times New Roman"/>
          <w:sz w:val="26"/>
          <w:szCs w:val="26"/>
        </w:rPr>
        <w:t>, màn hình</w:t>
      </w:r>
      <w:r w:rsidRPr="007D0CF1">
        <w:rPr>
          <w:rFonts w:ascii="Times New Roman" w:hAnsi="Times New Roman"/>
          <w:sz w:val="26"/>
          <w:szCs w:val="26"/>
        </w:rPr>
        <w:t xml:space="preserve"> và bàn phím</w:t>
      </w:r>
      <w:r w:rsidR="00424E04" w:rsidRPr="007D0CF1">
        <w:rPr>
          <w:rFonts w:ascii="Times New Roman" w:hAnsi="Times New Roman"/>
          <w:sz w:val="26"/>
          <w:szCs w:val="26"/>
        </w:rPr>
        <w:t>, máy quét thẻ</w:t>
      </w:r>
      <w:r w:rsidRPr="007D0CF1">
        <w:rPr>
          <w:rFonts w:ascii="Times New Roman" w:hAnsi="Times New Roman"/>
          <w:sz w:val="26"/>
          <w:szCs w:val="26"/>
        </w:rPr>
        <w:t>.</w:t>
      </w:r>
    </w:p>
    <w:p w:rsidR="005E2E93" w:rsidRPr="007D0CF1" w:rsidRDefault="00C40FC3" w:rsidP="001C25E1">
      <w:pPr>
        <w:numPr>
          <w:ilvl w:val="0"/>
          <w:numId w:val="25"/>
        </w:numPr>
        <w:spacing w:line="240" w:lineRule="auto"/>
        <w:rPr>
          <w:rFonts w:ascii="Times New Roman" w:hAnsi="Times New Roman"/>
          <w:sz w:val="26"/>
          <w:szCs w:val="26"/>
        </w:rPr>
      </w:pPr>
      <w:r w:rsidRPr="007D0CF1">
        <w:rPr>
          <w:rFonts w:ascii="Times New Roman" w:hAnsi="Times New Roman"/>
          <w:sz w:val="26"/>
          <w:szCs w:val="26"/>
        </w:rPr>
        <w:t xml:space="preserve">Kết nối: </w:t>
      </w:r>
    </w:p>
    <w:p w:rsidR="00C40FC3" w:rsidRPr="007D0CF1" w:rsidRDefault="00C40FC3" w:rsidP="001C25E1">
      <w:pPr>
        <w:pStyle w:val="ListParagraph"/>
        <w:numPr>
          <w:ilvl w:val="0"/>
          <w:numId w:val="34"/>
        </w:numPr>
        <w:spacing w:line="240" w:lineRule="auto"/>
        <w:rPr>
          <w:rFonts w:ascii="Times New Roman" w:hAnsi="Times New Roman"/>
          <w:sz w:val="26"/>
          <w:szCs w:val="26"/>
        </w:rPr>
      </w:pPr>
      <w:r w:rsidRPr="007D0CF1">
        <w:rPr>
          <w:rFonts w:ascii="Times New Roman" w:hAnsi="Times New Roman"/>
          <w:sz w:val="26"/>
          <w:szCs w:val="26"/>
        </w:rPr>
        <w:t xml:space="preserve">Cần hỗ trợ kết nối </w:t>
      </w:r>
      <w:r w:rsidR="006B0BDC" w:rsidRPr="007D0CF1">
        <w:rPr>
          <w:rFonts w:ascii="Times New Roman" w:hAnsi="Times New Roman"/>
          <w:sz w:val="26"/>
          <w:szCs w:val="26"/>
        </w:rPr>
        <w:t>thiết bị quét thẻ</w:t>
      </w:r>
      <w:r w:rsidR="005E2E93" w:rsidRPr="007D0CF1">
        <w:rPr>
          <w:rFonts w:ascii="Times New Roman" w:hAnsi="Times New Roman"/>
          <w:sz w:val="26"/>
          <w:szCs w:val="26"/>
        </w:rPr>
        <w:t xml:space="preserve">: </w:t>
      </w:r>
      <w:r w:rsidR="0095183B" w:rsidRPr="007D0CF1">
        <w:rPr>
          <w:rFonts w:ascii="Times New Roman" w:hAnsi="Times New Roman"/>
          <w:sz w:val="26"/>
          <w:szCs w:val="26"/>
        </w:rPr>
        <w:t>Kết nối qua cổ</w:t>
      </w:r>
      <w:r w:rsidR="005E2E93" w:rsidRPr="007D0CF1">
        <w:rPr>
          <w:rFonts w:ascii="Times New Roman" w:hAnsi="Times New Roman"/>
          <w:sz w:val="26"/>
          <w:szCs w:val="26"/>
        </w:rPr>
        <w:t>ng USB 2.0 hoặc 3.0, mỗi máy tính kết nối ít nhất 1 thiết bị.</w:t>
      </w:r>
    </w:p>
    <w:p w:rsidR="001D4CA1" w:rsidRPr="007D0CF1" w:rsidRDefault="001D4CA1" w:rsidP="001C25E1">
      <w:pPr>
        <w:pStyle w:val="ListParagraph"/>
        <w:keepNext/>
        <w:keepLines/>
        <w:numPr>
          <w:ilvl w:val="0"/>
          <w:numId w:val="26"/>
        </w:numPr>
        <w:spacing w:before="480" w:after="240" w:line="240" w:lineRule="auto"/>
        <w:contextualSpacing w:val="0"/>
        <w:outlineLvl w:val="0"/>
        <w:rPr>
          <w:rFonts w:ascii="Times New Roman" w:hAnsi="Times New Roman"/>
          <w:b/>
          <w:vanish/>
          <w:kern w:val="28"/>
          <w:sz w:val="36"/>
          <w:szCs w:val="26"/>
        </w:rPr>
      </w:pPr>
      <w:bookmarkStart w:id="46" w:name="__RefHeading___Toc343415459"/>
      <w:bookmarkStart w:id="47" w:name="_Toc481304145"/>
      <w:bookmarkStart w:id="48" w:name="_Toc493594770"/>
      <w:bookmarkStart w:id="49" w:name="_Toc494353974"/>
      <w:bookmarkEnd w:id="45"/>
      <w:bookmarkEnd w:id="46"/>
      <w:bookmarkEnd w:id="47"/>
      <w:bookmarkEnd w:id="48"/>
      <w:bookmarkEnd w:id="49"/>
    </w:p>
    <w:p w:rsidR="001D4CA1" w:rsidRPr="007D0CF1" w:rsidRDefault="001D4CA1" w:rsidP="001C25E1">
      <w:pPr>
        <w:pStyle w:val="ListParagraph"/>
        <w:keepNext/>
        <w:keepLines/>
        <w:numPr>
          <w:ilvl w:val="1"/>
          <w:numId w:val="26"/>
        </w:numPr>
        <w:spacing w:before="280" w:after="280" w:line="240" w:lineRule="auto"/>
        <w:contextualSpacing w:val="0"/>
        <w:outlineLvl w:val="1"/>
        <w:rPr>
          <w:rFonts w:ascii="Times New Roman" w:hAnsi="Times New Roman"/>
          <w:b/>
          <w:vanish/>
          <w:sz w:val="28"/>
          <w:szCs w:val="26"/>
        </w:rPr>
      </w:pPr>
      <w:bookmarkStart w:id="50" w:name="_Toc481304146"/>
      <w:bookmarkStart w:id="51" w:name="_Toc493594771"/>
      <w:bookmarkStart w:id="52" w:name="_Toc494353975"/>
      <w:bookmarkEnd w:id="50"/>
      <w:bookmarkEnd w:id="51"/>
      <w:bookmarkEnd w:id="52"/>
    </w:p>
    <w:p w:rsidR="001D4CA1" w:rsidRPr="007D0CF1" w:rsidRDefault="001D4CA1" w:rsidP="001C25E1">
      <w:pPr>
        <w:pStyle w:val="ListParagraph"/>
        <w:keepNext/>
        <w:keepLines/>
        <w:numPr>
          <w:ilvl w:val="1"/>
          <w:numId w:val="26"/>
        </w:numPr>
        <w:spacing w:before="280" w:after="280" w:line="240" w:lineRule="auto"/>
        <w:contextualSpacing w:val="0"/>
        <w:outlineLvl w:val="1"/>
        <w:rPr>
          <w:rFonts w:ascii="Times New Roman" w:hAnsi="Times New Roman"/>
          <w:b/>
          <w:vanish/>
          <w:sz w:val="28"/>
          <w:szCs w:val="26"/>
        </w:rPr>
      </w:pPr>
      <w:bookmarkStart w:id="53" w:name="_Toc481304147"/>
      <w:bookmarkStart w:id="54" w:name="_Toc493594772"/>
      <w:bookmarkStart w:id="55" w:name="_Toc494353976"/>
      <w:bookmarkEnd w:id="53"/>
      <w:bookmarkEnd w:id="54"/>
      <w:bookmarkEnd w:id="55"/>
    </w:p>
    <w:p w:rsidR="009423F4" w:rsidRPr="007D0CF1" w:rsidRDefault="009423F4" w:rsidP="001C25E1">
      <w:pPr>
        <w:pStyle w:val="Heading2"/>
        <w:numPr>
          <w:ilvl w:val="1"/>
          <w:numId w:val="27"/>
        </w:numPr>
        <w:spacing w:line="240" w:lineRule="auto"/>
        <w:rPr>
          <w:rFonts w:ascii="Times New Roman" w:hAnsi="Times New Roman"/>
          <w:sz w:val="32"/>
          <w:szCs w:val="26"/>
        </w:rPr>
      </w:pPr>
      <w:bookmarkStart w:id="56" w:name="_Toc494353977"/>
      <w:r w:rsidRPr="007D0CF1">
        <w:rPr>
          <w:rFonts w:ascii="Times New Roman" w:hAnsi="Times New Roman"/>
          <w:sz w:val="32"/>
          <w:szCs w:val="26"/>
        </w:rPr>
        <w:t>Giao tiếp phần mềm</w:t>
      </w:r>
      <w:bookmarkEnd w:id="56"/>
    </w:p>
    <w:p w:rsidR="00ED179C" w:rsidRPr="007D0CF1" w:rsidRDefault="00ED179C" w:rsidP="00FA7D34">
      <w:pPr>
        <w:spacing w:line="240" w:lineRule="auto"/>
        <w:ind w:firstLine="720"/>
        <w:rPr>
          <w:rFonts w:ascii="Times New Roman" w:hAnsi="Times New Roman"/>
          <w:sz w:val="26"/>
          <w:szCs w:val="26"/>
        </w:rPr>
      </w:pPr>
      <w:r w:rsidRPr="007D0CF1">
        <w:rPr>
          <w:rFonts w:ascii="Times New Roman" w:hAnsi="Times New Roman"/>
          <w:sz w:val="26"/>
          <w:szCs w:val="26"/>
        </w:rPr>
        <w:t>Trong hệ thống, các thành phần truyền thông như sau:</w:t>
      </w:r>
    </w:p>
    <w:p w:rsidR="00507AEA" w:rsidRPr="007D0CF1" w:rsidRDefault="00CD72A1" w:rsidP="00FA7D34">
      <w:pPr>
        <w:spacing w:line="240" w:lineRule="auto"/>
        <w:rPr>
          <w:rFonts w:ascii="Times New Roman" w:hAnsi="Times New Roman"/>
        </w:rPr>
      </w:pPr>
      <w:r>
        <w:rPr>
          <w:noProof/>
        </w:rPr>
        <w:drawing>
          <wp:inline distT="0" distB="0" distL="0" distR="0" wp14:anchorId="19DBFF8D" wp14:editId="728E295B">
            <wp:extent cx="6126480" cy="36055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3605530"/>
                    </a:xfrm>
                    <a:prstGeom prst="rect">
                      <a:avLst/>
                    </a:prstGeom>
                  </pic:spPr>
                </pic:pic>
              </a:graphicData>
            </a:graphic>
          </wp:inline>
        </w:drawing>
      </w:r>
    </w:p>
    <w:p w:rsidR="00087C42" w:rsidRPr="007D0CF1" w:rsidRDefault="004B6C94" w:rsidP="001C25E1">
      <w:pPr>
        <w:pStyle w:val="ListParagraph"/>
        <w:numPr>
          <w:ilvl w:val="0"/>
          <w:numId w:val="36"/>
        </w:numPr>
        <w:spacing w:line="240" w:lineRule="auto"/>
        <w:rPr>
          <w:rFonts w:ascii="Times New Roman" w:hAnsi="Times New Roman"/>
          <w:sz w:val="26"/>
          <w:szCs w:val="26"/>
        </w:rPr>
      </w:pPr>
      <w:r w:rsidRPr="007D0CF1">
        <w:rPr>
          <w:rFonts w:ascii="Times New Roman" w:hAnsi="Times New Roman"/>
          <w:sz w:val="26"/>
          <w:szCs w:val="26"/>
        </w:rPr>
        <w:t>Giao tiếp với dữ liệu</w:t>
      </w:r>
      <w:r w:rsidR="005B5699" w:rsidRPr="007D0CF1">
        <w:rPr>
          <w:rFonts w:ascii="Times New Roman" w:hAnsi="Times New Roman"/>
          <w:sz w:val="26"/>
          <w:szCs w:val="26"/>
        </w:rPr>
        <w:t>:  C</w:t>
      </w:r>
      <w:r w:rsidR="00ED179C" w:rsidRPr="007D0CF1">
        <w:rPr>
          <w:rFonts w:ascii="Times New Roman" w:hAnsi="Times New Roman"/>
          <w:sz w:val="26"/>
          <w:szCs w:val="26"/>
        </w:rPr>
        <w:t xml:space="preserve">hương trình ứng dụng từ </w:t>
      </w:r>
      <w:r w:rsidRPr="007D0CF1">
        <w:rPr>
          <w:rFonts w:ascii="Times New Roman" w:hAnsi="Times New Roman"/>
          <w:sz w:val="26"/>
          <w:szCs w:val="26"/>
        </w:rPr>
        <w:t>PC</w:t>
      </w:r>
      <w:r w:rsidR="00ED179C" w:rsidRPr="007D0CF1">
        <w:rPr>
          <w:rFonts w:ascii="Times New Roman" w:hAnsi="Times New Roman"/>
          <w:sz w:val="26"/>
          <w:szCs w:val="26"/>
        </w:rPr>
        <w:t xml:space="preserve"> sẽ gửi yêu cầu đến hệ điều hành và bộ quản lý nhập xuất (I/O) để truy vấn đến </w:t>
      </w:r>
      <w:r w:rsidRPr="007D0CF1">
        <w:rPr>
          <w:rFonts w:ascii="Times New Roman" w:hAnsi="Times New Roman"/>
          <w:sz w:val="26"/>
          <w:szCs w:val="26"/>
        </w:rPr>
        <w:t>nguồn dữ liệu</w:t>
      </w:r>
      <w:r w:rsidR="005B5699" w:rsidRPr="007D0CF1">
        <w:rPr>
          <w:rFonts w:ascii="Times New Roman" w:hAnsi="Times New Roman"/>
          <w:sz w:val="26"/>
          <w:szCs w:val="26"/>
        </w:rPr>
        <w:t>. Sau khi xử lý</w:t>
      </w:r>
      <w:r w:rsidR="00ED179C" w:rsidRPr="007D0CF1">
        <w:rPr>
          <w:rFonts w:ascii="Times New Roman" w:hAnsi="Times New Roman"/>
          <w:sz w:val="26"/>
          <w:szCs w:val="26"/>
        </w:rPr>
        <w:t xml:space="preserve"> </w:t>
      </w:r>
      <w:r w:rsidRPr="007D0CF1">
        <w:rPr>
          <w:rFonts w:ascii="Times New Roman" w:hAnsi="Times New Roman"/>
          <w:sz w:val="26"/>
          <w:szCs w:val="26"/>
        </w:rPr>
        <w:t>yêu cầu dữ liệu</w:t>
      </w:r>
      <w:r w:rsidR="00ED179C" w:rsidRPr="007D0CF1">
        <w:rPr>
          <w:rFonts w:ascii="Times New Roman" w:hAnsi="Times New Roman"/>
          <w:sz w:val="26"/>
          <w:szCs w:val="26"/>
        </w:rPr>
        <w:t xml:space="preserve"> sẽ trả lời các yêu cầu trên. Nế</w:t>
      </w:r>
      <w:r w:rsidR="00190EEF" w:rsidRPr="007D0CF1">
        <w:rPr>
          <w:rFonts w:ascii="Times New Roman" w:hAnsi="Times New Roman"/>
          <w:sz w:val="26"/>
          <w:szCs w:val="26"/>
        </w:rPr>
        <w:t>u sai, nó sẽ gửi lại lỗi, nếu đú</w:t>
      </w:r>
      <w:r w:rsidR="00ED179C" w:rsidRPr="007D0CF1">
        <w:rPr>
          <w:rFonts w:ascii="Times New Roman" w:hAnsi="Times New Roman"/>
          <w:sz w:val="26"/>
          <w:szCs w:val="26"/>
        </w:rPr>
        <w:t xml:space="preserve">ng thì kết quả sẽ được đưa vào bộ đệm </w:t>
      </w:r>
      <w:r w:rsidRPr="007D0CF1">
        <w:rPr>
          <w:rFonts w:ascii="Times New Roman" w:hAnsi="Times New Roman"/>
          <w:sz w:val="26"/>
          <w:szCs w:val="26"/>
        </w:rPr>
        <w:t>dữ liệu</w:t>
      </w:r>
      <w:r w:rsidR="00ED179C" w:rsidRPr="007D0CF1">
        <w:rPr>
          <w:rFonts w:ascii="Times New Roman" w:hAnsi="Times New Roman"/>
          <w:sz w:val="26"/>
          <w:szCs w:val="26"/>
        </w:rPr>
        <w:t xml:space="preserve">, sau đó được đưa vào bộ đệm chương trình, Cuối cùng dữ liệu được xử lý và gửi về cho </w:t>
      </w:r>
      <w:r w:rsidR="00AA12CC" w:rsidRPr="007D0CF1">
        <w:rPr>
          <w:rFonts w:ascii="Times New Roman" w:hAnsi="Times New Roman"/>
          <w:sz w:val="26"/>
          <w:szCs w:val="26"/>
        </w:rPr>
        <w:t>thiết bị I/O để thông báo hoạt động điểm danh thành công hay thất bại.</w:t>
      </w:r>
      <w:r w:rsidR="006A4051" w:rsidRPr="007D0CF1">
        <w:rPr>
          <w:rFonts w:ascii="Times New Roman" w:hAnsi="Times New Roman"/>
          <w:sz w:val="26"/>
          <w:szCs w:val="26"/>
        </w:rPr>
        <w:t xml:space="preserve"> </w:t>
      </w:r>
    </w:p>
    <w:p w:rsidR="00087C42" w:rsidRPr="007D0CF1" w:rsidRDefault="00087C42" w:rsidP="001C25E1">
      <w:pPr>
        <w:numPr>
          <w:ilvl w:val="0"/>
          <w:numId w:val="25"/>
        </w:numPr>
        <w:spacing w:line="240" w:lineRule="auto"/>
        <w:rPr>
          <w:rFonts w:ascii="Times New Roman" w:hAnsi="Times New Roman"/>
          <w:sz w:val="26"/>
          <w:szCs w:val="26"/>
        </w:rPr>
      </w:pPr>
      <w:r w:rsidRPr="007D0CF1">
        <w:rPr>
          <w:rFonts w:ascii="Times New Roman" w:hAnsi="Times New Roman"/>
          <w:sz w:val="26"/>
          <w:szCs w:val="26"/>
        </w:rPr>
        <w:t>Có file lưu trữ dự phòng để tránh mất dữ liệu trong quá trình hoạt động của chương trình. Ít nhất có 1 file lưu online trên đám mây (Chọn OneDrive hoặc Google Drive).</w:t>
      </w:r>
    </w:p>
    <w:p w:rsidR="00087C42" w:rsidRPr="007D0CF1" w:rsidRDefault="00087C42" w:rsidP="00FA7D34">
      <w:pPr>
        <w:spacing w:line="240" w:lineRule="auto"/>
        <w:rPr>
          <w:rFonts w:ascii="Times New Roman" w:hAnsi="Times New Roman"/>
        </w:rPr>
      </w:pPr>
    </w:p>
    <w:p w:rsidR="001D4CA1" w:rsidRPr="007D0CF1" w:rsidRDefault="001D4CA1" w:rsidP="00FA7D34">
      <w:pPr>
        <w:pStyle w:val="Heading2"/>
        <w:numPr>
          <w:ilvl w:val="0"/>
          <w:numId w:val="0"/>
        </w:numPr>
        <w:spacing w:line="240" w:lineRule="auto"/>
        <w:rPr>
          <w:rFonts w:ascii="Times New Roman" w:hAnsi="Times New Roman"/>
          <w:sz w:val="32"/>
          <w:szCs w:val="26"/>
        </w:rPr>
      </w:pPr>
      <w:bookmarkStart w:id="57" w:name="_Toc494353978"/>
      <w:r w:rsidRPr="007D0CF1">
        <w:rPr>
          <w:rFonts w:ascii="Times New Roman" w:hAnsi="Times New Roman"/>
          <w:sz w:val="32"/>
          <w:szCs w:val="26"/>
        </w:rPr>
        <w:lastRenderedPageBreak/>
        <w:t>3.4 Giao diện truyền thông</w:t>
      </w:r>
      <w:bookmarkEnd w:id="57"/>
    </w:p>
    <w:p w:rsidR="009423F4" w:rsidRPr="007D0CF1" w:rsidRDefault="00ED32D5" w:rsidP="008342CA">
      <w:pPr>
        <w:spacing w:line="240" w:lineRule="auto"/>
        <w:ind w:firstLine="720"/>
        <w:rPr>
          <w:rFonts w:ascii="Times New Roman" w:hAnsi="Times New Roman"/>
          <w:i/>
          <w:sz w:val="26"/>
          <w:szCs w:val="26"/>
        </w:rPr>
      </w:pPr>
      <w:bookmarkStart w:id="58" w:name="__RefHeading___Toc343415460"/>
      <w:bookmarkEnd w:id="58"/>
      <w:r w:rsidRPr="007D0CF1">
        <w:rPr>
          <w:rFonts w:ascii="Times New Roman" w:hAnsi="Times New Roman"/>
          <w:sz w:val="26"/>
          <w:szCs w:val="26"/>
        </w:rPr>
        <w:t>Thiết bị thu thập thông tin từ thẻ RFID và chuyển thông tin này đến chương trình thông qua đường truyền dây cáp kết nối trực tiếp với cổng USB trên máy tính</w:t>
      </w:r>
      <w:r w:rsidR="001D4CA1" w:rsidRPr="007D0CF1">
        <w:rPr>
          <w:rFonts w:ascii="Times New Roman" w:hAnsi="Times New Roman"/>
          <w:sz w:val="26"/>
          <w:szCs w:val="26"/>
        </w:rPr>
        <w:t>.</w:t>
      </w:r>
      <w:r w:rsidRPr="007D0CF1">
        <w:rPr>
          <w:rFonts w:ascii="Times New Roman" w:hAnsi="Times New Roman"/>
          <w:sz w:val="26"/>
          <w:szCs w:val="26"/>
        </w:rPr>
        <w:t xml:space="preserve"> Chương trình thu thập</w:t>
      </w:r>
      <w:r w:rsidR="008A59D1" w:rsidRPr="007D0CF1">
        <w:rPr>
          <w:rFonts w:ascii="Times New Roman" w:hAnsi="Times New Roman"/>
          <w:sz w:val="26"/>
          <w:szCs w:val="26"/>
        </w:rPr>
        <w:t xml:space="preserve"> nguồn thông tin và lưu vào cơ sở dữ liệu</w:t>
      </w:r>
      <w:r w:rsidRPr="007D0CF1">
        <w:rPr>
          <w:rFonts w:ascii="Times New Roman" w:hAnsi="Times New Roman"/>
          <w:sz w:val="26"/>
          <w:szCs w:val="26"/>
        </w:rPr>
        <w:t xml:space="preserve"> đồng thời báo tính hiệu thành công đến thiết bị để thông báo cho người dùng biết quá trình quét thẻ thành công bằng thông báo âm thanh. Trong trường hợp gặp lỗi người dùng có thể chủ động nhập mã số thẻ thông qua bàn phím, quá trình điểm danh vẫn được tiến hành bình thường.</w:t>
      </w:r>
    </w:p>
    <w:p w:rsidR="00597CEB" w:rsidRPr="007D0CF1" w:rsidRDefault="00CF3E7D" w:rsidP="001C25E1">
      <w:pPr>
        <w:pStyle w:val="Heading1"/>
        <w:numPr>
          <w:ilvl w:val="0"/>
          <w:numId w:val="27"/>
        </w:numPr>
        <w:spacing w:line="240" w:lineRule="auto"/>
        <w:rPr>
          <w:rFonts w:ascii="Times New Roman" w:hAnsi="Times New Roman"/>
          <w:szCs w:val="34"/>
        </w:rPr>
      </w:pPr>
      <w:bookmarkStart w:id="59" w:name="_Toc494353979"/>
      <w:r w:rsidRPr="007D0CF1">
        <w:rPr>
          <w:rFonts w:ascii="Times New Roman" w:hAnsi="Times New Roman"/>
          <w:szCs w:val="34"/>
        </w:rPr>
        <w:t xml:space="preserve">Các </w:t>
      </w:r>
      <w:r w:rsidR="00146FC8" w:rsidRPr="007D0CF1">
        <w:rPr>
          <w:rFonts w:ascii="Times New Roman" w:hAnsi="Times New Roman"/>
          <w:szCs w:val="34"/>
        </w:rPr>
        <w:t>yêu cầu chức năng</w:t>
      </w:r>
      <w:bookmarkEnd w:id="59"/>
      <w:r w:rsidR="001C4A49" w:rsidRPr="007D0CF1">
        <w:rPr>
          <w:rFonts w:ascii="Times New Roman" w:hAnsi="Times New Roman"/>
          <w:szCs w:val="34"/>
        </w:rPr>
        <w:t xml:space="preserve"> </w:t>
      </w:r>
      <w:bookmarkStart w:id="60" w:name="_Toc439994690"/>
      <w:bookmarkStart w:id="61" w:name="_Toc441230995"/>
    </w:p>
    <w:p w:rsidR="00E15810" w:rsidRPr="007D0CF1" w:rsidRDefault="00E15810" w:rsidP="00E15810"/>
    <w:p w:rsidR="00E15810" w:rsidRPr="007D0CF1" w:rsidRDefault="00E15810" w:rsidP="00E15810"/>
    <w:p w:rsidR="00E15810" w:rsidRPr="007D0CF1" w:rsidRDefault="00E15810" w:rsidP="00E1581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7D0CF1" w:rsidRPr="007D0CF1" w:rsidTr="006059D4">
        <w:trPr>
          <w:jc w:val="center"/>
        </w:trPr>
        <w:tc>
          <w:tcPr>
            <w:tcW w:w="1188" w:type="dxa"/>
            <w:shd w:val="clear" w:color="auto" w:fill="D9D9D9"/>
          </w:tcPr>
          <w:p w:rsidR="00782658" w:rsidRPr="007D0CF1" w:rsidRDefault="00782658" w:rsidP="00FA7D34">
            <w:pPr>
              <w:spacing w:line="240" w:lineRule="auto"/>
              <w:jc w:val="center"/>
              <w:rPr>
                <w:rFonts w:ascii="Times New Roman" w:hAnsi="Times New Roman"/>
                <w:b/>
                <w:sz w:val="26"/>
                <w:szCs w:val="26"/>
              </w:rPr>
            </w:pPr>
            <w:r w:rsidRPr="007D0CF1">
              <w:rPr>
                <w:rFonts w:ascii="Times New Roman" w:hAnsi="Times New Roman"/>
                <w:b/>
                <w:sz w:val="26"/>
                <w:szCs w:val="26"/>
              </w:rPr>
              <w:t>ID</w:t>
            </w:r>
          </w:p>
        </w:tc>
        <w:tc>
          <w:tcPr>
            <w:tcW w:w="3420" w:type="dxa"/>
            <w:shd w:val="clear" w:color="auto" w:fill="D9D9D9"/>
          </w:tcPr>
          <w:p w:rsidR="00782658" w:rsidRPr="007D0CF1" w:rsidRDefault="00782658" w:rsidP="00FA7D34">
            <w:pPr>
              <w:spacing w:line="240" w:lineRule="auto"/>
              <w:jc w:val="center"/>
              <w:rPr>
                <w:rFonts w:ascii="Times New Roman" w:hAnsi="Times New Roman"/>
                <w:b/>
                <w:sz w:val="26"/>
                <w:szCs w:val="26"/>
              </w:rPr>
            </w:pPr>
            <w:r w:rsidRPr="007D0CF1">
              <w:rPr>
                <w:rFonts w:ascii="Times New Roman" w:hAnsi="Times New Roman"/>
                <w:b/>
                <w:sz w:val="26"/>
                <w:szCs w:val="26"/>
              </w:rPr>
              <w:t>Tên Use Case</w:t>
            </w:r>
          </w:p>
        </w:tc>
        <w:tc>
          <w:tcPr>
            <w:tcW w:w="1386" w:type="dxa"/>
            <w:shd w:val="clear" w:color="auto" w:fill="D9D9D9"/>
          </w:tcPr>
          <w:p w:rsidR="00782658" w:rsidRPr="007D0CF1" w:rsidRDefault="00782658" w:rsidP="00FA7D34">
            <w:pPr>
              <w:spacing w:line="240" w:lineRule="auto"/>
              <w:jc w:val="center"/>
              <w:rPr>
                <w:rFonts w:ascii="Times New Roman" w:hAnsi="Times New Roman"/>
                <w:b/>
                <w:sz w:val="26"/>
                <w:szCs w:val="26"/>
              </w:rPr>
            </w:pPr>
            <w:r w:rsidRPr="007D0CF1">
              <w:rPr>
                <w:rFonts w:ascii="Times New Roman" w:hAnsi="Times New Roman"/>
                <w:b/>
                <w:sz w:val="26"/>
                <w:szCs w:val="26"/>
              </w:rPr>
              <w:t>Ghi chú</w:t>
            </w:r>
          </w:p>
        </w:tc>
      </w:tr>
      <w:tr w:rsidR="007D0CF1" w:rsidRPr="007D0CF1" w:rsidTr="006059D4">
        <w:trPr>
          <w:jc w:val="center"/>
        </w:trPr>
        <w:tc>
          <w:tcPr>
            <w:tcW w:w="1188" w:type="dxa"/>
            <w:shd w:val="clear" w:color="auto" w:fill="auto"/>
            <w:vAlign w:val="bottom"/>
          </w:tcPr>
          <w:p w:rsidR="00782658" w:rsidRPr="007D0CF1" w:rsidRDefault="00B643A6" w:rsidP="00B643A6">
            <w:pPr>
              <w:spacing w:line="240" w:lineRule="auto"/>
              <w:jc w:val="center"/>
              <w:rPr>
                <w:rFonts w:ascii="Times New Roman" w:hAnsi="Times New Roman"/>
                <w:sz w:val="26"/>
                <w:szCs w:val="26"/>
              </w:rPr>
            </w:pPr>
            <w:r w:rsidRPr="007D0CF1">
              <w:rPr>
                <w:rFonts w:ascii="Times New Roman" w:hAnsi="Times New Roman"/>
                <w:sz w:val="26"/>
                <w:szCs w:val="26"/>
              </w:rPr>
              <w:t>UC_</w:t>
            </w:r>
            <w:r w:rsidR="00782658" w:rsidRPr="007D0CF1">
              <w:rPr>
                <w:rFonts w:ascii="Times New Roman" w:hAnsi="Times New Roman"/>
                <w:sz w:val="26"/>
                <w:szCs w:val="26"/>
              </w:rPr>
              <w:t>001</w:t>
            </w:r>
          </w:p>
        </w:tc>
        <w:tc>
          <w:tcPr>
            <w:tcW w:w="3420" w:type="dxa"/>
            <w:shd w:val="clear" w:color="auto" w:fill="auto"/>
          </w:tcPr>
          <w:p w:rsidR="00782658" w:rsidRPr="007D0CF1" w:rsidRDefault="00BC717C" w:rsidP="00FA7D34">
            <w:pPr>
              <w:spacing w:line="240" w:lineRule="auto"/>
              <w:rPr>
                <w:rFonts w:ascii="Times New Roman" w:hAnsi="Times New Roman"/>
                <w:sz w:val="26"/>
                <w:szCs w:val="26"/>
              </w:rPr>
            </w:pPr>
            <w:r w:rsidRPr="007D0CF1">
              <w:rPr>
                <w:rFonts w:ascii="Times New Roman" w:hAnsi="Times New Roman"/>
                <w:sz w:val="26"/>
                <w:szCs w:val="26"/>
              </w:rPr>
              <w:t>Đăng nhập</w:t>
            </w:r>
          </w:p>
        </w:tc>
        <w:tc>
          <w:tcPr>
            <w:tcW w:w="1386" w:type="dxa"/>
            <w:shd w:val="clear" w:color="auto" w:fill="auto"/>
          </w:tcPr>
          <w:p w:rsidR="00782658" w:rsidRPr="007D0CF1" w:rsidRDefault="00782658" w:rsidP="00FA7D34">
            <w:pPr>
              <w:spacing w:line="240" w:lineRule="auto"/>
              <w:rPr>
                <w:rFonts w:ascii="Times New Roman" w:hAnsi="Times New Roman"/>
                <w:sz w:val="26"/>
                <w:szCs w:val="26"/>
              </w:rPr>
            </w:pPr>
          </w:p>
        </w:tc>
      </w:tr>
      <w:tr w:rsidR="007D0CF1" w:rsidRPr="007D0CF1" w:rsidTr="006059D4">
        <w:trPr>
          <w:jc w:val="center"/>
        </w:trPr>
        <w:tc>
          <w:tcPr>
            <w:tcW w:w="1188" w:type="dxa"/>
            <w:shd w:val="clear" w:color="auto" w:fill="auto"/>
            <w:vAlign w:val="bottom"/>
          </w:tcPr>
          <w:p w:rsidR="00BC717C" w:rsidRPr="007D0CF1" w:rsidRDefault="00BC717C" w:rsidP="00BC717C">
            <w:pPr>
              <w:spacing w:line="240" w:lineRule="auto"/>
              <w:jc w:val="center"/>
              <w:rPr>
                <w:rFonts w:ascii="Times New Roman" w:hAnsi="Times New Roman"/>
                <w:sz w:val="26"/>
                <w:szCs w:val="26"/>
              </w:rPr>
            </w:pPr>
            <w:r w:rsidRPr="007D0CF1">
              <w:rPr>
                <w:rFonts w:ascii="Times New Roman" w:hAnsi="Times New Roman"/>
                <w:sz w:val="26"/>
                <w:szCs w:val="26"/>
              </w:rPr>
              <w:t>UC_002</w:t>
            </w:r>
          </w:p>
        </w:tc>
        <w:tc>
          <w:tcPr>
            <w:tcW w:w="3420" w:type="dxa"/>
            <w:shd w:val="clear" w:color="auto" w:fill="auto"/>
          </w:tcPr>
          <w:p w:rsidR="00BC717C" w:rsidRPr="007D0CF1" w:rsidRDefault="00BC717C" w:rsidP="00BC717C">
            <w:pPr>
              <w:spacing w:line="240" w:lineRule="auto"/>
              <w:rPr>
                <w:rFonts w:ascii="Times New Roman" w:hAnsi="Times New Roman"/>
                <w:sz w:val="26"/>
                <w:szCs w:val="26"/>
              </w:rPr>
            </w:pPr>
            <w:r w:rsidRPr="007D0CF1">
              <w:rPr>
                <w:rFonts w:ascii="Times New Roman" w:hAnsi="Times New Roman"/>
                <w:sz w:val="26"/>
                <w:szCs w:val="26"/>
              </w:rPr>
              <w:t>Quản lý cán bộ</w:t>
            </w:r>
          </w:p>
        </w:tc>
        <w:tc>
          <w:tcPr>
            <w:tcW w:w="1386" w:type="dxa"/>
            <w:shd w:val="clear" w:color="auto" w:fill="auto"/>
          </w:tcPr>
          <w:p w:rsidR="00BC717C" w:rsidRPr="007D0CF1" w:rsidRDefault="00BC717C" w:rsidP="00BC717C">
            <w:pPr>
              <w:spacing w:line="240" w:lineRule="auto"/>
              <w:rPr>
                <w:rFonts w:ascii="Times New Roman" w:hAnsi="Times New Roman"/>
                <w:sz w:val="26"/>
                <w:szCs w:val="26"/>
              </w:rPr>
            </w:pPr>
          </w:p>
        </w:tc>
      </w:tr>
      <w:tr w:rsidR="007D0CF1" w:rsidRPr="007D0CF1" w:rsidTr="006059D4">
        <w:trPr>
          <w:jc w:val="center"/>
        </w:trPr>
        <w:tc>
          <w:tcPr>
            <w:tcW w:w="1188" w:type="dxa"/>
            <w:shd w:val="clear" w:color="auto" w:fill="auto"/>
            <w:vAlign w:val="bottom"/>
          </w:tcPr>
          <w:p w:rsidR="00BC717C" w:rsidRPr="007D0CF1" w:rsidRDefault="00BC717C" w:rsidP="00BC717C">
            <w:pPr>
              <w:spacing w:line="240" w:lineRule="auto"/>
              <w:jc w:val="center"/>
              <w:rPr>
                <w:rFonts w:ascii="Times New Roman" w:hAnsi="Times New Roman"/>
                <w:sz w:val="26"/>
                <w:szCs w:val="26"/>
              </w:rPr>
            </w:pPr>
            <w:r w:rsidRPr="007D0CF1">
              <w:rPr>
                <w:rFonts w:ascii="Times New Roman" w:hAnsi="Times New Roman"/>
                <w:sz w:val="26"/>
                <w:szCs w:val="26"/>
              </w:rPr>
              <w:t>UC_003</w:t>
            </w:r>
          </w:p>
        </w:tc>
        <w:tc>
          <w:tcPr>
            <w:tcW w:w="3420" w:type="dxa"/>
            <w:shd w:val="clear" w:color="auto" w:fill="auto"/>
          </w:tcPr>
          <w:p w:rsidR="00BC717C" w:rsidRPr="007D0CF1" w:rsidRDefault="00BC717C" w:rsidP="00BC717C">
            <w:pPr>
              <w:spacing w:line="240" w:lineRule="auto"/>
              <w:rPr>
                <w:rFonts w:ascii="Times New Roman" w:hAnsi="Times New Roman"/>
                <w:sz w:val="26"/>
                <w:szCs w:val="26"/>
              </w:rPr>
            </w:pPr>
            <w:r w:rsidRPr="007D0CF1">
              <w:rPr>
                <w:rFonts w:ascii="Times New Roman" w:hAnsi="Times New Roman"/>
                <w:sz w:val="26"/>
                <w:szCs w:val="26"/>
              </w:rPr>
              <w:t xml:space="preserve">Quản lý sinh viên </w:t>
            </w:r>
          </w:p>
        </w:tc>
        <w:tc>
          <w:tcPr>
            <w:tcW w:w="1386" w:type="dxa"/>
            <w:shd w:val="clear" w:color="auto" w:fill="auto"/>
          </w:tcPr>
          <w:p w:rsidR="00BC717C" w:rsidRPr="007D0CF1" w:rsidRDefault="00BC717C" w:rsidP="00BC717C">
            <w:pPr>
              <w:spacing w:line="240" w:lineRule="auto"/>
              <w:rPr>
                <w:rFonts w:ascii="Times New Roman" w:hAnsi="Times New Roman"/>
                <w:sz w:val="26"/>
                <w:szCs w:val="26"/>
              </w:rPr>
            </w:pPr>
          </w:p>
        </w:tc>
      </w:tr>
      <w:tr w:rsidR="007D0CF1" w:rsidRPr="007D0CF1" w:rsidTr="006059D4">
        <w:trPr>
          <w:jc w:val="center"/>
        </w:trPr>
        <w:tc>
          <w:tcPr>
            <w:tcW w:w="1188" w:type="dxa"/>
            <w:shd w:val="clear" w:color="auto" w:fill="auto"/>
            <w:vAlign w:val="bottom"/>
          </w:tcPr>
          <w:p w:rsidR="00BC717C" w:rsidRPr="007D0CF1" w:rsidRDefault="00BC717C" w:rsidP="00BC717C">
            <w:pPr>
              <w:spacing w:line="240" w:lineRule="auto"/>
              <w:jc w:val="center"/>
              <w:rPr>
                <w:rFonts w:ascii="Times New Roman" w:hAnsi="Times New Roman"/>
                <w:sz w:val="26"/>
                <w:szCs w:val="26"/>
              </w:rPr>
            </w:pPr>
            <w:r w:rsidRPr="007D0CF1">
              <w:rPr>
                <w:rFonts w:ascii="Times New Roman" w:hAnsi="Times New Roman"/>
                <w:sz w:val="26"/>
                <w:szCs w:val="26"/>
              </w:rPr>
              <w:t>UC_004</w:t>
            </w:r>
          </w:p>
        </w:tc>
        <w:tc>
          <w:tcPr>
            <w:tcW w:w="3420" w:type="dxa"/>
            <w:shd w:val="clear" w:color="auto" w:fill="auto"/>
          </w:tcPr>
          <w:p w:rsidR="00BC717C" w:rsidRPr="007D0CF1" w:rsidRDefault="00BC717C" w:rsidP="00BC717C">
            <w:pPr>
              <w:spacing w:line="240" w:lineRule="auto"/>
              <w:rPr>
                <w:rFonts w:ascii="Times New Roman" w:hAnsi="Times New Roman"/>
                <w:sz w:val="26"/>
                <w:szCs w:val="26"/>
              </w:rPr>
            </w:pPr>
            <w:r w:rsidRPr="007D0CF1">
              <w:rPr>
                <w:rFonts w:ascii="Times New Roman" w:hAnsi="Times New Roman"/>
                <w:sz w:val="26"/>
                <w:szCs w:val="26"/>
              </w:rPr>
              <w:t>Quản lý sự kiện</w:t>
            </w:r>
          </w:p>
        </w:tc>
        <w:tc>
          <w:tcPr>
            <w:tcW w:w="1386" w:type="dxa"/>
            <w:shd w:val="clear" w:color="auto" w:fill="auto"/>
          </w:tcPr>
          <w:p w:rsidR="00BC717C" w:rsidRPr="007D0CF1" w:rsidRDefault="00BC717C" w:rsidP="00BC717C">
            <w:pPr>
              <w:spacing w:line="240" w:lineRule="auto"/>
              <w:rPr>
                <w:rFonts w:ascii="Times New Roman" w:hAnsi="Times New Roman"/>
                <w:sz w:val="26"/>
                <w:szCs w:val="26"/>
              </w:rPr>
            </w:pPr>
          </w:p>
        </w:tc>
      </w:tr>
      <w:tr w:rsidR="007D0CF1" w:rsidRPr="007D0CF1" w:rsidTr="006059D4">
        <w:trPr>
          <w:trHeight w:val="287"/>
          <w:jc w:val="center"/>
        </w:trPr>
        <w:tc>
          <w:tcPr>
            <w:tcW w:w="1188" w:type="dxa"/>
            <w:shd w:val="clear" w:color="auto" w:fill="auto"/>
            <w:vAlign w:val="bottom"/>
          </w:tcPr>
          <w:p w:rsidR="00BC717C" w:rsidRPr="007D0CF1" w:rsidRDefault="00BC717C" w:rsidP="00BC717C">
            <w:pPr>
              <w:spacing w:line="240" w:lineRule="auto"/>
              <w:jc w:val="center"/>
              <w:rPr>
                <w:rFonts w:ascii="Times New Roman" w:hAnsi="Times New Roman"/>
                <w:sz w:val="26"/>
                <w:szCs w:val="26"/>
              </w:rPr>
            </w:pPr>
            <w:r w:rsidRPr="007D0CF1">
              <w:rPr>
                <w:rFonts w:ascii="Times New Roman" w:hAnsi="Times New Roman"/>
                <w:sz w:val="26"/>
                <w:szCs w:val="26"/>
              </w:rPr>
              <w:t>UC_005</w:t>
            </w:r>
          </w:p>
        </w:tc>
        <w:tc>
          <w:tcPr>
            <w:tcW w:w="3420" w:type="dxa"/>
            <w:shd w:val="clear" w:color="auto" w:fill="auto"/>
          </w:tcPr>
          <w:p w:rsidR="00BC717C" w:rsidRPr="007D0CF1" w:rsidRDefault="00BC717C" w:rsidP="00BC717C">
            <w:pPr>
              <w:spacing w:line="240" w:lineRule="auto"/>
              <w:rPr>
                <w:rFonts w:ascii="Times New Roman" w:hAnsi="Times New Roman"/>
                <w:sz w:val="26"/>
                <w:szCs w:val="26"/>
              </w:rPr>
            </w:pPr>
            <w:r w:rsidRPr="007D0CF1">
              <w:rPr>
                <w:rFonts w:ascii="Times New Roman" w:hAnsi="Times New Roman"/>
                <w:sz w:val="26"/>
                <w:szCs w:val="26"/>
              </w:rPr>
              <w:t>Quản lý điểm danh</w:t>
            </w:r>
          </w:p>
        </w:tc>
        <w:tc>
          <w:tcPr>
            <w:tcW w:w="1386" w:type="dxa"/>
            <w:shd w:val="clear" w:color="auto" w:fill="auto"/>
          </w:tcPr>
          <w:p w:rsidR="00BC717C" w:rsidRPr="007D0CF1" w:rsidRDefault="00BC717C" w:rsidP="00BC717C">
            <w:pPr>
              <w:spacing w:line="240" w:lineRule="auto"/>
              <w:rPr>
                <w:rFonts w:ascii="Times New Roman" w:hAnsi="Times New Roman"/>
                <w:sz w:val="26"/>
                <w:szCs w:val="26"/>
              </w:rPr>
            </w:pPr>
          </w:p>
        </w:tc>
      </w:tr>
      <w:tr w:rsidR="007D0CF1" w:rsidRPr="007D0CF1" w:rsidTr="006059D4">
        <w:trPr>
          <w:jc w:val="center"/>
        </w:trPr>
        <w:tc>
          <w:tcPr>
            <w:tcW w:w="1188" w:type="dxa"/>
            <w:shd w:val="clear" w:color="auto" w:fill="auto"/>
            <w:vAlign w:val="bottom"/>
          </w:tcPr>
          <w:p w:rsidR="00BC717C" w:rsidRPr="007D0CF1" w:rsidRDefault="00BC717C" w:rsidP="00BC717C">
            <w:pPr>
              <w:spacing w:line="240" w:lineRule="auto"/>
              <w:jc w:val="center"/>
              <w:rPr>
                <w:rFonts w:ascii="Times New Roman" w:hAnsi="Times New Roman"/>
                <w:sz w:val="26"/>
                <w:szCs w:val="26"/>
              </w:rPr>
            </w:pPr>
            <w:r w:rsidRPr="007D0CF1">
              <w:rPr>
                <w:rFonts w:ascii="Times New Roman" w:hAnsi="Times New Roman"/>
                <w:sz w:val="26"/>
                <w:szCs w:val="26"/>
              </w:rPr>
              <w:t>UC_006</w:t>
            </w:r>
          </w:p>
        </w:tc>
        <w:tc>
          <w:tcPr>
            <w:tcW w:w="3420" w:type="dxa"/>
            <w:shd w:val="clear" w:color="auto" w:fill="auto"/>
          </w:tcPr>
          <w:p w:rsidR="00BC717C" w:rsidRPr="007D0CF1" w:rsidRDefault="00BC717C" w:rsidP="00BC717C">
            <w:pPr>
              <w:spacing w:line="240" w:lineRule="auto"/>
              <w:rPr>
                <w:rFonts w:ascii="Times New Roman" w:hAnsi="Times New Roman"/>
                <w:sz w:val="26"/>
                <w:szCs w:val="26"/>
              </w:rPr>
            </w:pPr>
            <w:r w:rsidRPr="007D0CF1">
              <w:rPr>
                <w:rFonts w:ascii="Times New Roman" w:hAnsi="Times New Roman"/>
                <w:sz w:val="26"/>
                <w:szCs w:val="26"/>
              </w:rPr>
              <w:t>Đổi mật khẩu</w:t>
            </w:r>
          </w:p>
        </w:tc>
        <w:tc>
          <w:tcPr>
            <w:tcW w:w="1386" w:type="dxa"/>
            <w:shd w:val="clear" w:color="auto" w:fill="auto"/>
          </w:tcPr>
          <w:p w:rsidR="00BC717C" w:rsidRPr="007D0CF1" w:rsidRDefault="00BC717C" w:rsidP="00BC717C">
            <w:pPr>
              <w:spacing w:line="240" w:lineRule="auto"/>
              <w:rPr>
                <w:rFonts w:ascii="Times New Roman" w:hAnsi="Times New Roman"/>
                <w:sz w:val="26"/>
                <w:szCs w:val="26"/>
              </w:rPr>
            </w:pPr>
          </w:p>
        </w:tc>
      </w:tr>
      <w:tr w:rsidR="007D0CF1" w:rsidRPr="007D0CF1" w:rsidTr="006059D4">
        <w:trPr>
          <w:jc w:val="center"/>
        </w:trPr>
        <w:tc>
          <w:tcPr>
            <w:tcW w:w="1188" w:type="dxa"/>
            <w:shd w:val="clear" w:color="auto" w:fill="auto"/>
            <w:vAlign w:val="bottom"/>
          </w:tcPr>
          <w:p w:rsidR="00BC717C" w:rsidRPr="007D0CF1" w:rsidRDefault="00BC717C" w:rsidP="00BC717C">
            <w:pPr>
              <w:spacing w:line="240" w:lineRule="auto"/>
              <w:jc w:val="center"/>
              <w:rPr>
                <w:rFonts w:ascii="Times New Roman" w:hAnsi="Times New Roman"/>
                <w:sz w:val="26"/>
                <w:szCs w:val="26"/>
              </w:rPr>
            </w:pPr>
            <w:r w:rsidRPr="007D0CF1">
              <w:rPr>
                <w:rFonts w:ascii="Times New Roman" w:hAnsi="Times New Roman"/>
                <w:sz w:val="26"/>
                <w:szCs w:val="26"/>
              </w:rPr>
              <w:t>UC_007</w:t>
            </w:r>
          </w:p>
        </w:tc>
        <w:tc>
          <w:tcPr>
            <w:tcW w:w="3420" w:type="dxa"/>
            <w:shd w:val="clear" w:color="auto" w:fill="auto"/>
          </w:tcPr>
          <w:p w:rsidR="00BC717C" w:rsidRPr="007D0CF1" w:rsidRDefault="00BC717C" w:rsidP="00BC717C">
            <w:pPr>
              <w:spacing w:line="240" w:lineRule="auto"/>
              <w:rPr>
                <w:rFonts w:ascii="Times New Roman" w:hAnsi="Times New Roman"/>
                <w:sz w:val="26"/>
                <w:szCs w:val="26"/>
              </w:rPr>
            </w:pPr>
            <w:r w:rsidRPr="007D0CF1">
              <w:rPr>
                <w:rFonts w:ascii="Times New Roman" w:hAnsi="Times New Roman"/>
                <w:sz w:val="26"/>
                <w:szCs w:val="26"/>
              </w:rPr>
              <w:t>Đăng xuất</w:t>
            </w:r>
          </w:p>
        </w:tc>
        <w:tc>
          <w:tcPr>
            <w:tcW w:w="1386" w:type="dxa"/>
            <w:shd w:val="clear" w:color="auto" w:fill="auto"/>
          </w:tcPr>
          <w:p w:rsidR="00BC717C" w:rsidRPr="007D0CF1" w:rsidRDefault="00BC717C" w:rsidP="00BC717C">
            <w:pPr>
              <w:spacing w:line="240" w:lineRule="auto"/>
              <w:rPr>
                <w:rFonts w:ascii="Times New Roman" w:hAnsi="Times New Roman"/>
                <w:sz w:val="26"/>
                <w:szCs w:val="26"/>
              </w:rPr>
            </w:pPr>
          </w:p>
        </w:tc>
      </w:tr>
      <w:tr w:rsidR="007D0CF1" w:rsidRPr="007D0CF1" w:rsidTr="00AA7E2C">
        <w:trPr>
          <w:jc w:val="center"/>
        </w:trPr>
        <w:tc>
          <w:tcPr>
            <w:tcW w:w="1188" w:type="dxa"/>
            <w:shd w:val="clear" w:color="auto" w:fill="D9D9D9" w:themeFill="background1" w:themeFillShade="D9"/>
            <w:vAlign w:val="bottom"/>
          </w:tcPr>
          <w:p w:rsidR="00AA7E2C" w:rsidRPr="007D0CF1" w:rsidRDefault="00AA7E2C" w:rsidP="00FA7D34">
            <w:pPr>
              <w:spacing w:line="240" w:lineRule="auto"/>
              <w:jc w:val="center"/>
              <w:rPr>
                <w:rFonts w:ascii="Times New Roman" w:hAnsi="Times New Roman"/>
                <w:sz w:val="26"/>
                <w:szCs w:val="26"/>
              </w:rPr>
            </w:pPr>
          </w:p>
        </w:tc>
        <w:tc>
          <w:tcPr>
            <w:tcW w:w="3420" w:type="dxa"/>
            <w:shd w:val="clear" w:color="auto" w:fill="D9D9D9" w:themeFill="background1" w:themeFillShade="D9"/>
          </w:tcPr>
          <w:p w:rsidR="00AA7E2C" w:rsidRPr="007D0CF1" w:rsidRDefault="00AA7E2C" w:rsidP="00FA7D34">
            <w:pPr>
              <w:spacing w:line="240" w:lineRule="auto"/>
              <w:rPr>
                <w:rFonts w:ascii="Times New Roman" w:hAnsi="Times New Roman"/>
                <w:sz w:val="26"/>
                <w:szCs w:val="26"/>
              </w:rPr>
            </w:pPr>
          </w:p>
        </w:tc>
        <w:tc>
          <w:tcPr>
            <w:tcW w:w="1386" w:type="dxa"/>
            <w:shd w:val="clear" w:color="auto" w:fill="D9D9D9" w:themeFill="background1" w:themeFillShade="D9"/>
          </w:tcPr>
          <w:p w:rsidR="00AA7E2C" w:rsidRPr="007D0CF1" w:rsidRDefault="00AA7E2C" w:rsidP="00FA7D34">
            <w:pPr>
              <w:spacing w:line="240" w:lineRule="auto"/>
              <w:rPr>
                <w:rFonts w:ascii="Times New Roman" w:hAnsi="Times New Roman"/>
                <w:sz w:val="26"/>
                <w:szCs w:val="26"/>
              </w:rPr>
            </w:pPr>
          </w:p>
        </w:tc>
      </w:tr>
    </w:tbl>
    <w:p w:rsidR="00B21143" w:rsidRPr="007D0CF1" w:rsidRDefault="00B21143" w:rsidP="00FA7D34">
      <w:pPr>
        <w:spacing w:line="240" w:lineRule="auto"/>
      </w:pPr>
    </w:p>
    <w:p w:rsidR="00912F0F" w:rsidRPr="007D0CF1" w:rsidRDefault="00912F0F" w:rsidP="00912F0F">
      <w:pPr>
        <w:pStyle w:val="Heading2"/>
        <w:numPr>
          <w:ilvl w:val="0"/>
          <w:numId w:val="0"/>
        </w:numPr>
        <w:suppressAutoHyphens/>
        <w:spacing w:line="240" w:lineRule="auto"/>
        <w:rPr>
          <w:rFonts w:ascii="Times New Roman" w:hAnsi="Times New Roman"/>
          <w:sz w:val="32"/>
          <w:szCs w:val="26"/>
        </w:rPr>
      </w:pPr>
      <w:bookmarkStart w:id="62" w:name="_Toc480319233"/>
      <w:bookmarkStart w:id="63" w:name="_Toc494353980"/>
      <w:r w:rsidRPr="007D0CF1">
        <w:rPr>
          <w:rFonts w:ascii="Times New Roman" w:hAnsi="Times New Roman"/>
          <w:sz w:val="32"/>
          <w:szCs w:val="26"/>
        </w:rPr>
        <w:t>4.1 UC_001 –</w:t>
      </w:r>
      <w:bookmarkEnd w:id="62"/>
      <w:r w:rsidRPr="007D0CF1">
        <w:rPr>
          <w:rFonts w:ascii="Times New Roman" w:hAnsi="Times New Roman"/>
          <w:sz w:val="32"/>
          <w:szCs w:val="26"/>
        </w:rPr>
        <w:t xml:space="preserve"> Đăng nhập</w:t>
      </w:r>
      <w:bookmarkEnd w:id="63"/>
    </w:p>
    <w:p w:rsidR="00912F0F" w:rsidRPr="007D0CF1" w:rsidRDefault="00E12FCE" w:rsidP="00912F0F">
      <w:pPr>
        <w:spacing w:line="240" w:lineRule="auto"/>
        <w:jc w:val="center"/>
        <w:rPr>
          <w:rFonts w:ascii="Times New Roman" w:hAnsi="Times New Roman"/>
          <w:sz w:val="26"/>
          <w:szCs w:val="26"/>
        </w:rPr>
      </w:pPr>
      <w:r w:rsidRPr="007D0CF1">
        <w:rPr>
          <w:noProof/>
        </w:rPr>
        <w:drawing>
          <wp:inline distT="0" distB="0" distL="0" distR="0" wp14:anchorId="4E193B30" wp14:editId="49F810D2">
            <wp:extent cx="44386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schemeClr val="accent1">
                          <a:shade val="45000"/>
                          <a:satMod val="135000"/>
                        </a:schemeClr>
                        <a:prstClr val="white"/>
                      </a:duotone>
                    </a:blip>
                    <a:stretch>
                      <a:fillRect/>
                    </a:stretch>
                  </pic:blipFill>
                  <pic:spPr>
                    <a:xfrm>
                      <a:off x="0" y="0"/>
                      <a:ext cx="4438650" cy="2371725"/>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D7019F">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912F0F" w:rsidRPr="007D0CF1" w:rsidRDefault="00912F0F" w:rsidP="00D7019F">
            <w:pPr>
              <w:spacing w:before="80" w:after="80" w:line="240" w:lineRule="auto"/>
              <w:rPr>
                <w:rFonts w:ascii="Times New Roman" w:hAnsi="Times New Roman"/>
              </w:rPr>
            </w:pPr>
            <w:r w:rsidRPr="007D0CF1">
              <w:rPr>
                <w:rFonts w:ascii="Times New Roman" w:hAnsi="Times New Roman"/>
                <w:b/>
                <w:sz w:val="26"/>
                <w:szCs w:val="26"/>
              </w:rPr>
              <w:t>Use case: UC_001_Đăng nhập</w:t>
            </w:r>
          </w:p>
        </w:tc>
      </w:tr>
      <w:tr w:rsidR="007D0CF1" w:rsidRPr="007D0CF1" w:rsidTr="00D7019F">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Cho phép đăng nhập vào hệ thống</w:t>
            </w:r>
          </w:p>
        </w:tc>
      </w:tr>
      <w:tr w:rsidR="007D0CF1" w:rsidRPr="007D0CF1" w:rsidTr="00D7019F">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dùng muốn đăng nhập vào hệ thống để sử dụng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 Cao</w:t>
            </w:r>
          </w:p>
        </w:tc>
      </w:tr>
      <w:tr w:rsidR="007D0CF1" w:rsidRPr="007D0CF1" w:rsidTr="00D7019F">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912F0F" w:rsidRPr="007D0CF1" w:rsidRDefault="00912F0F" w:rsidP="00D7019F">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Phân loại: Cao</w:t>
            </w:r>
          </w:p>
        </w:tc>
      </w:tr>
      <w:tr w:rsidR="007D0CF1" w:rsidRPr="007D0CF1" w:rsidTr="00D7019F">
        <w:trPr>
          <w:cantSplit/>
        </w:trPr>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quản lý</w:t>
            </w:r>
          </w:p>
        </w:tc>
      </w:tr>
      <w:tr w:rsidR="007D0CF1" w:rsidRPr="007D0CF1" w:rsidTr="00D7019F">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quản lý đăng nhập vào hệ thống khi muốn sử dụng để đảm bảo sự bảo mật và an toàn thông tin, tránh sử dụng trái phép ứng dụng.</w:t>
            </w:r>
          </w:p>
        </w:tc>
      </w:tr>
      <w:tr w:rsidR="007D0CF1" w:rsidRPr="007D0CF1" w:rsidTr="00D7019F">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spacing w:before="60" w:after="60" w:line="240" w:lineRule="auto"/>
              <w:rPr>
                <w:rFonts w:ascii="Times New Roman" w:hAnsi="Times New Roman"/>
              </w:rPr>
            </w:pPr>
            <w:r w:rsidRPr="007D0CF1">
              <w:rPr>
                <w:rFonts w:ascii="Times New Roman" w:hAnsi="Times New Roman"/>
                <w:sz w:val="26"/>
                <w:szCs w:val="26"/>
              </w:rPr>
              <w:t>+Association (kết hợp): Người quản lý</w:t>
            </w:r>
          </w:p>
          <w:p w:rsidR="00912F0F" w:rsidRPr="007D0CF1" w:rsidRDefault="00912F0F" w:rsidP="00D7019F">
            <w:pPr>
              <w:spacing w:line="240" w:lineRule="auto"/>
              <w:rPr>
                <w:rFonts w:ascii="Times New Roman" w:hAnsi="Times New Roman"/>
              </w:rPr>
            </w:pPr>
            <w:r w:rsidRPr="007D0CF1">
              <w:rPr>
                <w:rFonts w:ascii="Times New Roman" w:hAnsi="Times New Roman"/>
                <w:sz w:val="26"/>
                <w:szCs w:val="26"/>
              </w:rPr>
              <w:t>+Include(bao gồm): NULL</w:t>
            </w:r>
          </w:p>
          <w:p w:rsidR="00912F0F" w:rsidRPr="007D0CF1" w:rsidRDefault="00912F0F" w:rsidP="00D7019F">
            <w:pPr>
              <w:spacing w:line="240" w:lineRule="auto"/>
              <w:rPr>
                <w:rFonts w:ascii="Times New Roman" w:hAnsi="Times New Roman"/>
              </w:rPr>
            </w:pPr>
            <w:r w:rsidRPr="007D0CF1">
              <w:rPr>
                <w:rFonts w:ascii="Times New Roman" w:hAnsi="Times New Roman"/>
                <w:sz w:val="26"/>
                <w:szCs w:val="26"/>
              </w:rPr>
              <w:t>+Extend(mở rộng): NULL</w:t>
            </w:r>
          </w:p>
          <w:p w:rsidR="00912F0F" w:rsidRPr="007D0CF1" w:rsidRDefault="00912F0F" w:rsidP="00D7019F">
            <w:pPr>
              <w:spacing w:line="240" w:lineRule="auto"/>
              <w:rPr>
                <w:rFonts w:ascii="Times New Roman" w:hAnsi="Times New Roman"/>
              </w:rPr>
            </w:pPr>
            <w:r w:rsidRPr="007D0CF1">
              <w:rPr>
                <w:rFonts w:ascii="Times New Roman" w:hAnsi="Times New Roman"/>
                <w:sz w:val="26"/>
                <w:szCs w:val="26"/>
              </w:rPr>
              <w:t>+Generalization(tổng quát hóa): NULL</w:t>
            </w:r>
          </w:p>
        </w:tc>
      </w:tr>
      <w:tr w:rsidR="007D0CF1" w:rsidRPr="007D0CF1" w:rsidTr="00D7019F">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Không có</w:t>
            </w:r>
          </w:p>
        </w:tc>
      </w:tr>
      <w:tr w:rsidR="007D0CF1" w:rsidRPr="007D0CF1" w:rsidTr="00D7019F">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1. Người quản lý tiến hành nhập mật khẩu đăng nhập</w:t>
            </w:r>
          </w:p>
          <w:p w:rsidR="00912F0F" w:rsidRPr="007D0CF1" w:rsidRDefault="00912F0F" w:rsidP="00D7019F">
            <w:pPr>
              <w:pStyle w:val="InfoBlue"/>
              <w:spacing w:line="240" w:lineRule="auto"/>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2.  Hệ thống kiểm tra đăng nhập</w:t>
            </w:r>
          </w:p>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3. Thông báo thành công hay thất bại </w:t>
            </w:r>
          </w:p>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4.  Kết thúc sự kiện</w:t>
            </w:r>
          </w:p>
        </w:tc>
      </w:tr>
      <w:tr w:rsidR="007D0CF1" w:rsidRPr="007D0CF1" w:rsidTr="00D7019F">
        <w:tc>
          <w:tcPr>
            <w:tcW w:w="2343" w:type="dxa"/>
            <w:tcBorders>
              <w:top w:val="single" w:sz="4" w:space="0" w:color="000000"/>
              <w:left w:val="single" w:sz="8" w:space="0" w:color="000000"/>
              <w:bottom w:val="single" w:sz="4"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Không</w:t>
            </w:r>
          </w:p>
        </w:tc>
      </w:tr>
      <w:tr w:rsidR="007D0CF1" w:rsidRPr="007D0CF1" w:rsidTr="00D7019F">
        <w:tc>
          <w:tcPr>
            <w:tcW w:w="2343" w:type="dxa"/>
            <w:tcBorders>
              <w:top w:val="single" w:sz="4" w:space="0" w:color="000000"/>
              <w:left w:val="single" w:sz="8" w:space="0" w:color="000000"/>
              <w:bottom w:val="single" w:sz="8" w:space="0" w:color="000000"/>
            </w:tcBorders>
            <w:shd w:val="clear" w:color="auto" w:fill="F3F3F3"/>
          </w:tcPr>
          <w:p w:rsidR="00912F0F" w:rsidRPr="007D0CF1" w:rsidRDefault="00912F0F" w:rsidP="00D7019F">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912F0F" w:rsidRPr="007D0CF1" w:rsidRDefault="00912F0F" w:rsidP="00D7019F">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Thông báo kết quả đăng nhập thành công hay thất bại, thành công thì tiếp tục sử dụng các chức năng thất bại thì tiến hành đăng nhập lại, nếu quá 3 lần, khóa hệ thống</w:t>
            </w:r>
          </w:p>
        </w:tc>
      </w:tr>
    </w:tbl>
    <w:p w:rsidR="00912F0F" w:rsidRPr="007D0CF1" w:rsidRDefault="00912F0F" w:rsidP="00912F0F">
      <w:pPr>
        <w:pStyle w:val="requirement"/>
        <w:spacing w:line="240" w:lineRule="auto"/>
        <w:ind w:left="0" w:firstLine="0"/>
        <w:jc w:val="both"/>
        <w:rPr>
          <w:sz w:val="26"/>
          <w:szCs w:val="26"/>
        </w:rPr>
      </w:pPr>
      <w:r w:rsidRPr="007D0CF1">
        <w:rPr>
          <w:sz w:val="26"/>
          <w:szCs w:val="26"/>
        </w:rPr>
        <w:tab/>
      </w:r>
    </w:p>
    <w:p w:rsidR="00597CEB" w:rsidRPr="007D0CF1" w:rsidRDefault="00912F0F" w:rsidP="001C25E1">
      <w:pPr>
        <w:pStyle w:val="Heading2"/>
        <w:numPr>
          <w:ilvl w:val="1"/>
          <w:numId w:val="37"/>
        </w:numPr>
        <w:spacing w:line="240" w:lineRule="auto"/>
        <w:rPr>
          <w:rFonts w:ascii="Times New Roman" w:hAnsi="Times New Roman"/>
          <w:sz w:val="32"/>
        </w:rPr>
      </w:pPr>
      <w:bookmarkStart w:id="64" w:name="_Toc494353981"/>
      <w:r w:rsidRPr="007D0CF1">
        <w:rPr>
          <w:rFonts w:ascii="Times New Roman" w:hAnsi="Times New Roman"/>
          <w:sz w:val="32"/>
        </w:rPr>
        <w:lastRenderedPageBreak/>
        <w:t>UC_002</w:t>
      </w:r>
      <w:r w:rsidR="00597CEB" w:rsidRPr="007D0CF1">
        <w:rPr>
          <w:rFonts w:ascii="Times New Roman" w:hAnsi="Times New Roman"/>
          <w:sz w:val="32"/>
        </w:rPr>
        <w:t xml:space="preserve"> – </w:t>
      </w:r>
      <w:r w:rsidR="007844AA" w:rsidRPr="007D0CF1">
        <w:rPr>
          <w:rFonts w:ascii="Times New Roman" w:hAnsi="Times New Roman"/>
          <w:sz w:val="32"/>
        </w:rPr>
        <w:t>Quản lý cán bộ</w:t>
      </w:r>
      <w:bookmarkEnd w:id="64"/>
    </w:p>
    <w:p w:rsidR="00597CEB" w:rsidRPr="007D0CF1" w:rsidRDefault="00E12FCE" w:rsidP="00FA7D34">
      <w:pPr>
        <w:spacing w:line="240" w:lineRule="auto"/>
        <w:rPr>
          <w:rFonts w:ascii="Times New Roman" w:hAnsi="Times New Roman"/>
        </w:rPr>
      </w:pPr>
      <w:r w:rsidRPr="007D0CF1">
        <w:rPr>
          <w:noProof/>
        </w:rPr>
        <w:drawing>
          <wp:inline distT="0" distB="0" distL="0" distR="0" wp14:anchorId="3AD90C64" wp14:editId="63717555">
            <wp:extent cx="6126480" cy="24371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schemeClr val="accent1">
                          <a:shade val="45000"/>
                          <a:satMod val="135000"/>
                        </a:schemeClr>
                        <a:prstClr val="white"/>
                      </a:duotone>
                    </a:blip>
                    <a:stretch>
                      <a:fillRect/>
                    </a:stretch>
                  </pic:blipFill>
                  <pic:spPr>
                    <a:xfrm>
                      <a:off x="0" y="0"/>
                      <a:ext cx="6126480" cy="2437130"/>
                    </a:xfrm>
                    <a:prstGeom prst="rect">
                      <a:avLst/>
                    </a:prstGeom>
                  </pic:spPr>
                </pic:pic>
              </a:graphicData>
            </a:graphic>
          </wp:inline>
        </w:drawing>
      </w:r>
    </w:p>
    <w:p w:rsidR="00597CEB" w:rsidRPr="007D0CF1" w:rsidRDefault="00597CEB" w:rsidP="00FA7D34">
      <w:pPr>
        <w:spacing w:line="240" w:lineRule="auto"/>
        <w:rPr>
          <w:rFonts w:ascii="Times New Roman" w:hAnsi="Times New Roman"/>
          <w:b/>
          <w:sz w:val="26"/>
          <w:szCs w:val="26"/>
        </w:rPr>
      </w:pP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7D0CF1" w:rsidRDefault="00912F0F" w:rsidP="00FA7D34">
            <w:pPr>
              <w:spacing w:before="80" w:after="80" w:line="240" w:lineRule="auto"/>
              <w:rPr>
                <w:rFonts w:ascii="Times New Roman" w:hAnsi="Times New Roman"/>
              </w:rPr>
            </w:pPr>
            <w:r w:rsidRPr="007D0CF1">
              <w:rPr>
                <w:rFonts w:ascii="Times New Roman" w:hAnsi="Times New Roman"/>
                <w:b/>
                <w:sz w:val="26"/>
                <w:szCs w:val="26"/>
              </w:rPr>
              <w:t>Use case: UC_002</w:t>
            </w:r>
            <w:r w:rsidR="00597CEB" w:rsidRPr="007D0CF1">
              <w:rPr>
                <w:rFonts w:ascii="Times New Roman" w:hAnsi="Times New Roman"/>
                <w:b/>
                <w:sz w:val="26"/>
                <w:szCs w:val="26"/>
              </w:rPr>
              <w:t>_</w:t>
            </w:r>
            <w:r w:rsidR="00597CEB" w:rsidRPr="007D0CF1">
              <w:rPr>
                <w:rFonts w:ascii="Times New Roman" w:hAnsi="Times New Roman"/>
                <w:sz w:val="26"/>
                <w:szCs w:val="26"/>
              </w:rPr>
              <w:t xml:space="preserve"> </w:t>
            </w:r>
            <w:r w:rsidR="008E4D1A" w:rsidRPr="007D0CF1">
              <w:rPr>
                <w:rFonts w:ascii="Times New Roman" w:hAnsi="Times New Roman"/>
                <w:b/>
                <w:sz w:val="26"/>
                <w:szCs w:val="26"/>
              </w:rPr>
              <w:t>Quản lý cán bộ</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226B58" w:rsidP="00FA7D34">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Quản lý cán bộ</w:t>
            </w:r>
          </w:p>
        </w:tc>
      </w:tr>
      <w:tr w:rsidR="007D0CF1" w:rsidRPr="007D0CF1"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7D0CF1" w:rsidRDefault="00226B58"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dùng muốn quản</w:t>
            </w:r>
            <w:r w:rsidR="00455275" w:rsidRPr="007D0CF1">
              <w:rPr>
                <w:rFonts w:ascii="Times New Roman" w:hAnsi="Times New Roman" w:cs="Times New Roman"/>
                <w:i w:val="0"/>
                <w:color w:val="auto"/>
                <w:sz w:val="26"/>
                <w:szCs w:val="26"/>
              </w:rPr>
              <w:t xml:space="preserve"> lý cán bộ và thông tin của</w:t>
            </w:r>
            <w:r w:rsidRPr="007D0CF1">
              <w:rPr>
                <w:rFonts w:ascii="Times New Roman" w:hAnsi="Times New Roman" w:cs="Times New Roman"/>
                <w:i w:val="0"/>
                <w:color w:val="auto"/>
                <w:sz w:val="26"/>
                <w:szCs w:val="26"/>
              </w:rPr>
              <w:t xml:space="preserve"> họ dành cho hoạt động điểm danh trong các sự kiện</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w:t>
            </w:r>
            <w:r w:rsidR="00CE2FFA" w:rsidRPr="007D0CF1">
              <w:rPr>
                <w:rFonts w:ascii="Times New Roman" w:hAnsi="Times New Roman" w:cs="Times New Roman"/>
                <w:i w:val="0"/>
                <w:color w:val="auto"/>
                <w:sz w:val="26"/>
                <w:szCs w:val="26"/>
              </w:rPr>
              <w:t xml:space="preserve"> Cao</w:t>
            </w:r>
          </w:p>
        </w:tc>
      </w:tr>
      <w:tr w:rsidR="007D0CF1" w:rsidRPr="007D0CF1"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7D0CF1" w:rsidRDefault="00597CEB" w:rsidP="00FA7D34">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7D0CF1" w:rsidRDefault="00CE2FFA"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Phân loại: C</w:t>
            </w:r>
            <w:r w:rsidR="00597CEB" w:rsidRPr="007D0CF1">
              <w:rPr>
                <w:rFonts w:ascii="Times New Roman" w:hAnsi="Times New Roman" w:cs="Times New Roman"/>
                <w:i w:val="0"/>
                <w:color w:val="auto"/>
                <w:sz w:val="26"/>
                <w:szCs w:val="26"/>
              </w:rPr>
              <w:t>ao</w:t>
            </w:r>
          </w:p>
        </w:tc>
      </w:tr>
      <w:tr w:rsidR="007D0CF1" w:rsidRPr="007D0CF1"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455275"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quản lý</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455275" w:rsidP="00FA7D34">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quản lý muốn nắm danh sách và quản lý quá trình điểm danh của họ</w:t>
            </w:r>
            <w:r w:rsidR="00E0587B" w:rsidRPr="007D0CF1">
              <w:rPr>
                <w:rFonts w:ascii="Times New Roman" w:hAnsi="Times New Roman" w:cs="Times New Roman"/>
                <w:i w:val="0"/>
                <w:color w:val="auto"/>
                <w:sz w:val="26"/>
                <w:szCs w:val="26"/>
              </w:rPr>
              <w:t xml:space="preserve"> trong từng sự kiện.</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spacing w:before="60" w:after="60" w:line="240" w:lineRule="auto"/>
              <w:rPr>
                <w:rFonts w:ascii="Times New Roman" w:hAnsi="Times New Roman"/>
              </w:rPr>
            </w:pPr>
            <w:r w:rsidRPr="007D0CF1">
              <w:rPr>
                <w:rFonts w:ascii="Times New Roman" w:hAnsi="Times New Roman"/>
                <w:sz w:val="26"/>
                <w:szCs w:val="26"/>
              </w:rPr>
              <w:t>+Association (kết hợp):</w:t>
            </w:r>
            <w:r w:rsidR="000F1F01" w:rsidRPr="007D0CF1">
              <w:rPr>
                <w:rFonts w:ascii="Times New Roman" w:hAnsi="Times New Roman"/>
                <w:sz w:val="26"/>
                <w:szCs w:val="26"/>
              </w:rPr>
              <w:t xml:space="preserve"> </w:t>
            </w:r>
            <w:r w:rsidR="000F1F01" w:rsidRPr="007D0CF1">
              <w:rPr>
                <w:rFonts w:ascii="Times New Roman" w:hAnsi="Times New Roman"/>
                <w:b/>
                <w:sz w:val="26"/>
                <w:szCs w:val="26"/>
              </w:rPr>
              <w:t>Người quản lý</w:t>
            </w:r>
          </w:p>
          <w:p w:rsidR="00597CEB" w:rsidRPr="007D0CF1" w:rsidRDefault="00597CEB" w:rsidP="00FA7D34">
            <w:pPr>
              <w:spacing w:line="240" w:lineRule="auto"/>
              <w:rPr>
                <w:rFonts w:ascii="Times New Roman" w:hAnsi="Times New Roman"/>
                <w:b/>
              </w:rPr>
            </w:pPr>
            <w:r w:rsidRPr="007D0CF1">
              <w:rPr>
                <w:rFonts w:ascii="Times New Roman" w:hAnsi="Times New Roman"/>
                <w:sz w:val="26"/>
                <w:szCs w:val="26"/>
              </w:rPr>
              <w:t xml:space="preserve">+Include(bao gồm): </w:t>
            </w:r>
            <w:r w:rsidR="003F73F8" w:rsidRPr="007D0CF1">
              <w:rPr>
                <w:rFonts w:ascii="Times New Roman" w:hAnsi="Times New Roman"/>
                <w:b/>
                <w:sz w:val="26"/>
                <w:szCs w:val="26"/>
              </w:rPr>
              <w:t>Đăng nhập</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 xml:space="preserve">+Extend(mở rộng): </w:t>
            </w:r>
            <w:r w:rsidR="003F73F8" w:rsidRPr="007D0CF1">
              <w:rPr>
                <w:rFonts w:ascii="Times New Roman" w:hAnsi="Times New Roman"/>
                <w:b/>
                <w:sz w:val="26"/>
                <w:szCs w:val="26"/>
              </w:rPr>
              <w:t>Thêm cán bộ</w:t>
            </w:r>
            <w:r w:rsidRPr="007D0CF1">
              <w:rPr>
                <w:rFonts w:ascii="Times New Roman" w:hAnsi="Times New Roman"/>
                <w:b/>
                <w:sz w:val="26"/>
                <w:szCs w:val="26"/>
              </w:rPr>
              <w:t xml:space="preserve">, </w:t>
            </w:r>
            <w:r w:rsidR="003F73F8" w:rsidRPr="007D0CF1">
              <w:rPr>
                <w:rFonts w:ascii="Times New Roman" w:hAnsi="Times New Roman"/>
                <w:b/>
                <w:sz w:val="26"/>
                <w:szCs w:val="26"/>
              </w:rPr>
              <w:t>Cập nhật thông tin cán bộ, Xóa cán bộ</w:t>
            </w:r>
            <w:r w:rsidR="001814DF" w:rsidRPr="007D0CF1">
              <w:rPr>
                <w:rFonts w:ascii="Times New Roman" w:hAnsi="Times New Roman"/>
                <w:b/>
                <w:sz w:val="26"/>
                <w:szCs w:val="26"/>
              </w:rPr>
              <w:t>, Tìm kiếm cán bộ, Hiển thị danh sách cán bộ</w:t>
            </w:r>
            <w:r w:rsidR="004D67F6" w:rsidRPr="007D0CF1">
              <w:rPr>
                <w:rFonts w:ascii="Times New Roman" w:hAnsi="Times New Roman"/>
                <w:b/>
                <w:sz w:val="26"/>
                <w:szCs w:val="26"/>
              </w:rPr>
              <w:t>.</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 xml:space="preserve"> +Generalization(tổng quát hóa): </w:t>
            </w:r>
            <w:r w:rsidR="003F73F8" w:rsidRPr="007D0CF1">
              <w:rPr>
                <w:rFonts w:ascii="Times New Roman" w:hAnsi="Times New Roman"/>
                <w:sz w:val="26"/>
                <w:szCs w:val="26"/>
              </w:rPr>
              <w:t>NULL</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0F42EE"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Yêu c</w:t>
            </w:r>
            <w:r w:rsidR="00597CEB" w:rsidRPr="007D0CF1">
              <w:rPr>
                <w:rFonts w:ascii="Times New Roman" w:hAnsi="Times New Roman" w:cs="Times New Roman"/>
                <w:i w:val="0"/>
                <w:color w:val="auto"/>
                <w:sz w:val="26"/>
                <w:szCs w:val="26"/>
              </w:rPr>
              <w:t xml:space="preserve">ầu </w:t>
            </w:r>
            <w:r w:rsidR="00597CEB" w:rsidRPr="007D0CF1">
              <w:rPr>
                <w:rFonts w:ascii="Times New Roman" w:hAnsi="Times New Roman" w:cs="Times New Roman"/>
                <w:b/>
                <w:i w:val="0"/>
                <w:color w:val="auto"/>
                <w:sz w:val="26"/>
                <w:szCs w:val="26"/>
              </w:rPr>
              <w:t>Đăng Nhập</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F66B38"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1. Người dùng </w:t>
            </w:r>
            <w:r w:rsidRPr="007D0CF1">
              <w:rPr>
                <w:rFonts w:ascii="Times New Roman" w:hAnsi="Times New Roman" w:cs="Times New Roman"/>
                <w:b/>
                <w:i w:val="0"/>
                <w:color w:val="auto"/>
                <w:sz w:val="26"/>
                <w:szCs w:val="26"/>
              </w:rPr>
              <w:t>Đ</w:t>
            </w:r>
            <w:r w:rsidR="00597CEB" w:rsidRPr="007D0CF1">
              <w:rPr>
                <w:rFonts w:ascii="Times New Roman" w:hAnsi="Times New Roman" w:cs="Times New Roman"/>
                <w:b/>
                <w:i w:val="0"/>
                <w:color w:val="auto"/>
                <w:sz w:val="26"/>
                <w:szCs w:val="26"/>
              </w:rPr>
              <w:t>ăng nhập</w:t>
            </w:r>
          </w:p>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2. </w:t>
            </w:r>
            <w:r w:rsidR="0055560D" w:rsidRPr="007D0CF1">
              <w:rPr>
                <w:rFonts w:ascii="Times New Roman" w:hAnsi="Times New Roman" w:cs="Times New Roman"/>
                <w:i w:val="0"/>
                <w:color w:val="auto"/>
                <w:sz w:val="26"/>
                <w:szCs w:val="26"/>
              </w:rPr>
              <w:t>Người dùng chọn mục</w:t>
            </w:r>
            <w:r w:rsidR="001A7BC3" w:rsidRPr="007D0CF1">
              <w:rPr>
                <w:rFonts w:ascii="Times New Roman" w:hAnsi="Times New Roman" w:cs="Times New Roman"/>
                <w:i w:val="0"/>
                <w:color w:val="auto"/>
                <w:sz w:val="26"/>
                <w:szCs w:val="26"/>
              </w:rPr>
              <w:t xml:space="preserve"> </w:t>
            </w:r>
            <w:r w:rsidR="001A7BC3" w:rsidRPr="007D0CF1">
              <w:rPr>
                <w:rFonts w:ascii="Times New Roman" w:hAnsi="Times New Roman" w:cs="Times New Roman"/>
                <w:b/>
                <w:i w:val="0"/>
                <w:color w:val="auto"/>
                <w:sz w:val="26"/>
                <w:szCs w:val="26"/>
              </w:rPr>
              <w:t>Q</w:t>
            </w:r>
            <w:r w:rsidR="0055560D" w:rsidRPr="007D0CF1">
              <w:rPr>
                <w:rFonts w:ascii="Times New Roman" w:hAnsi="Times New Roman" w:cs="Times New Roman"/>
                <w:b/>
                <w:i w:val="0"/>
                <w:color w:val="auto"/>
                <w:sz w:val="26"/>
                <w:szCs w:val="26"/>
              </w:rPr>
              <w:t>uản lý c</w:t>
            </w:r>
            <w:r w:rsidR="00F55F5D" w:rsidRPr="007D0CF1">
              <w:rPr>
                <w:rFonts w:ascii="Times New Roman" w:hAnsi="Times New Roman" w:cs="Times New Roman"/>
                <w:b/>
                <w:i w:val="0"/>
                <w:color w:val="auto"/>
                <w:sz w:val="26"/>
                <w:szCs w:val="26"/>
              </w:rPr>
              <w:t>án bộ</w:t>
            </w:r>
            <w:r w:rsidR="00F55F5D" w:rsidRPr="007D0CF1">
              <w:rPr>
                <w:rFonts w:ascii="Times New Roman" w:hAnsi="Times New Roman" w:cs="Times New Roman"/>
                <w:i w:val="0"/>
                <w:color w:val="auto"/>
                <w:sz w:val="26"/>
                <w:szCs w:val="26"/>
              </w:rPr>
              <w:t xml:space="preserve">, chức năng </w:t>
            </w:r>
            <w:r w:rsidR="00F55F5D" w:rsidRPr="007D0CF1">
              <w:rPr>
                <w:rFonts w:ascii="Times New Roman" w:hAnsi="Times New Roman" w:cs="Times New Roman"/>
                <w:b/>
                <w:i w:val="0"/>
                <w:color w:val="auto"/>
                <w:sz w:val="26"/>
                <w:szCs w:val="26"/>
              </w:rPr>
              <w:t>Hiển thị danh sách cán bộ (Sub 1)</w:t>
            </w:r>
            <w:r w:rsidR="000F42EE" w:rsidRPr="007D0CF1">
              <w:rPr>
                <w:rFonts w:ascii="Times New Roman" w:hAnsi="Times New Roman" w:cs="Times New Roman"/>
                <w:b/>
                <w:i w:val="0"/>
                <w:color w:val="auto"/>
                <w:sz w:val="26"/>
                <w:szCs w:val="26"/>
              </w:rPr>
              <w:t xml:space="preserve">, </w:t>
            </w:r>
            <w:r w:rsidR="002E4154" w:rsidRPr="007D0CF1">
              <w:rPr>
                <w:rFonts w:ascii="Times New Roman" w:hAnsi="Times New Roman" w:cs="Times New Roman"/>
                <w:i w:val="0"/>
                <w:color w:val="auto"/>
                <w:sz w:val="26"/>
                <w:szCs w:val="26"/>
              </w:rPr>
              <w:t>sẽ tự động khởi động để hiển thị danh sách cán bộ hiện có, người dùng có thể tùy chọn 1 trong 4 chức năng còn lại</w:t>
            </w:r>
            <w:r w:rsidRPr="007D0CF1">
              <w:rPr>
                <w:rFonts w:ascii="Times New Roman" w:hAnsi="Times New Roman" w:cs="Times New Roman"/>
                <w:i w:val="0"/>
                <w:color w:val="auto"/>
                <w:sz w:val="26"/>
                <w:szCs w:val="26"/>
              </w:rPr>
              <w:t>:</w:t>
            </w:r>
          </w:p>
          <w:p w:rsidR="00C47C4F" w:rsidRPr="007D0CF1" w:rsidRDefault="00F55F5D" w:rsidP="00C47C4F">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lastRenderedPageBreak/>
              <w:t>Sub 2</w:t>
            </w:r>
            <w:r w:rsidR="00597CEB" w:rsidRPr="007D0CF1">
              <w:rPr>
                <w:rFonts w:ascii="Times New Roman" w:hAnsi="Times New Roman" w:cs="Times New Roman"/>
                <w:i w:val="0"/>
                <w:color w:val="auto"/>
                <w:sz w:val="26"/>
                <w:szCs w:val="26"/>
              </w:rPr>
              <w:t xml:space="preserve">: </w:t>
            </w:r>
            <w:r w:rsidR="0055560D" w:rsidRPr="007D0CF1">
              <w:rPr>
                <w:rFonts w:ascii="Times New Roman" w:hAnsi="Times New Roman" w:cs="Times New Roman"/>
                <w:i w:val="0"/>
                <w:color w:val="auto"/>
                <w:sz w:val="26"/>
                <w:szCs w:val="26"/>
              </w:rPr>
              <w:t xml:space="preserve">Nếu chọn </w:t>
            </w:r>
            <w:r w:rsidR="0055560D" w:rsidRPr="007D0CF1">
              <w:rPr>
                <w:rFonts w:ascii="Times New Roman" w:hAnsi="Times New Roman" w:cs="Times New Roman"/>
                <w:b/>
                <w:i w:val="0"/>
                <w:color w:val="auto"/>
                <w:sz w:val="26"/>
                <w:szCs w:val="26"/>
              </w:rPr>
              <w:t>Thêm cán bộ</w:t>
            </w:r>
            <w:r w:rsidR="00597CEB" w:rsidRPr="007D0CF1">
              <w:rPr>
                <w:rFonts w:ascii="Times New Roman" w:hAnsi="Times New Roman" w:cs="Times New Roman"/>
                <w:i w:val="0"/>
                <w:color w:val="auto"/>
                <w:sz w:val="26"/>
                <w:szCs w:val="26"/>
              </w:rPr>
              <w:t>:</w:t>
            </w:r>
          </w:p>
          <w:p w:rsidR="00C47C4F" w:rsidRPr="007D0CF1" w:rsidRDefault="00C47C4F" w:rsidP="00C47C4F">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Chức năng này được sử dụng để nhập và lưu lại thông tin cho một cán bộ mới có yêu cầu thực hiện hoạt động điểm danh.</w:t>
            </w:r>
          </w:p>
          <w:p w:rsidR="00597CEB" w:rsidRPr="007D0CF1" w:rsidRDefault="00597CEB" w:rsidP="00C47C4F">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F67F19" w:rsidRPr="007D0CF1" w:rsidRDefault="00F55F5D" w:rsidP="00F67F19">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3</w:t>
            </w:r>
            <w:r w:rsidR="00F67F19" w:rsidRPr="007D0CF1">
              <w:rPr>
                <w:rFonts w:ascii="Times New Roman" w:hAnsi="Times New Roman" w:cs="Times New Roman"/>
                <w:i w:val="0"/>
                <w:color w:val="auto"/>
                <w:sz w:val="26"/>
                <w:szCs w:val="26"/>
              </w:rPr>
              <w:t xml:space="preserve">: Nếu chọn </w:t>
            </w:r>
            <w:r w:rsidR="00F67F19" w:rsidRPr="007D0CF1">
              <w:rPr>
                <w:rFonts w:ascii="Times New Roman" w:hAnsi="Times New Roman" w:cs="Times New Roman"/>
                <w:b/>
                <w:i w:val="0"/>
                <w:color w:val="auto"/>
                <w:sz w:val="26"/>
                <w:szCs w:val="26"/>
              </w:rPr>
              <w:t>Cập nhật thông tin cán bộ</w:t>
            </w:r>
            <w:r w:rsidR="00F67F19" w:rsidRPr="007D0CF1">
              <w:rPr>
                <w:rFonts w:ascii="Times New Roman" w:hAnsi="Times New Roman" w:cs="Times New Roman"/>
                <w:i w:val="0"/>
                <w:color w:val="auto"/>
                <w:sz w:val="26"/>
                <w:szCs w:val="26"/>
              </w:rPr>
              <w:t>:</w:t>
            </w:r>
          </w:p>
          <w:p w:rsidR="00F67F19" w:rsidRPr="007D0CF1" w:rsidRDefault="00F67F19" w:rsidP="00F67F19">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cập nhật lại và lưu lại thông tin cho một cán bộ đã có sẵn dữ liệu và muốn thay đổi cho phù hợp với </w:t>
            </w:r>
            <w:r w:rsidR="0049784B" w:rsidRPr="007D0CF1">
              <w:rPr>
                <w:rFonts w:ascii="Times New Roman" w:hAnsi="Times New Roman" w:cs="Times New Roman"/>
                <w:i w:val="0"/>
                <w:color w:val="auto"/>
                <w:sz w:val="26"/>
                <w:szCs w:val="26"/>
              </w:rPr>
              <w:t>thông tin thực tế</w:t>
            </w:r>
            <w:r w:rsidRPr="007D0CF1">
              <w:rPr>
                <w:rFonts w:ascii="Times New Roman" w:hAnsi="Times New Roman" w:cs="Times New Roman"/>
                <w:i w:val="0"/>
                <w:color w:val="auto"/>
                <w:sz w:val="26"/>
                <w:szCs w:val="26"/>
              </w:rPr>
              <w:t>.</w:t>
            </w:r>
          </w:p>
          <w:p w:rsidR="00F67F19" w:rsidRPr="007D0CF1" w:rsidRDefault="00F67F19" w:rsidP="00F67F19">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49784B" w:rsidRPr="007D0CF1" w:rsidRDefault="00F55F5D" w:rsidP="0049784B">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4</w:t>
            </w:r>
            <w:r w:rsidR="0049784B" w:rsidRPr="007D0CF1">
              <w:rPr>
                <w:rFonts w:ascii="Times New Roman" w:hAnsi="Times New Roman" w:cs="Times New Roman"/>
                <w:i w:val="0"/>
                <w:color w:val="auto"/>
                <w:sz w:val="26"/>
                <w:szCs w:val="26"/>
              </w:rPr>
              <w:t xml:space="preserve">: Nếu chọn </w:t>
            </w:r>
            <w:r w:rsidR="0049784B" w:rsidRPr="007D0CF1">
              <w:rPr>
                <w:rFonts w:ascii="Times New Roman" w:hAnsi="Times New Roman" w:cs="Times New Roman"/>
                <w:b/>
                <w:i w:val="0"/>
                <w:color w:val="auto"/>
                <w:sz w:val="26"/>
                <w:szCs w:val="26"/>
              </w:rPr>
              <w:t>Xóa cán bộ</w:t>
            </w:r>
            <w:r w:rsidR="0049784B" w:rsidRPr="007D0CF1">
              <w:rPr>
                <w:rFonts w:ascii="Times New Roman" w:hAnsi="Times New Roman" w:cs="Times New Roman"/>
                <w:i w:val="0"/>
                <w:color w:val="auto"/>
                <w:sz w:val="26"/>
                <w:szCs w:val="26"/>
              </w:rPr>
              <w:t>:</w:t>
            </w:r>
          </w:p>
          <w:p w:rsidR="0049784B" w:rsidRPr="007D0CF1" w:rsidRDefault="0049784B" w:rsidP="0049784B">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Chức năng này được sử dụng để xóa thông tin của một cán bộ khi không còn nhu cầu điểm danh cho người này nửa.</w:t>
            </w:r>
          </w:p>
          <w:p w:rsidR="0049784B" w:rsidRPr="007D0CF1" w:rsidRDefault="0049784B" w:rsidP="0049784B">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F55F5D" w:rsidRPr="007D0CF1" w:rsidRDefault="00741C3E" w:rsidP="00F55F5D">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5</w:t>
            </w:r>
            <w:r w:rsidR="00F55F5D" w:rsidRPr="007D0CF1">
              <w:rPr>
                <w:rFonts w:ascii="Times New Roman" w:hAnsi="Times New Roman" w:cs="Times New Roman"/>
                <w:i w:val="0"/>
                <w:color w:val="auto"/>
                <w:sz w:val="26"/>
                <w:szCs w:val="26"/>
              </w:rPr>
              <w:t xml:space="preserve">: Nếu chọn </w:t>
            </w:r>
            <w:r w:rsidR="00F55F5D" w:rsidRPr="007D0CF1">
              <w:rPr>
                <w:rFonts w:ascii="Times New Roman" w:hAnsi="Times New Roman" w:cs="Times New Roman"/>
                <w:b/>
                <w:i w:val="0"/>
                <w:color w:val="auto"/>
                <w:sz w:val="26"/>
                <w:szCs w:val="26"/>
              </w:rPr>
              <w:t>Tìm kiếm cán bộ</w:t>
            </w:r>
            <w:r w:rsidR="00F55F5D" w:rsidRPr="007D0CF1">
              <w:rPr>
                <w:rFonts w:ascii="Times New Roman" w:hAnsi="Times New Roman" w:cs="Times New Roman"/>
                <w:i w:val="0"/>
                <w:color w:val="auto"/>
                <w:sz w:val="26"/>
                <w:szCs w:val="26"/>
              </w:rPr>
              <w:t>:</w:t>
            </w:r>
          </w:p>
          <w:p w:rsidR="00F55F5D" w:rsidRPr="007D0CF1" w:rsidRDefault="00F55F5D" w:rsidP="00F55F5D">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Chức năng này được sử dụng để tìm kiếm một cán bộ trong trường hợp danh sách quá dài, bằng cách sử dụng họ tên hoặc mã số của cán bộ.</w:t>
            </w:r>
          </w:p>
          <w:p w:rsidR="00F55F5D" w:rsidRPr="007D0CF1" w:rsidRDefault="00F55F5D" w:rsidP="00F55F5D">
            <w:pPr>
              <w:pStyle w:val="InfoBlue"/>
              <w:spacing w:line="240" w:lineRule="auto"/>
              <w:ind w:left="720"/>
              <w:rPr>
                <w:rFonts w:ascii="Times New Roman" w:hAnsi="Times New Roman" w:cs="Times New Roman"/>
                <w:color w:val="auto"/>
              </w:rPr>
            </w:pPr>
            <w:r w:rsidRPr="007D0CF1">
              <w:rPr>
                <w:rFonts w:ascii="Times New Roman" w:hAnsi="Times New Roman" w:cs="Times New Roman"/>
                <w:i w:val="0"/>
                <w:color w:val="auto"/>
                <w:sz w:val="26"/>
                <w:szCs w:val="26"/>
              </w:rPr>
              <w:t>Kết thúc tùy chọn.</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 xml:space="preserve">3. </w:t>
            </w:r>
            <w:r w:rsidR="00BD415A" w:rsidRPr="007D0CF1">
              <w:rPr>
                <w:rFonts w:ascii="Times New Roman" w:hAnsi="Times New Roman"/>
                <w:sz w:val="26"/>
                <w:szCs w:val="26"/>
              </w:rPr>
              <w:t>Sau khi thực hiện một trong những hoạt động trên tùy chọn kết thúc và trở về màn hình lựa chọn.</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7B5F1E"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dùng có thể thực hiện luân ph</w:t>
            </w:r>
            <w:r w:rsidR="000074BB" w:rsidRPr="007D0CF1">
              <w:rPr>
                <w:rFonts w:ascii="Times New Roman" w:hAnsi="Times New Roman" w:cs="Times New Roman"/>
                <w:i w:val="0"/>
                <w:color w:val="auto"/>
                <w:sz w:val="26"/>
                <w:szCs w:val="26"/>
              </w:rPr>
              <w:t>iên các Sub hoặc thực hiện lại một Sub nếu muốn</w:t>
            </w:r>
            <w:r w:rsidR="00597CEB" w:rsidRPr="007D0CF1">
              <w:rPr>
                <w:rFonts w:ascii="Times New Roman" w:hAnsi="Times New Roman" w:cs="Times New Roman"/>
                <w:i w:val="0"/>
                <w:color w:val="auto"/>
                <w:sz w:val="26"/>
                <w:szCs w:val="26"/>
              </w:rPr>
              <w:t>.</w:t>
            </w:r>
          </w:p>
        </w:tc>
      </w:tr>
      <w:tr w:rsidR="007D0CF1" w:rsidRPr="007D0CF1" w:rsidTr="003A74C6">
        <w:tc>
          <w:tcPr>
            <w:tcW w:w="2343" w:type="dxa"/>
            <w:tcBorders>
              <w:top w:val="single" w:sz="4" w:space="0" w:color="000000"/>
              <w:left w:val="single" w:sz="8" w:space="0" w:color="000000"/>
              <w:bottom w:val="single" w:sz="8"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Thực hiện thành công Sub đã chọn</w:t>
            </w:r>
          </w:p>
        </w:tc>
      </w:tr>
    </w:tbl>
    <w:p w:rsidR="00597CEB" w:rsidRPr="007D0CF1" w:rsidRDefault="00597CEB" w:rsidP="00FA7D34">
      <w:pPr>
        <w:spacing w:line="240" w:lineRule="auto"/>
        <w:rPr>
          <w:rFonts w:ascii="Times New Roman" w:hAnsi="Times New Roman"/>
        </w:rPr>
      </w:pPr>
    </w:p>
    <w:p w:rsidR="00597CEB" w:rsidRPr="007D0CF1" w:rsidRDefault="00597CEB" w:rsidP="007A561F">
      <w:pPr>
        <w:pStyle w:val="Heading2"/>
        <w:numPr>
          <w:ilvl w:val="0"/>
          <w:numId w:val="0"/>
        </w:numPr>
        <w:spacing w:line="240" w:lineRule="auto"/>
        <w:rPr>
          <w:rFonts w:ascii="Times New Roman" w:hAnsi="Times New Roman"/>
          <w:sz w:val="36"/>
        </w:rPr>
      </w:pPr>
      <w:bookmarkStart w:id="65" w:name="__RefHeading___Toc481183599"/>
      <w:bookmarkStart w:id="66" w:name="_Toc494353982"/>
      <w:bookmarkEnd w:id="65"/>
      <w:r w:rsidRPr="007D0CF1">
        <w:rPr>
          <w:rFonts w:ascii="Times New Roman" w:hAnsi="Times New Roman"/>
          <w:sz w:val="32"/>
          <w:szCs w:val="26"/>
        </w:rPr>
        <w:lastRenderedPageBreak/>
        <w:t>4.</w:t>
      </w:r>
      <w:r w:rsidR="00912F0F" w:rsidRPr="007D0CF1">
        <w:rPr>
          <w:rFonts w:ascii="Times New Roman" w:hAnsi="Times New Roman"/>
          <w:sz w:val="32"/>
          <w:szCs w:val="26"/>
        </w:rPr>
        <w:t>3 UC_003</w:t>
      </w:r>
      <w:r w:rsidRPr="007D0CF1">
        <w:rPr>
          <w:rFonts w:ascii="Times New Roman" w:hAnsi="Times New Roman"/>
          <w:sz w:val="32"/>
          <w:szCs w:val="26"/>
        </w:rPr>
        <w:t xml:space="preserve"> – </w:t>
      </w:r>
      <w:r w:rsidR="008E4D1A" w:rsidRPr="007D0CF1">
        <w:rPr>
          <w:rFonts w:ascii="Times New Roman" w:hAnsi="Times New Roman"/>
          <w:sz w:val="32"/>
          <w:szCs w:val="26"/>
        </w:rPr>
        <w:t>Quản lý sinh viên</w:t>
      </w:r>
      <w:bookmarkEnd w:id="66"/>
    </w:p>
    <w:p w:rsidR="00597CEB" w:rsidRPr="007D0CF1" w:rsidRDefault="00E12FCE" w:rsidP="00FA7D34">
      <w:pPr>
        <w:spacing w:line="240" w:lineRule="auto"/>
        <w:rPr>
          <w:rFonts w:ascii="Times New Roman" w:hAnsi="Times New Roman"/>
          <w:b/>
          <w:sz w:val="26"/>
          <w:szCs w:val="26"/>
        </w:rPr>
      </w:pPr>
      <w:r w:rsidRPr="007D0CF1">
        <w:rPr>
          <w:noProof/>
        </w:rPr>
        <w:drawing>
          <wp:inline distT="0" distB="0" distL="0" distR="0" wp14:anchorId="7ABF2F0A" wp14:editId="60CF2EFF">
            <wp:extent cx="6126480" cy="199834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1">
                          <a:shade val="45000"/>
                          <a:satMod val="135000"/>
                        </a:schemeClr>
                        <a:prstClr val="white"/>
                      </a:duotone>
                    </a:blip>
                    <a:stretch>
                      <a:fillRect/>
                    </a:stretch>
                  </pic:blipFill>
                  <pic:spPr>
                    <a:xfrm>
                      <a:off x="0" y="0"/>
                      <a:ext cx="6126480" cy="1998345"/>
                    </a:xfrm>
                    <a:prstGeom prst="rect">
                      <a:avLst/>
                    </a:prstGeom>
                  </pic:spPr>
                </pic:pic>
              </a:graphicData>
            </a:graphic>
          </wp:inline>
        </w:drawing>
      </w: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8E4D1A" w:rsidRPr="007D0CF1" w:rsidRDefault="00912F0F" w:rsidP="00645CE1">
            <w:pPr>
              <w:spacing w:before="80" w:after="80" w:line="240" w:lineRule="auto"/>
              <w:rPr>
                <w:rFonts w:ascii="Times New Roman" w:hAnsi="Times New Roman"/>
              </w:rPr>
            </w:pPr>
            <w:r w:rsidRPr="007D0CF1">
              <w:rPr>
                <w:rFonts w:ascii="Times New Roman" w:hAnsi="Times New Roman"/>
                <w:b/>
                <w:sz w:val="26"/>
                <w:szCs w:val="26"/>
              </w:rPr>
              <w:t>Use case: UC_003</w:t>
            </w:r>
            <w:r w:rsidR="008E4D1A" w:rsidRPr="007D0CF1">
              <w:rPr>
                <w:rFonts w:ascii="Times New Roman" w:hAnsi="Times New Roman"/>
                <w:b/>
                <w:sz w:val="26"/>
                <w:szCs w:val="26"/>
              </w:rPr>
              <w:t>_</w:t>
            </w:r>
            <w:r w:rsidR="008E4D1A" w:rsidRPr="007D0CF1">
              <w:rPr>
                <w:rFonts w:ascii="Times New Roman" w:hAnsi="Times New Roman"/>
                <w:sz w:val="26"/>
                <w:szCs w:val="26"/>
              </w:rPr>
              <w:t xml:space="preserve"> </w:t>
            </w:r>
            <w:r w:rsidR="008E4D1A" w:rsidRPr="007D0CF1">
              <w:rPr>
                <w:rFonts w:ascii="Times New Roman" w:hAnsi="Times New Roman"/>
                <w:b/>
                <w:sz w:val="26"/>
                <w:szCs w:val="26"/>
              </w:rPr>
              <w:t>Quản lý sinh viên</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8E4D1A" w:rsidP="00645CE1">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 xml:space="preserve">Quản </w:t>
            </w:r>
            <w:r w:rsidR="0079682D" w:rsidRPr="007D0CF1">
              <w:rPr>
                <w:rFonts w:ascii="Times New Roman" w:hAnsi="Times New Roman" w:cs="Times New Roman"/>
                <w:sz w:val="26"/>
                <w:szCs w:val="26"/>
              </w:rPr>
              <w:t>lý sinh viên</w:t>
            </w:r>
          </w:p>
        </w:tc>
      </w:tr>
      <w:tr w:rsidR="007D0CF1" w:rsidRPr="007D0CF1"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Người dùng muốn quản lý </w:t>
            </w:r>
            <w:r w:rsidR="0079682D" w:rsidRPr="007D0CF1">
              <w:rPr>
                <w:rFonts w:ascii="Times New Roman" w:hAnsi="Times New Roman" w:cs="Times New Roman"/>
                <w:i w:val="0"/>
                <w:color w:val="auto"/>
                <w:sz w:val="26"/>
                <w:szCs w:val="26"/>
              </w:rPr>
              <w:t>sinh viên</w:t>
            </w:r>
            <w:r w:rsidRPr="007D0CF1">
              <w:rPr>
                <w:rFonts w:ascii="Times New Roman" w:hAnsi="Times New Roman" w:cs="Times New Roman"/>
                <w:i w:val="0"/>
                <w:color w:val="auto"/>
                <w:sz w:val="26"/>
                <w:szCs w:val="26"/>
              </w:rPr>
              <w:t xml:space="preserve"> và thông tin của họ dành cho hoạt động điểm danh trong các sự kiện</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 Cao</w:t>
            </w:r>
          </w:p>
        </w:tc>
      </w:tr>
      <w:tr w:rsidR="007D0CF1" w:rsidRPr="007D0CF1"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8E4D1A" w:rsidRPr="007D0CF1" w:rsidRDefault="008E4D1A"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Phân loại: Cao</w:t>
            </w:r>
          </w:p>
        </w:tc>
      </w:tr>
      <w:tr w:rsidR="007D0CF1" w:rsidRPr="007D0CF1" w:rsidTr="00645CE1">
        <w:trPr>
          <w:cantSplit/>
        </w:trPr>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b/>
                <w:color w:val="auto"/>
              </w:rPr>
            </w:pPr>
            <w:r w:rsidRPr="007D0CF1">
              <w:rPr>
                <w:rFonts w:ascii="Times New Roman" w:hAnsi="Times New Roman" w:cs="Times New Roman"/>
                <w:b/>
                <w:i w:val="0"/>
                <w:color w:val="auto"/>
                <w:sz w:val="26"/>
                <w:szCs w:val="26"/>
              </w:rPr>
              <w:t>Người quản lý</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8E4D1A" w:rsidP="00645CE1">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quản lý muốn nắm danh sách và quản lý quá trình điểm danh của họ trong từng sự kiện.</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8E4D1A" w:rsidP="00645CE1">
            <w:pPr>
              <w:spacing w:before="60" w:after="60" w:line="240" w:lineRule="auto"/>
              <w:rPr>
                <w:rFonts w:ascii="Times New Roman" w:hAnsi="Times New Roman"/>
              </w:rPr>
            </w:pPr>
            <w:r w:rsidRPr="007D0CF1">
              <w:rPr>
                <w:rFonts w:ascii="Times New Roman" w:hAnsi="Times New Roman"/>
                <w:sz w:val="26"/>
                <w:szCs w:val="26"/>
              </w:rPr>
              <w:t xml:space="preserve">+Association (kết hợp): </w:t>
            </w:r>
            <w:r w:rsidRPr="007D0CF1">
              <w:rPr>
                <w:rFonts w:ascii="Times New Roman" w:hAnsi="Times New Roman"/>
                <w:b/>
                <w:sz w:val="26"/>
                <w:szCs w:val="26"/>
              </w:rPr>
              <w:t>Người quản lý</w:t>
            </w:r>
          </w:p>
          <w:p w:rsidR="008E4D1A" w:rsidRPr="007D0CF1" w:rsidRDefault="008E4D1A" w:rsidP="00645CE1">
            <w:pPr>
              <w:spacing w:line="240" w:lineRule="auto"/>
              <w:rPr>
                <w:rFonts w:ascii="Times New Roman" w:hAnsi="Times New Roman"/>
              </w:rPr>
            </w:pPr>
            <w:r w:rsidRPr="007D0CF1">
              <w:rPr>
                <w:rFonts w:ascii="Times New Roman" w:hAnsi="Times New Roman"/>
                <w:sz w:val="26"/>
                <w:szCs w:val="26"/>
              </w:rPr>
              <w:t xml:space="preserve">+Include(bao gồm): </w:t>
            </w:r>
            <w:r w:rsidRPr="007D0CF1">
              <w:rPr>
                <w:rFonts w:ascii="Times New Roman" w:hAnsi="Times New Roman"/>
                <w:b/>
                <w:sz w:val="26"/>
                <w:szCs w:val="26"/>
              </w:rPr>
              <w:t>Đăng nhập</w:t>
            </w:r>
          </w:p>
          <w:p w:rsidR="008E4D1A" w:rsidRPr="007D0CF1" w:rsidRDefault="008E4D1A" w:rsidP="00645CE1">
            <w:pPr>
              <w:spacing w:line="240" w:lineRule="auto"/>
              <w:rPr>
                <w:rFonts w:ascii="Times New Roman" w:hAnsi="Times New Roman"/>
              </w:rPr>
            </w:pPr>
            <w:r w:rsidRPr="007D0CF1">
              <w:rPr>
                <w:rFonts w:ascii="Times New Roman" w:hAnsi="Times New Roman"/>
                <w:sz w:val="26"/>
                <w:szCs w:val="26"/>
              </w:rPr>
              <w:t xml:space="preserve">+Extend(mở rộng): </w:t>
            </w:r>
            <w:r w:rsidRPr="007D0CF1">
              <w:rPr>
                <w:rFonts w:ascii="Times New Roman" w:hAnsi="Times New Roman"/>
                <w:b/>
                <w:sz w:val="26"/>
                <w:szCs w:val="26"/>
              </w:rPr>
              <w:t xml:space="preserve">Thêm </w:t>
            </w:r>
            <w:r w:rsidR="0079682D" w:rsidRPr="007D0CF1">
              <w:rPr>
                <w:rFonts w:ascii="Times New Roman" w:hAnsi="Times New Roman"/>
                <w:b/>
                <w:sz w:val="26"/>
                <w:szCs w:val="26"/>
              </w:rPr>
              <w:t>sinh viên</w:t>
            </w:r>
            <w:r w:rsidRPr="007D0CF1">
              <w:rPr>
                <w:rFonts w:ascii="Times New Roman" w:hAnsi="Times New Roman"/>
                <w:b/>
                <w:sz w:val="26"/>
                <w:szCs w:val="26"/>
              </w:rPr>
              <w:t xml:space="preserve">, Cập nhật thông tin </w:t>
            </w:r>
            <w:r w:rsidR="0079682D" w:rsidRPr="007D0CF1">
              <w:rPr>
                <w:rFonts w:ascii="Times New Roman" w:hAnsi="Times New Roman"/>
                <w:b/>
                <w:sz w:val="26"/>
                <w:szCs w:val="26"/>
              </w:rPr>
              <w:t>sinh viên</w:t>
            </w:r>
            <w:r w:rsidRPr="007D0CF1">
              <w:rPr>
                <w:rFonts w:ascii="Times New Roman" w:hAnsi="Times New Roman"/>
                <w:b/>
                <w:sz w:val="26"/>
                <w:szCs w:val="26"/>
              </w:rPr>
              <w:t xml:space="preserve">, Xóa </w:t>
            </w:r>
            <w:r w:rsidR="0079682D" w:rsidRPr="007D0CF1">
              <w:rPr>
                <w:rFonts w:ascii="Times New Roman" w:hAnsi="Times New Roman"/>
                <w:b/>
                <w:sz w:val="26"/>
                <w:szCs w:val="26"/>
              </w:rPr>
              <w:t>sinh viên</w:t>
            </w:r>
            <w:r w:rsidR="009157A9" w:rsidRPr="007D0CF1">
              <w:rPr>
                <w:rFonts w:ascii="Times New Roman" w:hAnsi="Times New Roman"/>
                <w:b/>
                <w:sz w:val="26"/>
                <w:szCs w:val="26"/>
              </w:rPr>
              <w:t>, Tìm kiếm sinh viên, Hiển thị danh sách sinh viên</w:t>
            </w:r>
          </w:p>
          <w:p w:rsidR="008E4D1A" w:rsidRPr="007D0CF1" w:rsidRDefault="008E4D1A" w:rsidP="00645CE1">
            <w:pPr>
              <w:spacing w:line="240" w:lineRule="auto"/>
              <w:rPr>
                <w:rFonts w:ascii="Times New Roman" w:hAnsi="Times New Roman"/>
              </w:rPr>
            </w:pPr>
            <w:r w:rsidRPr="007D0CF1">
              <w:rPr>
                <w:rFonts w:ascii="Times New Roman" w:hAnsi="Times New Roman"/>
                <w:sz w:val="26"/>
                <w:szCs w:val="26"/>
              </w:rPr>
              <w:t xml:space="preserve"> +Generalization(tổng quát hóa): NULL</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Yêu Cầu Đăng Nhập</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F66B38"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1. Người dùng </w:t>
            </w:r>
            <w:r w:rsidRPr="007D0CF1">
              <w:rPr>
                <w:rFonts w:ascii="Times New Roman" w:hAnsi="Times New Roman" w:cs="Times New Roman"/>
                <w:b/>
                <w:i w:val="0"/>
                <w:color w:val="auto"/>
                <w:sz w:val="26"/>
                <w:szCs w:val="26"/>
              </w:rPr>
              <w:t>Đ</w:t>
            </w:r>
            <w:r w:rsidR="008E4D1A" w:rsidRPr="007D0CF1">
              <w:rPr>
                <w:rFonts w:ascii="Times New Roman" w:hAnsi="Times New Roman" w:cs="Times New Roman"/>
                <w:b/>
                <w:i w:val="0"/>
                <w:color w:val="auto"/>
                <w:sz w:val="26"/>
                <w:szCs w:val="26"/>
              </w:rPr>
              <w:t>ăng nhập</w:t>
            </w:r>
          </w:p>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2. </w:t>
            </w:r>
            <w:r w:rsidR="005A630C" w:rsidRPr="007D0CF1">
              <w:rPr>
                <w:rFonts w:ascii="Times New Roman" w:hAnsi="Times New Roman" w:cs="Times New Roman"/>
                <w:i w:val="0"/>
                <w:color w:val="auto"/>
                <w:sz w:val="26"/>
                <w:szCs w:val="26"/>
              </w:rPr>
              <w:t xml:space="preserve">Người dùng chọn mục </w:t>
            </w:r>
            <w:r w:rsidR="005A630C" w:rsidRPr="007D0CF1">
              <w:rPr>
                <w:rFonts w:ascii="Times New Roman" w:hAnsi="Times New Roman" w:cs="Times New Roman"/>
                <w:b/>
                <w:i w:val="0"/>
                <w:color w:val="auto"/>
                <w:sz w:val="26"/>
                <w:szCs w:val="26"/>
              </w:rPr>
              <w:t>Quản lý sinh viên</w:t>
            </w:r>
            <w:r w:rsidR="005A630C" w:rsidRPr="007D0CF1">
              <w:rPr>
                <w:rFonts w:ascii="Times New Roman" w:hAnsi="Times New Roman" w:cs="Times New Roman"/>
                <w:i w:val="0"/>
                <w:color w:val="auto"/>
                <w:sz w:val="26"/>
                <w:szCs w:val="26"/>
              </w:rPr>
              <w:t xml:space="preserve">, chức năng </w:t>
            </w:r>
            <w:r w:rsidR="005A630C" w:rsidRPr="007D0CF1">
              <w:rPr>
                <w:rFonts w:ascii="Times New Roman" w:hAnsi="Times New Roman" w:cs="Times New Roman"/>
                <w:b/>
                <w:i w:val="0"/>
                <w:color w:val="auto"/>
                <w:sz w:val="26"/>
                <w:szCs w:val="26"/>
              </w:rPr>
              <w:t>Hiển thị danh sách sinh viên</w:t>
            </w:r>
            <w:r w:rsidR="005A630C" w:rsidRPr="007D0CF1">
              <w:rPr>
                <w:rFonts w:ascii="Times New Roman" w:hAnsi="Times New Roman" w:cs="Times New Roman"/>
                <w:i w:val="0"/>
                <w:color w:val="auto"/>
                <w:sz w:val="26"/>
                <w:szCs w:val="26"/>
              </w:rPr>
              <w:t xml:space="preserve"> (</w:t>
            </w:r>
            <w:r w:rsidR="005A630C" w:rsidRPr="007D0CF1">
              <w:rPr>
                <w:rFonts w:ascii="Times New Roman" w:hAnsi="Times New Roman" w:cs="Times New Roman"/>
                <w:b/>
                <w:i w:val="0"/>
                <w:color w:val="auto"/>
                <w:sz w:val="26"/>
                <w:szCs w:val="26"/>
              </w:rPr>
              <w:t>Sub 1</w:t>
            </w:r>
            <w:r w:rsidR="005A630C" w:rsidRPr="007D0CF1">
              <w:rPr>
                <w:rFonts w:ascii="Times New Roman" w:hAnsi="Times New Roman" w:cs="Times New Roman"/>
                <w:i w:val="0"/>
                <w:color w:val="auto"/>
                <w:sz w:val="26"/>
                <w:szCs w:val="26"/>
              </w:rPr>
              <w:t xml:space="preserve">)sẽ tự động khởi động để hiển thị danh sách </w:t>
            </w:r>
            <w:r w:rsidR="000F42EE" w:rsidRPr="007D0CF1">
              <w:rPr>
                <w:rFonts w:ascii="Times New Roman" w:hAnsi="Times New Roman" w:cs="Times New Roman"/>
                <w:i w:val="0"/>
                <w:color w:val="auto"/>
                <w:sz w:val="26"/>
                <w:szCs w:val="26"/>
              </w:rPr>
              <w:t>sinh viên</w:t>
            </w:r>
            <w:r w:rsidR="005A630C" w:rsidRPr="007D0CF1">
              <w:rPr>
                <w:rFonts w:ascii="Times New Roman" w:hAnsi="Times New Roman" w:cs="Times New Roman"/>
                <w:i w:val="0"/>
                <w:color w:val="auto"/>
                <w:sz w:val="26"/>
                <w:szCs w:val="26"/>
              </w:rPr>
              <w:t xml:space="preserve"> hiện có, người dùng có thể tùy chọn 1 trong 4 chức năng còn lại</w:t>
            </w:r>
            <w:r w:rsidRPr="007D0CF1">
              <w:rPr>
                <w:rFonts w:ascii="Times New Roman" w:hAnsi="Times New Roman" w:cs="Times New Roman"/>
                <w:i w:val="0"/>
                <w:color w:val="auto"/>
                <w:sz w:val="26"/>
                <w:szCs w:val="26"/>
              </w:rPr>
              <w:t>:</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 xml:space="preserve">Sub </w:t>
            </w:r>
            <w:r w:rsidR="000F42EE" w:rsidRPr="007D0CF1">
              <w:rPr>
                <w:rFonts w:ascii="Times New Roman" w:hAnsi="Times New Roman" w:cs="Times New Roman"/>
                <w:b/>
                <w:i w:val="0"/>
                <w:color w:val="auto"/>
                <w:sz w:val="26"/>
                <w:szCs w:val="26"/>
              </w:rPr>
              <w:t>2</w:t>
            </w:r>
            <w:r w:rsidRPr="007D0CF1">
              <w:rPr>
                <w:rFonts w:ascii="Times New Roman" w:hAnsi="Times New Roman" w:cs="Times New Roman"/>
                <w:i w:val="0"/>
                <w:color w:val="auto"/>
                <w:sz w:val="26"/>
                <w:szCs w:val="26"/>
              </w:rPr>
              <w:t xml:space="preserve">: Nếu chọn </w:t>
            </w:r>
            <w:r w:rsidRPr="007D0CF1">
              <w:rPr>
                <w:rFonts w:ascii="Times New Roman" w:hAnsi="Times New Roman" w:cs="Times New Roman"/>
                <w:b/>
                <w:i w:val="0"/>
                <w:color w:val="auto"/>
                <w:sz w:val="26"/>
                <w:szCs w:val="26"/>
              </w:rPr>
              <w:t xml:space="preserve">Thêm </w:t>
            </w:r>
            <w:r w:rsidR="00035453" w:rsidRPr="007D0CF1">
              <w:rPr>
                <w:rFonts w:ascii="Times New Roman" w:hAnsi="Times New Roman" w:cs="Times New Roman"/>
                <w:b/>
                <w:i w:val="0"/>
                <w:color w:val="auto"/>
                <w:sz w:val="26"/>
                <w:szCs w:val="26"/>
              </w:rPr>
              <w:t>sinh viên</w:t>
            </w:r>
            <w:r w:rsidRPr="007D0CF1">
              <w:rPr>
                <w:rFonts w:ascii="Times New Roman" w:hAnsi="Times New Roman" w:cs="Times New Roman"/>
                <w:i w:val="0"/>
                <w:color w:val="auto"/>
                <w:sz w:val="26"/>
                <w:szCs w:val="26"/>
              </w:rPr>
              <w:t>:</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lastRenderedPageBreak/>
              <w:t xml:space="preserve">Chức năng này được sử dụng để nhập và lưu lại thông tin cho một </w:t>
            </w:r>
            <w:r w:rsidR="00035453" w:rsidRPr="007D0CF1">
              <w:rPr>
                <w:rFonts w:ascii="Times New Roman" w:hAnsi="Times New Roman" w:cs="Times New Roman"/>
                <w:i w:val="0"/>
                <w:color w:val="auto"/>
                <w:sz w:val="26"/>
                <w:szCs w:val="26"/>
              </w:rPr>
              <w:t>sinh viên</w:t>
            </w:r>
            <w:r w:rsidRPr="007D0CF1">
              <w:rPr>
                <w:rFonts w:ascii="Times New Roman" w:hAnsi="Times New Roman" w:cs="Times New Roman"/>
                <w:i w:val="0"/>
                <w:color w:val="auto"/>
                <w:sz w:val="26"/>
                <w:szCs w:val="26"/>
              </w:rPr>
              <w:t xml:space="preserve"> mới có yêu cầu thực hiện hoạt động điểm danh.</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 xml:space="preserve">Sub </w:t>
            </w:r>
            <w:r w:rsidR="000F42EE" w:rsidRPr="007D0CF1">
              <w:rPr>
                <w:rFonts w:ascii="Times New Roman" w:hAnsi="Times New Roman" w:cs="Times New Roman"/>
                <w:b/>
                <w:i w:val="0"/>
                <w:color w:val="auto"/>
                <w:sz w:val="26"/>
                <w:szCs w:val="26"/>
              </w:rPr>
              <w:t>3</w:t>
            </w:r>
            <w:r w:rsidRPr="007D0CF1">
              <w:rPr>
                <w:rFonts w:ascii="Times New Roman" w:hAnsi="Times New Roman" w:cs="Times New Roman"/>
                <w:i w:val="0"/>
                <w:color w:val="auto"/>
                <w:sz w:val="26"/>
                <w:szCs w:val="26"/>
              </w:rPr>
              <w:t xml:space="preserve">: Nếu chọn </w:t>
            </w:r>
            <w:r w:rsidRPr="007D0CF1">
              <w:rPr>
                <w:rFonts w:ascii="Times New Roman" w:hAnsi="Times New Roman" w:cs="Times New Roman"/>
                <w:b/>
                <w:i w:val="0"/>
                <w:color w:val="auto"/>
                <w:sz w:val="26"/>
                <w:szCs w:val="26"/>
              </w:rPr>
              <w:t xml:space="preserve">Cập nhật thông tin </w:t>
            </w:r>
            <w:r w:rsidR="00035453" w:rsidRPr="007D0CF1">
              <w:rPr>
                <w:rFonts w:ascii="Times New Roman" w:hAnsi="Times New Roman" w:cs="Times New Roman"/>
                <w:b/>
                <w:i w:val="0"/>
                <w:color w:val="auto"/>
                <w:sz w:val="26"/>
                <w:szCs w:val="26"/>
              </w:rPr>
              <w:t>sinh viên</w:t>
            </w:r>
            <w:r w:rsidRPr="007D0CF1">
              <w:rPr>
                <w:rFonts w:ascii="Times New Roman" w:hAnsi="Times New Roman" w:cs="Times New Roman"/>
                <w:i w:val="0"/>
                <w:color w:val="auto"/>
                <w:sz w:val="26"/>
                <w:szCs w:val="26"/>
              </w:rPr>
              <w:t>:</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cập nhật lại và lưu lại thông tin cho một </w:t>
            </w:r>
            <w:r w:rsidR="00035453" w:rsidRPr="007D0CF1">
              <w:rPr>
                <w:rFonts w:ascii="Times New Roman" w:hAnsi="Times New Roman" w:cs="Times New Roman"/>
                <w:i w:val="0"/>
                <w:color w:val="auto"/>
                <w:sz w:val="26"/>
                <w:szCs w:val="26"/>
              </w:rPr>
              <w:t>sinh viên</w:t>
            </w:r>
            <w:r w:rsidRPr="007D0CF1">
              <w:rPr>
                <w:rFonts w:ascii="Times New Roman" w:hAnsi="Times New Roman" w:cs="Times New Roman"/>
                <w:i w:val="0"/>
                <w:color w:val="auto"/>
                <w:sz w:val="26"/>
                <w:szCs w:val="26"/>
              </w:rPr>
              <w:t xml:space="preserve"> đã có sẵn dữ liệu và muốn thay đổi cho phù hợp với thông tin thực tế.</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8E4D1A" w:rsidRPr="007D0CF1" w:rsidRDefault="000F42EE"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4</w:t>
            </w:r>
            <w:r w:rsidR="008E4D1A" w:rsidRPr="007D0CF1">
              <w:rPr>
                <w:rFonts w:ascii="Times New Roman" w:hAnsi="Times New Roman" w:cs="Times New Roman"/>
                <w:i w:val="0"/>
                <w:color w:val="auto"/>
                <w:sz w:val="26"/>
                <w:szCs w:val="26"/>
              </w:rPr>
              <w:t xml:space="preserve">: Nếu chọn </w:t>
            </w:r>
            <w:r w:rsidR="008E4D1A" w:rsidRPr="007D0CF1">
              <w:rPr>
                <w:rFonts w:ascii="Times New Roman" w:hAnsi="Times New Roman" w:cs="Times New Roman"/>
                <w:b/>
                <w:i w:val="0"/>
                <w:color w:val="auto"/>
                <w:sz w:val="26"/>
                <w:szCs w:val="26"/>
              </w:rPr>
              <w:t xml:space="preserve">Xóa </w:t>
            </w:r>
            <w:r w:rsidR="00035453" w:rsidRPr="007D0CF1">
              <w:rPr>
                <w:rFonts w:ascii="Times New Roman" w:hAnsi="Times New Roman" w:cs="Times New Roman"/>
                <w:b/>
                <w:i w:val="0"/>
                <w:color w:val="auto"/>
                <w:sz w:val="26"/>
                <w:szCs w:val="26"/>
              </w:rPr>
              <w:t>sinh viên</w:t>
            </w:r>
            <w:r w:rsidR="008E4D1A" w:rsidRPr="007D0CF1">
              <w:rPr>
                <w:rFonts w:ascii="Times New Roman" w:hAnsi="Times New Roman" w:cs="Times New Roman"/>
                <w:i w:val="0"/>
                <w:color w:val="auto"/>
                <w:sz w:val="26"/>
                <w:szCs w:val="26"/>
              </w:rPr>
              <w:t>:</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xóa thông tin của một </w:t>
            </w:r>
            <w:r w:rsidR="00035453" w:rsidRPr="007D0CF1">
              <w:rPr>
                <w:rFonts w:ascii="Times New Roman" w:hAnsi="Times New Roman" w:cs="Times New Roman"/>
                <w:i w:val="0"/>
                <w:color w:val="auto"/>
                <w:sz w:val="26"/>
                <w:szCs w:val="26"/>
              </w:rPr>
              <w:t>sinh viên</w:t>
            </w:r>
            <w:r w:rsidRPr="007D0CF1">
              <w:rPr>
                <w:rFonts w:ascii="Times New Roman" w:hAnsi="Times New Roman" w:cs="Times New Roman"/>
                <w:i w:val="0"/>
                <w:color w:val="auto"/>
                <w:sz w:val="26"/>
                <w:szCs w:val="26"/>
              </w:rPr>
              <w:t xml:space="preserve"> khi không còn nhu cầu điểm danh cho người này nửa.</w:t>
            </w:r>
          </w:p>
          <w:p w:rsidR="008E4D1A" w:rsidRPr="007D0CF1" w:rsidRDefault="008E4D1A"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AD6B98" w:rsidRPr="007D0CF1" w:rsidRDefault="00AD6B98" w:rsidP="00AD6B98">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5</w:t>
            </w:r>
            <w:r w:rsidRPr="007D0CF1">
              <w:rPr>
                <w:rFonts w:ascii="Times New Roman" w:hAnsi="Times New Roman" w:cs="Times New Roman"/>
                <w:i w:val="0"/>
                <w:color w:val="auto"/>
                <w:sz w:val="26"/>
                <w:szCs w:val="26"/>
              </w:rPr>
              <w:t xml:space="preserve">: Nếu chọn </w:t>
            </w:r>
            <w:r w:rsidRPr="007D0CF1">
              <w:rPr>
                <w:rFonts w:ascii="Times New Roman" w:hAnsi="Times New Roman" w:cs="Times New Roman"/>
                <w:b/>
                <w:i w:val="0"/>
                <w:color w:val="auto"/>
                <w:sz w:val="26"/>
                <w:szCs w:val="26"/>
              </w:rPr>
              <w:t>Tìm kiếm sinh viên</w:t>
            </w:r>
            <w:r w:rsidRPr="007D0CF1">
              <w:rPr>
                <w:rFonts w:ascii="Times New Roman" w:hAnsi="Times New Roman" w:cs="Times New Roman"/>
                <w:i w:val="0"/>
                <w:color w:val="auto"/>
                <w:sz w:val="26"/>
                <w:szCs w:val="26"/>
              </w:rPr>
              <w:t>:</w:t>
            </w:r>
          </w:p>
          <w:p w:rsidR="00AD6B98" w:rsidRPr="007D0CF1" w:rsidRDefault="00AD6B98" w:rsidP="00AD6B98">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Chức năng này được sử dụng để tìm kiếm một sinh viên trong trường hợp danh sách quá dài, bằng cách sử dụng họ tên hoặc mã số của sinh viên.</w:t>
            </w:r>
          </w:p>
          <w:p w:rsidR="00AD6B98" w:rsidRPr="007D0CF1" w:rsidRDefault="00AD6B98" w:rsidP="00AD6B98">
            <w:pPr>
              <w:pStyle w:val="InfoBlue"/>
              <w:spacing w:line="240" w:lineRule="auto"/>
              <w:ind w:left="720"/>
              <w:rPr>
                <w:rFonts w:ascii="Times New Roman" w:hAnsi="Times New Roman" w:cs="Times New Roman"/>
                <w:i w:val="0"/>
                <w:color w:val="auto"/>
              </w:rPr>
            </w:pPr>
            <w:r w:rsidRPr="007D0CF1">
              <w:rPr>
                <w:rFonts w:ascii="Times New Roman" w:hAnsi="Times New Roman" w:cs="Times New Roman"/>
                <w:i w:val="0"/>
                <w:color w:val="auto"/>
                <w:sz w:val="26"/>
                <w:szCs w:val="26"/>
              </w:rPr>
              <w:t>Kết thúc tùy chọn.</w:t>
            </w:r>
          </w:p>
          <w:p w:rsidR="008E4D1A" w:rsidRPr="007D0CF1" w:rsidRDefault="008E4D1A" w:rsidP="00645CE1">
            <w:pPr>
              <w:spacing w:line="240" w:lineRule="auto"/>
              <w:rPr>
                <w:rFonts w:ascii="Times New Roman" w:hAnsi="Times New Roman"/>
              </w:rPr>
            </w:pPr>
            <w:r w:rsidRPr="007D0CF1">
              <w:rPr>
                <w:rFonts w:ascii="Times New Roman" w:hAnsi="Times New Roman"/>
                <w:sz w:val="26"/>
                <w:szCs w:val="26"/>
              </w:rPr>
              <w:t>3. Sau khi thực hiện một trong những hoạt động trên tùy chọn kết thúc và trở về màn hình lựa chọn.</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dùng có thể thực hiện luân phiên các Sub hoặc thực hiện lại một Sub nếu muốn.</w:t>
            </w:r>
          </w:p>
        </w:tc>
      </w:tr>
      <w:tr w:rsidR="007D0CF1" w:rsidRPr="007D0CF1" w:rsidTr="00645CE1">
        <w:tc>
          <w:tcPr>
            <w:tcW w:w="2343" w:type="dxa"/>
            <w:tcBorders>
              <w:top w:val="single" w:sz="4" w:space="0" w:color="000000"/>
              <w:left w:val="single" w:sz="8" w:space="0" w:color="000000"/>
              <w:bottom w:val="single" w:sz="8" w:space="0" w:color="000000"/>
            </w:tcBorders>
            <w:shd w:val="clear" w:color="auto" w:fill="F3F3F3"/>
          </w:tcPr>
          <w:p w:rsidR="008E4D1A" w:rsidRPr="007D0CF1" w:rsidRDefault="008E4D1A"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8E4D1A" w:rsidRPr="007D0CF1" w:rsidRDefault="008E4D1A"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Thực hiện thành công Sub đã chọn</w:t>
            </w:r>
          </w:p>
        </w:tc>
      </w:tr>
    </w:tbl>
    <w:p w:rsidR="00597CEB" w:rsidRPr="007D0CF1" w:rsidRDefault="00597CEB" w:rsidP="00FA7D34">
      <w:pPr>
        <w:spacing w:line="240" w:lineRule="auto"/>
        <w:rPr>
          <w:rFonts w:ascii="Times New Roman" w:hAnsi="Times New Roman"/>
          <w:sz w:val="26"/>
          <w:szCs w:val="26"/>
        </w:rPr>
      </w:pPr>
    </w:p>
    <w:p w:rsidR="00597CEB" w:rsidRPr="007D0CF1" w:rsidRDefault="00802857" w:rsidP="00FA7D34">
      <w:pPr>
        <w:pStyle w:val="Heading2"/>
        <w:numPr>
          <w:ilvl w:val="0"/>
          <w:numId w:val="0"/>
        </w:numPr>
        <w:suppressAutoHyphens/>
        <w:spacing w:line="240" w:lineRule="auto"/>
        <w:rPr>
          <w:rFonts w:ascii="Times New Roman" w:hAnsi="Times New Roman"/>
          <w:sz w:val="36"/>
        </w:rPr>
      </w:pPr>
      <w:bookmarkStart w:id="67" w:name="_Toc494353983"/>
      <w:r w:rsidRPr="007D0CF1">
        <w:rPr>
          <w:rFonts w:ascii="Times New Roman" w:hAnsi="Times New Roman"/>
          <w:sz w:val="32"/>
          <w:szCs w:val="26"/>
        </w:rPr>
        <w:t>4.</w:t>
      </w:r>
      <w:r w:rsidR="00912F0F" w:rsidRPr="007D0CF1">
        <w:rPr>
          <w:rFonts w:ascii="Times New Roman" w:hAnsi="Times New Roman"/>
          <w:sz w:val="32"/>
          <w:szCs w:val="26"/>
        </w:rPr>
        <w:t>4 UC_004</w:t>
      </w:r>
      <w:r w:rsidRPr="007D0CF1">
        <w:rPr>
          <w:rFonts w:ascii="Times New Roman" w:hAnsi="Times New Roman"/>
          <w:sz w:val="32"/>
          <w:szCs w:val="26"/>
        </w:rPr>
        <w:t xml:space="preserve"> </w:t>
      </w:r>
      <w:r w:rsidR="00605E65" w:rsidRPr="007D0CF1">
        <w:rPr>
          <w:rFonts w:ascii="Times New Roman" w:hAnsi="Times New Roman"/>
          <w:sz w:val="32"/>
          <w:szCs w:val="26"/>
        </w:rPr>
        <w:t>–</w:t>
      </w:r>
      <w:r w:rsidRPr="007D0CF1">
        <w:rPr>
          <w:rFonts w:ascii="Times New Roman" w:hAnsi="Times New Roman"/>
          <w:sz w:val="32"/>
          <w:szCs w:val="26"/>
        </w:rPr>
        <w:t xml:space="preserve"> </w:t>
      </w:r>
      <w:r w:rsidR="00605E65" w:rsidRPr="007D0CF1">
        <w:rPr>
          <w:rFonts w:ascii="Times New Roman" w:hAnsi="Times New Roman"/>
          <w:sz w:val="32"/>
          <w:szCs w:val="26"/>
        </w:rPr>
        <w:t>Quản lý sự kiện</w:t>
      </w:r>
      <w:bookmarkEnd w:id="67"/>
    </w:p>
    <w:p w:rsidR="00597CEB" w:rsidRPr="007D0CF1" w:rsidRDefault="00597CEB" w:rsidP="00FA7D34">
      <w:pPr>
        <w:suppressAutoHyphens/>
        <w:spacing w:line="240" w:lineRule="auto"/>
        <w:rPr>
          <w:rFonts w:ascii="Times New Roman" w:hAnsi="Times New Roman"/>
        </w:rPr>
      </w:pPr>
    </w:p>
    <w:p w:rsidR="00605E65" w:rsidRPr="007D0CF1" w:rsidRDefault="00E12FCE" w:rsidP="00FA7D34">
      <w:pPr>
        <w:suppressAutoHyphens/>
        <w:spacing w:line="240" w:lineRule="auto"/>
        <w:rPr>
          <w:rFonts w:ascii="Times New Roman" w:hAnsi="Times New Roman"/>
        </w:rPr>
      </w:pPr>
      <w:r w:rsidRPr="007D0CF1">
        <w:rPr>
          <w:noProof/>
        </w:rPr>
        <w:lastRenderedPageBreak/>
        <w:drawing>
          <wp:inline distT="0" distB="0" distL="0" distR="0" wp14:anchorId="776CD783" wp14:editId="6ECDDEE4">
            <wp:extent cx="6126480" cy="20478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1">
                          <a:shade val="45000"/>
                          <a:satMod val="135000"/>
                        </a:schemeClr>
                        <a:prstClr val="white"/>
                      </a:duotone>
                    </a:blip>
                    <a:stretch>
                      <a:fillRect/>
                    </a:stretch>
                  </pic:blipFill>
                  <pic:spPr>
                    <a:xfrm>
                      <a:off x="0" y="0"/>
                      <a:ext cx="6126480" cy="2047875"/>
                    </a:xfrm>
                    <a:prstGeom prst="rect">
                      <a:avLst/>
                    </a:prstGeom>
                  </pic:spPr>
                </pic:pic>
              </a:graphicData>
            </a:graphic>
          </wp:inline>
        </w:drawing>
      </w:r>
    </w:p>
    <w:p w:rsidR="00605E65" w:rsidRPr="007D0CF1" w:rsidRDefault="00605E65" w:rsidP="00FA7D34">
      <w:pPr>
        <w:suppressAutoHyphens/>
        <w:spacing w:line="240" w:lineRule="auto"/>
        <w:rPr>
          <w:rFonts w:ascii="Times New Roman" w:hAnsi="Times New Roman"/>
        </w:rPr>
      </w:pPr>
    </w:p>
    <w:p w:rsidR="00605E65" w:rsidRPr="007D0CF1" w:rsidRDefault="00605E65" w:rsidP="00FA7D34">
      <w:pPr>
        <w:suppressAutoHyphens/>
        <w:spacing w:line="240" w:lineRule="auto"/>
        <w:rPr>
          <w:rFonts w:ascii="Times New Roman" w:hAnsi="Times New Roman"/>
        </w:rPr>
      </w:pPr>
    </w:p>
    <w:p w:rsidR="00605E65" w:rsidRPr="007D0CF1" w:rsidRDefault="00605E65" w:rsidP="00FA7D34">
      <w:pPr>
        <w:suppressAutoHyphens/>
        <w:spacing w:line="240" w:lineRule="auto"/>
        <w:rPr>
          <w:rFonts w:ascii="Times New Roman" w:hAnsi="Times New Roman"/>
        </w:rPr>
      </w:pP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605E65" w:rsidRPr="007D0CF1" w:rsidRDefault="00912F0F" w:rsidP="00645CE1">
            <w:pPr>
              <w:spacing w:before="80" w:after="80" w:line="240" w:lineRule="auto"/>
              <w:rPr>
                <w:rFonts w:ascii="Times New Roman" w:hAnsi="Times New Roman"/>
              </w:rPr>
            </w:pPr>
            <w:r w:rsidRPr="007D0CF1">
              <w:rPr>
                <w:rFonts w:ascii="Times New Roman" w:hAnsi="Times New Roman"/>
                <w:b/>
                <w:sz w:val="26"/>
                <w:szCs w:val="26"/>
              </w:rPr>
              <w:t>Use case: UC_004</w:t>
            </w:r>
            <w:r w:rsidR="00605E65" w:rsidRPr="007D0CF1">
              <w:rPr>
                <w:rFonts w:ascii="Times New Roman" w:hAnsi="Times New Roman"/>
                <w:b/>
                <w:sz w:val="26"/>
                <w:szCs w:val="26"/>
              </w:rPr>
              <w:t>_</w:t>
            </w:r>
            <w:r w:rsidR="00605E65" w:rsidRPr="007D0CF1">
              <w:rPr>
                <w:rFonts w:ascii="Times New Roman" w:hAnsi="Times New Roman"/>
                <w:sz w:val="26"/>
                <w:szCs w:val="26"/>
              </w:rPr>
              <w:t xml:space="preserve"> </w:t>
            </w:r>
            <w:r w:rsidR="00605E65" w:rsidRPr="007D0CF1">
              <w:rPr>
                <w:rFonts w:ascii="Times New Roman" w:hAnsi="Times New Roman"/>
                <w:b/>
                <w:sz w:val="26"/>
                <w:szCs w:val="26"/>
              </w:rPr>
              <w:t>Quản lý sự kiện</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605E65" w:rsidP="00645CE1">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 xml:space="preserve">Quản lý </w:t>
            </w:r>
            <w:r w:rsidR="00477529" w:rsidRPr="007D0CF1">
              <w:rPr>
                <w:rFonts w:ascii="Times New Roman" w:hAnsi="Times New Roman" w:cs="Times New Roman"/>
                <w:sz w:val="26"/>
                <w:szCs w:val="26"/>
              </w:rPr>
              <w:t>sự kiện</w:t>
            </w:r>
          </w:p>
        </w:tc>
      </w:tr>
      <w:tr w:rsidR="007D0CF1" w:rsidRPr="007D0CF1"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dùng muốn quản</w:t>
            </w:r>
            <w:r w:rsidR="00477529" w:rsidRPr="007D0CF1">
              <w:rPr>
                <w:rFonts w:ascii="Times New Roman" w:hAnsi="Times New Roman" w:cs="Times New Roman"/>
                <w:i w:val="0"/>
                <w:color w:val="auto"/>
                <w:sz w:val="26"/>
                <w:szCs w:val="26"/>
              </w:rPr>
              <w:t xml:space="preserve"> lý thông tin cho các sự kiện và lưu trữ các thông tin này lâu dài</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 Cao</w:t>
            </w:r>
          </w:p>
        </w:tc>
      </w:tr>
      <w:tr w:rsidR="007D0CF1" w:rsidRPr="007D0CF1"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605E65" w:rsidRPr="007D0CF1" w:rsidRDefault="00605E65"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Phân loại: Cao</w:t>
            </w:r>
          </w:p>
        </w:tc>
      </w:tr>
      <w:tr w:rsidR="007D0CF1" w:rsidRPr="007D0CF1" w:rsidTr="00645CE1">
        <w:trPr>
          <w:cantSplit/>
        </w:trPr>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b/>
                <w:color w:val="auto"/>
              </w:rPr>
            </w:pPr>
            <w:r w:rsidRPr="007D0CF1">
              <w:rPr>
                <w:rFonts w:ascii="Times New Roman" w:hAnsi="Times New Roman" w:cs="Times New Roman"/>
                <w:b/>
                <w:i w:val="0"/>
                <w:color w:val="auto"/>
                <w:sz w:val="26"/>
                <w:szCs w:val="26"/>
              </w:rPr>
              <w:t>Người quản lý</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605E65" w:rsidP="00645CE1">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Người quản lý muốn </w:t>
            </w:r>
            <w:r w:rsidR="00477529" w:rsidRPr="007D0CF1">
              <w:rPr>
                <w:rFonts w:ascii="Times New Roman" w:hAnsi="Times New Roman" w:cs="Times New Roman"/>
                <w:i w:val="0"/>
                <w:color w:val="auto"/>
                <w:sz w:val="26"/>
                <w:szCs w:val="26"/>
              </w:rPr>
              <w:t>quản lý các sự kiện, bao gồm: Thêm những sự kiện, thay đổi nguồn thông tin về chúng</w:t>
            </w:r>
            <w:r w:rsidR="00C205D1" w:rsidRPr="007D0CF1">
              <w:rPr>
                <w:rFonts w:ascii="Times New Roman" w:hAnsi="Times New Roman" w:cs="Times New Roman"/>
                <w:i w:val="0"/>
                <w:color w:val="auto"/>
                <w:sz w:val="26"/>
                <w:szCs w:val="26"/>
              </w:rPr>
              <w:t xml:space="preserve"> như thêm những thành viên muốn tham dự, xóa thành viên khi muốn hoặc xóa một sự kiện khi cần</w:t>
            </w:r>
            <w:r w:rsidRPr="007D0CF1">
              <w:rPr>
                <w:rFonts w:ascii="Times New Roman" w:hAnsi="Times New Roman" w:cs="Times New Roman"/>
                <w:i w:val="0"/>
                <w:color w:val="auto"/>
                <w:sz w:val="26"/>
                <w:szCs w:val="26"/>
              </w:rPr>
              <w:t>.</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605E65" w:rsidP="00645CE1">
            <w:pPr>
              <w:spacing w:before="60" w:after="60" w:line="240" w:lineRule="auto"/>
              <w:rPr>
                <w:rFonts w:ascii="Times New Roman" w:hAnsi="Times New Roman"/>
                <w:b/>
              </w:rPr>
            </w:pPr>
            <w:r w:rsidRPr="007D0CF1">
              <w:rPr>
                <w:rFonts w:ascii="Times New Roman" w:hAnsi="Times New Roman"/>
                <w:sz w:val="26"/>
                <w:szCs w:val="26"/>
              </w:rPr>
              <w:t xml:space="preserve">+Association (kết hợp): </w:t>
            </w:r>
            <w:r w:rsidRPr="007D0CF1">
              <w:rPr>
                <w:rFonts w:ascii="Times New Roman" w:hAnsi="Times New Roman"/>
                <w:b/>
                <w:sz w:val="26"/>
                <w:szCs w:val="26"/>
              </w:rPr>
              <w:t>Người quản lý</w:t>
            </w:r>
          </w:p>
          <w:p w:rsidR="00605E65" w:rsidRPr="007D0CF1" w:rsidRDefault="00605E65" w:rsidP="00645CE1">
            <w:pPr>
              <w:spacing w:line="240" w:lineRule="auto"/>
              <w:rPr>
                <w:rFonts w:ascii="Times New Roman" w:hAnsi="Times New Roman"/>
              </w:rPr>
            </w:pPr>
            <w:r w:rsidRPr="007D0CF1">
              <w:rPr>
                <w:rFonts w:ascii="Times New Roman" w:hAnsi="Times New Roman"/>
                <w:sz w:val="26"/>
                <w:szCs w:val="26"/>
              </w:rPr>
              <w:t xml:space="preserve">+Include(bao gồm): </w:t>
            </w:r>
            <w:r w:rsidRPr="007D0CF1">
              <w:rPr>
                <w:rFonts w:ascii="Times New Roman" w:hAnsi="Times New Roman"/>
                <w:b/>
                <w:sz w:val="26"/>
                <w:szCs w:val="26"/>
              </w:rPr>
              <w:t>Đăng nhập</w:t>
            </w:r>
          </w:p>
          <w:p w:rsidR="00E43C52" w:rsidRPr="007D0CF1" w:rsidRDefault="00605E65" w:rsidP="00645CE1">
            <w:pPr>
              <w:spacing w:line="240" w:lineRule="auto"/>
              <w:rPr>
                <w:rFonts w:ascii="Times New Roman" w:hAnsi="Times New Roman"/>
                <w:sz w:val="26"/>
                <w:szCs w:val="26"/>
              </w:rPr>
            </w:pPr>
            <w:r w:rsidRPr="007D0CF1">
              <w:rPr>
                <w:rFonts w:ascii="Times New Roman" w:hAnsi="Times New Roman"/>
                <w:sz w:val="26"/>
                <w:szCs w:val="26"/>
              </w:rPr>
              <w:t xml:space="preserve">+Extend(mở rộng): </w:t>
            </w:r>
          </w:p>
          <w:p w:rsidR="00E43C52" w:rsidRPr="007D0CF1" w:rsidRDefault="00605E65" w:rsidP="00E43C52">
            <w:pPr>
              <w:spacing w:line="240" w:lineRule="auto"/>
              <w:ind w:left="720"/>
              <w:rPr>
                <w:rFonts w:ascii="Times New Roman" w:hAnsi="Times New Roman"/>
                <w:sz w:val="26"/>
                <w:szCs w:val="26"/>
              </w:rPr>
            </w:pPr>
            <w:r w:rsidRPr="007D0CF1">
              <w:rPr>
                <w:rFonts w:ascii="Times New Roman" w:hAnsi="Times New Roman"/>
                <w:b/>
                <w:sz w:val="26"/>
                <w:szCs w:val="26"/>
              </w:rPr>
              <w:t xml:space="preserve">Thêm </w:t>
            </w:r>
            <w:r w:rsidR="00E43C52" w:rsidRPr="007D0CF1">
              <w:rPr>
                <w:rFonts w:ascii="Times New Roman" w:hAnsi="Times New Roman"/>
                <w:b/>
                <w:sz w:val="26"/>
                <w:szCs w:val="26"/>
              </w:rPr>
              <w:t>sự kiện</w:t>
            </w:r>
          </w:p>
          <w:p w:rsidR="00E43C52" w:rsidRPr="007D0CF1" w:rsidRDefault="00605E65" w:rsidP="00E43C52">
            <w:pPr>
              <w:spacing w:line="240" w:lineRule="auto"/>
              <w:ind w:left="720"/>
              <w:rPr>
                <w:rFonts w:ascii="Times New Roman" w:hAnsi="Times New Roman"/>
                <w:sz w:val="26"/>
                <w:szCs w:val="26"/>
              </w:rPr>
            </w:pPr>
            <w:r w:rsidRPr="007D0CF1">
              <w:rPr>
                <w:rFonts w:ascii="Times New Roman" w:hAnsi="Times New Roman"/>
                <w:b/>
                <w:sz w:val="26"/>
                <w:szCs w:val="26"/>
              </w:rPr>
              <w:t>Cập nhật thông tin sinh viên</w:t>
            </w:r>
            <w:r w:rsidR="00E43C52" w:rsidRPr="007D0CF1">
              <w:rPr>
                <w:rFonts w:ascii="Times New Roman" w:hAnsi="Times New Roman"/>
                <w:sz w:val="26"/>
                <w:szCs w:val="26"/>
              </w:rPr>
              <w:t>:</w:t>
            </w:r>
          </w:p>
          <w:p w:rsidR="00E43C52" w:rsidRPr="007D0CF1" w:rsidRDefault="00E43C52" w:rsidP="00E43C52">
            <w:pPr>
              <w:spacing w:line="240" w:lineRule="auto"/>
              <w:ind w:left="1440"/>
              <w:rPr>
                <w:rFonts w:ascii="Times New Roman" w:hAnsi="Times New Roman"/>
                <w:sz w:val="26"/>
                <w:szCs w:val="26"/>
              </w:rPr>
            </w:pPr>
            <w:r w:rsidRPr="007D0CF1">
              <w:rPr>
                <w:rFonts w:ascii="Times New Roman" w:hAnsi="Times New Roman"/>
                <w:sz w:val="26"/>
                <w:szCs w:val="26"/>
              </w:rPr>
              <w:t>Extend(mở rộng):</w:t>
            </w:r>
            <w:r w:rsidRPr="007D0CF1">
              <w:rPr>
                <w:rFonts w:ascii="Times New Roman" w:hAnsi="Times New Roman"/>
                <w:b/>
                <w:sz w:val="26"/>
                <w:szCs w:val="26"/>
              </w:rPr>
              <w:t>Thêm thành viên tham dự</w:t>
            </w:r>
            <w:r w:rsidRPr="007D0CF1">
              <w:rPr>
                <w:rFonts w:ascii="Times New Roman" w:hAnsi="Times New Roman"/>
                <w:sz w:val="26"/>
                <w:szCs w:val="26"/>
              </w:rPr>
              <w:t>.</w:t>
            </w:r>
          </w:p>
          <w:p w:rsidR="00E43C52" w:rsidRPr="007D0CF1" w:rsidRDefault="00E43C52" w:rsidP="00E43C52">
            <w:pPr>
              <w:spacing w:line="240" w:lineRule="auto"/>
              <w:ind w:left="1440"/>
              <w:rPr>
                <w:rFonts w:ascii="Times New Roman" w:hAnsi="Times New Roman"/>
                <w:sz w:val="26"/>
                <w:szCs w:val="26"/>
              </w:rPr>
            </w:pPr>
            <w:r w:rsidRPr="007D0CF1">
              <w:rPr>
                <w:rFonts w:ascii="Times New Roman" w:hAnsi="Times New Roman"/>
                <w:sz w:val="26"/>
                <w:szCs w:val="26"/>
              </w:rPr>
              <w:t>Extend(mở rộng):</w:t>
            </w:r>
            <w:r w:rsidRPr="007D0CF1">
              <w:rPr>
                <w:rFonts w:ascii="Times New Roman" w:hAnsi="Times New Roman"/>
                <w:b/>
                <w:sz w:val="26"/>
                <w:szCs w:val="26"/>
              </w:rPr>
              <w:t>Cập nhật thông tin sự kiện</w:t>
            </w:r>
            <w:r w:rsidRPr="007D0CF1">
              <w:rPr>
                <w:rFonts w:ascii="Times New Roman" w:hAnsi="Times New Roman"/>
                <w:sz w:val="26"/>
                <w:szCs w:val="26"/>
              </w:rPr>
              <w:t>.</w:t>
            </w:r>
          </w:p>
          <w:p w:rsidR="00E43C52" w:rsidRPr="007D0CF1" w:rsidRDefault="00E43C52" w:rsidP="00E43C52">
            <w:pPr>
              <w:spacing w:line="240" w:lineRule="auto"/>
              <w:ind w:left="1440"/>
              <w:rPr>
                <w:rFonts w:ascii="Times New Roman" w:hAnsi="Times New Roman"/>
                <w:sz w:val="26"/>
                <w:szCs w:val="26"/>
              </w:rPr>
            </w:pPr>
            <w:r w:rsidRPr="007D0CF1">
              <w:rPr>
                <w:rFonts w:ascii="Times New Roman" w:hAnsi="Times New Roman"/>
                <w:sz w:val="26"/>
                <w:szCs w:val="26"/>
              </w:rPr>
              <w:t>Extend(mở rộng):</w:t>
            </w:r>
            <w:r w:rsidRPr="007D0CF1">
              <w:rPr>
                <w:rFonts w:ascii="Times New Roman" w:hAnsi="Times New Roman"/>
                <w:b/>
                <w:sz w:val="26"/>
                <w:szCs w:val="26"/>
              </w:rPr>
              <w:t>Xóa thành viên khỏi danh sách</w:t>
            </w:r>
            <w:r w:rsidR="00465468" w:rsidRPr="007D0CF1">
              <w:rPr>
                <w:rFonts w:ascii="Times New Roman" w:hAnsi="Times New Roman"/>
                <w:b/>
                <w:sz w:val="26"/>
                <w:szCs w:val="26"/>
              </w:rPr>
              <w:t xml:space="preserve"> sự kiện</w:t>
            </w:r>
            <w:r w:rsidRPr="007D0CF1">
              <w:rPr>
                <w:rFonts w:ascii="Times New Roman" w:hAnsi="Times New Roman"/>
                <w:sz w:val="26"/>
                <w:szCs w:val="26"/>
              </w:rPr>
              <w:t>.</w:t>
            </w:r>
          </w:p>
          <w:p w:rsidR="00605E65" w:rsidRPr="007D0CF1" w:rsidRDefault="00605E65" w:rsidP="00E43C52">
            <w:pPr>
              <w:spacing w:line="240" w:lineRule="auto"/>
              <w:ind w:left="720"/>
              <w:rPr>
                <w:rFonts w:ascii="Times New Roman" w:hAnsi="Times New Roman"/>
                <w:b/>
                <w:sz w:val="26"/>
                <w:szCs w:val="26"/>
              </w:rPr>
            </w:pPr>
            <w:r w:rsidRPr="007D0CF1">
              <w:rPr>
                <w:rFonts w:ascii="Times New Roman" w:hAnsi="Times New Roman"/>
                <w:b/>
                <w:sz w:val="26"/>
                <w:szCs w:val="26"/>
              </w:rPr>
              <w:t xml:space="preserve">Xóa </w:t>
            </w:r>
            <w:r w:rsidR="00112067" w:rsidRPr="007D0CF1">
              <w:rPr>
                <w:rFonts w:ascii="Times New Roman" w:hAnsi="Times New Roman"/>
                <w:b/>
                <w:sz w:val="26"/>
                <w:szCs w:val="26"/>
              </w:rPr>
              <w:t>sự kiện</w:t>
            </w:r>
          </w:p>
          <w:p w:rsidR="00630A12" w:rsidRPr="007D0CF1" w:rsidRDefault="00630A12" w:rsidP="00E43C52">
            <w:pPr>
              <w:spacing w:line="240" w:lineRule="auto"/>
              <w:ind w:left="720"/>
              <w:rPr>
                <w:rFonts w:ascii="Times New Roman" w:hAnsi="Times New Roman"/>
                <w:b/>
                <w:sz w:val="26"/>
                <w:szCs w:val="26"/>
              </w:rPr>
            </w:pPr>
            <w:r w:rsidRPr="007D0CF1">
              <w:rPr>
                <w:rFonts w:ascii="Times New Roman" w:hAnsi="Times New Roman"/>
                <w:b/>
                <w:sz w:val="26"/>
                <w:szCs w:val="26"/>
              </w:rPr>
              <w:t>Tìm kiếm sự kiện</w:t>
            </w:r>
          </w:p>
          <w:p w:rsidR="00630A12" w:rsidRPr="007D0CF1" w:rsidRDefault="00630A12" w:rsidP="00E43C52">
            <w:pPr>
              <w:spacing w:line="240" w:lineRule="auto"/>
              <w:ind w:left="720"/>
              <w:rPr>
                <w:rFonts w:ascii="Times New Roman" w:hAnsi="Times New Roman"/>
                <w:b/>
              </w:rPr>
            </w:pPr>
            <w:r w:rsidRPr="007D0CF1">
              <w:rPr>
                <w:rFonts w:ascii="Times New Roman" w:hAnsi="Times New Roman"/>
                <w:b/>
                <w:sz w:val="26"/>
                <w:szCs w:val="26"/>
              </w:rPr>
              <w:t>Hiển thị danh sách sự kiện</w:t>
            </w:r>
          </w:p>
          <w:p w:rsidR="00605E65" w:rsidRPr="007D0CF1" w:rsidRDefault="00605E65" w:rsidP="00645CE1">
            <w:pPr>
              <w:spacing w:line="240" w:lineRule="auto"/>
              <w:rPr>
                <w:rFonts w:ascii="Times New Roman" w:hAnsi="Times New Roman"/>
              </w:rPr>
            </w:pPr>
            <w:r w:rsidRPr="007D0CF1">
              <w:rPr>
                <w:rFonts w:ascii="Times New Roman" w:hAnsi="Times New Roman"/>
                <w:sz w:val="26"/>
                <w:szCs w:val="26"/>
              </w:rPr>
              <w:t xml:space="preserve"> +Generalization(tổng quát hóa): NULL</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DC7433"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Yêu c</w:t>
            </w:r>
            <w:r w:rsidR="00605E65" w:rsidRPr="007D0CF1">
              <w:rPr>
                <w:rFonts w:ascii="Times New Roman" w:hAnsi="Times New Roman" w:cs="Times New Roman"/>
                <w:i w:val="0"/>
                <w:color w:val="auto"/>
                <w:sz w:val="26"/>
                <w:szCs w:val="26"/>
              </w:rPr>
              <w:t xml:space="preserve">ầu </w:t>
            </w:r>
            <w:r w:rsidR="00605E65" w:rsidRPr="007D0CF1">
              <w:rPr>
                <w:rFonts w:ascii="Times New Roman" w:hAnsi="Times New Roman" w:cs="Times New Roman"/>
                <w:b/>
                <w:i w:val="0"/>
                <w:color w:val="auto"/>
                <w:sz w:val="26"/>
                <w:szCs w:val="26"/>
              </w:rPr>
              <w:t>Đăng Nhập</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1. Người dùng Đăng nhập</w:t>
            </w:r>
          </w:p>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2. </w:t>
            </w:r>
            <w:r w:rsidR="00090375" w:rsidRPr="007D0CF1">
              <w:rPr>
                <w:rFonts w:ascii="Times New Roman" w:hAnsi="Times New Roman" w:cs="Times New Roman"/>
                <w:i w:val="0"/>
                <w:color w:val="auto"/>
                <w:sz w:val="26"/>
                <w:szCs w:val="26"/>
              </w:rPr>
              <w:t xml:space="preserve">Người dùng chọn mục </w:t>
            </w:r>
            <w:r w:rsidR="00090375" w:rsidRPr="007D0CF1">
              <w:rPr>
                <w:rFonts w:ascii="Times New Roman" w:hAnsi="Times New Roman" w:cs="Times New Roman"/>
                <w:b/>
                <w:i w:val="0"/>
                <w:color w:val="auto"/>
                <w:sz w:val="26"/>
                <w:szCs w:val="26"/>
              </w:rPr>
              <w:t>Quản lý sự kiện</w:t>
            </w:r>
            <w:r w:rsidR="00090375" w:rsidRPr="007D0CF1">
              <w:rPr>
                <w:rFonts w:ascii="Times New Roman" w:hAnsi="Times New Roman" w:cs="Times New Roman"/>
                <w:i w:val="0"/>
                <w:color w:val="auto"/>
                <w:sz w:val="26"/>
                <w:szCs w:val="26"/>
              </w:rPr>
              <w:t xml:space="preserve">, chức năng </w:t>
            </w:r>
            <w:r w:rsidR="00090375" w:rsidRPr="007D0CF1">
              <w:rPr>
                <w:rFonts w:ascii="Times New Roman" w:hAnsi="Times New Roman" w:cs="Times New Roman"/>
                <w:b/>
                <w:i w:val="0"/>
                <w:color w:val="auto"/>
                <w:sz w:val="26"/>
                <w:szCs w:val="26"/>
              </w:rPr>
              <w:t>Hiển thị danh sách sự kiện</w:t>
            </w:r>
            <w:r w:rsidR="00090375" w:rsidRPr="007D0CF1">
              <w:rPr>
                <w:rFonts w:ascii="Times New Roman" w:hAnsi="Times New Roman" w:cs="Times New Roman"/>
                <w:i w:val="0"/>
                <w:color w:val="auto"/>
                <w:sz w:val="26"/>
                <w:szCs w:val="26"/>
              </w:rPr>
              <w:t xml:space="preserve"> (</w:t>
            </w:r>
            <w:r w:rsidR="00090375" w:rsidRPr="007D0CF1">
              <w:rPr>
                <w:rFonts w:ascii="Times New Roman" w:hAnsi="Times New Roman" w:cs="Times New Roman"/>
                <w:b/>
                <w:i w:val="0"/>
                <w:color w:val="auto"/>
                <w:sz w:val="26"/>
                <w:szCs w:val="26"/>
              </w:rPr>
              <w:t>Sub 1</w:t>
            </w:r>
            <w:r w:rsidR="00090375" w:rsidRPr="007D0CF1">
              <w:rPr>
                <w:rFonts w:ascii="Times New Roman" w:hAnsi="Times New Roman" w:cs="Times New Roman"/>
                <w:i w:val="0"/>
                <w:color w:val="auto"/>
                <w:sz w:val="26"/>
                <w:szCs w:val="26"/>
              </w:rPr>
              <w:t>) sẽ tự động khởi động để hiển thị danh sách sự kiện hiện có, người dùng có thể tùy chọn 1 trong 4 chức năng còn lại</w:t>
            </w:r>
            <w:r w:rsidRPr="007D0CF1">
              <w:rPr>
                <w:rFonts w:ascii="Times New Roman" w:hAnsi="Times New Roman" w:cs="Times New Roman"/>
                <w:i w:val="0"/>
                <w:color w:val="auto"/>
                <w:sz w:val="26"/>
                <w:szCs w:val="26"/>
              </w:rPr>
              <w:t>:</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 xml:space="preserve">Sub </w:t>
            </w:r>
            <w:r w:rsidR="00090375" w:rsidRPr="007D0CF1">
              <w:rPr>
                <w:rFonts w:ascii="Times New Roman" w:hAnsi="Times New Roman" w:cs="Times New Roman"/>
                <w:b/>
                <w:i w:val="0"/>
                <w:color w:val="auto"/>
                <w:sz w:val="26"/>
                <w:szCs w:val="26"/>
              </w:rPr>
              <w:t>2</w:t>
            </w:r>
            <w:r w:rsidRPr="007D0CF1">
              <w:rPr>
                <w:rFonts w:ascii="Times New Roman" w:hAnsi="Times New Roman" w:cs="Times New Roman"/>
                <w:i w:val="0"/>
                <w:color w:val="auto"/>
                <w:sz w:val="26"/>
                <w:szCs w:val="26"/>
              </w:rPr>
              <w:t xml:space="preserve">: Nếu chọn </w:t>
            </w:r>
            <w:r w:rsidRPr="007D0CF1">
              <w:rPr>
                <w:rFonts w:ascii="Times New Roman" w:hAnsi="Times New Roman" w:cs="Times New Roman"/>
                <w:b/>
                <w:i w:val="0"/>
                <w:color w:val="auto"/>
                <w:sz w:val="26"/>
                <w:szCs w:val="26"/>
              </w:rPr>
              <w:t xml:space="preserve">Thêm </w:t>
            </w:r>
            <w:r w:rsidR="00822F7A" w:rsidRPr="007D0CF1">
              <w:rPr>
                <w:rFonts w:ascii="Times New Roman" w:hAnsi="Times New Roman" w:cs="Times New Roman"/>
                <w:b/>
                <w:i w:val="0"/>
                <w:color w:val="auto"/>
                <w:sz w:val="26"/>
                <w:szCs w:val="26"/>
              </w:rPr>
              <w:t>sự kiện</w:t>
            </w:r>
            <w:r w:rsidRPr="007D0CF1">
              <w:rPr>
                <w:rFonts w:ascii="Times New Roman" w:hAnsi="Times New Roman" w:cs="Times New Roman"/>
                <w:i w:val="0"/>
                <w:color w:val="auto"/>
                <w:sz w:val="26"/>
                <w:szCs w:val="26"/>
              </w:rPr>
              <w:t>:</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nhập và lưu lại thông tin cho một </w:t>
            </w:r>
            <w:r w:rsidR="00822F7A" w:rsidRPr="007D0CF1">
              <w:rPr>
                <w:rFonts w:ascii="Times New Roman" w:hAnsi="Times New Roman" w:cs="Times New Roman"/>
                <w:i w:val="0"/>
                <w:color w:val="auto"/>
                <w:sz w:val="26"/>
                <w:szCs w:val="26"/>
              </w:rPr>
              <w:t>sự kiện</w:t>
            </w:r>
            <w:r w:rsidRPr="007D0CF1">
              <w:rPr>
                <w:rFonts w:ascii="Times New Roman" w:hAnsi="Times New Roman" w:cs="Times New Roman"/>
                <w:i w:val="0"/>
                <w:color w:val="auto"/>
                <w:sz w:val="26"/>
                <w:szCs w:val="26"/>
              </w:rPr>
              <w:t xml:space="preserve"> mới có yêu cầu thực hiện hoạt động điểm danh.</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 xml:space="preserve">Sub </w:t>
            </w:r>
            <w:r w:rsidR="00090375" w:rsidRPr="007D0CF1">
              <w:rPr>
                <w:rFonts w:ascii="Times New Roman" w:hAnsi="Times New Roman" w:cs="Times New Roman"/>
                <w:b/>
                <w:i w:val="0"/>
                <w:color w:val="auto"/>
                <w:sz w:val="26"/>
                <w:szCs w:val="26"/>
              </w:rPr>
              <w:t>3</w:t>
            </w:r>
            <w:r w:rsidRPr="007D0CF1">
              <w:rPr>
                <w:rFonts w:ascii="Times New Roman" w:hAnsi="Times New Roman" w:cs="Times New Roman"/>
                <w:i w:val="0"/>
                <w:color w:val="auto"/>
                <w:sz w:val="26"/>
                <w:szCs w:val="26"/>
              </w:rPr>
              <w:t xml:space="preserve">: Nếu chọn Cập nhật </w:t>
            </w:r>
            <w:r w:rsidR="00822F7A" w:rsidRPr="007D0CF1">
              <w:rPr>
                <w:rFonts w:ascii="Times New Roman" w:hAnsi="Times New Roman" w:cs="Times New Roman"/>
                <w:i w:val="0"/>
                <w:color w:val="auto"/>
                <w:sz w:val="26"/>
                <w:szCs w:val="26"/>
              </w:rPr>
              <w:t>sự kiện</w:t>
            </w:r>
            <w:r w:rsidRPr="007D0CF1">
              <w:rPr>
                <w:rFonts w:ascii="Times New Roman" w:hAnsi="Times New Roman" w:cs="Times New Roman"/>
                <w:i w:val="0"/>
                <w:color w:val="auto"/>
                <w:sz w:val="26"/>
                <w:szCs w:val="26"/>
              </w:rPr>
              <w:t>:</w:t>
            </w:r>
          </w:p>
          <w:p w:rsidR="00CF3F49"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cập nhật lại và lưu lại thông tin cho một </w:t>
            </w:r>
            <w:r w:rsidR="00CF3F49" w:rsidRPr="007D0CF1">
              <w:rPr>
                <w:rFonts w:ascii="Times New Roman" w:hAnsi="Times New Roman" w:cs="Times New Roman"/>
                <w:i w:val="0"/>
                <w:color w:val="auto"/>
                <w:sz w:val="26"/>
                <w:szCs w:val="26"/>
              </w:rPr>
              <w:t>sự kiện</w:t>
            </w:r>
            <w:r w:rsidRPr="007D0CF1">
              <w:rPr>
                <w:rFonts w:ascii="Times New Roman" w:hAnsi="Times New Roman" w:cs="Times New Roman"/>
                <w:i w:val="0"/>
                <w:color w:val="auto"/>
                <w:sz w:val="26"/>
                <w:szCs w:val="26"/>
              </w:rPr>
              <w:t xml:space="preserve"> đã có sẵn dữ liệu và muốn thay</w:t>
            </w:r>
            <w:r w:rsidR="00CF3F49" w:rsidRPr="007D0CF1">
              <w:rPr>
                <w:rFonts w:ascii="Times New Roman" w:hAnsi="Times New Roman" w:cs="Times New Roman"/>
                <w:i w:val="0"/>
                <w:color w:val="auto"/>
                <w:sz w:val="26"/>
                <w:szCs w:val="26"/>
              </w:rPr>
              <w:t xml:space="preserve"> đổi thông tin của nó. Để thực hiện hoạt động này người dùng lựa chọn 1 trong 3 chức năng con:</w:t>
            </w:r>
          </w:p>
          <w:p w:rsidR="00CF3F49" w:rsidRPr="007D0CF1" w:rsidRDefault="00CF3F49" w:rsidP="00CF3F49">
            <w:pPr>
              <w:pStyle w:val="InfoBlue"/>
              <w:spacing w:line="240" w:lineRule="auto"/>
              <w:ind w:left="1440"/>
              <w:rPr>
                <w:rFonts w:ascii="Times New Roman" w:hAnsi="Times New Roman" w:cs="Times New Roman"/>
                <w:b/>
                <w:i w:val="0"/>
                <w:color w:val="auto"/>
                <w:sz w:val="26"/>
                <w:szCs w:val="26"/>
              </w:rPr>
            </w:pPr>
            <w:r w:rsidRPr="007D0CF1">
              <w:rPr>
                <w:rFonts w:ascii="Times New Roman" w:hAnsi="Times New Roman" w:cs="Times New Roman"/>
                <w:b/>
                <w:i w:val="0"/>
                <w:color w:val="auto"/>
                <w:sz w:val="26"/>
                <w:szCs w:val="26"/>
              </w:rPr>
              <w:t xml:space="preserve">Sub </w:t>
            </w:r>
            <w:r w:rsidR="00090375" w:rsidRPr="007D0CF1">
              <w:rPr>
                <w:rFonts w:ascii="Times New Roman" w:hAnsi="Times New Roman" w:cs="Times New Roman"/>
                <w:b/>
                <w:i w:val="0"/>
                <w:color w:val="auto"/>
                <w:sz w:val="26"/>
                <w:szCs w:val="26"/>
              </w:rPr>
              <w:t>3</w:t>
            </w:r>
            <w:r w:rsidRPr="007D0CF1">
              <w:rPr>
                <w:rFonts w:ascii="Times New Roman" w:hAnsi="Times New Roman" w:cs="Times New Roman"/>
                <w:b/>
                <w:i w:val="0"/>
                <w:color w:val="auto"/>
                <w:sz w:val="26"/>
                <w:szCs w:val="26"/>
              </w:rPr>
              <w:t>.1</w:t>
            </w:r>
          </w:p>
          <w:p w:rsidR="00CF3F49" w:rsidRPr="007D0CF1" w:rsidRDefault="00CF3F49" w:rsidP="00CF3F49">
            <w:pPr>
              <w:pStyle w:val="InfoBlue"/>
              <w:spacing w:line="240" w:lineRule="auto"/>
              <w:ind w:left="144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Thêm thành viên tham dự</w:t>
            </w:r>
            <w:r w:rsidRPr="007D0CF1">
              <w:rPr>
                <w:rFonts w:ascii="Times New Roman" w:hAnsi="Times New Roman" w:cs="Times New Roman"/>
                <w:i w:val="0"/>
                <w:color w:val="auto"/>
                <w:sz w:val="26"/>
                <w:szCs w:val="26"/>
              </w:rPr>
              <w:t>:</w:t>
            </w:r>
            <w:r w:rsidR="002447D8" w:rsidRPr="007D0CF1">
              <w:rPr>
                <w:rFonts w:ascii="Times New Roman" w:hAnsi="Times New Roman" w:cs="Times New Roman"/>
                <w:i w:val="0"/>
                <w:color w:val="auto"/>
                <w:sz w:val="26"/>
                <w:szCs w:val="26"/>
              </w:rPr>
              <w:t xml:space="preserve"> Thêm một hoặc nhiều thành viên vào danh sách những người muốn tham gia sự kiện để chuẩn bị cho hoạt động điểm danh khi cần.</w:t>
            </w:r>
          </w:p>
          <w:p w:rsidR="00CF3F49" w:rsidRPr="007D0CF1" w:rsidRDefault="00CF3F49" w:rsidP="00CF3F49">
            <w:pPr>
              <w:pStyle w:val="InfoBlue"/>
              <w:spacing w:line="240" w:lineRule="auto"/>
              <w:ind w:left="1440"/>
              <w:rPr>
                <w:rFonts w:ascii="Times New Roman" w:hAnsi="Times New Roman" w:cs="Times New Roman"/>
                <w:b/>
                <w:i w:val="0"/>
                <w:color w:val="auto"/>
                <w:sz w:val="26"/>
                <w:szCs w:val="26"/>
              </w:rPr>
            </w:pPr>
            <w:r w:rsidRPr="007D0CF1">
              <w:rPr>
                <w:rFonts w:ascii="Times New Roman" w:hAnsi="Times New Roman" w:cs="Times New Roman"/>
                <w:b/>
                <w:i w:val="0"/>
                <w:color w:val="auto"/>
                <w:sz w:val="26"/>
                <w:szCs w:val="26"/>
              </w:rPr>
              <w:t xml:space="preserve">Sub </w:t>
            </w:r>
            <w:r w:rsidR="00090375" w:rsidRPr="007D0CF1">
              <w:rPr>
                <w:rFonts w:ascii="Times New Roman" w:hAnsi="Times New Roman" w:cs="Times New Roman"/>
                <w:b/>
                <w:i w:val="0"/>
                <w:color w:val="auto"/>
                <w:sz w:val="26"/>
                <w:szCs w:val="26"/>
              </w:rPr>
              <w:t>3</w:t>
            </w:r>
            <w:r w:rsidRPr="007D0CF1">
              <w:rPr>
                <w:rFonts w:ascii="Times New Roman" w:hAnsi="Times New Roman" w:cs="Times New Roman"/>
                <w:b/>
                <w:i w:val="0"/>
                <w:color w:val="auto"/>
                <w:sz w:val="26"/>
                <w:szCs w:val="26"/>
              </w:rPr>
              <w:t>.2</w:t>
            </w:r>
          </w:p>
          <w:p w:rsidR="00CF3F49" w:rsidRPr="007D0CF1" w:rsidRDefault="00CF3F49" w:rsidP="00CF3F49">
            <w:pPr>
              <w:pStyle w:val="InfoBlue"/>
              <w:spacing w:line="240" w:lineRule="auto"/>
              <w:ind w:left="144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Cập nhật thông tin sự kiện</w:t>
            </w:r>
            <w:r w:rsidR="002447D8" w:rsidRPr="007D0CF1">
              <w:rPr>
                <w:rFonts w:ascii="Times New Roman" w:hAnsi="Times New Roman" w:cs="Times New Roman"/>
                <w:i w:val="0"/>
                <w:color w:val="auto"/>
                <w:sz w:val="26"/>
                <w:szCs w:val="26"/>
              </w:rPr>
              <w:t>: Thay đổi mô tả về một sự kiện, hoặc nguồn thông tin về nó khi cần thiết</w:t>
            </w:r>
          </w:p>
          <w:p w:rsidR="00CF3F49" w:rsidRPr="007D0CF1" w:rsidRDefault="00090375" w:rsidP="00CF3F49">
            <w:pPr>
              <w:pStyle w:val="InfoBlue"/>
              <w:spacing w:line="240" w:lineRule="auto"/>
              <w:ind w:left="1440"/>
              <w:rPr>
                <w:rFonts w:ascii="Times New Roman" w:hAnsi="Times New Roman" w:cs="Times New Roman"/>
                <w:b/>
                <w:i w:val="0"/>
                <w:color w:val="auto"/>
                <w:sz w:val="26"/>
                <w:szCs w:val="26"/>
              </w:rPr>
            </w:pPr>
            <w:r w:rsidRPr="007D0CF1">
              <w:rPr>
                <w:rFonts w:ascii="Times New Roman" w:hAnsi="Times New Roman" w:cs="Times New Roman"/>
                <w:b/>
                <w:i w:val="0"/>
                <w:color w:val="auto"/>
                <w:sz w:val="26"/>
                <w:szCs w:val="26"/>
              </w:rPr>
              <w:t>Sub 3</w:t>
            </w:r>
            <w:r w:rsidR="00CF3F49" w:rsidRPr="007D0CF1">
              <w:rPr>
                <w:rFonts w:ascii="Times New Roman" w:hAnsi="Times New Roman" w:cs="Times New Roman"/>
                <w:b/>
                <w:i w:val="0"/>
                <w:color w:val="auto"/>
                <w:sz w:val="26"/>
                <w:szCs w:val="26"/>
              </w:rPr>
              <w:t>.3</w:t>
            </w:r>
          </w:p>
          <w:p w:rsidR="00605E65" w:rsidRPr="007D0CF1" w:rsidRDefault="00CF3F49" w:rsidP="002447D8">
            <w:pPr>
              <w:pStyle w:val="InfoBlue"/>
              <w:spacing w:line="240" w:lineRule="auto"/>
              <w:ind w:left="144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Xóa thành viên khỏi danh sách</w:t>
            </w:r>
            <w:r w:rsidR="002447D8" w:rsidRPr="007D0CF1">
              <w:rPr>
                <w:rFonts w:ascii="Times New Roman" w:hAnsi="Times New Roman" w:cs="Times New Roman"/>
                <w:i w:val="0"/>
                <w:color w:val="auto"/>
                <w:sz w:val="26"/>
                <w:szCs w:val="26"/>
              </w:rPr>
              <w:t>: Xóa một hoặc nhiều thành viên khỏi sự kiện khi họ không tham dự hoặc không đủ điều kiện tham dự</w:t>
            </w:r>
            <w:r w:rsidR="00605E65" w:rsidRPr="007D0CF1">
              <w:rPr>
                <w:rFonts w:ascii="Times New Roman" w:hAnsi="Times New Roman" w:cs="Times New Roman"/>
                <w:i w:val="0"/>
                <w:color w:val="auto"/>
                <w:sz w:val="26"/>
                <w:szCs w:val="26"/>
              </w:rPr>
              <w:t>.</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605E65" w:rsidRPr="007D0CF1" w:rsidRDefault="0009037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Sub 4</w:t>
            </w:r>
            <w:r w:rsidR="00605E65" w:rsidRPr="007D0CF1">
              <w:rPr>
                <w:rFonts w:ascii="Times New Roman" w:hAnsi="Times New Roman" w:cs="Times New Roman"/>
                <w:i w:val="0"/>
                <w:color w:val="auto"/>
                <w:sz w:val="26"/>
                <w:szCs w:val="26"/>
              </w:rPr>
              <w:t xml:space="preserve">: Nếu chọn </w:t>
            </w:r>
            <w:r w:rsidR="00605E65" w:rsidRPr="007D0CF1">
              <w:rPr>
                <w:rFonts w:ascii="Times New Roman" w:hAnsi="Times New Roman" w:cs="Times New Roman"/>
                <w:b/>
                <w:i w:val="0"/>
                <w:color w:val="auto"/>
                <w:sz w:val="26"/>
                <w:szCs w:val="26"/>
              </w:rPr>
              <w:t xml:space="preserve">Xóa </w:t>
            </w:r>
            <w:r w:rsidR="00FD7C8A" w:rsidRPr="007D0CF1">
              <w:rPr>
                <w:rFonts w:ascii="Times New Roman" w:hAnsi="Times New Roman" w:cs="Times New Roman"/>
                <w:b/>
                <w:i w:val="0"/>
                <w:color w:val="auto"/>
                <w:sz w:val="26"/>
                <w:szCs w:val="26"/>
              </w:rPr>
              <w:t>sự kiện</w:t>
            </w:r>
            <w:r w:rsidR="00605E65" w:rsidRPr="007D0CF1">
              <w:rPr>
                <w:rFonts w:ascii="Times New Roman" w:hAnsi="Times New Roman" w:cs="Times New Roman"/>
                <w:i w:val="0"/>
                <w:color w:val="auto"/>
                <w:sz w:val="26"/>
                <w:szCs w:val="26"/>
              </w:rPr>
              <w:t>:</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xóa thông tin của một </w:t>
            </w:r>
            <w:r w:rsidR="00FD7C8A" w:rsidRPr="007D0CF1">
              <w:rPr>
                <w:rFonts w:ascii="Times New Roman" w:hAnsi="Times New Roman" w:cs="Times New Roman"/>
                <w:i w:val="0"/>
                <w:color w:val="auto"/>
                <w:sz w:val="26"/>
                <w:szCs w:val="26"/>
              </w:rPr>
              <w:t>sự kiện</w:t>
            </w:r>
            <w:r w:rsidRPr="007D0CF1">
              <w:rPr>
                <w:rFonts w:ascii="Times New Roman" w:hAnsi="Times New Roman" w:cs="Times New Roman"/>
                <w:i w:val="0"/>
                <w:color w:val="auto"/>
                <w:sz w:val="26"/>
                <w:szCs w:val="26"/>
              </w:rPr>
              <w:t xml:space="preserve"> khi không còn </w:t>
            </w:r>
            <w:r w:rsidR="00FD7C8A" w:rsidRPr="007D0CF1">
              <w:rPr>
                <w:rFonts w:ascii="Times New Roman" w:hAnsi="Times New Roman" w:cs="Times New Roman"/>
                <w:i w:val="0"/>
                <w:color w:val="auto"/>
                <w:sz w:val="26"/>
                <w:szCs w:val="26"/>
              </w:rPr>
              <w:t>nhu cầu tổ chức, hoặc không còn lưu trữ</w:t>
            </w:r>
            <w:r w:rsidRPr="007D0CF1">
              <w:rPr>
                <w:rFonts w:ascii="Times New Roman" w:hAnsi="Times New Roman" w:cs="Times New Roman"/>
                <w:i w:val="0"/>
                <w:color w:val="auto"/>
                <w:sz w:val="26"/>
                <w:szCs w:val="26"/>
              </w:rPr>
              <w:t>.</w:t>
            </w:r>
          </w:p>
          <w:p w:rsidR="00605E65" w:rsidRPr="007D0CF1" w:rsidRDefault="00605E65"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090375" w:rsidRPr="007D0CF1" w:rsidRDefault="00090375" w:rsidP="00090375">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lastRenderedPageBreak/>
              <w:t>Sub 5</w:t>
            </w:r>
            <w:r w:rsidRPr="007D0CF1">
              <w:rPr>
                <w:rFonts w:ascii="Times New Roman" w:hAnsi="Times New Roman" w:cs="Times New Roman"/>
                <w:i w:val="0"/>
                <w:color w:val="auto"/>
                <w:sz w:val="26"/>
                <w:szCs w:val="26"/>
              </w:rPr>
              <w:t xml:space="preserve">: Nếu chọn </w:t>
            </w:r>
            <w:r w:rsidRPr="007D0CF1">
              <w:rPr>
                <w:rFonts w:ascii="Times New Roman" w:hAnsi="Times New Roman" w:cs="Times New Roman"/>
                <w:b/>
                <w:i w:val="0"/>
                <w:color w:val="auto"/>
                <w:sz w:val="26"/>
                <w:szCs w:val="26"/>
              </w:rPr>
              <w:t>Tìm kiếm sự kiện</w:t>
            </w:r>
            <w:r w:rsidRPr="007D0CF1">
              <w:rPr>
                <w:rFonts w:ascii="Times New Roman" w:hAnsi="Times New Roman" w:cs="Times New Roman"/>
                <w:i w:val="0"/>
                <w:color w:val="auto"/>
                <w:sz w:val="26"/>
                <w:szCs w:val="26"/>
              </w:rPr>
              <w:t>:</w:t>
            </w:r>
          </w:p>
          <w:p w:rsidR="00090375" w:rsidRPr="007D0CF1" w:rsidRDefault="00090375" w:rsidP="00090375">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Chức năng này được sử dụng để tìm kiếm một sự kiện trong trường hợp danh sách quá dài, bằng cách sử dụng tên sự kiện.</w:t>
            </w:r>
          </w:p>
          <w:p w:rsidR="00090375" w:rsidRPr="007D0CF1" w:rsidRDefault="00090375" w:rsidP="00090375">
            <w:pPr>
              <w:pStyle w:val="InfoBlue"/>
              <w:spacing w:line="240" w:lineRule="auto"/>
              <w:ind w:left="720"/>
              <w:rPr>
                <w:rFonts w:ascii="Times New Roman" w:hAnsi="Times New Roman" w:cs="Times New Roman"/>
                <w:i w:val="0"/>
                <w:color w:val="auto"/>
              </w:rPr>
            </w:pPr>
            <w:r w:rsidRPr="007D0CF1">
              <w:rPr>
                <w:rFonts w:ascii="Times New Roman" w:hAnsi="Times New Roman" w:cs="Times New Roman"/>
                <w:i w:val="0"/>
                <w:color w:val="auto"/>
                <w:sz w:val="26"/>
                <w:szCs w:val="26"/>
              </w:rPr>
              <w:t>Kết thúc tùy chọn.</w:t>
            </w:r>
          </w:p>
          <w:p w:rsidR="00605E65" w:rsidRPr="007D0CF1" w:rsidRDefault="00605E65" w:rsidP="00645CE1">
            <w:pPr>
              <w:spacing w:line="240" w:lineRule="auto"/>
              <w:rPr>
                <w:rFonts w:ascii="Times New Roman" w:hAnsi="Times New Roman"/>
              </w:rPr>
            </w:pPr>
            <w:r w:rsidRPr="007D0CF1">
              <w:rPr>
                <w:rFonts w:ascii="Times New Roman" w:hAnsi="Times New Roman"/>
                <w:sz w:val="26"/>
                <w:szCs w:val="26"/>
              </w:rPr>
              <w:t>3. Sau khi thực hiện một trong những hoạt động trên tùy chọn kết thúc và trở về màn hình lựa chọn.</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dùng có thể thực hiện luân phiên các Sub hoặc thực hiện lại một Sub nếu muốn.</w:t>
            </w:r>
          </w:p>
        </w:tc>
      </w:tr>
      <w:tr w:rsidR="007D0CF1" w:rsidRPr="007D0CF1" w:rsidTr="00645CE1">
        <w:tc>
          <w:tcPr>
            <w:tcW w:w="2343" w:type="dxa"/>
            <w:tcBorders>
              <w:top w:val="single" w:sz="4" w:space="0" w:color="000000"/>
              <w:left w:val="single" w:sz="8" w:space="0" w:color="000000"/>
              <w:bottom w:val="single" w:sz="8" w:space="0" w:color="000000"/>
            </w:tcBorders>
            <w:shd w:val="clear" w:color="auto" w:fill="F3F3F3"/>
          </w:tcPr>
          <w:p w:rsidR="00605E65" w:rsidRPr="007D0CF1" w:rsidRDefault="00605E65"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605E65" w:rsidRPr="007D0CF1" w:rsidRDefault="00605E65"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Thực hiện thành công Sub đã chọn</w:t>
            </w:r>
          </w:p>
        </w:tc>
      </w:tr>
    </w:tbl>
    <w:p w:rsidR="00597CEB" w:rsidRPr="007D0CF1" w:rsidRDefault="00597CEB" w:rsidP="00FA7D34">
      <w:pPr>
        <w:spacing w:line="240" w:lineRule="auto"/>
        <w:rPr>
          <w:rFonts w:ascii="Times New Roman" w:hAnsi="Times New Roman"/>
        </w:rPr>
      </w:pPr>
    </w:p>
    <w:p w:rsidR="00A62F84" w:rsidRPr="007D0CF1" w:rsidRDefault="00597CEB" w:rsidP="00A62F84">
      <w:pPr>
        <w:pStyle w:val="Heading2"/>
        <w:numPr>
          <w:ilvl w:val="0"/>
          <w:numId w:val="0"/>
        </w:numPr>
        <w:spacing w:line="240" w:lineRule="auto"/>
        <w:rPr>
          <w:noProof/>
        </w:rPr>
      </w:pPr>
      <w:bookmarkStart w:id="68" w:name="_Toc494353984"/>
      <w:r w:rsidRPr="007D0CF1">
        <w:rPr>
          <w:rFonts w:ascii="Times New Roman" w:hAnsi="Times New Roman"/>
          <w:sz w:val="32"/>
          <w:szCs w:val="26"/>
        </w:rPr>
        <w:t>4.</w:t>
      </w:r>
      <w:r w:rsidR="00912F0F" w:rsidRPr="007D0CF1">
        <w:rPr>
          <w:rFonts w:ascii="Times New Roman" w:hAnsi="Times New Roman"/>
          <w:sz w:val="32"/>
          <w:szCs w:val="26"/>
        </w:rPr>
        <w:t>5</w:t>
      </w:r>
      <w:r w:rsidRPr="007D0CF1">
        <w:rPr>
          <w:rFonts w:ascii="Times New Roman" w:hAnsi="Times New Roman"/>
          <w:sz w:val="32"/>
          <w:szCs w:val="26"/>
        </w:rPr>
        <w:t xml:space="preserve"> </w:t>
      </w:r>
      <w:bookmarkStart w:id="69" w:name="__RefHeading___Toc481183607"/>
      <w:r w:rsidRPr="007D0CF1">
        <w:rPr>
          <w:rFonts w:ascii="Times New Roman" w:hAnsi="Times New Roman"/>
          <w:sz w:val="32"/>
          <w:szCs w:val="26"/>
        </w:rPr>
        <w:t>U</w:t>
      </w:r>
      <w:r w:rsidR="00912F0F" w:rsidRPr="007D0CF1">
        <w:rPr>
          <w:rFonts w:ascii="Times New Roman" w:hAnsi="Times New Roman"/>
          <w:sz w:val="32"/>
          <w:szCs w:val="26"/>
        </w:rPr>
        <w:t>C_005</w:t>
      </w:r>
      <w:r w:rsidRPr="007D0CF1">
        <w:rPr>
          <w:rFonts w:ascii="Times New Roman" w:hAnsi="Times New Roman"/>
          <w:sz w:val="32"/>
          <w:szCs w:val="26"/>
        </w:rPr>
        <w:t xml:space="preserve"> – </w:t>
      </w:r>
      <w:bookmarkEnd w:id="69"/>
      <w:r w:rsidR="00A623E3" w:rsidRPr="007D0CF1">
        <w:rPr>
          <w:rFonts w:ascii="Times New Roman" w:hAnsi="Times New Roman"/>
          <w:sz w:val="32"/>
          <w:szCs w:val="26"/>
        </w:rPr>
        <w:t>Quản lý điểm danh</w:t>
      </w:r>
      <w:bookmarkEnd w:id="68"/>
      <w:r w:rsidRPr="007D0CF1">
        <w:rPr>
          <w:rFonts w:ascii="Times New Roman" w:hAnsi="Times New Roman"/>
          <w:sz w:val="32"/>
          <w:szCs w:val="26"/>
        </w:rPr>
        <w:t xml:space="preserve"> </w:t>
      </w:r>
    </w:p>
    <w:p w:rsidR="00A62F84" w:rsidRPr="007D0CF1" w:rsidRDefault="00EA6B87" w:rsidP="00A62F84">
      <w:r w:rsidRPr="007D0CF1">
        <w:rPr>
          <w:noProof/>
        </w:rPr>
        <w:drawing>
          <wp:anchor distT="0" distB="0" distL="114300" distR="114300" simplePos="0" relativeHeight="251662336" behindDoc="0" locked="0" layoutInCell="1" allowOverlap="1" wp14:anchorId="4B84F116">
            <wp:simplePos x="0" y="0"/>
            <wp:positionH relativeFrom="column">
              <wp:posOffset>-3810</wp:posOffset>
            </wp:positionH>
            <wp:positionV relativeFrom="paragraph">
              <wp:posOffset>3369945</wp:posOffset>
            </wp:positionV>
            <wp:extent cx="6126480" cy="2105025"/>
            <wp:effectExtent l="0" t="0" r="762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126480" cy="2105025"/>
                    </a:xfrm>
                    <a:prstGeom prst="rect">
                      <a:avLst/>
                    </a:prstGeom>
                  </pic:spPr>
                </pic:pic>
              </a:graphicData>
            </a:graphic>
            <wp14:sizeRelV relativeFrom="margin">
              <wp14:pctHeight>0</wp14:pctHeight>
            </wp14:sizeRelV>
          </wp:anchor>
        </w:drawing>
      </w: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645CE1">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BB2172" w:rsidRPr="007D0CF1" w:rsidRDefault="00BB2172" w:rsidP="00645CE1">
            <w:pPr>
              <w:spacing w:before="80" w:after="80" w:line="240" w:lineRule="auto"/>
              <w:rPr>
                <w:rFonts w:ascii="Times New Roman" w:hAnsi="Times New Roman"/>
              </w:rPr>
            </w:pPr>
            <w:r w:rsidRPr="007D0CF1">
              <w:rPr>
                <w:rFonts w:ascii="Times New Roman" w:hAnsi="Times New Roman"/>
                <w:b/>
                <w:sz w:val="26"/>
                <w:szCs w:val="26"/>
              </w:rPr>
              <w:t>U</w:t>
            </w:r>
            <w:r w:rsidR="00912F0F" w:rsidRPr="007D0CF1">
              <w:rPr>
                <w:rFonts w:ascii="Times New Roman" w:hAnsi="Times New Roman"/>
                <w:b/>
                <w:sz w:val="26"/>
                <w:szCs w:val="26"/>
              </w:rPr>
              <w:t>se case: UC_005</w:t>
            </w:r>
            <w:r w:rsidRPr="007D0CF1">
              <w:rPr>
                <w:rFonts w:ascii="Times New Roman" w:hAnsi="Times New Roman"/>
                <w:b/>
                <w:sz w:val="26"/>
                <w:szCs w:val="26"/>
              </w:rPr>
              <w:t>_</w:t>
            </w:r>
            <w:r w:rsidRPr="007D0CF1">
              <w:rPr>
                <w:rFonts w:ascii="Times New Roman" w:hAnsi="Times New Roman"/>
                <w:sz w:val="26"/>
                <w:szCs w:val="26"/>
              </w:rPr>
              <w:t xml:space="preserve"> </w:t>
            </w:r>
            <w:r w:rsidRPr="007D0CF1">
              <w:rPr>
                <w:rFonts w:ascii="Times New Roman" w:hAnsi="Times New Roman"/>
                <w:b/>
                <w:sz w:val="26"/>
                <w:szCs w:val="26"/>
              </w:rPr>
              <w:t xml:space="preserve">Quản lý </w:t>
            </w:r>
            <w:r w:rsidR="004304AE" w:rsidRPr="007D0CF1">
              <w:rPr>
                <w:rFonts w:ascii="Times New Roman" w:hAnsi="Times New Roman"/>
                <w:b/>
                <w:sz w:val="26"/>
                <w:szCs w:val="26"/>
              </w:rPr>
              <w:t>điểm danh</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BB2172" w:rsidP="00645CE1">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 xml:space="preserve">Quản lý </w:t>
            </w:r>
            <w:r w:rsidR="00935FB9" w:rsidRPr="007D0CF1">
              <w:rPr>
                <w:rFonts w:ascii="Times New Roman" w:hAnsi="Times New Roman" w:cs="Times New Roman"/>
                <w:sz w:val="26"/>
                <w:szCs w:val="26"/>
              </w:rPr>
              <w:t>điểm danh</w:t>
            </w:r>
          </w:p>
        </w:tc>
      </w:tr>
      <w:tr w:rsidR="007D0CF1" w:rsidRPr="007D0CF1" w:rsidTr="00645CE1">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Người dùng muốn </w:t>
            </w:r>
            <w:r w:rsidR="00252A34" w:rsidRPr="007D0CF1">
              <w:rPr>
                <w:rFonts w:ascii="Times New Roman" w:hAnsi="Times New Roman" w:cs="Times New Roman"/>
                <w:i w:val="0"/>
                <w:color w:val="auto"/>
                <w:sz w:val="26"/>
                <w:szCs w:val="26"/>
              </w:rPr>
              <w:t xml:space="preserve">quản lý hoạt động điểm danh bằng cách thực hiện điểm danh các thành viên tham gia sự kiện, hoặc tiến hành xuất danh sách cho một hoạt động điểm danh. </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 Cao</w:t>
            </w:r>
          </w:p>
        </w:tc>
      </w:tr>
      <w:tr w:rsidR="007D0CF1" w:rsidRPr="007D0CF1" w:rsidTr="00645CE1">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BB2172" w:rsidRPr="007D0CF1" w:rsidRDefault="00BB2172" w:rsidP="00645CE1">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Phân loại: Cao</w:t>
            </w:r>
          </w:p>
        </w:tc>
      </w:tr>
      <w:tr w:rsidR="007D0CF1" w:rsidRPr="007D0CF1" w:rsidTr="00645CE1">
        <w:trPr>
          <w:cantSplit/>
        </w:trPr>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b/>
                <w:color w:val="auto"/>
              </w:rPr>
            </w:pPr>
            <w:r w:rsidRPr="007D0CF1">
              <w:rPr>
                <w:rFonts w:ascii="Times New Roman" w:hAnsi="Times New Roman" w:cs="Times New Roman"/>
                <w:b/>
                <w:i w:val="0"/>
                <w:color w:val="auto"/>
                <w:sz w:val="26"/>
                <w:szCs w:val="26"/>
              </w:rPr>
              <w:t>Người quản lý</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BB2172" w:rsidP="00645CE1">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Người quản lý muốn </w:t>
            </w:r>
            <w:r w:rsidR="00DA3583" w:rsidRPr="007D0CF1">
              <w:rPr>
                <w:rFonts w:ascii="Times New Roman" w:hAnsi="Times New Roman" w:cs="Times New Roman"/>
                <w:i w:val="0"/>
                <w:color w:val="auto"/>
                <w:sz w:val="26"/>
                <w:szCs w:val="26"/>
              </w:rPr>
              <w:t>điểm danh các thành viên tham dự một sự kiện hoặc xuất danh sách điểm danh của một hoạt động đã diễn ra và đã thực hiện điểm danh</w:t>
            </w:r>
            <w:r w:rsidRPr="007D0CF1">
              <w:rPr>
                <w:rFonts w:ascii="Times New Roman" w:hAnsi="Times New Roman" w:cs="Times New Roman"/>
                <w:i w:val="0"/>
                <w:color w:val="auto"/>
                <w:sz w:val="26"/>
                <w:szCs w:val="26"/>
              </w:rPr>
              <w:t>.</w:t>
            </w:r>
            <w:r w:rsidR="00DA3583" w:rsidRPr="007D0CF1">
              <w:rPr>
                <w:rFonts w:ascii="Times New Roman" w:hAnsi="Times New Roman" w:cs="Times New Roman"/>
                <w:i w:val="0"/>
                <w:color w:val="auto"/>
                <w:sz w:val="26"/>
                <w:szCs w:val="26"/>
              </w:rPr>
              <w:t xml:space="preserve"> Tất cả cần được lưu trữ phục vụ truy vấn lâu dài.</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BB2172" w:rsidP="00645CE1">
            <w:pPr>
              <w:spacing w:before="60" w:after="60" w:line="240" w:lineRule="auto"/>
              <w:rPr>
                <w:rFonts w:ascii="Times New Roman" w:hAnsi="Times New Roman"/>
              </w:rPr>
            </w:pPr>
            <w:r w:rsidRPr="007D0CF1">
              <w:rPr>
                <w:rFonts w:ascii="Times New Roman" w:hAnsi="Times New Roman"/>
                <w:sz w:val="26"/>
                <w:szCs w:val="26"/>
              </w:rPr>
              <w:t xml:space="preserve">+Association (kết hợp): </w:t>
            </w:r>
            <w:r w:rsidRPr="007D0CF1">
              <w:rPr>
                <w:rFonts w:ascii="Times New Roman" w:hAnsi="Times New Roman"/>
                <w:b/>
                <w:sz w:val="26"/>
                <w:szCs w:val="26"/>
              </w:rPr>
              <w:t>Người quản lý</w:t>
            </w:r>
          </w:p>
          <w:p w:rsidR="00BB2172" w:rsidRPr="007D0CF1" w:rsidRDefault="00BB2172" w:rsidP="00645CE1">
            <w:pPr>
              <w:spacing w:line="240" w:lineRule="auto"/>
              <w:rPr>
                <w:rFonts w:ascii="Times New Roman" w:hAnsi="Times New Roman"/>
              </w:rPr>
            </w:pPr>
            <w:r w:rsidRPr="007D0CF1">
              <w:rPr>
                <w:rFonts w:ascii="Times New Roman" w:hAnsi="Times New Roman"/>
                <w:sz w:val="26"/>
                <w:szCs w:val="26"/>
              </w:rPr>
              <w:t xml:space="preserve">+Include(bao gồm): </w:t>
            </w:r>
            <w:r w:rsidRPr="007D0CF1">
              <w:rPr>
                <w:rFonts w:ascii="Times New Roman" w:hAnsi="Times New Roman"/>
                <w:b/>
                <w:sz w:val="26"/>
                <w:szCs w:val="26"/>
              </w:rPr>
              <w:t>Đăng nhập</w:t>
            </w:r>
          </w:p>
          <w:p w:rsidR="00882D02" w:rsidRPr="007D0CF1" w:rsidRDefault="00BB2172" w:rsidP="00645CE1">
            <w:pPr>
              <w:spacing w:line="240" w:lineRule="auto"/>
              <w:rPr>
                <w:rFonts w:ascii="Times New Roman" w:hAnsi="Times New Roman"/>
                <w:sz w:val="26"/>
                <w:szCs w:val="26"/>
              </w:rPr>
            </w:pPr>
            <w:r w:rsidRPr="007D0CF1">
              <w:rPr>
                <w:rFonts w:ascii="Times New Roman" w:hAnsi="Times New Roman"/>
                <w:sz w:val="26"/>
                <w:szCs w:val="26"/>
              </w:rPr>
              <w:t xml:space="preserve">+Extend(mở rộng): </w:t>
            </w:r>
          </w:p>
          <w:p w:rsidR="00882D02" w:rsidRPr="007D0CF1" w:rsidRDefault="00441C76" w:rsidP="00882D02">
            <w:pPr>
              <w:spacing w:line="240" w:lineRule="auto"/>
              <w:ind w:left="720"/>
              <w:rPr>
                <w:rFonts w:ascii="Times New Roman" w:hAnsi="Times New Roman"/>
                <w:b/>
                <w:sz w:val="26"/>
                <w:szCs w:val="26"/>
              </w:rPr>
            </w:pPr>
            <w:r w:rsidRPr="007D0CF1">
              <w:rPr>
                <w:rFonts w:ascii="Times New Roman" w:hAnsi="Times New Roman"/>
                <w:b/>
                <w:sz w:val="26"/>
                <w:szCs w:val="26"/>
              </w:rPr>
              <w:t xml:space="preserve">Điểm </w:t>
            </w:r>
            <w:r w:rsidR="00700AEB" w:rsidRPr="007D0CF1">
              <w:rPr>
                <w:rFonts w:ascii="Times New Roman" w:hAnsi="Times New Roman"/>
                <w:b/>
                <w:sz w:val="26"/>
                <w:szCs w:val="26"/>
              </w:rPr>
              <w:t>danh cho</w:t>
            </w:r>
            <w:r w:rsidRPr="007D0CF1">
              <w:rPr>
                <w:rFonts w:ascii="Times New Roman" w:hAnsi="Times New Roman"/>
                <w:b/>
                <w:sz w:val="26"/>
                <w:szCs w:val="26"/>
              </w:rPr>
              <w:t xml:space="preserve"> sự kiện</w:t>
            </w:r>
          </w:p>
          <w:p w:rsidR="00BB2172" w:rsidRPr="007D0CF1" w:rsidRDefault="003A7133" w:rsidP="00882D02">
            <w:pPr>
              <w:spacing w:line="240" w:lineRule="auto"/>
              <w:ind w:left="720"/>
              <w:rPr>
                <w:rFonts w:ascii="Times New Roman" w:hAnsi="Times New Roman"/>
                <w:sz w:val="26"/>
                <w:szCs w:val="26"/>
              </w:rPr>
            </w:pPr>
            <w:r w:rsidRPr="007D0CF1">
              <w:rPr>
                <w:rFonts w:ascii="Times New Roman" w:hAnsi="Times New Roman"/>
                <w:b/>
                <w:sz w:val="26"/>
                <w:szCs w:val="26"/>
              </w:rPr>
              <w:t>Xuất danh sách</w:t>
            </w:r>
            <w:r w:rsidRPr="007D0CF1">
              <w:rPr>
                <w:rFonts w:ascii="Times New Roman" w:hAnsi="Times New Roman"/>
                <w:sz w:val="26"/>
                <w:szCs w:val="26"/>
              </w:rPr>
              <w:t>:</w:t>
            </w:r>
          </w:p>
          <w:p w:rsidR="00464761" w:rsidRPr="007D0CF1" w:rsidRDefault="003A7133" w:rsidP="003A7133">
            <w:pPr>
              <w:spacing w:line="240" w:lineRule="auto"/>
              <w:ind w:left="1440"/>
              <w:rPr>
                <w:rFonts w:ascii="Times New Roman" w:hAnsi="Times New Roman"/>
                <w:sz w:val="26"/>
                <w:szCs w:val="26"/>
              </w:rPr>
            </w:pPr>
            <w:r w:rsidRPr="007D0CF1">
              <w:rPr>
                <w:rFonts w:ascii="Times New Roman" w:hAnsi="Times New Roman"/>
                <w:sz w:val="26"/>
                <w:szCs w:val="26"/>
              </w:rPr>
              <w:t xml:space="preserve">Generalization(tổng quát hóa): </w:t>
            </w:r>
          </w:p>
          <w:p w:rsidR="003A7133" w:rsidRPr="007D0CF1" w:rsidRDefault="003A7133" w:rsidP="00464761">
            <w:pPr>
              <w:spacing w:line="240" w:lineRule="auto"/>
              <w:ind w:left="2160"/>
              <w:rPr>
                <w:rFonts w:ascii="Times New Roman" w:hAnsi="Times New Roman"/>
                <w:b/>
                <w:sz w:val="26"/>
                <w:szCs w:val="26"/>
              </w:rPr>
            </w:pPr>
            <w:r w:rsidRPr="007D0CF1">
              <w:rPr>
                <w:rFonts w:ascii="Times New Roman" w:hAnsi="Times New Roman"/>
                <w:b/>
                <w:sz w:val="26"/>
                <w:szCs w:val="26"/>
              </w:rPr>
              <w:t>Xuất danh sách có mặt</w:t>
            </w:r>
          </w:p>
          <w:p w:rsidR="00464761" w:rsidRPr="007D0CF1" w:rsidRDefault="003A7133" w:rsidP="003A7133">
            <w:pPr>
              <w:spacing w:line="240" w:lineRule="auto"/>
              <w:ind w:left="1440"/>
              <w:rPr>
                <w:rFonts w:ascii="Times New Roman" w:hAnsi="Times New Roman"/>
                <w:sz w:val="26"/>
                <w:szCs w:val="26"/>
              </w:rPr>
            </w:pPr>
            <w:r w:rsidRPr="007D0CF1">
              <w:rPr>
                <w:rFonts w:ascii="Times New Roman" w:hAnsi="Times New Roman"/>
                <w:sz w:val="26"/>
                <w:szCs w:val="26"/>
              </w:rPr>
              <w:t xml:space="preserve">Generalization(tổng quát hóa): </w:t>
            </w:r>
          </w:p>
          <w:p w:rsidR="003A7133" w:rsidRPr="007D0CF1" w:rsidRDefault="003A7133" w:rsidP="00464761">
            <w:pPr>
              <w:spacing w:line="240" w:lineRule="auto"/>
              <w:ind w:left="2160"/>
              <w:rPr>
                <w:rFonts w:ascii="Times New Roman" w:hAnsi="Times New Roman"/>
                <w:b/>
                <w:sz w:val="26"/>
                <w:szCs w:val="26"/>
              </w:rPr>
            </w:pPr>
            <w:r w:rsidRPr="007D0CF1">
              <w:rPr>
                <w:rFonts w:ascii="Times New Roman" w:hAnsi="Times New Roman"/>
                <w:b/>
                <w:sz w:val="26"/>
                <w:szCs w:val="26"/>
              </w:rPr>
              <w:t xml:space="preserve">Xuất danh sách đăng ký nhưng không tham dự </w:t>
            </w:r>
          </w:p>
          <w:p w:rsidR="00464761" w:rsidRPr="007D0CF1" w:rsidRDefault="003A7133" w:rsidP="003A7133">
            <w:pPr>
              <w:spacing w:line="240" w:lineRule="auto"/>
              <w:ind w:left="1440"/>
              <w:rPr>
                <w:rFonts w:ascii="Times New Roman" w:hAnsi="Times New Roman"/>
                <w:sz w:val="26"/>
                <w:szCs w:val="26"/>
              </w:rPr>
            </w:pPr>
            <w:r w:rsidRPr="007D0CF1">
              <w:rPr>
                <w:rFonts w:ascii="Times New Roman" w:hAnsi="Times New Roman"/>
                <w:sz w:val="26"/>
                <w:szCs w:val="26"/>
              </w:rPr>
              <w:t>Generalization(tổng quát hóa):</w:t>
            </w:r>
            <w:r w:rsidR="002055BB" w:rsidRPr="007D0CF1">
              <w:rPr>
                <w:rFonts w:ascii="Times New Roman" w:hAnsi="Times New Roman"/>
                <w:sz w:val="26"/>
                <w:szCs w:val="26"/>
              </w:rPr>
              <w:t xml:space="preserve"> </w:t>
            </w:r>
          </w:p>
          <w:p w:rsidR="003A7133" w:rsidRPr="007D0CF1" w:rsidRDefault="002055BB" w:rsidP="00464761">
            <w:pPr>
              <w:spacing w:line="240" w:lineRule="auto"/>
              <w:ind w:left="2160"/>
              <w:rPr>
                <w:rFonts w:ascii="Times New Roman" w:hAnsi="Times New Roman"/>
                <w:b/>
                <w:sz w:val="26"/>
                <w:szCs w:val="26"/>
              </w:rPr>
            </w:pPr>
            <w:r w:rsidRPr="007D0CF1">
              <w:rPr>
                <w:rFonts w:ascii="Times New Roman" w:hAnsi="Times New Roman"/>
                <w:b/>
                <w:sz w:val="26"/>
                <w:szCs w:val="26"/>
              </w:rPr>
              <w:t>Xuất danh sách vắng</w:t>
            </w:r>
          </w:p>
          <w:p w:rsidR="00464761" w:rsidRPr="007D0CF1" w:rsidRDefault="00464761" w:rsidP="00464761">
            <w:pPr>
              <w:spacing w:line="240" w:lineRule="auto"/>
              <w:ind w:left="720"/>
              <w:rPr>
                <w:rFonts w:ascii="Times New Roman" w:hAnsi="Times New Roman"/>
                <w:b/>
              </w:rPr>
            </w:pPr>
            <w:r w:rsidRPr="007D0CF1">
              <w:rPr>
                <w:rFonts w:ascii="Times New Roman" w:hAnsi="Times New Roman"/>
                <w:b/>
              </w:rPr>
              <w:t>Tìm kiếm</w:t>
            </w:r>
          </w:p>
          <w:p w:rsidR="00464761" w:rsidRPr="007D0CF1" w:rsidRDefault="00464761" w:rsidP="00464761">
            <w:pPr>
              <w:spacing w:line="240" w:lineRule="auto"/>
              <w:ind w:left="720"/>
              <w:rPr>
                <w:rFonts w:ascii="Times New Roman" w:hAnsi="Times New Roman"/>
                <w:b/>
              </w:rPr>
            </w:pPr>
            <w:r w:rsidRPr="007D0CF1">
              <w:rPr>
                <w:rFonts w:ascii="Times New Roman" w:hAnsi="Times New Roman"/>
                <w:b/>
              </w:rPr>
              <w:t>Hiển thị điểm danh</w:t>
            </w:r>
          </w:p>
          <w:p w:rsidR="00464761" w:rsidRPr="007D0CF1" w:rsidRDefault="00464761" w:rsidP="00464761">
            <w:pPr>
              <w:spacing w:line="240" w:lineRule="auto"/>
              <w:ind w:left="1440"/>
              <w:jc w:val="both"/>
              <w:rPr>
                <w:rFonts w:ascii="Times New Roman" w:hAnsi="Times New Roman"/>
                <w:sz w:val="26"/>
                <w:szCs w:val="26"/>
              </w:rPr>
            </w:pPr>
            <w:r w:rsidRPr="007D0CF1">
              <w:rPr>
                <w:rFonts w:ascii="Times New Roman" w:hAnsi="Times New Roman"/>
                <w:sz w:val="26"/>
                <w:szCs w:val="26"/>
              </w:rPr>
              <w:t>Generalization(tổng quát hóa):</w:t>
            </w:r>
          </w:p>
          <w:p w:rsidR="00464761" w:rsidRPr="007D0CF1" w:rsidRDefault="00464761" w:rsidP="00464761">
            <w:pPr>
              <w:spacing w:line="240" w:lineRule="auto"/>
              <w:ind w:left="2160"/>
              <w:jc w:val="both"/>
              <w:rPr>
                <w:rFonts w:ascii="Times New Roman" w:hAnsi="Times New Roman"/>
                <w:b/>
              </w:rPr>
            </w:pPr>
            <w:r w:rsidRPr="007D0CF1">
              <w:rPr>
                <w:rFonts w:ascii="Times New Roman" w:hAnsi="Times New Roman"/>
                <w:b/>
              </w:rPr>
              <w:t>Hiển thị danh sách sự kiện đã điểm danh</w:t>
            </w:r>
          </w:p>
          <w:p w:rsidR="00464761" w:rsidRPr="007D0CF1" w:rsidRDefault="00464761" w:rsidP="00464761">
            <w:pPr>
              <w:spacing w:line="240" w:lineRule="auto"/>
              <w:ind w:left="1440"/>
              <w:rPr>
                <w:rFonts w:ascii="Times New Roman" w:hAnsi="Times New Roman"/>
                <w:sz w:val="26"/>
                <w:szCs w:val="26"/>
              </w:rPr>
            </w:pPr>
            <w:r w:rsidRPr="007D0CF1">
              <w:rPr>
                <w:rFonts w:ascii="Times New Roman" w:hAnsi="Times New Roman"/>
                <w:sz w:val="26"/>
                <w:szCs w:val="26"/>
              </w:rPr>
              <w:t>Generalization(tổng quát hóa):</w:t>
            </w:r>
          </w:p>
          <w:p w:rsidR="00464761" w:rsidRPr="007D0CF1" w:rsidRDefault="00464761" w:rsidP="00464761">
            <w:pPr>
              <w:spacing w:line="240" w:lineRule="auto"/>
              <w:ind w:left="2160"/>
              <w:rPr>
                <w:rFonts w:ascii="Times New Roman" w:hAnsi="Times New Roman"/>
                <w:b/>
              </w:rPr>
            </w:pPr>
            <w:r w:rsidRPr="007D0CF1">
              <w:rPr>
                <w:rFonts w:ascii="Times New Roman" w:hAnsi="Times New Roman"/>
                <w:b/>
              </w:rPr>
              <w:t>Hiển thị danh sách sự kiện chưa điểm danh</w:t>
            </w:r>
          </w:p>
          <w:p w:rsidR="00BB2172" w:rsidRPr="007D0CF1" w:rsidRDefault="00BB2172" w:rsidP="00645CE1">
            <w:pPr>
              <w:spacing w:line="240" w:lineRule="auto"/>
              <w:rPr>
                <w:rFonts w:ascii="Times New Roman" w:hAnsi="Times New Roman"/>
              </w:rPr>
            </w:pPr>
            <w:r w:rsidRPr="007D0CF1">
              <w:rPr>
                <w:rFonts w:ascii="Times New Roman" w:hAnsi="Times New Roman"/>
                <w:sz w:val="26"/>
                <w:szCs w:val="26"/>
              </w:rPr>
              <w:t xml:space="preserve"> +Generalization(tổng quát hóa): NULL</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DC7433"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Yêu c</w:t>
            </w:r>
            <w:r w:rsidR="00BB2172" w:rsidRPr="007D0CF1">
              <w:rPr>
                <w:rFonts w:ascii="Times New Roman" w:hAnsi="Times New Roman" w:cs="Times New Roman"/>
                <w:i w:val="0"/>
                <w:color w:val="auto"/>
                <w:sz w:val="26"/>
                <w:szCs w:val="26"/>
              </w:rPr>
              <w:t xml:space="preserve">ầu </w:t>
            </w:r>
            <w:r w:rsidR="00BB2172" w:rsidRPr="007D0CF1">
              <w:rPr>
                <w:rFonts w:ascii="Times New Roman" w:hAnsi="Times New Roman" w:cs="Times New Roman"/>
                <w:b/>
                <w:i w:val="0"/>
                <w:color w:val="auto"/>
                <w:sz w:val="26"/>
                <w:szCs w:val="26"/>
              </w:rPr>
              <w:t>Đăng Nhập</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1. Người dùng </w:t>
            </w:r>
            <w:r w:rsidRPr="007D0CF1">
              <w:rPr>
                <w:rFonts w:ascii="Times New Roman" w:hAnsi="Times New Roman" w:cs="Times New Roman"/>
                <w:b/>
                <w:i w:val="0"/>
                <w:color w:val="auto"/>
                <w:sz w:val="26"/>
                <w:szCs w:val="26"/>
              </w:rPr>
              <w:t>Đăng nhập</w:t>
            </w:r>
          </w:p>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2. </w:t>
            </w:r>
            <w:r w:rsidR="00DC7433" w:rsidRPr="007D0CF1">
              <w:rPr>
                <w:rFonts w:ascii="Times New Roman" w:hAnsi="Times New Roman" w:cs="Times New Roman"/>
                <w:i w:val="0"/>
                <w:color w:val="auto"/>
                <w:sz w:val="26"/>
                <w:szCs w:val="26"/>
              </w:rPr>
              <w:t xml:space="preserve">Người dùng chọn mục </w:t>
            </w:r>
            <w:r w:rsidR="00DC7433" w:rsidRPr="007D0CF1">
              <w:rPr>
                <w:rFonts w:ascii="Times New Roman" w:hAnsi="Times New Roman" w:cs="Times New Roman"/>
                <w:b/>
                <w:i w:val="0"/>
                <w:color w:val="auto"/>
                <w:sz w:val="26"/>
                <w:szCs w:val="26"/>
              </w:rPr>
              <w:t>Quản lý điểm</w:t>
            </w:r>
            <w:r w:rsidR="00DC7433" w:rsidRPr="007D0CF1">
              <w:rPr>
                <w:rFonts w:ascii="Times New Roman" w:hAnsi="Times New Roman" w:cs="Times New Roman"/>
                <w:i w:val="0"/>
                <w:color w:val="auto"/>
                <w:sz w:val="26"/>
                <w:szCs w:val="26"/>
              </w:rPr>
              <w:t xml:space="preserve">, chức năng </w:t>
            </w:r>
            <w:r w:rsidR="00DC7433" w:rsidRPr="007D0CF1">
              <w:rPr>
                <w:rFonts w:ascii="Times New Roman" w:hAnsi="Times New Roman" w:cs="Times New Roman"/>
                <w:b/>
                <w:i w:val="0"/>
                <w:color w:val="auto"/>
                <w:sz w:val="26"/>
                <w:szCs w:val="26"/>
              </w:rPr>
              <w:t>Hiển thị điểm danh</w:t>
            </w:r>
            <w:r w:rsidR="00DC7433" w:rsidRPr="007D0CF1">
              <w:rPr>
                <w:rFonts w:ascii="Times New Roman" w:hAnsi="Times New Roman" w:cs="Times New Roman"/>
                <w:i w:val="0"/>
                <w:color w:val="auto"/>
                <w:sz w:val="26"/>
                <w:szCs w:val="26"/>
              </w:rPr>
              <w:t xml:space="preserve"> (</w:t>
            </w:r>
            <w:r w:rsidR="00DC7433" w:rsidRPr="007D0CF1">
              <w:rPr>
                <w:rFonts w:ascii="Times New Roman" w:hAnsi="Times New Roman" w:cs="Times New Roman"/>
                <w:b/>
                <w:i w:val="0"/>
                <w:color w:val="auto"/>
                <w:sz w:val="26"/>
                <w:szCs w:val="26"/>
              </w:rPr>
              <w:t>Sub 1</w:t>
            </w:r>
            <w:r w:rsidR="00DC7433" w:rsidRPr="007D0CF1">
              <w:rPr>
                <w:rFonts w:ascii="Times New Roman" w:hAnsi="Times New Roman" w:cs="Times New Roman"/>
                <w:i w:val="0"/>
                <w:color w:val="auto"/>
                <w:sz w:val="26"/>
                <w:szCs w:val="26"/>
              </w:rPr>
              <w:t>) sẽ tự động khởi động để hiển thị danh sách sự kiện hiện có</w:t>
            </w:r>
            <w:r w:rsidR="00504C79" w:rsidRPr="007D0CF1">
              <w:rPr>
                <w:rFonts w:ascii="Times New Roman" w:hAnsi="Times New Roman" w:cs="Times New Roman"/>
                <w:i w:val="0"/>
                <w:color w:val="auto"/>
                <w:sz w:val="26"/>
                <w:szCs w:val="26"/>
              </w:rPr>
              <w:t xml:space="preserve"> và chia chúng thành 2 phần đã điểm danh hoặc chưa điểm danh để tiện theo dõi</w:t>
            </w:r>
            <w:r w:rsidR="00DC7433" w:rsidRPr="007D0CF1">
              <w:rPr>
                <w:rFonts w:ascii="Times New Roman" w:hAnsi="Times New Roman" w:cs="Times New Roman"/>
                <w:i w:val="0"/>
                <w:color w:val="auto"/>
                <w:sz w:val="26"/>
                <w:szCs w:val="26"/>
              </w:rPr>
              <w:t xml:space="preserve">, người dùng có thể tùy chọn 1 trong </w:t>
            </w:r>
            <w:r w:rsidR="00D714C0" w:rsidRPr="007D0CF1">
              <w:rPr>
                <w:rFonts w:ascii="Times New Roman" w:hAnsi="Times New Roman" w:cs="Times New Roman"/>
                <w:i w:val="0"/>
                <w:color w:val="auto"/>
                <w:sz w:val="26"/>
                <w:szCs w:val="26"/>
              </w:rPr>
              <w:t>3</w:t>
            </w:r>
            <w:r w:rsidR="00DC7433" w:rsidRPr="007D0CF1">
              <w:rPr>
                <w:rFonts w:ascii="Times New Roman" w:hAnsi="Times New Roman" w:cs="Times New Roman"/>
                <w:i w:val="0"/>
                <w:color w:val="auto"/>
                <w:sz w:val="26"/>
                <w:szCs w:val="26"/>
              </w:rPr>
              <w:t xml:space="preserve"> chức năng còn lại:</w:t>
            </w:r>
          </w:p>
          <w:p w:rsidR="00BB2172" w:rsidRPr="007D0CF1" w:rsidRDefault="00D714C0"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2</w:t>
            </w:r>
            <w:r w:rsidR="00BB2172" w:rsidRPr="007D0CF1">
              <w:rPr>
                <w:rFonts w:ascii="Times New Roman" w:hAnsi="Times New Roman" w:cs="Times New Roman"/>
                <w:i w:val="0"/>
                <w:color w:val="auto"/>
                <w:sz w:val="26"/>
                <w:szCs w:val="26"/>
              </w:rPr>
              <w:t xml:space="preserve">: </w:t>
            </w:r>
            <w:r w:rsidR="004A23CF" w:rsidRPr="007D0CF1">
              <w:rPr>
                <w:rFonts w:ascii="Times New Roman" w:hAnsi="Times New Roman" w:cs="Times New Roman"/>
                <w:i w:val="0"/>
                <w:color w:val="auto"/>
                <w:sz w:val="26"/>
                <w:szCs w:val="26"/>
              </w:rPr>
              <w:t xml:space="preserve">Nếu chọn </w:t>
            </w:r>
            <w:r w:rsidR="00AA58DC" w:rsidRPr="007D0CF1">
              <w:rPr>
                <w:rFonts w:ascii="Times New Roman" w:hAnsi="Times New Roman" w:cs="Times New Roman"/>
                <w:b/>
                <w:i w:val="0"/>
                <w:color w:val="auto"/>
                <w:sz w:val="26"/>
                <w:szCs w:val="26"/>
              </w:rPr>
              <w:t>Điểm danh cho sự kiện</w:t>
            </w:r>
            <w:r w:rsidR="00BB2172" w:rsidRPr="007D0CF1">
              <w:rPr>
                <w:rFonts w:ascii="Times New Roman" w:hAnsi="Times New Roman" w:cs="Times New Roman"/>
                <w:i w:val="0"/>
                <w:color w:val="auto"/>
                <w:sz w:val="26"/>
                <w:szCs w:val="26"/>
              </w:rPr>
              <w:t>:</w:t>
            </w:r>
          </w:p>
          <w:p w:rsidR="00BB2172" w:rsidRPr="007D0CF1" w:rsidRDefault="00BB2172"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Chức năng này được sử dụng để nhập và lưu lại thông tin cho một sinh viên </w:t>
            </w:r>
            <w:r w:rsidR="00AA58DC" w:rsidRPr="007D0CF1">
              <w:rPr>
                <w:rFonts w:ascii="Times New Roman" w:hAnsi="Times New Roman" w:cs="Times New Roman"/>
                <w:i w:val="0"/>
                <w:color w:val="auto"/>
                <w:sz w:val="26"/>
                <w:szCs w:val="26"/>
              </w:rPr>
              <w:t>khi họ được điểm danh khi tham gia một sự kiện</w:t>
            </w:r>
            <w:r w:rsidRPr="007D0CF1">
              <w:rPr>
                <w:rFonts w:ascii="Times New Roman" w:hAnsi="Times New Roman" w:cs="Times New Roman"/>
                <w:i w:val="0"/>
                <w:color w:val="auto"/>
                <w:sz w:val="26"/>
                <w:szCs w:val="26"/>
              </w:rPr>
              <w:t>.</w:t>
            </w:r>
            <w:r w:rsidR="00AA58DC" w:rsidRPr="007D0CF1">
              <w:rPr>
                <w:rFonts w:ascii="Times New Roman" w:hAnsi="Times New Roman" w:cs="Times New Roman"/>
                <w:i w:val="0"/>
                <w:color w:val="auto"/>
                <w:sz w:val="26"/>
                <w:szCs w:val="26"/>
              </w:rPr>
              <w:t xml:space="preserve"> Hoạt động này thực hiện bằng một trong 2 cách: sử dụng thiết bị quét RFID có kết nối với phần mềm hoặc sử dụng hình thức nhập trực tiếp trên máy tính</w:t>
            </w:r>
          </w:p>
          <w:p w:rsidR="00BB2172" w:rsidRPr="007D0CF1" w:rsidRDefault="00BB2172"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BB2172" w:rsidRPr="007D0CF1" w:rsidRDefault="00D714C0"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3</w:t>
            </w:r>
            <w:r w:rsidR="00BB2172" w:rsidRPr="007D0CF1">
              <w:rPr>
                <w:rFonts w:ascii="Times New Roman" w:hAnsi="Times New Roman" w:cs="Times New Roman"/>
                <w:i w:val="0"/>
                <w:color w:val="auto"/>
                <w:sz w:val="26"/>
                <w:szCs w:val="26"/>
              </w:rPr>
              <w:t xml:space="preserve">: Nếu chọn </w:t>
            </w:r>
            <w:r w:rsidR="004A23CF" w:rsidRPr="007D0CF1">
              <w:rPr>
                <w:rFonts w:ascii="Times New Roman" w:hAnsi="Times New Roman" w:cs="Times New Roman"/>
                <w:b/>
                <w:i w:val="0"/>
                <w:color w:val="auto"/>
                <w:sz w:val="26"/>
                <w:szCs w:val="26"/>
              </w:rPr>
              <w:t>Xuất danh sách</w:t>
            </w:r>
            <w:r w:rsidR="00BB2172" w:rsidRPr="007D0CF1">
              <w:rPr>
                <w:rFonts w:ascii="Times New Roman" w:hAnsi="Times New Roman" w:cs="Times New Roman"/>
                <w:i w:val="0"/>
                <w:color w:val="auto"/>
                <w:sz w:val="26"/>
                <w:szCs w:val="26"/>
              </w:rPr>
              <w:t>:</w:t>
            </w:r>
          </w:p>
          <w:p w:rsidR="00BB2172" w:rsidRPr="007D0CF1" w:rsidRDefault="00BB2172"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lastRenderedPageBreak/>
              <w:t xml:space="preserve">Chức năng này được sử dụng để </w:t>
            </w:r>
            <w:r w:rsidR="00876819" w:rsidRPr="007D0CF1">
              <w:rPr>
                <w:rFonts w:ascii="Times New Roman" w:hAnsi="Times New Roman" w:cs="Times New Roman"/>
                <w:i w:val="0"/>
                <w:color w:val="auto"/>
                <w:sz w:val="26"/>
                <w:szCs w:val="26"/>
              </w:rPr>
              <w:t>xuất danh sác</w:t>
            </w:r>
            <w:r w:rsidR="002F66E8" w:rsidRPr="007D0CF1">
              <w:rPr>
                <w:rFonts w:ascii="Times New Roman" w:hAnsi="Times New Roman" w:cs="Times New Roman"/>
                <w:i w:val="0"/>
                <w:color w:val="auto"/>
                <w:sz w:val="26"/>
                <w:szCs w:val="26"/>
              </w:rPr>
              <w:t>h điểm danh cho một sự kiện đã điểm danh</w:t>
            </w:r>
            <w:r w:rsidRPr="007D0CF1">
              <w:rPr>
                <w:rFonts w:ascii="Times New Roman" w:hAnsi="Times New Roman" w:cs="Times New Roman"/>
                <w:i w:val="0"/>
                <w:color w:val="auto"/>
                <w:sz w:val="26"/>
                <w:szCs w:val="26"/>
              </w:rPr>
              <w:t>.</w:t>
            </w:r>
            <w:r w:rsidR="007906C9" w:rsidRPr="007D0CF1">
              <w:rPr>
                <w:rFonts w:ascii="Times New Roman" w:hAnsi="Times New Roman" w:cs="Times New Roman"/>
                <w:i w:val="0"/>
                <w:color w:val="auto"/>
                <w:sz w:val="26"/>
                <w:szCs w:val="26"/>
              </w:rPr>
              <w:t xml:space="preserve"> Có 3 tùy chọn cho chức năng này.</w:t>
            </w:r>
          </w:p>
          <w:p w:rsidR="007906C9" w:rsidRPr="007D0CF1" w:rsidRDefault="00504C79" w:rsidP="007906C9">
            <w:pPr>
              <w:pStyle w:val="InfoBlue"/>
              <w:spacing w:line="240" w:lineRule="auto"/>
              <w:ind w:left="1440"/>
              <w:rPr>
                <w:rFonts w:ascii="Times New Roman" w:hAnsi="Times New Roman" w:cs="Times New Roman"/>
                <w:b/>
                <w:i w:val="0"/>
                <w:color w:val="auto"/>
                <w:sz w:val="26"/>
                <w:szCs w:val="26"/>
              </w:rPr>
            </w:pPr>
            <w:r w:rsidRPr="007D0CF1">
              <w:rPr>
                <w:rFonts w:ascii="Times New Roman" w:hAnsi="Times New Roman" w:cs="Times New Roman"/>
                <w:b/>
                <w:i w:val="0"/>
                <w:color w:val="auto"/>
                <w:sz w:val="26"/>
                <w:szCs w:val="26"/>
              </w:rPr>
              <w:t>Sub 3</w:t>
            </w:r>
            <w:r w:rsidR="007906C9" w:rsidRPr="007D0CF1">
              <w:rPr>
                <w:rFonts w:ascii="Times New Roman" w:hAnsi="Times New Roman" w:cs="Times New Roman"/>
                <w:b/>
                <w:i w:val="0"/>
                <w:color w:val="auto"/>
                <w:sz w:val="26"/>
                <w:szCs w:val="26"/>
              </w:rPr>
              <w:t>.1</w:t>
            </w:r>
          </w:p>
          <w:p w:rsidR="007906C9" w:rsidRPr="007D0CF1" w:rsidRDefault="007906C9" w:rsidP="007906C9">
            <w:pPr>
              <w:pStyle w:val="InfoBlue"/>
              <w:spacing w:line="240" w:lineRule="auto"/>
              <w:ind w:left="144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Xuất danh sách có mặt: xuất danh sách các thành viên đã điểm danh tham gia sự kiện.</w:t>
            </w:r>
          </w:p>
          <w:p w:rsidR="007906C9" w:rsidRPr="007D0CF1" w:rsidRDefault="00504C79" w:rsidP="007906C9">
            <w:pPr>
              <w:pStyle w:val="InfoBlue"/>
              <w:spacing w:line="240" w:lineRule="auto"/>
              <w:ind w:left="1440"/>
              <w:rPr>
                <w:rFonts w:ascii="Times New Roman" w:hAnsi="Times New Roman" w:cs="Times New Roman"/>
                <w:b/>
                <w:i w:val="0"/>
                <w:color w:val="auto"/>
                <w:sz w:val="26"/>
                <w:szCs w:val="26"/>
              </w:rPr>
            </w:pPr>
            <w:r w:rsidRPr="007D0CF1">
              <w:rPr>
                <w:rFonts w:ascii="Times New Roman" w:hAnsi="Times New Roman" w:cs="Times New Roman"/>
                <w:b/>
                <w:i w:val="0"/>
                <w:color w:val="auto"/>
                <w:sz w:val="26"/>
                <w:szCs w:val="26"/>
              </w:rPr>
              <w:t>Sub 3</w:t>
            </w:r>
            <w:r w:rsidR="007906C9" w:rsidRPr="007D0CF1">
              <w:rPr>
                <w:rFonts w:ascii="Times New Roman" w:hAnsi="Times New Roman" w:cs="Times New Roman"/>
                <w:b/>
                <w:i w:val="0"/>
                <w:color w:val="auto"/>
                <w:sz w:val="26"/>
                <w:szCs w:val="26"/>
              </w:rPr>
              <w:t>.2</w:t>
            </w:r>
          </w:p>
          <w:p w:rsidR="007906C9" w:rsidRPr="007D0CF1" w:rsidRDefault="007906C9" w:rsidP="007906C9">
            <w:pPr>
              <w:pStyle w:val="InfoBlue"/>
              <w:spacing w:line="240" w:lineRule="auto"/>
              <w:ind w:left="144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Xuất danh sách các thành viên có đăng ký tham gia sự kiện nhưng không điểm danh tham dự.</w:t>
            </w:r>
          </w:p>
          <w:p w:rsidR="007906C9" w:rsidRPr="007D0CF1" w:rsidRDefault="00504C79" w:rsidP="007906C9">
            <w:pPr>
              <w:pStyle w:val="InfoBlue"/>
              <w:spacing w:line="240" w:lineRule="auto"/>
              <w:ind w:left="1440"/>
              <w:rPr>
                <w:rFonts w:ascii="Times New Roman" w:hAnsi="Times New Roman" w:cs="Times New Roman"/>
                <w:b/>
                <w:i w:val="0"/>
                <w:color w:val="auto"/>
                <w:sz w:val="26"/>
                <w:szCs w:val="26"/>
              </w:rPr>
            </w:pPr>
            <w:r w:rsidRPr="007D0CF1">
              <w:rPr>
                <w:rFonts w:ascii="Times New Roman" w:hAnsi="Times New Roman" w:cs="Times New Roman"/>
                <w:b/>
                <w:i w:val="0"/>
                <w:color w:val="auto"/>
                <w:sz w:val="26"/>
                <w:szCs w:val="26"/>
              </w:rPr>
              <w:t>Sub 3</w:t>
            </w:r>
            <w:r w:rsidR="007906C9" w:rsidRPr="007D0CF1">
              <w:rPr>
                <w:rFonts w:ascii="Times New Roman" w:hAnsi="Times New Roman" w:cs="Times New Roman"/>
                <w:b/>
                <w:i w:val="0"/>
                <w:color w:val="auto"/>
                <w:sz w:val="26"/>
                <w:szCs w:val="26"/>
              </w:rPr>
              <w:t>.3</w:t>
            </w:r>
          </w:p>
          <w:p w:rsidR="002F66E8" w:rsidRPr="007D0CF1" w:rsidRDefault="007906C9" w:rsidP="00234004">
            <w:pPr>
              <w:pStyle w:val="InfoBlue"/>
              <w:spacing w:line="240" w:lineRule="auto"/>
              <w:ind w:left="144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Xuất danh sách các thành viên vắng, bao gồm những người đăng ký nhưng không tham dự và không đăng ký.</w:t>
            </w:r>
          </w:p>
          <w:p w:rsidR="00BB2172" w:rsidRPr="007D0CF1" w:rsidRDefault="00BB2172" w:rsidP="00645CE1">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D714C0" w:rsidRPr="007D0CF1" w:rsidRDefault="00D714C0" w:rsidP="00D714C0">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b/>
                <w:i w:val="0"/>
                <w:color w:val="auto"/>
                <w:sz w:val="26"/>
                <w:szCs w:val="26"/>
              </w:rPr>
              <w:t>Sub 4</w:t>
            </w:r>
            <w:r w:rsidRPr="007D0CF1">
              <w:rPr>
                <w:rFonts w:ascii="Times New Roman" w:hAnsi="Times New Roman" w:cs="Times New Roman"/>
                <w:i w:val="0"/>
                <w:color w:val="auto"/>
                <w:sz w:val="26"/>
                <w:szCs w:val="26"/>
              </w:rPr>
              <w:t xml:space="preserve">: Nếu chọn </w:t>
            </w:r>
            <w:r w:rsidRPr="007D0CF1">
              <w:rPr>
                <w:rFonts w:ascii="Times New Roman" w:hAnsi="Times New Roman" w:cs="Times New Roman"/>
                <w:b/>
                <w:i w:val="0"/>
                <w:color w:val="auto"/>
                <w:sz w:val="26"/>
                <w:szCs w:val="26"/>
              </w:rPr>
              <w:t>Tìm kiế</w:t>
            </w:r>
            <w:r w:rsidR="00E12C6C" w:rsidRPr="007D0CF1">
              <w:rPr>
                <w:rFonts w:ascii="Times New Roman" w:hAnsi="Times New Roman" w:cs="Times New Roman"/>
                <w:b/>
                <w:i w:val="0"/>
                <w:color w:val="auto"/>
                <w:sz w:val="26"/>
                <w:szCs w:val="26"/>
              </w:rPr>
              <w:t>m</w:t>
            </w:r>
            <w:r w:rsidRPr="007D0CF1">
              <w:rPr>
                <w:rFonts w:ascii="Times New Roman" w:hAnsi="Times New Roman" w:cs="Times New Roman"/>
                <w:i w:val="0"/>
                <w:color w:val="auto"/>
                <w:sz w:val="26"/>
                <w:szCs w:val="26"/>
              </w:rPr>
              <w:t>:</w:t>
            </w:r>
          </w:p>
          <w:p w:rsidR="00D714C0" w:rsidRPr="007D0CF1" w:rsidRDefault="00D714C0" w:rsidP="00D714C0">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Chức năng này được sử dụng để tìm kiếm một sự kiện trong trường hợp danh sách quá dài, bằng cách sử dụng tên sự kiện.</w:t>
            </w:r>
          </w:p>
          <w:p w:rsidR="00D714C0" w:rsidRPr="007D0CF1" w:rsidRDefault="00D714C0" w:rsidP="00D714C0">
            <w:pPr>
              <w:pStyle w:val="InfoBlue"/>
              <w:spacing w:line="240" w:lineRule="auto"/>
              <w:ind w:left="720"/>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Kết thúc tùy chọn.</w:t>
            </w:r>
          </w:p>
          <w:p w:rsidR="00BB2172" w:rsidRPr="007D0CF1" w:rsidRDefault="00BB2172" w:rsidP="00645CE1">
            <w:pPr>
              <w:spacing w:line="240" w:lineRule="auto"/>
              <w:rPr>
                <w:rFonts w:ascii="Times New Roman" w:hAnsi="Times New Roman"/>
              </w:rPr>
            </w:pPr>
            <w:r w:rsidRPr="007D0CF1">
              <w:rPr>
                <w:rFonts w:ascii="Times New Roman" w:hAnsi="Times New Roman"/>
                <w:sz w:val="26"/>
                <w:szCs w:val="26"/>
              </w:rPr>
              <w:t>3. Sau khi thực hiện một trong những hoạt động trên tùy chọn kết thúc và trở về màn hình lựa chọn.</w:t>
            </w:r>
          </w:p>
        </w:tc>
      </w:tr>
      <w:tr w:rsidR="007D0CF1" w:rsidRPr="007D0CF1" w:rsidTr="00645CE1">
        <w:tc>
          <w:tcPr>
            <w:tcW w:w="2343" w:type="dxa"/>
            <w:tcBorders>
              <w:top w:val="single" w:sz="4" w:space="0" w:color="000000"/>
              <w:left w:val="single" w:sz="8" w:space="0" w:color="000000"/>
              <w:bottom w:val="single" w:sz="4"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dùng có thể thực hiện luân phiên các Sub hoặc thực hiện lại một Sub nếu muốn.</w:t>
            </w:r>
          </w:p>
        </w:tc>
      </w:tr>
      <w:tr w:rsidR="007D0CF1" w:rsidRPr="007D0CF1" w:rsidTr="00645CE1">
        <w:tc>
          <w:tcPr>
            <w:tcW w:w="2343" w:type="dxa"/>
            <w:tcBorders>
              <w:top w:val="single" w:sz="4" w:space="0" w:color="000000"/>
              <w:left w:val="single" w:sz="8" w:space="0" w:color="000000"/>
              <w:bottom w:val="single" w:sz="8" w:space="0" w:color="000000"/>
            </w:tcBorders>
            <w:shd w:val="clear" w:color="auto" w:fill="F3F3F3"/>
          </w:tcPr>
          <w:p w:rsidR="00BB2172" w:rsidRPr="007D0CF1" w:rsidRDefault="00BB2172" w:rsidP="00645CE1">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BB2172" w:rsidRPr="007D0CF1" w:rsidRDefault="00BB2172" w:rsidP="00645CE1">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Thực hiện thành công Sub đã chọn</w:t>
            </w:r>
          </w:p>
        </w:tc>
      </w:tr>
    </w:tbl>
    <w:p w:rsidR="00597CEB" w:rsidRPr="007D0CF1" w:rsidRDefault="00597CEB" w:rsidP="00FA7D34">
      <w:pPr>
        <w:suppressAutoHyphens/>
        <w:spacing w:line="240" w:lineRule="auto"/>
        <w:rPr>
          <w:rFonts w:ascii="Times New Roman" w:hAnsi="Times New Roman"/>
          <w:sz w:val="26"/>
          <w:szCs w:val="26"/>
        </w:rPr>
      </w:pPr>
    </w:p>
    <w:p w:rsidR="00571F68" w:rsidRPr="007D0CF1" w:rsidRDefault="00C26517" w:rsidP="00571F68">
      <w:pPr>
        <w:pStyle w:val="Heading2"/>
        <w:numPr>
          <w:ilvl w:val="0"/>
          <w:numId w:val="0"/>
        </w:numPr>
        <w:spacing w:line="240" w:lineRule="auto"/>
        <w:rPr>
          <w:rFonts w:ascii="Times New Roman" w:hAnsi="Times New Roman"/>
          <w:sz w:val="32"/>
        </w:rPr>
      </w:pPr>
      <w:bookmarkStart w:id="70" w:name="_Toc494353985"/>
      <w:r w:rsidRPr="007D0CF1">
        <w:rPr>
          <w:rFonts w:ascii="Times New Roman" w:hAnsi="Times New Roman"/>
          <w:sz w:val="32"/>
        </w:rPr>
        <w:lastRenderedPageBreak/>
        <w:t>4.</w:t>
      </w:r>
      <w:r w:rsidR="00912F0F" w:rsidRPr="007D0CF1">
        <w:rPr>
          <w:rFonts w:ascii="Times New Roman" w:hAnsi="Times New Roman"/>
          <w:sz w:val="32"/>
        </w:rPr>
        <w:t>6</w:t>
      </w:r>
      <w:r w:rsidR="00597CEB" w:rsidRPr="007D0CF1">
        <w:rPr>
          <w:rFonts w:ascii="Times New Roman" w:hAnsi="Times New Roman"/>
          <w:sz w:val="32"/>
        </w:rPr>
        <w:t xml:space="preserve"> </w:t>
      </w:r>
      <w:r w:rsidR="00912F0F" w:rsidRPr="007D0CF1">
        <w:rPr>
          <w:rFonts w:ascii="Times New Roman" w:hAnsi="Times New Roman"/>
          <w:sz w:val="32"/>
        </w:rPr>
        <w:t>UC_006</w:t>
      </w:r>
      <w:r w:rsidR="00281A29" w:rsidRPr="007D0CF1">
        <w:rPr>
          <w:rFonts w:ascii="Times New Roman" w:hAnsi="Times New Roman"/>
          <w:sz w:val="32"/>
        </w:rPr>
        <w:t xml:space="preserve"> – Đổi </w:t>
      </w:r>
      <w:r w:rsidR="00571F68" w:rsidRPr="007D0CF1">
        <w:rPr>
          <w:rFonts w:ascii="Times New Roman" w:hAnsi="Times New Roman"/>
          <w:sz w:val="32"/>
        </w:rPr>
        <w:t>mật khẩu</w:t>
      </w:r>
      <w:bookmarkEnd w:id="70"/>
    </w:p>
    <w:p w:rsidR="00597CEB" w:rsidRPr="007D0CF1" w:rsidRDefault="001609B5" w:rsidP="00FA7D34">
      <w:pPr>
        <w:spacing w:line="240" w:lineRule="auto"/>
        <w:rPr>
          <w:rFonts w:ascii="Times New Roman" w:hAnsi="Times New Roman"/>
        </w:rPr>
      </w:pPr>
      <w:r w:rsidRPr="007D0CF1">
        <w:rPr>
          <w:noProof/>
        </w:rPr>
        <w:drawing>
          <wp:inline distT="0" distB="0" distL="0" distR="0" wp14:anchorId="5A4E950A" wp14:editId="02335FCF">
            <wp:extent cx="5495925" cy="1581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1">
                          <a:shade val="45000"/>
                          <a:satMod val="135000"/>
                        </a:schemeClr>
                        <a:prstClr val="white"/>
                      </a:duotone>
                    </a:blip>
                    <a:stretch>
                      <a:fillRect/>
                    </a:stretch>
                  </pic:blipFill>
                  <pic:spPr>
                    <a:xfrm>
                      <a:off x="0" y="0"/>
                      <a:ext cx="5495925" cy="1581150"/>
                    </a:xfrm>
                    <a:prstGeom prst="rect">
                      <a:avLst/>
                    </a:prstGeom>
                  </pic:spPr>
                </pic:pic>
              </a:graphicData>
            </a:graphic>
          </wp:inline>
        </w:drawing>
      </w:r>
    </w:p>
    <w:p w:rsidR="00597CEB" w:rsidRPr="007D0CF1" w:rsidRDefault="00597CEB" w:rsidP="00FA7D34">
      <w:pPr>
        <w:spacing w:line="240" w:lineRule="auto"/>
        <w:rPr>
          <w:rFonts w:ascii="Times New Roman" w:hAnsi="Times New Roman"/>
          <w:b/>
          <w:sz w:val="26"/>
          <w:szCs w:val="26"/>
        </w:rPr>
      </w:pPr>
    </w:p>
    <w:p w:rsidR="00597CEB" w:rsidRPr="007D0CF1" w:rsidRDefault="00597CEB" w:rsidP="00FA7D34">
      <w:pPr>
        <w:spacing w:line="240" w:lineRule="auto"/>
        <w:rPr>
          <w:rFonts w:ascii="Times New Roman" w:hAnsi="Times New Roman"/>
          <w:sz w:val="26"/>
          <w:szCs w:val="26"/>
        </w:rPr>
      </w:pP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7D0CF1" w:rsidRDefault="00912F0F" w:rsidP="00FA7D34">
            <w:pPr>
              <w:spacing w:before="80" w:after="80" w:line="240" w:lineRule="auto"/>
              <w:rPr>
                <w:rFonts w:ascii="Times New Roman" w:hAnsi="Times New Roman"/>
              </w:rPr>
            </w:pPr>
            <w:r w:rsidRPr="007D0CF1">
              <w:rPr>
                <w:rFonts w:ascii="Times New Roman" w:hAnsi="Times New Roman"/>
                <w:b/>
                <w:sz w:val="26"/>
                <w:szCs w:val="26"/>
              </w:rPr>
              <w:t>Use case: UC_006</w:t>
            </w:r>
            <w:r w:rsidR="00597CEB" w:rsidRPr="007D0CF1">
              <w:rPr>
                <w:rFonts w:ascii="Times New Roman" w:hAnsi="Times New Roman"/>
                <w:b/>
                <w:sz w:val="26"/>
                <w:szCs w:val="26"/>
              </w:rPr>
              <w:t>_</w:t>
            </w:r>
            <w:r w:rsidR="00813CF7" w:rsidRPr="007D0CF1">
              <w:rPr>
                <w:rFonts w:ascii="Times New Roman" w:hAnsi="Times New Roman"/>
                <w:b/>
                <w:sz w:val="26"/>
                <w:szCs w:val="26"/>
              </w:rPr>
              <w:t>Đổi mật khẩu</w:t>
            </w:r>
            <w:r w:rsidR="00597CEB" w:rsidRPr="007D0CF1">
              <w:rPr>
                <w:rFonts w:ascii="Times New Roman" w:hAnsi="Times New Roman"/>
                <w:b/>
                <w:sz w:val="26"/>
                <w:szCs w:val="26"/>
              </w:rPr>
              <w:t xml:space="preserve"> </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 xml:space="preserve">Cho phép </w:t>
            </w:r>
            <w:r w:rsidR="00193C2E" w:rsidRPr="007D0CF1">
              <w:rPr>
                <w:rFonts w:ascii="Times New Roman" w:hAnsi="Times New Roman" w:cs="Times New Roman"/>
                <w:sz w:val="26"/>
                <w:szCs w:val="26"/>
              </w:rPr>
              <w:t>đổi mật khẩu đăng nhập</w:t>
            </w:r>
            <w:r w:rsidRPr="007D0CF1">
              <w:rPr>
                <w:rFonts w:ascii="Times New Roman" w:hAnsi="Times New Roman" w:cs="Times New Roman"/>
                <w:sz w:val="26"/>
                <w:szCs w:val="26"/>
              </w:rPr>
              <w:t xml:space="preserve"> </w:t>
            </w:r>
          </w:p>
        </w:tc>
      </w:tr>
      <w:tr w:rsidR="007D0CF1" w:rsidRPr="007D0CF1"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7D0CF1" w:rsidRDefault="00193C2E"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sử dụng vì yêu cầu nào đó mà tiến hành thay đổi mật khẩu đăng nhập hệ thống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w:t>
            </w:r>
            <w:r w:rsidR="00CE2FFA" w:rsidRPr="007D0CF1">
              <w:rPr>
                <w:rFonts w:ascii="Times New Roman" w:hAnsi="Times New Roman" w:cs="Times New Roman"/>
                <w:i w:val="0"/>
                <w:color w:val="auto"/>
                <w:sz w:val="26"/>
                <w:szCs w:val="26"/>
              </w:rPr>
              <w:t xml:space="preserve"> Trung bình</w:t>
            </w:r>
          </w:p>
        </w:tc>
      </w:tr>
      <w:tr w:rsidR="007D0CF1" w:rsidRPr="007D0CF1"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7D0CF1" w:rsidRDefault="00597CEB" w:rsidP="00FA7D34">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Phân loại: Trung bình</w:t>
            </w:r>
          </w:p>
        </w:tc>
      </w:tr>
      <w:tr w:rsidR="007D0CF1" w:rsidRPr="007D0CF1"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quản lý</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193C2E" w:rsidP="00FA7D34">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Người quản lý muốn thay đổi mật khẩu đăng nhập hệ thống</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spacing w:before="60" w:after="60" w:line="240" w:lineRule="auto"/>
              <w:rPr>
                <w:rFonts w:ascii="Times New Roman" w:hAnsi="Times New Roman"/>
              </w:rPr>
            </w:pPr>
            <w:r w:rsidRPr="007D0CF1">
              <w:rPr>
                <w:rFonts w:ascii="Times New Roman" w:hAnsi="Times New Roman"/>
                <w:sz w:val="26"/>
                <w:szCs w:val="26"/>
              </w:rPr>
              <w:t xml:space="preserve">+Association (kết hợp): </w:t>
            </w:r>
            <w:r w:rsidR="00193C2E" w:rsidRPr="007D0CF1">
              <w:rPr>
                <w:rFonts w:ascii="Times New Roman" w:hAnsi="Times New Roman"/>
                <w:sz w:val="26"/>
                <w:szCs w:val="26"/>
              </w:rPr>
              <w:t>Người quản lý</w:t>
            </w:r>
          </w:p>
          <w:p w:rsidR="00193C2E" w:rsidRPr="007D0CF1" w:rsidRDefault="00597CEB" w:rsidP="00FA7D34">
            <w:pPr>
              <w:spacing w:line="240" w:lineRule="auto"/>
              <w:rPr>
                <w:rFonts w:ascii="Times New Roman" w:hAnsi="Times New Roman"/>
                <w:sz w:val="26"/>
                <w:szCs w:val="26"/>
              </w:rPr>
            </w:pPr>
            <w:r w:rsidRPr="007D0CF1">
              <w:rPr>
                <w:rFonts w:ascii="Times New Roman" w:hAnsi="Times New Roman"/>
                <w:sz w:val="26"/>
                <w:szCs w:val="26"/>
              </w:rPr>
              <w:t xml:space="preserve">+Include(bao gồm): </w:t>
            </w:r>
            <w:r w:rsidR="00193C2E" w:rsidRPr="007D0CF1">
              <w:rPr>
                <w:rFonts w:ascii="Times New Roman" w:hAnsi="Times New Roman"/>
                <w:sz w:val="26"/>
                <w:szCs w:val="26"/>
              </w:rPr>
              <w:t>Đăng nhập</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+Extend(mở rộng</w:t>
            </w:r>
            <w:r w:rsidR="00193C2E" w:rsidRPr="007D0CF1">
              <w:rPr>
                <w:rFonts w:ascii="Times New Roman" w:hAnsi="Times New Roman"/>
                <w:sz w:val="26"/>
                <w:szCs w:val="26"/>
              </w:rPr>
              <w:t>: NULL</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 xml:space="preserve">+Generalization(tổng quát hóa): </w:t>
            </w:r>
            <w:r w:rsidR="00193C2E" w:rsidRPr="007D0CF1">
              <w:rPr>
                <w:rFonts w:ascii="Times New Roman" w:hAnsi="Times New Roman"/>
                <w:sz w:val="26"/>
                <w:szCs w:val="26"/>
              </w:rPr>
              <w:t>NULL</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3B24A8"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Người quản lý phải đăng nhập vào hệ thống </w:t>
            </w:r>
            <w:r w:rsidR="00193C2E" w:rsidRPr="007D0CF1">
              <w:rPr>
                <w:rFonts w:ascii="Times New Roman" w:hAnsi="Times New Roman" w:cs="Times New Roman"/>
                <w:i w:val="0"/>
                <w:color w:val="auto"/>
                <w:sz w:val="26"/>
                <w:szCs w:val="26"/>
              </w:rPr>
              <w:t>tiến hành đổi mật khẩu</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1. </w:t>
            </w:r>
            <w:r w:rsidR="00193C2E" w:rsidRPr="007D0CF1">
              <w:rPr>
                <w:rFonts w:ascii="Times New Roman" w:hAnsi="Times New Roman" w:cs="Times New Roman"/>
                <w:i w:val="0"/>
                <w:color w:val="auto"/>
                <w:sz w:val="26"/>
                <w:szCs w:val="26"/>
              </w:rPr>
              <w:t>Người quản lý chọn đổi mật khẩu</w:t>
            </w:r>
          </w:p>
          <w:p w:rsidR="00597CEB" w:rsidRPr="007D0CF1" w:rsidRDefault="00597CEB" w:rsidP="00FA7D34">
            <w:pPr>
              <w:pStyle w:val="InfoBlue"/>
              <w:spacing w:line="240" w:lineRule="auto"/>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2.  </w:t>
            </w:r>
            <w:r w:rsidR="00193C2E" w:rsidRPr="007D0CF1">
              <w:rPr>
                <w:rFonts w:ascii="Times New Roman" w:hAnsi="Times New Roman" w:cs="Times New Roman"/>
                <w:i w:val="0"/>
                <w:color w:val="auto"/>
                <w:sz w:val="26"/>
                <w:szCs w:val="26"/>
              </w:rPr>
              <w:t>Người quản lý nhập vào mật khẩu cũ</w:t>
            </w:r>
          </w:p>
          <w:p w:rsidR="00193C2E" w:rsidRPr="007D0CF1" w:rsidRDefault="00193C2E"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3. Người quản lý nhập mật khẩu mới 2 lần và xác nhận nó</w:t>
            </w:r>
          </w:p>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3. </w:t>
            </w:r>
            <w:r w:rsidR="00193C2E" w:rsidRPr="007D0CF1">
              <w:rPr>
                <w:rFonts w:ascii="Times New Roman" w:hAnsi="Times New Roman" w:cs="Times New Roman"/>
                <w:i w:val="0"/>
                <w:color w:val="auto"/>
                <w:sz w:val="26"/>
                <w:szCs w:val="26"/>
              </w:rPr>
              <w:t>Thông báo kết quả và đăng xuất</w:t>
            </w:r>
          </w:p>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4.  Kết thúc sự kiện</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Hệ thống truy xuất </w:t>
            </w:r>
            <w:r w:rsidR="00193C2E" w:rsidRPr="007D0CF1">
              <w:rPr>
                <w:rFonts w:ascii="Times New Roman" w:hAnsi="Times New Roman" w:cs="Times New Roman"/>
                <w:i w:val="0"/>
                <w:color w:val="auto"/>
                <w:sz w:val="26"/>
                <w:szCs w:val="26"/>
              </w:rPr>
              <w:t>dữ liệu tiến hành thay đổi mật khẩu đăng nhập</w:t>
            </w:r>
          </w:p>
        </w:tc>
      </w:tr>
      <w:tr w:rsidR="007D0CF1" w:rsidRPr="007D0CF1" w:rsidTr="003A74C6">
        <w:tc>
          <w:tcPr>
            <w:tcW w:w="2343" w:type="dxa"/>
            <w:tcBorders>
              <w:top w:val="single" w:sz="4" w:space="0" w:color="000000"/>
              <w:left w:val="single" w:sz="8" w:space="0" w:color="000000"/>
              <w:bottom w:val="single" w:sz="8"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7D0CF1" w:rsidRDefault="00421A80" w:rsidP="00FA7D34">
            <w:pPr>
              <w:pStyle w:val="InfoBlue"/>
              <w:spacing w:line="240" w:lineRule="auto"/>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Thực hiện thành công đổi mật khẩu.</w:t>
            </w:r>
          </w:p>
        </w:tc>
      </w:tr>
    </w:tbl>
    <w:p w:rsidR="00597CEB" w:rsidRPr="007D0CF1" w:rsidRDefault="00597CEB" w:rsidP="001E10D6">
      <w:pPr>
        <w:pStyle w:val="Heading2"/>
        <w:numPr>
          <w:ilvl w:val="0"/>
          <w:numId w:val="0"/>
        </w:numPr>
        <w:suppressAutoHyphens/>
        <w:spacing w:line="240" w:lineRule="auto"/>
        <w:rPr>
          <w:rFonts w:ascii="Times New Roman" w:hAnsi="Times New Roman"/>
          <w:sz w:val="36"/>
        </w:rPr>
      </w:pPr>
      <w:bookmarkStart w:id="71" w:name="_Toc494353986"/>
      <w:r w:rsidRPr="007D0CF1">
        <w:rPr>
          <w:rFonts w:ascii="Times New Roman" w:hAnsi="Times New Roman"/>
          <w:sz w:val="32"/>
          <w:szCs w:val="26"/>
        </w:rPr>
        <w:t>4.</w:t>
      </w:r>
      <w:bookmarkStart w:id="72" w:name="__RefHeading___Toc481183600"/>
      <w:r w:rsidR="00912F0F" w:rsidRPr="007D0CF1">
        <w:rPr>
          <w:rFonts w:ascii="Times New Roman" w:hAnsi="Times New Roman"/>
          <w:sz w:val="32"/>
          <w:szCs w:val="26"/>
        </w:rPr>
        <w:t>7 UC_007</w:t>
      </w:r>
      <w:r w:rsidR="00357418" w:rsidRPr="007D0CF1">
        <w:rPr>
          <w:rFonts w:ascii="Times New Roman" w:hAnsi="Times New Roman"/>
          <w:sz w:val="32"/>
          <w:szCs w:val="26"/>
        </w:rPr>
        <w:t xml:space="preserve"> </w:t>
      </w:r>
      <w:r w:rsidR="001E10D6" w:rsidRPr="007D0CF1">
        <w:rPr>
          <w:rFonts w:ascii="Times New Roman" w:hAnsi="Times New Roman"/>
          <w:sz w:val="32"/>
          <w:szCs w:val="26"/>
        </w:rPr>
        <w:t>–</w:t>
      </w:r>
      <w:r w:rsidR="00357418" w:rsidRPr="007D0CF1">
        <w:rPr>
          <w:rFonts w:ascii="Times New Roman" w:hAnsi="Times New Roman"/>
          <w:sz w:val="32"/>
          <w:szCs w:val="26"/>
        </w:rPr>
        <w:t xml:space="preserve"> </w:t>
      </w:r>
      <w:bookmarkEnd w:id="72"/>
      <w:r w:rsidR="001E10D6" w:rsidRPr="007D0CF1">
        <w:rPr>
          <w:rFonts w:ascii="Times New Roman" w:hAnsi="Times New Roman"/>
          <w:sz w:val="32"/>
          <w:szCs w:val="26"/>
        </w:rPr>
        <w:t>Đăng xuất</w:t>
      </w:r>
      <w:bookmarkEnd w:id="71"/>
    </w:p>
    <w:p w:rsidR="00597CEB" w:rsidRPr="007D0CF1" w:rsidRDefault="00597CEB" w:rsidP="00FA7D34">
      <w:pPr>
        <w:spacing w:line="240" w:lineRule="auto"/>
        <w:rPr>
          <w:rFonts w:ascii="Times New Roman" w:hAnsi="Times New Roman"/>
        </w:rPr>
      </w:pPr>
    </w:p>
    <w:p w:rsidR="00597CEB" w:rsidRPr="007D0CF1" w:rsidRDefault="001609B5" w:rsidP="00D925F2">
      <w:pPr>
        <w:spacing w:line="240" w:lineRule="auto"/>
        <w:jc w:val="center"/>
        <w:rPr>
          <w:rFonts w:ascii="Times New Roman" w:hAnsi="Times New Roman"/>
        </w:rPr>
      </w:pPr>
      <w:r w:rsidRPr="007D0CF1">
        <w:rPr>
          <w:noProof/>
        </w:rPr>
        <w:drawing>
          <wp:inline distT="0" distB="0" distL="0" distR="0" wp14:anchorId="7462B750" wp14:editId="2E8A72E9">
            <wp:extent cx="5467350" cy="1285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duotone>
                        <a:schemeClr val="accent1">
                          <a:shade val="45000"/>
                          <a:satMod val="135000"/>
                        </a:schemeClr>
                        <a:prstClr val="white"/>
                      </a:duotone>
                    </a:blip>
                    <a:stretch>
                      <a:fillRect/>
                    </a:stretch>
                  </pic:blipFill>
                  <pic:spPr>
                    <a:xfrm>
                      <a:off x="0" y="0"/>
                      <a:ext cx="5467350" cy="1285875"/>
                    </a:xfrm>
                    <a:prstGeom prst="rect">
                      <a:avLst/>
                    </a:prstGeom>
                  </pic:spPr>
                </pic:pic>
              </a:graphicData>
            </a:graphic>
          </wp:inline>
        </w:drawing>
      </w:r>
    </w:p>
    <w:p w:rsidR="00597CEB" w:rsidRPr="007D0CF1" w:rsidRDefault="00597CEB" w:rsidP="00FA7D34">
      <w:pPr>
        <w:spacing w:line="240" w:lineRule="auto"/>
        <w:rPr>
          <w:rFonts w:ascii="Times New Roman" w:hAnsi="Times New Roman"/>
          <w:b/>
          <w:sz w:val="26"/>
          <w:szCs w:val="26"/>
        </w:rPr>
      </w:pPr>
    </w:p>
    <w:tbl>
      <w:tblPr>
        <w:tblW w:w="0" w:type="auto"/>
        <w:tblInd w:w="108" w:type="dxa"/>
        <w:tblLayout w:type="fixed"/>
        <w:tblLook w:val="0000" w:firstRow="0" w:lastRow="0" w:firstColumn="0" w:lastColumn="0" w:noHBand="0" w:noVBand="0"/>
      </w:tblPr>
      <w:tblGrid>
        <w:gridCol w:w="2343"/>
        <w:gridCol w:w="3459"/>
        <w:gridCol w:w="3600"/>
      </w:tblGrid>
      <w:tr w:rsidR="007D0CF1" w:rsidRPr="007D0CF1" w:rsidTr="003A74C6">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597CEB" w:rsidRPr="007D0CF1" w:rsidRDefault="00597CEB" w:rsidP="00FA7D34">
            <w:pPr>
              <w:spacing w:before="80" w:after="80" w:line="240" w:lineRule="auto"/>
              <w:rPr>
                <w:rFonts w:ascii="Times New Roman" w:hAnsi="Times New Roman"/>
              </w:rPr>
            </w:pPr>
            <w:r w:rsidRPr="007D0CF1">
              <w:rPr>
                <w:rFonts w:ascii="Times New Roman" w:hAnsi="Times New Roman"/>
                <w:b/>
                <w:sz w:val="26"/>
                <w:szCs w:val="26"/>
              </w:rPr>
              <w:t>Use c</w:t>
            </w:r>
            <w:r w:rsidR="00912F0F" w:rsidRPr="007D0CF1">
              <w:rPr>
                <w:rFonts w:ascii="Times New Roman" w:hAnsi="Times New Roman"/>
                <w:b/>
                <w:sz w:val="26"/>
                <w:szCs w:val="26"/>
              </w:rPr>
              <w:t>ase: UC_007</w:t>
            </w:r>
            <w:r w:rsidRPr="007D0CF1">
              <w:rPr>
                <w:rFonts w:ascii="Times New Roman" w:hAnsi="Times New Roman"/>
                <w:b/>
                <w:sz w:val="26"/>
                <w:szCs w:val="26"/>
              </w:rPr>
              <w:t>_</w:t>
            </w:r>
            <w:r w:rsidR="001E10D6" w:rsidRPr="007D0CF1">
              <w:rPr>
                <w:rFonts w:ascii="Times New Roman" w:hAnsi="Times New Roman"/>
                <w:b/>
                <w:sz w:val="26"/>
                <w:szCs w:val="26"/>
              </w:rPr>
              <w:t>Đăng xuất</w:t>
            </w:r>
            <w:r w:rsidRPr="007D0CF1">
              <w:rPr>
                <w:rFonts w:ascii="Times New Roman" w:hAnsi="Times New Roman"/>
                <w:b/>
                <w:sz w:val="26"/>
                <w:szCs w:val="26"/>
              </w:rPr>
              <w:t xml:space="preserve"> </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StyleTabletextBoldCentered"/>
              <w:spacing w:line="240" w:lineRule="auto"/>
              <w:jc w:val="both"/>
              <w:rPr>
                <w:rFonts w:ascii="Times New Roman" w:hAnsi="Times New Roman" w:cs="Times New Roman"/>
              </w:rPr>
            </w:pPr>
            <w:r w:rsidRPr="007D0CF1">
              <w:rPr>
                <w:rFonts w:ascii="Times New Roman" w:hAnsi="Times New Roman" w:cs="Times New Roman"/>
                <w:sz w:val="26"/>
                <w:szCs w:val="26"/>
              </w:rPr>
              <w:t>Cho phép đăng xuất khỏi hệ thống</w:t>
            </w:r>
          </w:p>
        </w:tc>
      </w:tr>
      <w:tr w:rsidR="007D0CF1" w:rsidRPr="007D0CF1" w:rsidTr="003A74C6">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dùng hoặc người quản lý muốn đăng xuất khỏi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Mức độ cần thiết:</w:t>
            </w:r>
            <w:r w:rsidR="00CE2FFA" w:rsidRPr="007D0CF1">
              <w:rPr>
                <w:rFonts w:ascii="Times New Roman" w:hAnsi="Times New Roman" w:cs="Times New Roman"/>
                <w:i w:val="0"/>
                <w:color w:val="auto"/>
                <w:sz w:val="26"/>
                <w:szCs w:val="26"/>
              </w:rPr>
              <w:t xml:space="preserve"> </w:t>
            </w:r>
            <w:r w:rsidR="003B3C02" w:rsidRPr="007D0CF1">
              <w:rPr>
                <w:rFonts w:ascii="Times New Roman" w:hAnsi="Times New Roman" w:cs="Times New Roman"/>
                <w:i w:val="0"/>
                <w:color w:val="auto"/>
                <w:sz w:val="26"/>
                <w:szCs w:val="26"/>
              </w:rPr>
              <w:t>Trung bình</w:t>
            </w:r>
          </w:p>
        </w:tc>
      </w:tr>
      <w:tr w:rsidR="007D0CF1" w:rsidRPr="007D0CF1" w:rsidTr="003A74C6">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597CEB" w:rsidRPr="007D0CF1" w:rsidRDefault="00597CEB" w:rsidP="00FA7D34">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597CEB" w:rsidRPr="007D0CF1" w:rsidRDefault="00CE2FFA"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Phân loại: </w:t>
            </w:r>
            <w:r w:rsidR="003B3C02" w:rsidRPr="007D0CF1">
              <w:rPr>
                <w:rFonts w:ascii="Times New Roman" w:hAnsi="Times New Roman" w:cs="Times New Roman"/>
                <w:i w:val="0"/>
                <w:color w:val="auto"/>
                <w:sz w:val="26"/>
                <w:szCs w:val="26"/>
              </w:rPr>
              <w:t>Trung bình</w:t>
            </w:r>
          </w:p>
        </w:tc>
      </w:tr>
      <w:tr w:rsidR="007D0CF1" w:rsidRPr="007D0CF1" w:rsidTr="003A74C6">
        <w:trPr>
          <w:cantSplit/>
        </w:trPr>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quản lý</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napToGrid w:val="0"/>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dù</w:t>
            </w:r>
            <w:r w:rsidR="00A842A8" w:rsidRPr="007D0CF1">
              <w:rPr>
                <w:rFonts w:ascii="Times New Roman" w:hAnsi="Times New Roman" w:cs="Times New Roman"/>
                <w:i w:val="0"/>
                <w:color w:val="auto"/>
                <w:sz w:val="26"/>
                <w:szCs w:val="26"/>
              </w:rPr>
              <w:t xml:space="preserve">ng, </w:t>
            </w:r>
            <w:r w:rsidRPr="007D0CF1">
              <w:rPr>
                <w:rFonts w:ascii="Times New Roman" w:hAnsi="Times New Roman" w:cs="Times New Roman"/>
                <w:i w:val="0"/>
                <w:color w:val="auto"/>
                <w:sz w:val="26"/>
                <w:szCs w:val="26"/>
              </w:rPr>
              <w:t xml:space="preserve">quản lý muốn thoát khỏi hệ </w:t>
            </w:r>
            <w:r w:rsidR="000427DD" w:rsidRPr="007D0CF1">
              <w:rPr>
                <w:rFonts w:ascii="Times New Roman" w:hAnsi="Times New Roman" w:cs="Times New Roman"/>
                <w:i w:val="0"/>
                <w:color w:val="auto"/>
                <w:sz w:val="26"/>
                <w:szCs w:val="26"/>
              </w:rPr>
              <w:t xml:space="preserve">thống </w:t>
            </w:r>
            <w:r w:rsidRPr="007D0CF1">
              <w:rPr>
                <w:rFonts w:ascii="Times New Roman" w:hAnsi="Times New Roman" w:cs="Times New Roman"/>
                <w:i w:val="0"/>
                <w:color w:val="auto"/>
                <w:sz w:val="26"/>
                <w:szCs w:val="26"/>
              </w:rPr>
              <w:t>khi không sử dụng</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3E1CEA" w:rsidP="00FA7D34">
            <w:pPr>
              <w:spacing w:before="60" w:after="60" w:line="240" w:lineRule="auto"/>
              <w:rPr>
                <w:rFonts w:ascii="Times New Roman" w:hAnsi="Times New Roman"/>
              </w:rPr>
            </w:pPr>
            <w:r w:rsidRPr="007D0CF1">
              <w:rPr>
                <w:rFonts w:ascii="Times New Roman" w:hAnsi="Times New Roman"/>
                <w:sz w:val="26"/>
                <w:szCs w:val="26"/>
              </w:rPr>
              <w:t>+Association (kết hợp): Người quản lý</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 xml:space="preserve">+Include(bao gồm): </w:t>
            </w:r>
            <w:r w:rsidR="00753557" w:rsidRPr="007D0CF1">
              <w:rPr>
                <w:rFonts w:ascii="Times New Roman" w:hAnsi="Times New Roman"/>
                <w:sz w:val="26"/>
                <w:szCs w:val="26"/>
              </w:rPr>
              <w:t>Đăng nhập</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+Extend(mở rộng):</w:t>
            </w:r>
            <w:r w:rsidR="00753557" w:rsidRPr="007D0CF1">
              <w:rPr>
                <w:rFonts w:ascii="Times New Roman" w:hAnsi="Times New Roman"/>
                <w:sz w:val="26"/>
                <w:szCs w:val="26"/>
              </w:rPr>
              <w:t xml:space="preserve"> NULL</w:t>
            </w:r>
          </w:p>
          <w:p w:rsidR="00597CEB" w:rsidRPr="007D0CF1" w:rsidRDefault="00597CEB" w:rsidP="00FA7D34">
            <w:pPr>
              <w:spacing w:line="240" w:lineRule="auto"/>
              <w:rPr>
                <w:rFonts w:ascii="Times New Roman" w:hAnsi="Times New Roman"/>
              </w:rPr>
            </w:pPr>
            <w:r w:rsidRPr="007D0CF1">
              <w:rPr>
                <w:rFonts w:ascii="Times New Roman" w:hAnsi="Times New Roman"/>
                <w:sz w:val="26"/>
                <w:szCs w:val="26"/>
              </w:rPr>
              <w:t>+Generalization(tổng quát hóa):</w:t>
            </w:r>
            <w:r w:rsidR="00753557" w:rsidRPr="007D0CF1">
              <w:rPr>
                <w:rFonts w:ascii="Times New Roman" w:hAnsi="Times New Roman"/>
                <w:sz w:val="26"/>
                <w:szCs w:val="26"/>
              </w:rPr>
              <w:t xml:space="preserve"> NULL</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Phải đăng nhập trước đó</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1. </w:t>
            </w:r>
            <w:r w:rsidR="00353D84" w:rsidRPr="007D0CF1">
              <w:rPr>
                <w:rFonts w:ascii="Times New Roman" w:hAnsi="Times New Roman" w:cs="Times New Roman"/>
                <w:i w:val="0"/>
                <w:color w:val="auto"/>
                <w:sz w:val="26"/>
                <w:szCs w:val="26"/>
              </w:rPr>
              <w:t>Người dùng chọn đăng xuất</w:t>
            </w:r>
          </w:p>
          <w:p w:rsidR="00597CEB" w:rsidRPr="007D0CF1" w:rsidRDefault="00597CE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 xml:space="preserve">2.  </w:t>
            </w:r>
            <w:r w:rsidR="00353D84" w:rsidRPr="007D0CF1">
              <w:rPr>
                <w:rFonts w:ascii="Times New Roman" w:hAnsi="Times New Roman" w:cs="Times New Roman"/>
                <w:i w:val="0"/>
                <w:color w:val="auto"/>
                <w:sz w:val="26"/>
                <w:szCs w:val="26"/>
              </w:rPr>
              <w:t>Hiển thị xác nhận đăng xuất</w:t>
            </w:r>
          </w:p>
          <w:p w:rsidR="00597CEB" w:rsidRPr="007D0CF1" w:rsidRDefault="00597CEB" w:rsidP="00FA7D34">
            <w:pPr>
              <w:pStyle w:val="InfoBlue"/>
              <w:spacing w:line="240" w:lineRule="auto"/>
              <w:rPr>
                <w:rFonts w:ascii="Times New Roman" w:hAnsi="Times New Roman" w:cs="Times New Roman"/>
                <w:i w:val="0"/>
                <w:color w:val="auto"/>
                <w:sz w:val="26"/>
                <w:szCs w:val="26"/>
              </w:rPr>
            </w:pPr>
            <w:r w:rsidRPr="007D0CF1">
              <w:rPr>
                <w:rFonts w:ascii="Times New Roman" w:hAnsi="Times New Roman" w:cs="Times New Roman"/>
                <w:i w:val="0"/>
                <w:color w:val="auto"/>
                <w:sz w:val="26"/>
                <w:szCs w:val="26"/>
              </w:rPr>
              <w:t xml:space="preserve">3.  </w:t>
            </w:r>
            <w:r w:rsidR="00353D84" w:rsidRPr="007D0CF1">
              <w:rPr>
                <w:rFonts w:ascii="Times New Roman" w:hAnsi="Times New Roman" w:cs="Times New Roman"/>
                <w:i w:val="0"/>
                <w:color w:val="auto"/>
                <w:sz w:val="26"/>
                <w:szCs w:val="26"/>
              </w:rPr>
              <w:t>Đăng xuất nếu đồng ý xác nhận, hoặc tiếp tục phiên làm việc khi không xác nhận</w:t>
            </w:r>
          </w:p>
          <w:p w:rsidR="00D804FB" w:rsidRPr="007D0CF1" w:rsidRDefault="00D804FB"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4. Kết thúc sự kiện</w:t>
            </w:r>
          </w:p>
        </w:tc>
      </w:tr>
      <w:tr w:rsidR="007D0CF1" w:rsidRPr="007D0CF1" w:rsidTr="003A74C6">
        <w:tc>
          <w:tcPr>
            <w:tcW w:w="2343" w:type="dxa"/>
            <w:tcBorders>
              <w:top w:val="single" w:sz="4" w:space="0" w:color="000000"/>
              <w:left w:val="single" w:sz="8" w:space="0" w:color="000000"/>
              <w:bottom w:val="single" w:sz="4"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t>Luồng sự kiện phụ (Alternative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597CEB" w:rsidRPr="007D0CF1" w:rsidRDefault="00C14389" w:rsidP="00FA7D34">
            <w:pPr>
              <w:pStyle w:val="InfoBlue"/>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Người dùng cần đăng nhập trước khi có nhu cầu đăng xuất sau khi sử dụng các chức năng.</w:t>
            </w:r>
          </w:p>
        </w:tc>
      </w:tr>
      <w:tr w:rsidR="007D0CF1" w:rsidRPr="007D0CF1" w:rsidTr="003A74C6">
        <w:tc>
          <w:tcPr>
            <w:tcW w:w="2343" w:type="dxa"/>
            <w:tcBorders>
              <w:top w:val="single" w:sz="4" w:space="0" w:color="000000"/>
              <w:left w:val="single" w:sz="8" w:space="0" w:color="000000"/>
              <w:bottom w:val="single" w:sz="8" w:space="0" w:color="000000"/>
            </w:tcBorders>
            <w:shd w:val="clear" w:color="auto" w:fill="F3F3F3"/>
          </w:tcPr>
          <w:p w:rsidR="00597CEB" w:rsidRPr="007D0CF1" w:rsidRDefault="00597CEB" w:rsidP="00FA7D34">
            <w:pPr>
              <w:pStyle w:val="TableHeader"/>
              <w:rPr>
                <w:rFonts w:ascii="Times New Roman" w:hAnsi="Times New Roman" w:cs="Times New Roman"/>
                <w:color w:val="auto"/>
              </w:rPr>
            </w:pPr>
            <w:r w:rsidRPr="007D0CF1">
              <w:rPr>
                <w:rFonts w:ascii="Times New Roman" w:hAnsi="Times New Roman" w:cs="Times New Roman"/>
                <w:color w:val="auto"/>
                <w:sz w:val="26"/>
                <w:szCs w:val="26"/>
              </w:rPr>
              <w:lastRenderedPageBreak/>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597CEB" w:rsidRPr="007D0CF1" w:rsidRDefault="00597CEB" w:rsidP="001D4D64">
            <w:pPr>
              <w:pStyle w:val="InfoBlue"/>
              <w:tabs>
                <w:tab w:val="left" w:pos="5040"/>
              </w:tabs>
              <w:spacing w:line="240" w:lineRule="auto"/>
              <w:rPr>
                <w:rFonts w:ascii="Times New Roman" w:hAnsi="Times New Roman" w:cs="Times New Roman"/>
                <w:color w:val="auto"/>
              </w:rPr>
            </w:pPr>
            <w:r w:rsidRPr="007D0CF1">
              <w:rPr>
                <w:rFonts w:ascii="Times New Roman" w:hAnsi="Times New Roman" w:cs="Times New Roman"/>
                <w:i w:val="0"/>
                <w:color w:val="auto"/>
                <w:sz w:val="26"/>
                <w:szCs w:val="26"/>
              </w:rPr>
              <w:t>Thực hiện thực hiện đăng xuất thành công.</w:t>
            </w:r>
            <w:r w:rsidR="001D4D64" w:rsidRPr="007D0CF1">
              <w:rPr>
                <w:rFonts w:ascii="Times New Roman" w:hAnsi="Times New Roman" w:cs="Times New Roman"/>
                <w:i w:val="0"/>
                <w:color w:val="auto"/>
                <w:sz w:val="26"/>
                <w:szCs w:val="26"/>
              </w:rPr>
              <w:tab/>
            </w:r>
          </w:p>
        </w:tc>
      </w:tr>
    </w:tbl>
    <w:p w:rsidR="00597CEB" w:rsidRPr="007D0CF1" w:rsidRDefault="00597CEB" w:rsidP="00FA7D34">
      <w:pPr>
        <w:spacing w:line="240" w:lineRule="auto"/>
        <w:rPr>
          <w:rFonts w:ascii="Times New Roman" w:hAnsi="Times New Roman"/>
        </w:rPr>
      </w:pPr>
      <w:bookmarkStart w:id="73" w:name="__RefHeading___Toc481183605"/>
      <w:bookmarkStart w:id="74" w:name="__RefHeading___Toc481183615"/>
      <w:bookmarkEnd w:id="73"/>
      <w:bookmarkEnd w:id="74"/>
    </w:p>
    <w:p w:rsidR="001A0F8F" w:rsidRPr="007D0CF1" w:rsidRDefault="001A0F8F" w:rsidP="001C25E1">
      <w:pPr>
        <w:pStyle w:val="Heading1"/>
        <w:numPr>
          <w:ilvl w:val="0"/>
          <w:numId w:val="27"/>
        </w:numPr>
        <w:spacing w:line="240" w:lineRule="auto"/>
        <w:rPr>
          <w:rFonts w:ascii="Times New Roman" w:hAnsi="Times New Roman"/>
          <w:szCs w:val="34"/>
        </w:rPr>
      </w:pPr>
      <w:bookmarkStart w:id="75" w:name="_Toc494353987"/>
      <w:r w:rsidRPr="007D0CF1">
        <w:rPr>
          <w:rFonts w:ascii="Times New Roman" w:hAnsi="Times New Roman"/>
          <w:szCs w:val="34"/>
        </w:rPr>
        <w:t>Các yêu cầu phi chức năng</w:t>
      </w:r>
      <w:bookmarkEnd w:id="75"/>
    </w:p>
    <w:p w:rsidR="009423F4" w:rsidRPr="007D0CF1" w:rsidRDefault="001A0F8F" w:rsidP="001C25E1">
      <w:pPr>
        <w:pStyle w:val="Heading2"/>
        <w:numPr>
          <w:ilvl w:val="1"/>
          <w:numId w:val="30"/>
        </w:numPr>
        <w:spacing w:line="240" w:lineRule="auto"/>
        <w:rPr>
          <w:rFonts w:ascii="Times New Roman" w:hAnsi="Times New Roman"/>
          <w:sz w:val="32"/>
        </w:rPr>
      </w:pPr>
      <w:bookmarkStart w:id="76" w:name="_Toc494353988"/>
      <w:bookmarkEnd w:id="60"/>
      <w:bookmarkEnd w:id="61"/>
      <w:r w:rsidRPr="007D0CF1">
        <w:rPr>
          <w:rFonts w:ascii="Times New Roman" w:hAnsi="Times New Roman"/>
          <w:sz w:val="32"/>
        </w:rPr>
        <w:t>Yêu cầu thực thi</w:t>
      </w:r>
      <w:bookmarkEnd w:id="76"/>
    </w:p>
    <w:p w:rsidR="009423F4" w:rsidRPr="007D0CF1" w:rsidRDefault="009423F4" w:rsidP="00FA7D34">
      <w:pPr>
        <w:pStyle w:val="template"/>
        <w:spacing w:line="240" w:lineRule="auto"/>
        <w:jc w:val="both"/>
        <w:rPr>
          <w:rFonts w:ascii="Times New Roman" w:hAnsi="Times New Roman"/>
          <w:i w:val="0"/>
        </w:rPr>
      </w:pPr>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7D0CF1" w:rsidRPr="007D0CF1" w:rsidTr="00140BC2">
        <w:tc>
          <w:tcPr>
            <w:tcW w:w="1719" w:type="dxa"/>
            <w:shd w:val="clear" w:color="auto" w:fill="E0E0E0"/>
            <w:vAlign w:val="center"/>
          </w:tcPr>
          <w:p w:rsidR="00140BC2" w:rsidRPr="007D0CF1" w:rsidRDefault="00140BC2" w:rsidP="00FA7D34">
            <w:pPr>
              <w:spacing w:line="240" w:lineRule="auto"/>
              <w:jc w:val="center"/>
              <w:rPr>
                <w:rFonts w:ascii="Times New Roman" w:hAnsi="Times New Roman"/>
              </w:rPr>
            </w:pPr>
            <w:r w:rsidRPr="007D0CF1">
              <w:rPr>
                <w:rFonts w:ascii="Times New Roman" w:hAnsi="Times New Roman"/>
                <w:b/>
                <w:bCs/>
                <w:sz w:val="22"/>
              </w:rPr>
              <w:t>Mã yêu cầu</w:t>
            </w:r>
          </w:p>
        </w:tc>
        <w:tc>
          <w:tcPr>
            <w:tcW w:w="8581" w:type="dxa"/>
            <w:shd w:val="clear" w:color="auto" w:fill="E0E0E0"/>
            <w:vAlign w:val="center"/>
          </w:tcPr>
          <w:p w:rsidR="00140BC2" w:rsidRPr="007D0CF1" w:rsidRDefault="00140BC2" w:rsidP="00FA7D34">
            <w:pPr>
              <w:spacing w:before="60" w:after="60" w:line="240" w:lineRule="auto"/>
              <w:jc w:val="center"/>
              <w:rPr>
                <w:rFonts w:ascii="Times New Roman" w:hAnsi="Times New Roman"/>
              </w:rPr>
            </w:pPr>
            <w:r w:rsidRPr="007D0CF1">
              <w:rPr>
                <w:rFonts w:ascii="Times New Roman" w:hAnsi="Times New Roman"/>
                <w:b/>
                <w:bCs/>
                <w:sz w:val="22"/>
              </w:rPr>
              <w:t>Yêu cầu tối thiểu</w:t>
            </w:r>
          </w:p>
        </w:tc>
      </w:tr>
      <w:tr w:rsidR="007D0CF1" w:rsidRPr="007D0CF1" w:rsidTr="00140BC2">
        <w:tc>
          <w:tcPr>
            <w:tcW w:w="1719" w:type="dxa"/>
            <w:shd w:val="clear" w:color="auto" w:fill="auto"/>
            <w:vAlign w:val="center"/>
          </w:tcPr>
          <w:p w:rsidR="00140BC2" w:rsidRPr="007D0CF1" w:rsidRDefault="00140BC2" w:rsidP="00FA7D34">
            <w:pPr>
              <w:spacing w:before="60" w:after="60" w:line="240" w:lineRule="auto"/>
              <w:jc w:val="center"/>
              <w:rPr>
                <w:rFonts w:ascii="Times New Roman" w:hAnsi="Times New Roman"/>
              </w:rPr>
            </w:pPr>
            <w:r w:rsidRPr="007D0CF1">
              <w:rPr>
                <w:rFonts w:ascii="Times New Roman" w:hAnsi="Times New Roman"/>
                <w:sz w:val="22"/>
              </w:rPr>
              <w:t>NR_001</w:t>
            </w:r>
          </w:p>
        </w:tc>
        <w:tc>
          <w:tcPr>
            <w:tcW w:w="8581" w:type="dxa"/>
            <w:shd w:val="clear" w:color="auto" w:fill="auto"/>
            <w:vAlign w:val="center"/>
          </w:tcPr>
          <w:p w:rsidR="00140BC2" w:rsidRPr="007D0CF1" w:rsidRDefault="00C7257A" w:rsidP="00FA7D34">
            <w:pPr>
              <w:pStyle w:val="NormalWeb"/>
              <w:spacing w:before="0" w:after="0"/>
              <w:jc w:val="center"/>
              <w:textAlignment w:val="baseline"/>
            </w:pPr>
            <w:r w:rsidRPr="007D0CF1">
              <w:t>Cho phép kết nối thiết bị ngoại vi trong quá trình vận hành</w:t>
            </w:r>
            <w:r w:rsidR="00140BC2" w:rsidRPr="007D0CF1">
              <w:t>.</w:t>
            </w:r>
          </w:p>
        </w:tc>
      </w:tr>
      <w:tr w:rsidR="007D0CF1" w:rsidRPr="007D0CF1" w:rsidTr="00140BC2">
        <w:tc>
          <w:tcPr>
            <w:tcW w:w="1719" w:type="dxa"/>
            <w:shd w:val="clear" w:color="auto" w:fill="auto"/>
            <w:vAlign w:val="center"/>
          </w:tcPr>
          <w:p w:rsidR="00140BC2" w:rsidRPr="007D0CF1" w:rsidRDefault="00140BC2" w:rsidP="00FA7D34">
            <w:pPr>
              <w:spacing w:before="60" w:after="60" w:line="240" w:lineRule="auto"/>
              <w:jc w:val="center"/>
              <w:rPr>
                <w:rFonts w:ascii="Times New Roman" w:hAnsi="Times New Roman"/>
              </w:rPr>
            </w:pPr>
            <w:r w:rsidRPr="007D0CF1">
              <w:rPr>
                <w:rFonts w:ascii="Times New Roman" w:hAnsi="Times New Roman"/>
                <w:sz w:val="22"/>
              </w:rPr>
              <w:t>NR_002</w:t>
            </w:r>
          </w:p>
        </w:tc>
        <w:tc>
          <w:tcPr>
            <w:tcW w:w="8581" w:type="dxa"/>
            <w:shd w:val="clear" w:color="auto" w:fill="auto"/>
            <w:vAlign w:val="center"/>
          </w:tcPr>
          <w:p w:rsidR="00140BC2" w:rsidRPr="007D0CF1" w:rsidRDefault="00140BC2" w:rsidP="00FA7D34">
            <w:pPr>
              <w:spacing w:before="60" w:after="60" w:line="240" w:lineRule="auto"/>
              <w:jc w:val="center"/>
              <w:rPr>
                <w:rFonts w:ascii="Times New Roman" w:hAnsi="Times New Roman"/>
              </w:rPr>
            </w:pPr>
            <w:r w:rsidRPr="007D0CF1">
              <w:rPr>
                <w:rFonts w:ascii="Times New Roman" w:hAnsi="Times New Roman"/>
              </w:rPr>
              <w:t>Máy tính đóng vai trò là máy chủ phải hoạt động liên tục trong suốt thời gian vận hành hệ thống.</w:t>
            </w:r>
          </w:p>
        </w:tc>
      </w:tr>
      <w:tr w:rsidR="007D0CF1" w:rsidRPr="007D0CF1" w:rsidTr="00140BC2">
        <w:tc>
          <w:tcPr>
            <w:tcW w:w="1719" w:type="dxa"/>
            <w:shd w:val="clear" w:color="auto" w:fill="E0E0E0"/>
            <w:vAlign w:val="center"/>
          </w:tcPr>
          <w:p w:rsidR="00140BC2" w:rsidRPr="007D0CF1" w:rsidRDefault="00140BC2" w:rsidP="00FA7D34">
            <w:pPr>
              <w:snapToGrid w:val="0"/>
              <w:spacing w:before="60" w:after="60" w:line="240" w:lineRule="auto"/>
              <w:jc w:val="center"/>
              <w:rPr>
                <w:rFonts w:ascii="Times New Roman" w:hAnsi="Times New Roman"/>
                <w:b/>
                <w:bCs/>
                <w:sz w:val="22"/>
              </w:rPr>
            </w:pPr>
          </w:p>
        </w:tc>
        <w:tc>
          <w:tcPr>
            <w:tcW w:w="8581" w:type="dxa"/>
            <w:shd w:val="clear" w:color="auto" w:fill="E0E0E0"/>
            <w:vAlign w:val="center"/>
          </w:tcPr>
          <w:p w:rsidR="00140BC2" w:rsidRPr="007D0CF1" w:rsidRDefault="00140BC2" w:rsidP="00FA7D34">
            <w:pPr>
              <w:snapToGrid w:val="0"/>
              <w:spacing w:before="60" w:after="60" w:line="240" w:lineRule="auto"/>
              <w:jc w:val="center"/>
              <w:rPr>
                <w:rFonts w:ascii="Times New Roman" w:hAnsi="Times New Roman"/>
                <w:b/>
                <w:bCs/>
                <w:sz w:val="22"/>
              </w:rPr>
            </w:pPr>
          </w:p>
        </w:tc>
      </w:tr>
    </w:tbl>
    <w:p w:rsidR="00140BC2" w:rsidRPr="007D0CF1" w:rsidRDefault="00140BC2" w:rsidP="00FA7D34">
      <w:pPr>
        <w:pStyle w:val="template"/>
        <w:spacing w:line="240" w:lineRule="auto"/>
        <w:jc w:val="both"/>
        <w:rPr>
          <w:rFonts w:ascii="Times New Roman" w:hAnsi="Times New Roman"/>
          <w:i w:val="0"/>
        </w:rPr>
      </w:pPr>
    </w:p>
    <w:p w:rsidR="00140BC2" w:rsidRPr="007D0CF1" w:rsidRDefault="00140BC2" w:rsidP="00FA7D34">
      <w:pPr>
        <w:pStyle w:val="template"/>
        <w:spacing w:line="240" w:lineRule="auto"/>
        <w:jc w:val="both"/>
        <w:rPr>
          <w:rFonts w:ascii="Times New Roman" w:hAnsi="Times New Roman"/>
        </w:rPr>
      </w:pPr>
    </w:p>
    <w:p w:rsidR="009423F4" w:rsidRPr="007D0CF1" w:rsidRDefault="00140BC2" w:rsidP="006E71A8">
      <w:pPr>
        <w:pStyle w:val="Heading2"/>
        <w:numPr>
          <w:ilvl w:val="1"/>
          <w:numId w:val="30"/>
        </w:numPr>
        <w:spacing w:line="240" w:lineRule="auto"/>
        <w:rPr>
          <w:rFonts w:ascii="Times New Roman" w:hAnsi="Times New Roman"/>
          <w:sz w:val="32"/>
        </w:rPr>
      </w:pPr>
      <w:bookmarkStart w:id="77" w:name="_Toc439994692"/>
      <w:bookmarkStart w:id="78" w:name="_Toc441230997"/>
      <w:bookmarkStart w:id="79" w:name="_Toc494353989"/>
      <w:r w:rsidRPr="007D0CF1">
        <w:rPr>
          <w:rFonts w:ascii="Times New Roman" w:hAnsi="Times New Roman"/>
          <w:sz w:val="32"/>
        </w:rPr>
        <w:t>Yêu cầu hiệu xuất</w:t>
      </w:r>
      <w:bookmarkEnd w:id="79"/>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7D0CF1" w:rsidRPr="007D0CF1" w:rsidTr="00B742C2">
        <w:tc>
          <w:tcPr>
            <w:tcW w:w="1719" w:type="dxa"/>
            <w:shd w:val="clear" w:color="auto" w:fill="D9D9D9"/>
            <w:vAlign w:val="center"/>
          </w:tcPr>
          <w:p w:rsidR="00140BC2" w:rsidRPr="007D0CF1" w:rsidRDefault="00140BC2" w:rsidP="00FA7D34">
            <w:pPr>
              <w:spacing w:before="60" w:after="60" w:line="240" w:lineRule="auto"/>
              <w:jc w:val="center"/>
              <w:rPr>
                <w:rFonts w:ascii="Times New Roman" w:hAnsi="Times New Roman"/>
                <w:b/>
                <w:bCs/>
                <w:sz w:val="22"/>
              </w:rPr>
            </w:pPr>
            <w:r w:rsidRPr="007D0CF1">
              <w:rPr>
                <w:rFonts w:ascii="Times New Roman" w:hAnsi="Times New Roman"/>
                <w:b/>
                <w:bCs/>
                <w:sz w:val="22"/>
              </w:rPr>
              <w:t>Mã yêu cầu</w:t>
            </w:r>
          </w:p>
        </w:tc>
        <w:tc>
          <w:tcPr>
            <w:tcW w:w="8581" w:type="dxa"/>
            <w:shd w:val="clear" w:color="auto" w:fill="D9D9D9"/>
            <w:vAlign w:val="center"/>
          </w:tcPr>
          <w:p w:rsidR="00140BC2" w:rsidRPr="007D0CF1" w:rsidRDefault="00140BC2" w:rsidP="00FA7D34">
            <w:pPr>
              <w:spacing w:before="60" w:after="60" w:line="240" w:lineRule="auto"/>
              <w:jc w:val="center"/>
              <w:rPr>
                <w:rFonts w:ascii="Times New Roman" w:hAnsi="Times New Roman"/>
                <w:b/>
                <w:bCs/>
                <w:sz w:val="22"/>
              </w:rPr>
            </w:pPr>
            <w:r w:rsidRPr="007D0CF1">
              <w:rPr>
                <w:rFonts w:ascii="Times New Roman" w:hAnsi="Times New Roman"/>
                <w:b/>
                <w:bCs/>
                <w:sz w:val="22"/>
              </w:rPr>
              <w:t>Yêu cầu tối thiểu</w:t>
            </w:r>
          </w:p>
        </w:tc>
      </w:tr>
      <w:tr w:rsidR="007D0CF1" w:rsidRPr="007D0CF1" w:rsidTr="00F30FE6">
        <w:tc>
          <w:tcPr>
            <w:tcW w:w="1719" w:type="dxa"/>
            <w:shd w:val="clear" w:color="auto" w:fill="auto"/>
            <w:vAlign w:val="center"/>
          </w:tcPr>
          <w:p w:rsidR="005D071A" w:rsidRPr="007D0CF1" w:rsidRDefault="005D071A" w:rsidP="005D071A">
            <w:pPr>
              <w:spacing w:before="60" w:after="60" w:line="240" w:lineRule="auto"/>
              <w:jc w:val="center"/>
              <w:rPr>
                <w:rFonts w:ascii="Times New Roman" w:hAnsi="Times New Roman"/>
              </w:rPr>
            </w:pPr>
            <w:r w:rsidRPr="007D0CF1">
              <w:rPr>
                <w:rFonts w:ascii="Times New Roman" w:hAnsi="Times New Roman"/>
                <w:sz w:val="22"/>
              </w:rPr>
              <w:t>NR_003</w:t>
            </w:r>
          </w:p>
        </w:tc>
        <w:tc>
          <w:tcPr>
            <w:tcW w:w="8581" w:type="dxa"/>
            <w:shd w:val="clear" w:color="auto" w:fill="auto"/>
            <w:vAlign w:val="center"/>
          </w:tcPr>
          <w:p w:rsidR="005D071A" w:rsidRPr="007D0CF1" w:rsidRDefault="005D071A" w:rsidP="005D071A">
            <w:pPr>
              <w:spacing w:before="60" w:after="60" w:line="240" w:lineRule="auto"/>
              <w:jc w:val="center"/>
              <w:rPr>
                <w:rFonts w:ascii="Times New Roman" w:hAnsi="Times New Roman"/>
                <w:sz w:val="22"/>
              </w:rPr>
            </w:pPr>
            <w:r w:rsidRPr="007D0CF1">
              <w:rPr>
                <w:rFonts w:ascii="Times New Roman" w:hAnsi="Times New Roman"/>
                <w:sz w:val="22"/>
              </w:rPr>
              <w:t>Hệ thống phản ứng nhanh thời gian chờ là ít hơn 1 giây cho mỗi hoạt động</w:t>
            </w:r>
          </w:p>
        </w:tc>
      </w:tr>
      <w:tr w:rsidR="007D0CF1" w:rsidRPr="007D0CF1" w:rsidTr="00F30FE6">
        <w:tc>
          <w:tcPr>
            <w:tcW w:w="1719" w:type="dxa"/>
            <w:shd w:val="clear" w:color="auto" w:fill="auto"/>
            <w:vAlign w:val="center"/>
          </w:tcPr>
          <w:p w:rsidR="005D071A" w:rsidRPr="007D0CF1" w:rsidRDefault="005D071A" w:rsidP="005D071A">
            <w:pPr>
              <w:spacing w:before="60" w:after="60" w:line="240" w:lineRule="auto"/>
              <w:jc w:val="center"/>
              <w:rPr>
                <w:rFonts w:ascii="Times New Roman" w:hAnsi="Times New Roman"/>
                <w:sz w:val="22"/>
              </w:rPr>
            </w:pPr>
            <w:r w:rsidRPr="007D0CF1">
              <w:rPr>
                <w:rFonts w:ascii="Times New Roman" w:hAnsi="Times New Roman"/>
                <w:sz w:val="22"/>
              </w:rPr>
              <w:t>NR_004</w:t>
            </w:r>
          </w:p>
        </w:tc>
        <w:tc>
          <w:tcPr>
            <w:tcW w:w="8581" w:type="dxa"/>
            <w:shd w:val="clear" w:color="auto" w:fill="auto"/>
            <w:vAlign w:val="center"/>
          </w:tcPr>
          <w:p w:rsidR="005D071A" w:rsidRPr="007D0CF1" w:rsidRDefault="005D071A" w:rsidP="005D071A">
            <w:pPr>
              <w:spacing w:before="60" w:after="60" w:line="240" w:lineRule="auto"/>
              <w:jc w:val="center"/>
              <w:rPr>
                <w:rFonts w:ascii="Times New Roman" w:hAnsi="Times New Roman"/>
                <w:sz w:val="22"/>
              </w:rPr>
            </w:pPr>
            <w:r w:rsidRPr="007D0CF1">
              <w:rPr>
                <w:rFonts w:ascii="Times New Roman" w:hAnsi="Times New Roman"/>
                <w:sz w:val="22"/>
              </w:rPr>
              <w:t>Có khả năng thích ứng cao với nhiều thiết bị, hệ điều hành khác nhau</w:t>
            </w:r>
          </w:p>
        </w:tc>
      </w:tr>
      <w:tr w:rsidR="007D0CF1" w:rsidRPr="007D0CF1" w:rsidTr="00F30FE6">
        <w:tc>
          <w:tcPr>
            <w:tcW w:w="1719" w:type="dxa"/>
            <w:shd w:val="clear" w:color="auto" w:fill="auto"/>
            <w:vAlign w:val="center"/>
          </w:tcPr>
          <w:p w:rsidR="005D071A" w:rsidRPr="007D0CF1" w:rsidRDefault="005D071A" w:rsidP="005D071A">
            <w:pPr>
              <w:spacing w:before="60" w:after="60" w:line="240" w:lineRule="auto"/>
              <w:jc w:val="center"/>
              <w:rPr>
                <w:rFonts w:ascii="Times New Roman" w:hAnsi="Times New Roman"/>
                <w:sz w:val="22"/>
              </w:rPr>
            </w:pPr>
            <w:r w:rsidRPr="007D0CF1">
              <w:rPr>
                <w:rFonts w:ascii="Times New Roman" w:hAnsi="Times New Roman"/>
                <w:sz w:val="22"/>
              </w:rPr>
              <w:t>NR_005</w:t>
            </w:r>
          </w:p>
        </w:tc>
        <w:tc>
          <w:tcPr>
            <w:tcW w:w="8581" w:type="dxa"/>
            <w:shd w:val="clear" w:color="auto" w:fill="auto"/>
            <w:vAlign w:val="center"/>
          </w:tcPr>
          <w:p w:rsidR="005D071A" w:rsidRPr="007D0CF1" w:rsidRDefault="005D071A" w:rsidP="005D071A">
            <w:pPr>
              <w:spacing w:before="60" w:after="60" w:line="240" w:lineRule="auto"/>
              <w:jc w:val="center"/>
              <w:rPr>
                <w:rFonts w:ascii="Times New Roman" w:hAnsi="Times New Roman"/>
                <w:sz w:val="22"/>
              </w:rPr>
            </w:pPr>
            <w:r w:rsidRPr="007D0CF1">
              <w:rPr>
                <w:rFonts w:ascii="Times New Roman" w:hAnsi="Times New Roman"/>
                <w:sz w:val="22"/>
              </w:rPr>
              <w:t>Đảm bảo về mặt lưu trữ nếu có yêu cầu lưu trữ lượng lớn dữ liệu.</w:t>
            </w:r>
          </w:p>
        </w:tc>
      </w:tr>
      <w:tr w:rsidR="007D0CF1" w:rsidRPr="007D0CF1" w:rsidTr="00B742C2">
        <w:tc>
          <w:tcPr>
            <w:tcW w:w="1719" w:type="dxa"/>
            <w:shd w:val="clear" w:color="auto" w:fill="D9D9D9"/>
            <w:vAlign w:val="center"/>
          </w:tcPr>
          <w:p w:rsidR="00D56614" w:rsidRPr="007D0CF1" w:rsidRDefault="00D56614" w:rsidP="00FA7D34">
            <w:pPr>
              <w:spacing w:before="60" w:after="60" w:line="240" w:lineRule="auto"/>
              <w:jc w:val="center"/>
              <w:rPr>
                <w:rFonts w:ascii="Times New Roman" w:hAnsi="Times New Roman"/>
                <w:b/>
                <w:bCs/>
                <w:sz w:val="22"/>
              </w:rPr>
            </w:pPr>
          </w:p>
        </w:tc>
        <w:tc>
          <w:tcPr>
            <w:tcW w:w="8581" w:type="dxa"/>
            <w:shd w:val="clear" w:color="auto" w:fill="D9D9D9"/>
            <w:vAlign w:val="center"/>
          </w:tcPr>
          <w:p w:rsidR="00D56614" w:rsidRPr="007D0CF1" w:rsidRDefault="00D56614" w:rsidP="00FA7D34">
            <w:pPr>
              <w:spacing w:before="60" w:after="60" w:line="240" w:lineRule="auto"/>
              <w:jc w:val="center"/>
              <w:rPr>
                <w:rFonts w:ascii="Times New Roman" w:hAnsi="Times New Roman"/>
                <w:b/>
                <w:bCs/>
                <w:sz w:val="22"/>
              </w:rPr>
            </w:pPr>
          </w:p>
        </w:tc>
      </w:tr>
    </w:tbl>
    <w:p w:rsidR="009423F4" w:rsidRPr="007D0CF1" w:rsidRDefault="009423F4" w:rsidP="00FA7D34">
      <w:pPr>
        <w:pStyle w:val="template"/>
        <w:spacing w:line="240" w:lineRule="auto"/>
        <w:rPr>
          <w:rFonts w:ascii="Times New Roman" w:hAnsi="Times New Roman"/>
        </w:rPr>
      </w:pPr>
    </w:p>
    <w:p w:rsidR="009423F4" w:rsidRPr="007D0CF1" w:rsidRDefault="00D56614" w:rsidP="006E71A8">
      <w:pPr>
        <w:pStyle w:val="Heading2"/>
        <w:numPr>
          <w:ilvl w:val="1"/>
          <w:numId w:val="30"/>
        </w:numPr>
        <w:spacing w:line="240" w:lineRule="auto"/>
        <w:rPr>
          <w:rFonts w:ascii="Times New Roman" w:hAnsi="Times New Roman"/>
          <w:sz w:val="32"/>
        </w:rPr>
      </w:pPr>
      <w:bookmarkStart w:id="80" w:name="_Toc494353990"/>
      <w:bookmarkEnd w:id="77"/>
      <w:bookmarkEnd w:id="78"/>
      <w:r w:rsidRPr="007D0CF1">
        <w:rPr>
          <w:rFonts w:ascii="Times New Roman" w:hAnsi="Times New Roman"/>
          <w:sz w:val="32"/>
        </w:rPr>
        <w:t>Yêu cầu bảo mật</w:t>
      </w:r>
      <w:bookmarkEnd w:id="80"/>
    </w:p>
    <w:tbl>
      <w:tblPr>
        <w:tblW w:w="10300"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9"/>
        <w:gridCol w:w="8581"/>
      </w:tblGrid>
      <w:tr w:rsidR="007D0CF1" w:rsidRPr="007D0CF1" w:rsidTr="00D56614">
        <w:tc>
          <w:tcPr>
            <w:tcW w:w="1719" w:type="dxa"/>
            <w:shd w:val="clear" w:color="auto" w:fill="D9D9D9"/>
            <w:vAlign w:val="center"/>
          </w:tcPr>
          <w:p w:rsidR="00D56614" w:rsidRPr="007D0CF1" w:rsidRDefault="00D56614" w:rsidP="00FA7D34">
            <w:pPr>
              <w:spacing w:before="60" w:after="60" w:line="240" w:lineRule="auto"/>
              <w:jc w:val="center"/>
              <w:rPr>
                <w:rFonts w:ascii="Times New Roman" w:hAnsi="Times New Roman"/>
                <w:b/>
                <w:bCs/>
                <w:sz w:val="22"/>
              </w:rPr>
            </w:pPr>
            <w:r w:rsidRPr="007D0CF1">
              <w:rPr>
                <w:rFonts w:ascii="Times New Roman" w:hAnsi="Times New Roman"/>
                <w:b/>
                <w:bCs/>
                <w:sz w:val="22"/>
              </w:rPr>
              <w:t>Mã yêu cầu</w:t>
            </w:r>
          </w:p>
        </w:tc>
        <w:tc>
          <w:tcPr>
            <w:tcW w:w="8581" w:type="dxa"/>
            <w:shd w:val="clear" w:color="auto" w:fill="D9D9D9"/>
            <w:vAlign w:val="center"/>
          </w:tcPr>
          <w:p w:rsidR="00D56614" w:rsidRPr="007D0CF1" w:rsidRDefault="00D56614" w:rsidP="00FA7D34">
            <w:pPr>
              <w:spacing w:before="60" w:after="60" w:line="240" w:lineRule="auto"/>
              <w:jc w:val="center"/>
              <w:rPr>
                <w:rFonts w:ascii="Times New Roman" w:hAnsi="Times New Roman"/>
                <w:b/>
                <w:bCs/>
                <w:sz w:val="22"/>
              </w:rPr>
            </w:pPr>
            <w:r w:rsidRPr="007D0CF1">
              <w:rPr>
                <w:rFonts w:ascii="Times New Roman" w:hAnsi="Times New Roman"/>
                <w:b/>
                <w:bCs/>
                <w:sz w:val="22"/>
              </w:rPr>
              <w:t>Yêu cầu tối thiểu</w:t>
            </w:r>
          </w:p>
        </w:tc>
      </w:tr>
      <w:tr w:rsidR="007D0CF1" w:rsidRPr="007D0CF1" w:rsidTr="00F30FE6">
        <w:tc>
          <w:tcPr>
            <w:tcW w:w="1719" w:type="dxa"/>
            <w:shd w:val="clear" w:color="auto" w:fill="auto"/>
            <w:vAlign w:val="center"/>
          </w:tcPr>
          <w:p w:rsidR="00D56614" w:rsidRPr="007D0CF1" w:rsidRDefault="00D56614" w:rsidP="00FA7D34">
            <w:pPr>
              <w:spacing w:before="60" w:after="60" w:line="240" w:lineRule="auto"/>
              <w:jc w:val="center"/>
              <w:rPr>
                <w:rFonts w:ascii="Times New Roman" w:hAnsi="Times New Roman"/>
              </w:rPr>
            </w:pPr>
            <w:r w:rsidRPr="007D0CF1">
              <w:rPr>
                <w:rFonts w:ascii="Times New Roman" w:hAnsi="Times New Roman"/>
                <w:sz w:val="22"/>
              </w:rPr>
              <w:t>NR_00</w:t>
            </w:r>
            <w:r w:rsidR="005D071A" w:rsidRPr="007D0CF1">
              <w:rPr>
                <w:rFonts w:ascii="Times New Roman" w:hAnsi="Times New Roman"/>
                <w:sz w:val="22"/>
              </w:rPr>
              <w:t>6</w:t>
            </w:r>
          </w:p>
        </w:tc>
        <w:tc>
          <w:tcPr>
            <w:tcW w:w="8581" w:type="dxa"/>
            <w:shd w:val="clear" w:color="auto" w:fill="auto"/>
            <w:vAlign w:val="center"/>
          </w:tcPr>
          <w:p w:rsidR="00D56614" w:rsidRPr="007D0CF1" w:rsidRDefault="00D56614" w:rsidP="00FA7D34">
            <w:pPr>
              <w:spacing w:before="60" w:after="60" w:line="240" w:lineRule="auto"/>
              <w:jc w:val="center"/>
              <w:rPr>
                <w:rFonts w:ascii="Times New Roman" w:hAnsi="Times New Roman"/>
              </w:rPr>
            </w:pPr>
            <w:r w:rsidRPr="007D0CF1">
              <w:rPr>
                <w:rFonts w:ascii="Times New Roman" w:hAnsi="Times New Roman"/>
              </w:rPr>
              <w:t xml:space="preserve">Hệ thống cần được bảo vệ bởi một hệ thống mã hóa </w:t>
            </w:r>
            <w:r w:rsidR="00D23E0A" w:rsidRPr="007D0CF1">
              <w:rPr>
                <w:rFonts w:ascii="Times New Roman" w:hAnsi="Times New Roman"/>
              </w:rPr>
              <w:t>mật khẩu</w:t>
            </w:r>
            <w:r w:rsidRPr="007D0CF1">
              <w:rPr>
                <w:rFonts w:ascii="Times New Roman" w:hAnsi="Times New Roman"/>
              </w:rPr>
              <w:t xml:space="preserve"> tiên  tiến và thường xuyên cập</w:t>
            </w:r>
            <w:r w:rsidR="00FD5D55" w:rsidRPr="007D0CF1">
              <w:rPr>
                <w:rFonts w:ascii="Times New Roman" w:hAnsi="Times New Roman"/>
              </w:rPr>
              <w:t xml:space="preserve"> nhật</w:t>
            </w:r>
            <w:r w:rsidRPr="007D0CF1">
              <w:rPr>
                <w:rFonts w:ascii="Times New Roman" w:hAnsi="Times New Roman"/>
              </w:rPr>
              <w:t>.</w:t>
            </w:r>
          </w:p>
        </w:tc>
      </w:tr>
      <w:tr w:rsidR="007D0CF1" w:rsidRPr="007D0CF1" w:rsidTr="00F30FE6">
        <w:tc>
          <w:tcPr>
            <w:tcW w:w="1719" w:type="dxa"/>
            <w:shd w:val="clear" w:color="auto" w:fill="auto"/>
            <w:vAlign w:val="center"/>
          </w:tcPr>
          <w:p w:rsidR="00D56614" w:rsidRPr="007D0CF1" w:rsidRDefault="00D56614" w:rsidP="00FA7D34">
            <w:pPr>
              <w:spacing w:before="60" w:after="60" w:line="240" w:lineRule="auto"/>
              <w:jc w:val="center"/>
              <w:rPr>
                <w:rFonts w:ascii="Times New Roman" w:hAnsi="Times New Roman"/>
                <w:sz w:val="22"/>
              </w:rPr>
            </w:pPr>
            <w:r w:rsidRPr="007D0CF1">
              <w:rPr>
                <w:rFonts w:ascii="Times New Roman" w:hAnsi="Times New Roman"/>
                <w:sz w:val="22"/>
              </w:rPr>
              <w:t>NR_00</w:t>
            </w:r>
            <w:r w:rsidR="005D071A" w:rsidRPr="007D0CF1">
              <w:rPr>
                <w:rFonts w:ascii="Times New Roman" w:hAnsi="Times New Roman"/>
                <w:sz w:val="22"/>
              </w:rPr>
              <w:t>7</w:t>
            </w:r>
          </w:p>
        </w:tc>
        <w:tc>
          <w:tcPr>
            <w:tcW w:w="8581" w:type="dxa"/>
            <w:shd w:val="clear" w:color="auto" w:fill="auto"/>
            <w:vAlign w:val="center"/>
          </w:tcPr>
          <w:p w:rsidR="00D56614" w:rsidRPr="007D0CF1" w:rsidRDefault="00D56614" w:rsidP="00FA7D34">
            <w:pPr>
              <w:spacing w:before="60" w:after="60" w:line="240" w:lineRule="auto"/>
              <w:jc w:val="center"/>
              <w:rPr>
                <w:rFonts w:ascii="Times New Roman" w:hAnsi="Times New Roman"/>
                <w:sz w:val="22"/>
              </w:rPr>
            </w:pPr>
            <w:r w:rsidRPr="007D0CF1">
              <w:rPr>
                <w:rFonts w:ascii="Times New Roman" w:hAnsi="Times New Roman"/>
                <w:sz w:val="22"/>
              </w:rPr>
              <w:t>Xây dựng c</w:t>
            </w:r>
            <w:r w:rsidR="00FD5D55" w:rsidRPr="007D0CF1">
              <w:rPr>
                <w:rFonts w:ascii="Times New Roman" w:hAnsi="Times New Roman"/>
                <w:sz w:val="22"/>
              </w:rPr>
              <w:t xml:space="preserve">ơ chế bảo mật bằng mật khẩu để </w:t>
            </w:r>
            <w:r w:rsidRPr="007D0CF1">
              <w:rPr>
                <w:rFonts w:ascii="Times New Roman" w:hAnsi="Times New Roman"/>
                <w:sz w:val="22"/>
              </w:rPr>
              <w:t>quản lý số lượng truy cập</w:t>
            </w:r>
          </w:p>
        </w:tc>
      </w:tr>
      <w:tr w:rsidR="007D0CF1" w:rsidRPr="007D0CF1" w:rsidTr="00F30FE6">
        <w:tc>
          <w:tcPr>
            <w:tcW w:w="1719" w:type="dxa"/>
            <w:shd w:val="clear" w:color="auto" w:fill="auto"/>
            <w:vAlign w:val="center"/>
          </w:tcPr>
          <w:p w:rsidR="00D56614" w:rsidRPr="007D0CF1" w:rsidRDefault="005D071A" w:rsidP="00FA7D34">
            <w:pPr>
              <w:spacing w:before="60" w:after="60" w:line="240" w:lineRule="auto"/>
              <w:jc w:val="center"/>
              <w:rPr>
                <w:rFonts w:ascii="Times New Roman" w:hAnsi="Times New Roman"/>
                <w:sz w:val="22"/>
              </w:rPr>
            </w:pPr>
            <w:r w:rsidRPr="007D0CF1">
              <w:rPr>
                <w:rFonts w:ascii="Times New Roman" w:hAnsi="Times New Roman"/>
                <w:sz w:val="22"/>
              </w:rPr>
              <w:t>NR_009</w:t>
            </w:r>
          </w:p>
        </w:tc>
        <w:tc>
          <w:tcPr>
            <w:tcW w:w="8581" w:type="dxa"/>
            <w:shd w:val="clear" w:color="auto" w:fill="auto"/>
            <w:vAlign w:val="center"/>
          </w:tcPr>
          <w:p w:rsidR="00D56614" w:rsidRPr="007D0CF1" w:rsidRDefault="00D56614" w:rsidP="00FA7D34">
            <w:pPr>
              <w:spacing w:before="60" w:after="60" w:line="240" w:lineRule="auto"/>
              <w:jc w:val="center"/>
              <w:rPr>
                <w:rFonts w:ascii="Times New Roman" w:hAnsi="Times New Roman"/>
                <w:sz w:val="22"/>
              </w:rPr>
            </w:pPr>
            <w:r w:rsidRPr="007D0CF1">
              <w:rPr>
                <w:rFonts w:ascii="Times New Roman" w:hAnsi="Times New Roman"/>
                <w:sz w:val="22"/>
              </w:rPr>
              <w:t>Cho phép ngăn chặn và từ chối một số truy cập không hợp lệ</w:t>
            </w:r>
          </w:p>
        </w:tc>
      </w:tr>
      <w:tr w:rsidR="007D0CF1" w:rsidRPr="007D0CF1" w:rsidTr="00D56614">
        <w:tc>
          <w:tcPr>
            <w:tcW w:w="1719" w:type="dxa"/>
            <w:shd w:val="clear" w:color="auto" w:fill="D9D9D9"/>
            <w:vAlign w:val="center"/>
          </w:tcPr>
          <w:p w:rsidR="00D56614" w:rsidRPr="007D0CF1" w:rsidRDefault="00D56614" w:rsidP="00FA7D34">
            <w:pPr>
              <w:spacing w:before="60" w:after="60" w:line="240" w:lineRule="auto"/>
              <w:jc w:val="center"/>
              <w:rPr>
                <w:rFonts w:ascii="Times New Roman" w:hAnsi="Times New Roman"/>
                <w:b/>
                <w:bCs/>
                <w:sz w:val="22"/>
              </w:rPr>
            </w:pPr>
          </w:p>
        </w:tc>
        <w:tc>
          <w:tcPr>
            <w:tcW w:w="8581" w:type="dxa"/>
            <w:shd w:val="clear" w:color="auto" w:fill="D9D9D9"/>
            <w:vAlign w:val="center"/>
          </w:tcPr>
          <w:p w:rsidR="00D56614" w:rsidRPr="007D0CF1" w:rsidRDefault="00D56614" w:rsidP="00FA7D34">
            <w:pPr>
              <w:spacing w:before="60" w:after="60" w:line="240" w:lineRule="auto"/>
              <w:jc w:val="center"/>
              <w:rPr>
                <w:rFonts w:ascii="Times New Roman" w:hAnsi="Times New Roman"/>
                <w:b/>
                <w:bCs/>
                <w:sz w:val="22"/>
              </w:rPr>
            </w:pPr>
          </w:p>
        </w:tc>
      </w:tr>
    </w:tbl>
    <w:p w:rsidR="009423F4" w:rsidRPr="007D0CF1" w:rsidRDefault="009423F4" w:rsidP="00FA7D34">
      <w:pPr>
        <w:pStyle w:val="template"/>
        <w:spacing w:line="240" w:lineRule="auto"/>
        <w:rPr>
          <w:rFonts w:ascii="Times New Roman" w:hAnsi="Times New Roman"/>
        </w:rPr>
      </w:pPr>
    </w:p>
    <w:p w:rsidR="009423F4" w:rsidRPr="007D0CF1" w:rsidRDefault="009423F4" w:rsidP="00FA7D34">
      <w:pPr>
        <w:pStyle w:val="template"/>
        <w:spacing w:line="240" w:lineRule="auto"/>
        <w:rPr>
          <w:rFonts w:ascii="Times New Roman" w:hAnsi="Times New Roman"/>
        </w:rPr>
      </w:pPr>
    </w:p>
    <w:p w:rsidR="009423F4" w:rsidRPr="007D0CF1" w:rsidRDefault="00501A3B" w:rsidP="006E71A8">
      <w:pPr>
        <w:pStyle w:val="Heading2"/>
        <w:numPr>
          <w:ilvl w:val="1"/>
          <w:numId w:val="30"/>
        </w:numPr>
        <w:spacing w:line="240" w:lineRule="auto"/>
        <w:rPr>
          <w:rFonts w:ascii="Times New Roman" w:hAnsi="Times New Roman"/>
          <w:sz w:val="32"/>
        </w:rPr>
      </w:pPr>
      <w:bookmarkStart w:id="81" w:name="_Toc494353991"/>
      <w:r w:rsidRPr="007D0CF1">
        <w:rPr>
          <w:rFonts w:ascii="Times New Roman" w:hAnsi="Times New Roman"/>
          <w:sz w:val="32"/>
        </w:rPr>
        <w:lastRenderedPageBreak/>
        <w:t>Thuộc tính chất lượng phần mềm</w:t>
      </w:r>
      <w:bookmarkEnd w:id="81"/>
    </w:p>
    <w:p w:rsidR="00CE45C3" w:rsidRPr="007D0CF1" w:rsidRDefault="00CE45C3" w:rsidP="001C25E1">
      <w:pPr>
        <w:numPr>
          <w:ilvl w:val="0"/>
          <w:numId w:val="8"/>
        </w:numPr>
        <w:spacing w:line="240" w:lineRule="auto"/>
        <w:rPr>
          <w:rFonts w:ascii="Times New Roman" w:hAnsi="Times New Roman"/>
          <w:b/>
          <w:sz w:val="26"/>
          <w:szCs w:val="26"/>
        </w:rPr>
      </w:pPr>
      <w:r w:rsidRPr="007D0CF1">
        <w:rPr>
          <w:rFonts w:ascii="Times New Roman" w:hAnsi="Times New Roman"/>
          <w:b/>
          <w:sz w:val="26"/>
          <w:szCs w:val="26"/>
        </w:rPr>
        <w:t>Hoạt động sản phẩm:</w:t>
      </w:r>
    </w:p>
    <w:p w:rsidR="00CE45C3" w:rsidRPr="007D0CF1" w:rsidRDefault="00CE45C3" w:rsidP="001C25E1">
      <w:pPr>
        <w:pStyle w:val="template"/>
        <w:numPr>
          <w:ilvl w:val="1"/>
          <w:numId w:val="9"/>
        </w:numPr>
        <w:spacing w:line="240" w:lineRule="auto"/>
        <w:rPr>
          <w:rFonts w:ascii="Times New Roman" w:hAnsi="Times New Roman"/>
          <w:i w:val="0"/>
          <w:sz w:val="26"/>
          <w:szCs w:val="26"/>
        </w:rPr>
      </w:pPr>
      <w:r w:rsidRPr="007D0CF1">
        <w:rPr>
          <w:rFonts w:ascii="Times New Roman" w:hAnsi="Times New Roman"/>
          <w:b/>
          <w:i w:val="0"/>
          <w:sz w:val="26"/>
          <w:szCs w:val="26"/>
        </w:rPr>
        <w:t>Tính chính xá</w:t>
      </w:r>
      <w:r w:rsidRPr="007D0CF1">
        <w:rPr>
          <w:rFonts w:ascii="Times New Roman" w:hAnsi="Times New Roman"/>
          <w:i w:val="0"/>
          <w:sz w:val="26"/>
          <w:szCs w:val="26"/>
        </w:rPr>
        <w:t>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7165"/>
      </w:tblGrid>
      <w:tr w:rsidR="007D0CF1" w:rsidRPr="007D0CF1" w:rsidTr="00F30FE6">
        <w:tc>
          <w:tcPr>
            <w:tcW w:w="2518" w:type="dxa"/>
            <w:shd w:val="clear" w:color="auto" w:fill="D0CECE"/>
            <w:vAlign w:val="center"/>
          </w:tcPr>
          <w:p w:rsidR="00CE45C3" w:rsidRPr="007D0CF1" w:rsidRDefault="00CE45C3" w:rsidP="00FA7D34">
            <w:pPr>
              <w:pStyle w:val="template"/>
              <w:spacing w:line="240" w:lineRule="auto"/>
              <w:jc w:val="center"/>
              <w:rPr>
                <w:rFonts w:ascii="Times New Roman" w:hAnsi="Times New Roman"/>
                <w:b/>
                <w:i w:val="0"/>
                <w:sz w:val="26"/>
                <w:szCs w:val="26"/>
              </w:rPr>
            </w:pPr>
            <w:r w:rsidRPr="007D0CF1">
              <w:rPr>
                <w:rFonts w:ascii="Times New Roman" w:hAnsi="Times New Roman"/>
                <w:b/>
                <w:i w:val="0"/>
                <w:sz w:val="26"/>
                <w:szCs w:val="26"/>
              </w:rPr>
              <w:t>Tiêu chuẩn</w:t>
            </w:r>
          </w:p>
        </w:tc>
        <w:tc>
          <w:tcPr>
            <w:tcW w:w="7346" w:type="dxa"/>
            <w:shd w:val="clear" w:color="auto" w:fill="D0CECE"/>
            <w:vAlign w:val="center"/>
          </w:tcPr>
          <w:p w:rsidR="00CE45C3" w:rsidRPr="007D0CF1" w:rsidRDefault="00CE45C3" w:rsidP="00FA7D34">
            <w:pPr>
              <w:pStyle w:val="template"/>
              <w:spacing w:line="240" w:lineRule="auto"/>
              <w:jc w:val="center"/>
              <w:rPr>
                <w:rFonts w:ascii="Times New Roman" w:hAnsi="Times New Roman"/>
                <w:b/>
                <w:i w:val="0"/>
                <w:sz w:val="26"/>
                <w:szCs w:val="26"/>
              </w:rPr>
            </w:pPr>
            <w:r w:rsidRPr="007D0CF1">
              <w:rPr>
                <w:rFonts w:ascii="Times New Roman" w:hAnsi="Times New Roman"/>
                <w:b/>
                <w:i w:val="0"/>
                <w:sz w:val="26"/>
                <w:szCs w:val="26"/>
              </w:rPr>
              <w:t>Mô tả</w:t>
            </w:r>
          </w:p>
        </w:tc>
      </w:tr>
      <w:tr w:rsidR="007D0CF1" w:rsidRPr="007D0CF1" w:rsidTr="00F30FE6">
        <w:tc>
          <w:tcPr>
            <w:tcW w:w="2518" w:type="dxa"/>
            <w:shd w:val="clear" w:color="auto" w:fill="auto"/>
            <w:vAlign w:val="center"/>
          </w:tcPr>
          <w:p w:rsidR="00CE45C3" w:rsidRPr="007D0CF1" w:rsidRDefault="00CE45C3"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Nhiệm vụ đầu ra</w:t>
            </w:r>
          </w:p>
        </w:tc>
        <w:tc>
          <w:tcPr>
            <w:tcW w:w="7346" w:type="dxa"/>
            <w:shd w:val="clear" w:color="auto" w:fill="auto"/>
            <w:vAlign w:val="center"/>
          </w:tcPr>
          <w:p w:rsidR="00CE45C3" w:rsidRPr="007D0CF1" w:rsidRDefault="00CE45C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Danh sách này bao gồm các thông tin như</w:t>
            </w:r>
            <w:r w:rsidR="006C470F" w:rsidRPr="007D0CF1">
              <w:rPr>
                <w:rFonts w:ascii="Times New Roman" w:hAnsi="Times New Roman"/>
                <w:i w:val="0"/>
                <w:sz w:val="26"/>
                <w:szCs w:val="26"/>
              </w:rPr>
              <w:t xml:space="preserve"> dữ liệu các sự</w:t>
            </w:r>
            <w:r w:rsidR="00417FB5" w:rsidRPr="007D0CF1">
              <w:rPr>
                <w:rFonts w:ascii="Times New Roman" w:hAnsi="Times New Roman"/>
                <w:i w:val="0"/>
                <w:sz w:val="26"/>
                <w:szCs w:val="26"/>
              </w:rPr>
              <w:t xml:space="preserve"> kiện, dữ liệu điểm danh, dữ liệu cán bộ, dữ liệu sinh viên</w:t>
            </w:r>
            <w:r w:rsidRPr="007D0CF1">
              <w:rPr>
                <w:rFonts w:ascii="Times New Roman" w:hAnsi="Times New Roman"/>
                <w:i w:val="0"/>
                <w:sz w:val="26"/>
                <w:szCs w:val="26"/>
              </w:rPr>
              <w:t xml:space="preserve">. Thông tin có thể được thống kê theo thời gian, </w:t>
            </w:r>
            <w:r w:rsidR="00417FB5" w:rsidRPr="007D0CF1">
              <w:rPr>
                <w:rFonts w:ascii="Times New Roman" w:hAnsi="Times New Roman"/>
                <w:i w:val="0"/>
                <w:sz w:val="26"/>
                <w:szCs w:val="26"/>
              </w:rPr>
              <w:t>theo ID</w:t>
            </w:r>
            <w:r w:rsidRPr="007D0CF1">
              <w:rPr>
                <w:rFonts w:ascii="Times New Roman" w:hAnsi="Times New Roman"/>
                <w:i w:val="0"/>
                <w:sz w:val="26"/>
                <w:szCs w:val="26"/>
              </w:rPr>
              <w:t>.</w:t>
            </w:r>
          </w:p>
        </w:tc>
      </w:tr>
      <w:tr w:rsidR="007D0CF1" w:rsidRPr="007D0CF1" w:rsidTr="00F30FE6">
        <w:tc>
          <w:tcPr>
            <w:tcW w:w="2518" w:type="dxa"/>
            <w:shd w:val="clear" w:color="auto" w:fill="auto"/>
            <w:vAlign w:val="center"/>
          </w:tcPr>
          <w:p w:rsidR="00CE45C3" w:rsidRPr="007D0CF1" w:rsidRDefault="00CE45C3"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Độ chính xác có thể đạt được</w:t>
            </w:r>
          </w:p>
        </w:tc>
        <w:tc>
          <w:tcPr>
            <w:tcW w:w="7346" w:type="dxa"/>
            <w:shd w:val="clear" w:color="auto" w:fill="auto"/>
            <w:vAlign w:val="center"/>
          </w:tcPr>
          <w:p w:rsidR="00CE45C3" w:rsidRPr="007D0CF1" w:rsidRDefault="00CE45C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 xml:space="preserve">Khả năng thông tin sai lệch đến các giới hạn lưu trữ dưới 1%, thông tin phải là </w:t>
            </w:r>
            <w:r w:rsidR="00631189" w:rsidRPr="007D0CF1">
              <w:rPr>
                <w:rFonts w:ascii="Times New Roman" w:hAnsi="Times New Roman"/>
                <w:i w:val="0"/>
                <w:sz w:val="26"/>
                <w:szCs w:val="26"/>
              </w:rPr>
              <w:t>số liệu</w:t>
            </w:r>
            <w:r w:rsidRPr="007D0CF1">
              <w:rPr>
                <w:rFonts w:ascii="Times New Roman" w:hAnsi="Times New Roman"/>
                <w:i w:val="0"/>
                <w:sz w:val="26"/>
                <w:szCs w:val="26"/>
              </w:rPr>
              <w:t xml:space="preserve"> chính xác theo thông tin lưu trữ trong hệ thống.</w:t>
            </w:r>
          </w:p>
        </w:tc>
      </w:tr>
      <w:tr w:rsidR="007D0CF1" w:rsidRPr="007D0CF1" w:rsidTr="00F30FE6">
        <w:tc>
          <w:tcPr>
            <w:tcW w:w="2518" w:type="dxa"/>
            <w:shd w:val="clear" w:color="auto" w:fill="auto"/>
            <w:vAlign w:val="center"/>
          </w:tcPr>
          <w:p w:rsidR="00CE45C3" w:rsidRPr="007D0CF1" w:rsidRDefault="00CE45C3"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Thông tin đầu ra đầy đủ</w:t>
            </w:r>
          </w:p>
        </w:tc>
        <w:tc>
          <w:tcPr>
            <w:tcW w:w="7346" w:type="dxa"/>
            <w:shd w:val="clear" w:color="auto" w:fill="auto"/>
            <w:vAlign w:val="center"/>
          </w:tcPr>
          <w:p w:rsidR="00CE45C3" w:rsidRPr="007D0CF1" w:rsidRDefault="00CE45C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Xác suất bị mất dữ liệu khi lưu trữ hoặc báo cáo xuống dưới 1%.</w:t>
            </w:r>
          </w:p>
        </w:tc>
      </w:tr>
      <w:tr w:rsidR="007D0CF1" w:rsidRPr="007D0CF1" w:rsidTr="00F30FE6">
        <w:tc>
          <w:tcPr>
            <w:tcW w:w="2518" w:type="dxa"/>
            <w:shd w:val="clear" w:color="auto" w:fill="auto"/>
            <w:vAlign w:val="center"/>
          </w:tcPr>
          <w:p w:rsidR="00CE45C3" w:rsidRPr="007D0CF1" w:rsidRDefault="00CE45C3"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Nhận thông tin sớm nhất</w:t>
            </w:r>
          </w:p>
        </w:tc>
        <w:tc>
          <w:tcPr>
            <w:tcW w:w="7346" w:type="dxa"/>
            <w:shd w:val="clear" w:color="auto" w:fill="auto"/>
            <w:vAlign w:val="center"/>
          </w:tcPr>
          <w:p w:rsidR="00CE45C3" w:rsidRPr="007D0CF1" w:rsidRDefault="00FC1E44"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Cho phép hiển thị truy vấn một nguồn dữ liệu ngay sau khi vừa mới cập nhật.</w:t>
            </w:r>
          </w:p>
        </w:tc>
      </w:tr>
      <w:tr w:rsidR="007D0CF1" w:rsidRPr="007D0CF1" w:rsidTr="00F30FE6">
        <w:tc>
          <w:tcPr>
            <w:tcW w:w="2518" w:type="dxa"/>
            <w:shd w:val="clear" w:color="auto" w:fill="auto"/>
            <w:vAlign w:val="center"/>
          </w:tcPr>
          <w:p w:rsidR="00CE45C3" w:rsidRPr="007D0CF1" w:rsidRDefault="00CE45C3"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Tính khả dụng của thông tin</w:t>
            </w:r>
          </w:p>
        </w:tc>
        <w:tc>
          <w:tcPr>
            <w:tcW w:w="7346" w:type="dxa"/>
            <w:shd w:val="clear" w:color="auto" w:fill="auto"/>
            <w:vAlign w:val="center"/>
          </w:tcPr>
          <w:p w:rsidR="00CE45C3" w:rsidRPr="007D0CF1" w:rsidRDefault="00CE45C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Thời gian phản hồi trung bình khi thực hiện truy vấn ít hơn 1 giây, thời gian truy cập để tạo báo cáo cần thiết ít hơn 10 giây.</w:t>
            </w:r>
          </w:p>
        </w:tc>
      </w:tr>
      <w:tr w:rsidR="007D0CF1" w:rsidRPr="007D0CF1" w:rsidTr="00F30FE6">
        <w:tc>
          <w:tcPr>
            <w:tcW w:w="2518" w:type="dxa"/>
            <w:shd w:val="clear" w:color="auto" w:fill="auto"/>
            <w:vAlign w:val="center"/>
          </w:tcPr>
          <w:p w:rsidR="00CE45C3" w:rsidRPr="007D0CF1" w:rsidRDefault="00CE45C3" w:rsidP="00FA7D34">
            <w:pPr>
              <w:pStyle w:val="template"/>
              <w:spacing w:line="240" w:lineRule="auto"/>
              <w:jc w:val="center"/>
              <w:rPr>
                <w:rFonts w:ascii="Times New Roman" w:hAnsi="Times New Roman"/>
                <w:i w:val="0"/>
                <w:sz w:val="26"/>
                <w:szCs w:val="26"/>
              </w:rPr>
            </w:pPr>
            <w:r w:rsidRPr="007D0CF1">
              <w:rPr>
                <w:rFonts w:ascii="Times New Roman" w:hAnsi="Times New Roman"/>
                <w:i w:val="0"/>
                <w:sz w:val="26"/>
                <w:szCs w:val="26"/>
              </w:rPr>
              <w:t>Các tiêu chuẩn và hướng dẫn cần thiết</w:t>
            </w:r>
          </w:p>
        </w:tc>
        <w:tc>
          <w:tcPr>
            <w:tcW w:w="7346" w:type="dxa"/>
            <w:shd w:val="clear" w:color="auto" w:fill="auto"/>
            <w:vAlign w:val="center"/>
          </w:tcPr>
          <w:p w:rsidR="00CE45C3" w:rsidRPr="007D0CF1" w:rsidRDefault="00CE45C3" w:rsidP="00FA7D34">
            <w:pPr>
              <w:pStyle w:val="template"/>
              <w:spacing w:line="240" w:lineRule="auto"/>
              <w:rPr>
                <w:rFonts w:ascii="Times New Roman" w:hAnsi="Times New Roman"/>
                <w:i w:val="0"/>
                <w:sz w:val="26"/>
                <w:szCs w:val="26"/>
              </w:rPr>
            </w:pPr>
            <w:r w:rsidRPr="007D0CF1">
              <w:rPr>
                <w:rFonts w:ascii="Times New Roman" w:hAnsi="Times New Roman"/>
                <w:i w:val="0"/>
                <w:sz w:val="26"/>
                <w:szCs w:val="26"/>
              </w:rPr>
              <w:t xml:space="preserve">Phần </w:t>
            </w:r>
            <w:r w:rsidR="00902BE8" w:rsidRPr="007D0CF1">
              <w:rPr>
                <w:rFonts w:ascii="Times New Roman" w:hAnsi="Times New Roman"/>
                <w:i w:val="0"/>
                <w:sz w:val="26"/>
                <w:szCs w:val="26"/>
              </w:rPr>
              <w:t>mềm và tài liệu phải tuân theo</w:t>
            </w:r>
            <w:r w:rsidRPr="007D0CF1">
              <w:rPr>
                <w:rFonts w:ascii="Times New Roman" w:hAnsi="Times New Roman"/>
                <w:i w:val="0"/>
                <w:sz w:val="26"/>
                <w:szCs w:val="26"/>
              </w:rPr>
              <w:t xml:space="preserve"> </w:t>
            </w:r>
            <w:r w:rsidR="00E530F9" w:rsidRPr="007D0CF1">
              <w:rPr>
                <w:rFonts w:ascii="Times New Roman" w:hAnsi="Times New Roman"/>
                <w:i w:val="0"/>
                <w:sz w:val="26"/>
                <w:szCs w:val="26"/>
              </w:rPr>
              <w:t>quy định</w:t>
            </w:r>
            <w:r w:rsidRPr="007D0CF1">
              <w:rPr>
                <w:rFonts w:ascii="Times New Roman" w:hAnsi="Times New Roman"/>
                <w:i w:val="0"/>
                <w:sz w:val="26"/>
                <w:szCs w:val="26"/>
              </w:rPr>
              <w:t xml:space="preserve"> </w:t>
            </w:r>
            <w:r w:rsidR="00455094" w:rsidRPr="007D0CF1">
              <w:rPr>
                <w:rFonts w:ascii="Times New Roman" w:hAnsi="Times New Roman"/>
                <w:i w:val="0"/>
                <w:sz w:val="26"/>
                <w:szCs w:val="26"/>
              </w:rPr>
              <w:t xml:space="preserve">về </w:t>
            </w:r>
            <w:r w:rsidRPr="007D0CF1">
              <w:rPr>
                <w:rFonts w:ascii="Times New Roman" w:hAnsi="Times New Roman"/>
                <w:i w:val="0"/>
                <w:sz w:val="26"/>
                <w:szCs w:val="26"/>
              </w:rPr>
              <w:t>tài liệu cung cấp cho khách hàng.</w:t>
            </w:r>
          </w:p>
        </w:tc>
      </w:tr>
      <w:tr w:rsidR="007D0CF1" w:rsidRPr="007D0CF1" w:rsidTr="00B742C2">
        <w:tc>
          <w:tcPr>
            <w:tcW w:w="2518" w:type="dxa"/>
            <w:shd w:val="clear" w:color="auto" w:fill="D9D9D9"/>
            <w:vAlign w:val="center"/>
          </w:tcPr>
          <w:p w:rsidR="005E78CA" w:rsidRPr="007D0CF1" w:rsidRDefault="005E78CA" w:rsidP="00FA7D34">
            <w:pPr>
              <w:pStyle w:val="template"/>
              <w:spacing w:line="240" w:lineRule="auto"/>
              <w:jc w:val="center"/>
              <w:rPr>
                <w:rFonts w:ascii="Times New Roman" w:hAnsi="Times New Roman"/>
                <w:i w:val="0"/>
                <w:sz w:val="26"/>
                <w:szCs w:val="26"/>
              </w:rPr>
            </w:pPr>
          </w:p>
        </w:tc>
        <w:tc>
          <w:tcPr>
            <w:tcW w:w="7346" w:type="dxa"/>
            <w:shd w:val="clear" w:color="auto" w:fill="D9D9D9"/>
            <w:vAlign w:val="center"/>
          </w:tcPr>
          <w:p w:rsidR="005E78CA" w:rsidRPr="007D0CF1" w:rsidRDefault="005E78CA" w:rsidP="00FA7D34">
            <w:pPr>
              <w:pStyle w:val="template"/>
              <w:spacing w:line="240" w:lineRule="auto"/>
              <w:rPr>
                <w:rFonts w:ascii="Times New Roman" w:hAnsi="Times New Roman"/>
                <w:i w:val="0"/>
                <w:sz w:val="26"/>
                <w:szCs w:val="26"/>
              </w:rPr>
            </w:pPr>
          </w:p>
        </w:tc>
      </w:tr>
    </w:tbl>
    <w:p w:rsidR="00CE45C3" w:rsidRPr="007D0CF1" w:rsidRDefault="00CE45C3" w:rsidP="00FA7D34">
      <w:pPr>
        <w:pStyle w:val="template"/>
        <w:spacing w:line="240" w:lineRule="auto"/>
        <w:rPr>
          <w:rFonts w:ascii="Times New Roman" w:hAnsi="Times New Roman"/>
          <w:sz w:val="26"/>
          <w:szCs w:val="26"/>
        </w:rPr>
      </w:pPr>
    </w:p>
    <w:p w:rsidR="00CE45C3" w:rsidRPr="007D0CF1" w:rsidRDefault="00CE45C3" w:rsidP="001C25E1">
      <w:pPr>
        <w:pStyle w:val="template"/>
        <w:numPr>
          <w:ilvl w:val="1"/>
          <w:numId w:val="10"/>
        </w:numPr>
        <w:spacing w:line="240" w:lineRule="auto"/>
        <w:rPr>
          <w:rFonts w:ascii="Times New Roman" w:hAnsi="Times New Roman"/>
          <w:i w:val="0"/>
          <w:sz w:val="26"/>
          <w:szCs w:val="26"/>
        </w:rPr>
      </w:pPr>
      <w:r w:rsidRPr="007D0CF1">
        <w:rPr>
          <w:rFonts w:ascii="Times New Roman" w:hAnsi="Times New Roman"/>
          <w:b/>
          <w:i w:val="0"/>
          <w:sz w:val="26"/>
          <w:szCs w:val="26"/>
        </w:rPr>
        <w:t>Độ tin cậy</w:t>
      </w:r>
      <w:r w:rsidRPr="007D0CF1">
        <w:rPr>
          <w:rFonts w:ascii="Times New Roman" w:hAnsi="Times New Roman"/>
          <w:i w:val="0"/>
          <w:sz w:val="26"/>
          <w:szCs w:val="26"/>
        </w:rPr>
        <w:t xml:space="preserve">: Tần suất mà trạng thái </w:t>
      </w:r>
      <w:r w:rsidR="006D64A5" w:rsidRPr="007D0CF1">
        <w:rPr>
          <w:rFonts w:ascii="Times New Roman" w:hAnsi="Times New Roman"/>
          <w:i w:val="0"/>
          <w:sz w:val="26"/>
          <w:szCs w:val="26"/>
        </w:rPr>
        <w:t>điểm danh sai, lưu chồng chéo dữ liệu</w:t>
      </w:r>
      <w:r w:rsidRPr="007D0CF1">
        <w:rPr>
          <w:rFonts w:ascii="Times New Roman" w:hAnsi="Times New Roman"/>
          <w:i w:val="0"/>
          <w:sz w:val="26"/>
          <w:szCs w:val="26"/>
        </w:rPr>
        <w:t xml:space="preserve">, ... chưa được cập nhật </w:t>
      </w:r>
      <w:r w:rsidR="006D64A5" w:rsidRPr="007D0CF1">
        <w:rPr>
          <w:rFonts w:ascii="Times New Roman" w:hAnsi="Times New Roman"/>
          <w:i w:val="0"/>
          <w:sz w:val="26"/>
          <w:szCs w:val="26"/>
        </w:rPr>
        <w:t xml:space="preserve">hoặc xử lý </w:t>
      </w:r>
      <w:r w:rsidRPr="007D0CF1">
        <w:rPr>
          <w:rFonts w:ascii="Times New Roman" w:hAnsi="Times New Roman"/>
          <w:i w:val="0"/>
          <w:sz w:val="26"/>
          <w:szCs w:val="26"/>
        </w:rPr>
        <w:t>kịp thời dẫn đến s</w:t>
      </w:r>
      <w:r w:rsidR="00EC506B" w:rsidRPr="007D0CF1">
        <w:rPr>
          <w:rFonts w:ascii="Times New Roman" w:hAnsi="Times New Roman"/>
          <w:i w:val="0"/>
          <w:sz w:val="26"/>
          <w:szCs w:val="26"/>
        </w:rPr>
        <w:t xml:space="preserve">ai sót trong </w:t>
      </w:r>
      <w:r w:rsidR="006D64A5" w:rsidRPr="007D0CF1">
        <w:rPr>
          <w:rFonts w:ascii="Times New Roman" w:hAnsi="Times New Roman"/>
          <w:i w:val="0"/>
          <w:sz w:val="26"/>
          <w:szCs w:val="26"/>
        </w:rPr>
        <w:t>quá trình truy xuất dữ liệu về sau</w:t>
      </w:r>
      <w:r w:rsidRPr="007D0CF1">
        <w:rPr>
          <w:rFonts w:ascii="Times New Roman" w:hAnsi="Times New Roman"/>
          <w:i w:val="0"/>
          <w:sz w:val="26"/>
          <w:szCs w:val="26"/>
        </w:rPr>
        <w:t xml:space="preserve">. </w:t>
      </w:r>
      <w:r w:rsidR="00E5561B" w:rsidRPr="007D0CF1">
        <w:rPr>
          <w:rFonts w:ascii="Times New Roman" w:hAnsi="Times New Roman"/>
          <w:i w:val="0"/>
          <w:sz w:val="26"/>
          <w:szCs w:val="26"/>
        </w:rPr>
        <w:t>Xác suất của thông tin sai lệch loại này là</w:t>
      </w:r>
      <w:r w:rsidR="00492022" w:rsidRPr="007D0CF1">
        <w:rPr>
          <w:rFonts w:ascii="Times New Roman" w:hAnsi="Times New Roman"/>
          <w:i w:val="0"/>
          <w:sz w:val="26"/>
          <w:szCs w:val="26"/>
        </w:rPr>
        <w:t xml:space="preserve"> dưới 1%</w:t>
      </w:r>
      <w:r w:rsidRPr="007D0CF1">
        <w:rPr>
          <w:rFonts w:ascii="Times New Roman" w:hAnsi="Times New Roman"/>
          <w:i w:val="0"/>
          <w:sz w:val="26"/>
          <w:szCs w:val="26"/>
        </w:rPr>
        <w:t>.</w:t>
      </w:r>
    </w:p>
    <w:p w:rsidR="00CE45C3" w:rsidRPr="007D0CF1" w:rsidRDefault="00CE45C3" w:rsidP="001C25E1">
      <w:pPr>
        <w:pStyle w:val="template"/>
        <w:numPr>
          <w:ilvl w:val="1"/>
          <w:numId w:val="11"/>
        </w:numPr>
        <w:spacing w:line="240" w:lineRule="auto"/>
        <w:rPr>
          <w:rFonts w:ascii="Times New Roman" w:hAnsi="Times New Roman"/>
          <w:i w:val="0"/>
          <w:sz w:val="26"/>
          <w:szCs w:val="26"/>
        </w:rPr>
      </w:pPr>
      <w:r w:rsidRPr="007D0CF1">
        <w:rPr>
          <w:rFonts w:ascii="Times New Roman" w:hAnsi="Times New Roman"/>
          <w:b/>
          <w:i w:val="0"/>
          <w:sz w:val="26"/>
          <w:szCs w:val="26"/>
        </w:rPr>
        <w:t>Tính hiệu quả</w:t>
      </w:r>
      <w:r w:rsidRPr="007D0CF1">
        <w:rPr>
          <w:rFonts w:ascii="Times New Roman" w:hAnsi="Times New Roman"/>
          <w:i w:val="0"/>
          <w:sz w:val="26"/>
          <w:szCs w:val="26"/>
        </w:rPr>
        <w:t xml:space="preserve">: Các thông số thực tế được tính như sau: </w:t>
      </w:r>
      <w:r w:rsidR="00E5561B" w:rsidRPr="007D0CF1">
        <w:rPr>
          <w:rFonts w:ascii="Times New Roman" w:hAnsi="Times New Roman"/>
          <w:i w:val="0"/>
          <w:sz w:val="26"/>
          <w:szCs w:val="26"/>
        </w:rPr>
        <w:t xml:space="preserve">Số cán bộ, số sinh viên, số lượng </w:t>
      </w:r>
      <w:r w:rsidR="00916F0C" w:rsidRPr="007D0CF1">
        <w:rPr>
          <w:rFonts w:ascii="Times New Roman" w:hAnsi="Times New Roman"/>
          <w:i w:val="0"/>
          <w:sz w:val="26"/>
          <w:szCs w:val="26"/>
        </w:rPr>
        <w:t>sự kiện</w:t>
      </w:r>
      <w:r w:rsidR="00E5561B" w:rsidRPr="007D0CF1">
        <w:rPr>
          <w:rFonts w:ascii="Times New Roman" w:hAnsi="Times New Roman"/>
          <w:i w:val="0"/>
          <w:sz w:val="26"/>
          <w:szCs w:val="26"/>
        </w:rPr>
        <w:t xml:space="preserve"> , cũng như số lượt đăng ký và tần xuất tổ chức sự kiện</w:t>
      </w:r>
      <w:r w:rsidRPr="007D0CF1">
        <w:rPr>
          <w:rFonts w:ascii="Times New Roman" w:hAnsi="Times New Roman"/>
          <w:i w:val="0"/>
          <w:sz w:val="26"/>
          <w:szCs w:val="26"/>
        </w:rPr>
        <w:t xml:space="preserve">. Qua đó quyết định việc lưu trữ sử dụng bộ nhớ, và dòng xử lý cho các </w:t>
      </w:r>
      <w:r w:rsidR="00E5561B" w:rsidRPr="007D0CF1">
        <w:rPr>
          <w:rFonts w:ascii="Times New Roman" w:hAnsi="Times New Roman"/>
          <w:i w:val="0"/>
          <w:sz w:val="26"/>
          <w:szCs w:val="26"/>
        </w:rPr>
        <w:t>thiết bị</w:t>
      </w:r>
      <w:r w:rsidRPr="007D0CF1">
        <w:rPr>
          <w:rFonts w:ascii="Times New Roman" w:hAnsi="Times New Roman"/>
          <w:i w:val="0"/>
          <w:sz w:val="26"/>
          <w:szCs w:val="26"/>
        </w:rPr>
        <w:t xml:space="preserve"> một cách tối ưu.</w:t>
      </w:r>
    </w:p>
    <w:p w:rsidR="00CE45C3" w:rsidRPr="007D0CF1" w:rsidRDefault="00CE45C3" w:rsidP="001C25E1">
      <w:pPr>
        <w:pStyle w:val="template"/>
        <w:numPr>
          <w:ilvl w:val="1"/>
          <w:numId w:val="12"/>
        </w:numPr>
        <w:spacing w:line="240" w:lineRule="auto"/>
        <w:rPr>
          <w:rFonts w:ascii="Times New Roman" w:hAnsi="Times New Roman"/>
          <w:i w:val="0"/>
          <w:sz w:val="26"/>
          <w:szCs w:val="26"/>
        </w:rPr>
      </w:pPr>
      <w:r w:rsidRPr="007D0CF1">
        <w:rPr>
          <w:rFonts w:ascii="Times New Roman" w:hAnsi="Times New Roman"/>
          <w:b/>
          <w:i w:val="0"/>
          <w:sz w:val="26"/>
          <w:szCs w:val="26"/>
        </w:rPr>
        <w:t>Tính toàn vẹn</w:t>
      </w:r>
      <w:r w:rsidRPr="007D0CF1">
        <w:rPr>
          <w:rFonts w:ascii="Times New Roman" w:hAnsi="Times New Roman"/>
          <w:i w:val="0"/>
          <w:sz w:val="26"/>
          <w:szCs w:val="26"/>
        </w:rPr>
        <w:t xml:space="preserve">: Chỉ những người dùng được ủy quyền của hệ thống mới có thể </w:t>
      </w:r>
      <w:r w:rsidR="00E5561B" w:rsidRPr="007D0CF1">
        <w:rPr>
          <w:rFonts w:ascii="Times New Roman" w:hAnsi="Times New Roman"/>
          <w:i w:val="0"/>
          <w:sz w:val="26"/>
          <w:szCs w:val="26"/>
        </w:rPr>
        <w:t>đăng nhập và sử dụng chức năng hệ thống đã quy định</w:t>
      </w:r>
      <w:r w:rsidRPr="007D0CF1">
        <w:rPr>
          <w:rFonts w:ascii="Times New Roman" w:hAnsi="Times New Roman"/>
          <w:i w:val="0"/>
          <w:sz w:val="26"/>
          <w:szCs w:val="26"/>
        </w:rPr>
        <w:t>.</w:t>
      </w:r>
      <w:r w:rsidR="00BC38AB" w:rsidRPr="007D0CF1">
        <w:rPr>
          <w:rFonts w:ascii="Times New Roman" w:hAnsi="Times New Roman"/>
          <w:i w:val="0"/>
          <w:sz w:val="26"/>
          <w:szCs w:val="26"/>
        </w:rPr>
        <w:t>Những người không có trách nhiệm với hế thống thì không được phép truy cập</w:t>
      </w:r>
      <w:r w:rsidRPr="007D0CF1">
        <w:rPr>
          <w:rFonts w:ascii="Times New Roman" w:hAnsi="Times New Roman"/>
          <w:i w:val="0"/>
          <w:sz w:val="26"/>
          <w:szCs w:val="26"/>
        </w:rPr>
        <w:t>.</w:t>
      </w:r>
    </w:p>
    <w:p w:rsidR="00CE45C3" w:rsidRPr="007D0CF1" w:rsidRDefault="00CE45C3" w:rsidP="001C25E1">
      <w:pPr>
        <w:pStyle w:val="template"/>
        <w:numPr>
          <w:ilvl w:val="1"/>
          <w:numId w:val="13"/>
        </w:numPr>
        <w:spacing w:line="240" w:lineRule="auto"/>
        <w:rPr>
          <w:rFonts w:ascii="Times New Roman" w:hAnsi="Times New Roman"/>
          <w:i w:val="0"/>
          <w:sz w:val="26"/>
          <w:szCs w:val="26"/>
        </w:rPr>
      </w:pPr>
      <w:r w:rsidRPr="007D0CF1">
        <w:rPr>
          <w:rFonts w:ascii="Times New Roman" w:hAnsi="Times New Roman"/>
          <w:b/>
          <w:i w:val="0"/>
          <w:sz w:val="26"/>
          <w:szCs w:val="26"/>
        </w:rPr>
        <w:t>Khả năng sử dụng</w:t>
      </w:r>
      <w:r w:rsidRPr="007D0CF1">
        <w:rPr>
          <w:rFonts w:ascii="Times New Roman" w:hAnsi="Times New Roman"/>
          <w:i w:val="0"/>
          <w:sz w:val="26"/>
          <w:szCs w:val="26"/>
        </w:rPr>
        <w:t xml:space="preserve">: Hệ thống được sử dụng chủ yếu </w:t>
      </w:r>
      <w:r w:rsidR="00DB0563" w:rsidRPr="007D0CF1">
        <w:rPr>
          <w:rFonts w:ascii="Times New Roman" w:hAnsi="Times New Roman"/>
          <w:i w:val="0"/>
          <w:sz w:val="26"/>
          <w:szCs w:val="26"/>
        </w:rPr>
        <w:t>cho người</w:t>
      </w:r>
      <w:r w:rsidR="00BD2B0A" w:rsidRPr="007D0CF1">
        <w:rPr>
          <w:rFonts w:ascii="Times New Roman" w:hAnsi="Times New Roman"/>
          <w:i w:val="0"/>
          <w:sz w:val="26"/>
          <w:szCs w:val="26"/>
        </w:rPr>
        <w:t xml:space="preserve"> quản lý công tác điểm danh</w:t>
      </w:r>
      <w:r w:rsidR="00C07F88" w:rsidRPr="007D0CF1">
        <w:rPr>
          <w:rFonts w:ascii="Times New Roman" w:hAnsi="Times New Roman"/>
          <w:i w:val="0"/>
          <w:sz w:val="26"/>
          <w:szCs w:val="26"/>
        </w:rPr>
        <w:t>, những người có</w:t>
      </w:r>
      <w:r w:rsidR="009461EA" w:rsidRPr="007D0CF1">
        <w:rPr>
          <w:rFonts w:ascii="Times New Roman" w:hAnsi="Times New Roman"/>
          <w:i w:val="0"/>
          <w:sz w:val="26"/>
          <w:szCs w:val="26"/>
        </w:rPr>
        <w:t xml:space="preserve"> hiểu biết một phần về quá trình quản lý thực tế và có kiến thức về tin học</w:t>
      </w:r>
      <w:r w:rsidRPr="007D0CF1">
        <w:rPr>
          <w:rFonts w:ascii="Times New Roman" w:hAnsi="Times New Roman"/>
          <w:i w:val="0"/>
          <w:sz w:val="26"/>
          <w:szCs w:val="26"/>
        </w:rPr>
        <w:t xml:space="preserve">. Vì vậy, khi thiết kế hệ thống không cần quá nhiều chi tiết, chỉ cần đầy đủ các chức năng cần thiết để người dùng có thể sử dụng ngay để bắt đầu </w:t>
      </w:r>
      <w:r w:rsidR="009461EA" w:rsidRPr="007D0CF1">
        <w:rPr>
          <w:rFonts w:ascii="Times New Roman" w:hAnsi="Times New Roman"/>
          <w:i w:val="0"/>
          <w:sz w:val="26"/>
          <w:szCs w:val="26"/>
        </w:rPr>
        <w:t>công việc một cách nhanh chóng.</w:t>
      </w:r>
    </w:p>
    <w:p w:rsidR="00CE45C3" w:rsidRPr="007D0CF1" w:rsidRDefault="005A3067" w:rsidP="001C25E1">
      <w:pPr>
        <w:numPr>
          <w:ilvl w:val="0"/>
          <w:numId w:val="14"/>
        </w:numPr>
        <w:spacing w:line="240" w:lineRule="auto"/>
        <w:rPr>
          <w:rFonts w:ascii="Times New Roman" w:hAnsi="Times New Roman"/>
          <w:b/>
          <w:sz w:val="26"/>
          <w:szCs w:val="26"/>
        </w:rPr>
      </w:pPr>
      <w:r w:rsidRPr="007D0CF1">
        <w:rPr>
          <w:rFonts w:ascii="Times New Roman" w:hAnsi="Times New Roman"/>
          <w:b/>
          <w:sz w:val="26"/>
          <w:szCs w:val="26"/>
        </w:rPr>
        <w:t>Cập nhật</w:t>
      </w:r>
      <w:r w:rsidR="00CE45C3" w:rsidRPr="007D0CF1">
        <w:rPr>
          <w:rFonts w:ascii="Times New Roman" w:hAnsi="Times New Roman"/>
          <w:b/>
          <w:sz w:val="26"/>
          <w:szCs w:val="26"/>
        </w:rPr>
        <w:t xml:space="preserve"> sản phẩm:</w:t>
      </w:r>
    </w:p>
    <w:p w:rsidR="00CE45C3" w:rsidRPr="007D0CF1" w:rsidRDefault="00CE45C3" w:rsidP="001C25E1">
      <w:pPr>
        <w:pStyle w:val="template"/>
        <w:numPr>
          <w:ilvl w:val="1"/>
          <w:numId w:val="15"/>
        </w:numPr>
        <w:spacing w:line="240" w:lineRule="auto"/>
        <w:rPr>
          <w:rFonts w:ascii="Times New Roman" w:hAnsi="Times New Roman"/>
          <w:i w:val="0"/>
          <w:sz w:val="26"/>
          <w:szCs w:val="26"/>
        </w:rPr>
      </w:pPr>
      <w:r w:rsidRPr="007D0CF1">
        <w:rPr>
          <w:rFonts w:ascii="Times New Roman" w:hAnsi="Times New Roman"/>
          <w:b/>
          <w:i w:val="0"/>
          <w:sz w:val="26"/>
          <w:szCs w:val="26"/>
        </w:rPr>
        <w:t>Khả năng bảo trì</w:t>
      </w:r>
      <w:r w:rsidRPr="007D0CF1">
        <w:rPr>
          <w:rFonts w:ascii="Times New Roman" w:hAnsi="Times New Roman"/>
          <w:i w:val="0"/>
          <w:sz w:val="26"/>
          <w:szCs w:val="26"/>
        </w:rPr>
        <w:t>: Lập trình, thiết kế hệ thống phải tuân theo các tiêu chuẩn chất lượng đã đề ra. Mã, tên tệp tin, tên lớp, ... để viết đúng cú pháp, các tiêu chuẩn đã được nhất trí.</w:t>
      </w:r>
      <w:r w:rsidR="00E171D5" w:rsidRPr="007D0CF1">
        <w:rPr>
          <w:rFonts w:ascii="Times New Roman" w:hAnsi="Times New Roman"/>
          <w:i w:val="0"/>
          <w:sz w:val="26"/>
          <w:szCs w:val="26"/>
        </w:rPr>
        <w:t>Cầ</w:t>
      </w:r>
      <w:r w:rsidR="00684DC4" w:rsidRPr="007D0CF1">
        <w:rPr>
          <w:rFonts w:ascii="Times New Roman" w:hAnsi="Times New Roman"/>
          <w:i w:val="0"/>
          <w:sz w:val="26"/>
          <w:szCs w:val="26"/>
        </w:rPr>
        <w:t>n bố trí mô</w:t>
      </w:r>
      <w:r w:rsidR="00E171D5" w:rsidRPr="007D0CF1">
        <w:rPr>
          <w:rFonts w:ascii="Times New Roman" w:hAnsi="Times New Roman"/>
          <w:i w:val="0"/>
          <w:sz w:val="26"/>
          <w:szCs w:val="26"/>
        </w:rPr>
        <w:t xml:space="preserve"> hình các gói để thuận tiện cho nâng cấp về sau, tốt nhất nên sử dụng mô hình MVC.</w:t>
      </w:r>
    </w:p>
    <w:p w:rsidR="00CE45C3" w:rsidRPr="007D0CF1" w:rsidRDefault="00CE45C3" w:rsidP="001C25E1">
      <w:pPr>
        <w:pStyle w:val="template"/>
        <w:numPr>
          <w:ilvl w:val="1"/>
          <w:numId w:val="15"/>
        </w:numPr>
        <w:spacing w:line="240" w:lineRule="auto"/>
        <w:rPr>
          <w:rFonts w:ascii="Times New Roman" w:hAnsi="Times New Roman"/>
          <w:i w:val="0"/>
          <w:sz w:val="26"/>
          <w:szCs w:val="26"/>
        </w:rPr>
      </w:pPr>
      <w:r w:rsidRPr="007D0CF1">
        <w:rPr>
          <w:rFonts w:ascii="Times New Roman" w:hAnsi="Times New Roman"/>
          <w:b/>
          <w:i w:val="0"/>
          <w:sz w:val="26"/>
          <w:szCs w:val="26"/>
        </w:rPr>
        <w:lastRenderedPageBreak/>
        <w:t>Tính linh hoạt</w:t>
      </w:r>
      <w:r w:rsidRPr="007D0CF1">
        <w:rPr>
          <w:rFonts w:ascii="Times New Roman" w:hAnsi="Times New Roman"/>
          <w:i w:val="0"/>
          <w:sz w:val="26"/>
          <w:szCs w:val="26"/>
        </w:rPr>
        <w:t>: Người quản lý có thể dễ dàng thêm nội dung trong báo cáo cũng như chọn thời gian, thời gian của thống kê yêu cầu.</w:t>
      </w:r>
      <w:r w:rsidR="005E78CA" w:rsidRPr="007D0CF1">
        <w:rPr>
          <w:rFonts w:ascii="Times New Roman" w:hAnsi="Times New Roman"/>
          <w:i w:val="0"/>
          <w:sz w:val="26"/>
          <w:szCs w:val="26"/>
        </w:rPr>
        <w:t xml:space="preserve"> Cho phép người quản lý phân quyền cho các người dùng khác hỗ trợ công tác quản lý.</w:t>
      </w:r>
    </w:p>
    <w:p w:rsidR="00CE45C3" w:rsidRPr="007D0CF1" w:rsidRDefault="00CE45C3" w:rsidP="001C25E1">
      <w:pPr>
        <w:pStyle w:val="template"/>
        <w:numPr>
          <w:ilvl w:val="1"/>
          <w:numId w:val="15"/>
        </w:numPr>
        <w:spacing w:line="240" w:lineRule="auto"/>
        <w:rPr>
          <w:rFonts w:ascii="Times New Roman" w:hAnsi="Times New Roman"/>
          <w:i w:val="0"/>
          <w:sz w:val="26"/>
          <w:szCs w:val="26"/>
        </w:rPr>
      </w:pPr>
      <w:r w:rsidRPr="007D0CF1">
        <w:rPr>
          <w:rFonts w:ascii="Times New Roman" w:hAnsi="Times New Roman"/>
          <w:b/>
          <w:i w:val="0"/>
          <w:sz w:val="26"/>
          <w:szCs w:val="26"/>
        </w:rPr>
        <w:t>Khả năng kiểm tra</w:t>
      </w:r>
      <w:r w:rsidRPr="007D0CF1">
        <w:rPr>
          <w:rFonts w:ascii="Times New Roman" w:hAnsi="Times New Roman"/>
          <w:i w:val="0"/>
          <w:sz w:val="26"/>
          <w:szCs w:val="26"/>
        </w:rPr>
        <w:t xml:space="preserve">: Quá trình </w:t>
      </w:r>
      <w:r w:rsidR="00FF1E6F" w:rsidRPr="007D0CF1">
        <w:rPr>
          <w:rFonts w:ascii="Times New Roman" w:hAnsi="Times New Roman"/>
          <w:i w:val="0"/>
          <w:sz w:val="26"/>
          <w:szCs w:val="26"/>
        </w:rPr>
        <w:t>điểm danh</w:t>
      </w:r>
      <w:r w:rsidRPr="007D0CF1">
        <w:rPr>
          <w:rFonts w:ascii="Times New Roman" w:hAnsi="Times New Roman"/>
          <w:i w:val="0"/>
          <w:sz w:val="26"/>
          <w:szCs w:val="26"/>
        </w:rPr>
        <w:t xml:space="preserve">, thay đổi thông tin của </w:t>
      </w:r>
      <w:r w:rsidR="00FF1E6F" w:rsidRPr="007D0CF1">
        <w:rPr>
          <w:rFonts w:ascii="Times New Roman" w:hAnsi="Times New Roman"/>
          <w:i w:val="0"/>
          <w:sz w:val="26"/>
          <w:szCs w:val="26"/>
        </w:rPr>
        <w:t>sự kiện</w:t>
      </w:r>
      <w:r w:rsidRPr="007D0CF1">
        <w:rPr>
          <w:rFonts w:ascii="Times New Roman" w:hAnsi="Times New Roman"/>
          <w:i w:val="0"/>
          <w:sz w:val="26"/>
          <w:szCs w:val="26"/>
        </w:rPr>
        <w:t>,</w:t>
      </w:r>
      <w:r w:rsidR="00FF1E6F" w:rsidRPr="007D0CF1">
        <w:rPr>
          <w:rFonts w:ascii="Times New Roman" w:hAnsi="Times New Roman"/>
          <w:i w:val="0"/>
          <w:sz w:val="26"/>
          <w:szCs w:val="26"/>
        </w:rPr>
        <w:t xml:space="preserve"> cán bộ, sinh viên</w:t>
      </w:r>
      <w:r w:rsidRPr="007D0CF1">
        <w:rPr>
          <w:rFonts w:ascii="Times New Roman" w:hAnsi="Times New Roman"/>
          <w:i w:val="0"/>
          <w:sz w:val="26"/>
          <w:szCs w:val="26"/>
        </w:rPr>
        <w:t xml:space="preserve"> phải được xuất vào các tập tin nhật ký hệ thống để dễ dàng kiểm tra các lỗi trong quá trình hoạt động, lưu trữ.</w:t>
      </w:r>
      <w:r w:rsidR="005E78CA" w:rsidRPr="007D0CF1">
        <w:rPr>
          <w:rFonts w:ascii="Times New Roman" w:hAnsi="Times New Roman"/>
          <w:i w:val="0"/>
          <w:sz w:val="26"/>
          <w:szCs w:val="26"/>
        </w:rPr>
        <w:t xml:space="preserve"> Không chấp nhận việc trùng lắp dữ liệu trong tạo mới.</w:t>
      </w:r>
    </w:p>
    <w:p w:rsidR="00CE45C3" w:rsidRPr="007D0CF1" w:rsidRDefault="00CE45C3" w:rsidP="001C25E1">
      <w:pPr>
        <w:numPr>
          <w:ilvl w:val="0"/>
          <w:numId w:val="16"/>
        </w:numPr>
        <w:spacing w:line="240" w:lineRule="auto"/>
        <w:rPr>
          <w:rFonts w:ascii="Times New Roman" w:hAnsi="Times New Roman"/>
          <w:b/>
          <w:sz w:val="26"/>
          <w:szCs w:val="26"/>
        </w:rPr>
      </w:pPr>
      <w:r w:rsidRPr="007D0CF1">
        <w:rPr>
          <w:rFonts w:ascii="Times New Roman" w:hAnsi="Times New Roman"/>
          <w:b/>
          <w:sz w:val="26"/>
          <w:szCs w:val="26"/>
        </w:rPr>
        <w:t xml:space="preserve">Chuyển đổi sản phẩm: </w:t>
      </w:r>
    </w:p>
    <w:p w:rsidR="00CE45C3" w:rsidRPr="007D0CF1" w:rsidRDefault="00CE45C3" w:rsidP="001C25E1">
      <w:pPr>
        <w:pStyle w:val="template"/>
        <w:numPr>
          <w:ilvl w:val="1"/>
          <w:numId w:val="15"/>
        </w:numPr>
        <w:spacing w:line="240" w:lineRule="auto"/>
        <w:rPr>
          <w:rFonts w:ascii="Times New Roman" w:hAnsi="Times New Roman"/>
          <w:i w:val="0"/>
          <w:sz w:val="26"/>
          <w:szCs w:val="26"/>
        </w:rPr>
      </w:pPr>
      <w:r w:rsidRPr="007D0CF1">
        <w:rPr>
          <w:rFonts w:ascii="Times New Roman" w:hAnsi="Times New Roman"/>
          <w:b/>
          <w:i w:val="0"/>
          <w:sz w:val="26"/>
          <w:szCs w:val="26"/>
        </w:rPr>
        <w:t>Khả năng di chuyển</w:t>
      </w:r>
      <w:r w:rsidRPr="007D0CF1">
        <w:rPr>
          <w:rFonts w:ascii="Times New Roman" w:hAnsi="Times New Roman"/>
          <w:i w:val="0"/>
          <w:sz w:val="26"/>
          <w:szCs w:val="26"/>
        </w:rPr>
        <w:t xml:space="preserve">: </w:t>
      </w:r>
      <w:r w:rsidR="007663D8" w:rsidRPr="007D0CF1">
        <w:rPr>
          <w:rFonts w:ascii="Times New Roman" w:hAnsi="Times New Roman"/>
          <w:i w:val="0"/>
          <w:sz w:val="26"/>
          <w:szCs w:val="26"/>
        </w:rPr>
        <w:t xml:space="preserve">Có thể sử dụng trên nhiều </w:t>
      </w:r>
      <w:r w:rsidR="0021598B" w:rsidRPr="007D0CF1">
        <w:rPr>
          <w:rFonts w:ascii="Times New Roman" w:hAnsi="Times New Roman"/>
          <w:i w:val="0"/>
          <w:sz w:val="26"/>
          <w:szCs w:val="26"/>
        </w:rPr>
        <w:t>PC</w:t>
      </w:r>
      <w:r w:rsidR="007663D8" w:rsidRPr="007D0CF1">
        <w:rPr>
          <w:rFonts w:ascii="Times New Roman" w:hAnsi="Times New Roman"/>
          <w:i w:val="0"/>
          <w:sz w:val="26"/>
          <w:szCs w:val="26"/>
        </w:rPr>
        <w:t xml:space="preserve"> khác nhau hoặc trên các hệ điều hành khác nhau</w:t>
      </w:r>
      <w:r w:rsidRPr="007D0CF1">
        <w:rPr>
          <w:rFonts w:ascii="Times New Roman" w:hAnsi="Times New Roman"/>
          <w:i w:val="0"/>
          <w:sz w:val="26"/>
          <w:szCs w:val="26"/>
        </w:rPr>
        <w:t>.</w:t>
      </w:r>
      <w:r w:rsidR="007663D8" w:rsidRPr="007D0CF1">
        <w:rPr>
          <w:rFonts w:ascii="Times New Roman" w:hAnsi="Times New Roman"/>
          <w:i w:val="0"/>
          <w:sz w:val="26"/>
          <w:szCs w:val="26"/>
        </w:rPr>
        <w:t xml:space="preserve"> Không chỉ vậy, hệ thống cần tương thích với các thiết bị khác nhau.</w:t>
      </w:r>
    </w:p>
    <w:p w:rsidR="00CE45C3" w:rsidRPr="007D0CF1" w:rsidRDefault="00CE45C3" w:rsidP="001C25E1">
      <w:pPr>
        <w:pStyle w:val="template"/>
        <w:numPr>
          <w:ilvl w:val="1"/>
          <w:numId w:val="15"/>
        </w:numPr>
        <w:spacing w:line="240" w:lineRule="auto"/>
        <w:rPr>
          <w:rFonts w:ascii="Times New Roman" w:hAnsi="Times New Roman"/>
          <w:i w:val="0"/>
          <w:sz w:val="26"/>
          <w:szCs w:val="26"/>
        </w:rPr>
      </w:pPr>
      <w:r w:rsidRPr="007D0CF1">
        <w:rPr>
          <w:rFonts w:ascii="Times New Roman" w:hAnsi="Times New Roman"/>
          <w:b/>
          <w:i w:val="0"/>
          <w:sz w:val="26"/>
          <w:szCs w:val="26"/>
        </w:rPr>
        <w:t>Khả năng tái sử dụng</w:t>
      </w:r>
      <w:r w:rsidRPr="007D0CF1">
        <w:rPr>
          <w:rFonts w:ascii="Times New Roman" w:hAnsi="Times New Roman"/>
          <w:i w:val="0"/>
          <w:sz w:val="26"/>
          <w:szCs w:val="26"/>
        </w:rPr>
        <w:t>: Các thành phần của hệ thống được thiết kế riêng biệt và có các chức năng cụ thể riêng biệt. Sẵn sàng thay đổi hoặc sử dụng cho hệ thống khác.</w:t>
      </w:r>
    </w:p>
    <w:p w:rsidR="009423F4" w:rsidRPr="007D0CF1" w:rsidRDefault="00CE45C3" w:rsidP="001C25E1">
      <w:pPr>
        <w:pStyle w:val="template"/>
        <w:numPr>
          <w:ilvl w:val="1"/>
          <w:numId w:val="15"/>
        </w:numPr>
        <w:spacing w:line="240" w:lineRule="auto"/>
        <w:rPr>
          <w:rFonts w:ascii="Times New Roman" w:hAnsi="Times New Roman"/>
          <w:i w:val="0"/>
          <w:sz w:val="26"/>
          <w:szCs w:val="26"/>
        </w:rPr>
      </w:pPr>
      <w:r w:rsidRPr="007D0CF1">
        <w:rPr>
          <w:rFonts w:ascii="Times New Roman" w:hAnsi="Times New Roman"/>
          <w:b/>
          <w:i w:val="0"/>
          <w:sz w:val="26"/>
          <w:szCs w:val="26"/>
        </w:rPr>
        <w:t>Khả năng tương tác</w:t>
      </w:r>
      <w:r w:rsidRPr="007D0CF1">
        <w:rPr>
          <w:rFonts w:ascii="Times New Roman" w:hAnsi="Times New Roman"/>
          <w:i w:val="0"/>
          <w:sz w:val="26"/>
          <w:szCs w:val="26"/>
        </w:rPr>
        <w:t>: Thông tin được lưu trữ trong hệ thống có thể được hiể</w:t>
      </w:r>
      <w:r w:rsidR="000B5AAC" w:rsidRPr="007D0CF1">
        <w:rPr>
          <w:rFonts w:ascii="Times New Roman" w:hAnsi="Times New Roman"/>
          <w:i w:val="0"/>
          <w:sz w:val="26"/>
          <w:szCs w:val="26"/>
        </w:rPr>
        <w:t>n thị dưới dạng các tệp lưu trữ.</w:t>
      </w:r>
    </w:p>
    <w:p w:rsidR="009423F4" w:rsidRPr="007D0CF1" w:rsidRDefault="001E410D" w:rsidP="006E71A8">
      <w:pPr>
        <w:pStyle w:val="Heading2"/>
        <w:numPr>
          <w:ilvl w:val="1"/>
          <w:numId w:val="30"/>
        </w:numPr>
        <w:spacing w:line="240" w:lineRule="auto"/>
        <w:rPr>
          <w:rFonts w:ascii="Times New Roman" w:hAnsi="Times New Roman"/>
          <w:sz w:val="32"/>
        </w:rPr>
      </w:pPr>
      <w:bookmarkStart w:id="82" w:name="_Toc494353992"/>
      <w:r w:rsidRPr="007D0CF1">
        <w:rPr>
          <w:rFonts w:ascii="Times New Roman" w:hAnsi="Times New Roman"/>
          <w:sz w:val="32"/>
        </w:rPr>
        <w:t>Quy tắ</w:t>
      </w:r>
      <w:r w:rsidR="001772AA" w:rsidRPr="007D0CF1">
        <w:rPr>
          <w:rFonts w:ascii="Times New Roman" w:hAnsi="Times New Roman"/>
          <w:sz w:val="32"/>
        </w:rPr>
        <w:t>c kinh doanh</w:t>
      </w:r>
      <w:bookmarkEnd w:id="82"/>
    </w:p>
    <w:p w:rsidR="001772AA" w:rsidRPr="007D0CF1" w:rsidRDefault="00766FC1" w:rsidP="001C25E1">
      <w:pPr>
        <w:numPr>
          <w:ilvl w:val="0"/>
          <w:numId w:val="7"/>
        </w:numPr>
        <w:spacing w:line="240" w:lineRule="auto"/>
        <w:rPr>
          <w:rFonts w:ascii="Times New Roman" w:hAnsi="Times New Roman"/>
          <w:sz w:val="26"/>
          <w:szCs w:val="26"/>
        </w:rPr>
      </w:pPr>
      <w:r w:rsidRPr="007D0CF1">
        <w:rPr>
          <w:rFonts w:ascii="Times New Roman" w:hAnsi="Times New Roman"/>
          <w:sz w:val="26"/>
          <w:szCs w:val="26"/>
        </w:rPr>
        <w:t>Người quản lý toàn quyền với nguồn thông tin và dữ liệu trong hệ thống, đồng thời có trách nhiệm với nguồn dữ liệu đó</w:t>
      </w:r>
      <w:r w:rsidR="00992265" w:rsidRPr="007D0CF1">
        <w:rPr>
          <w:rFonts w:ascii="Times New Roman" w:hAnsi="Times New Roman"/>
          <w:sz w:val="26"/>
          <w:szCs w:val="26"/>
        </w:rPr>
        <w:t>.</w:t>
      </w:r>
    </w:p>
    <w:p w:rsidR="009423F4" w:rsidRPr="007D0CF1" w:rsidRDefault="00B9617C" w:rsidP="001C25E1">
      <w:pPr>
        <w:numPr>
          <w:ilvl w:val="0"/>
          <w:numId w:val="7"/>
        </w:numPr>
        <w:spacing w:line="240" w:lineRule="auto"/>
        <w:rPr>
          <w:rFonts w:ascii="Times New Roman" w:hAnsi="Times New Roman"/>
          <w:sz w:val="26"/>
          <w:szCs w:val="26"/>
        </w:rPr>
      </w:pPr>
      <w:r w:rsidRPr="007D0CF1">
        <w:rPr>
          <w:rFonts w:ascii="Times New Roman" w:hAnsi="Times New Roman"/>
          <w:sz w:val="26"/>
          <w:szCs w:val="26"/>
        </w:rPr>
        <w:t>Hệ thống luôn có một tài khoản</w:t>
      </w:r>
      <w:r w:rsidR="00766FC1" w:rsidRPr="007D0CF1">
        <w:rPr>
          <w:rFonts w:ascii="Times New Roman" w:hAnsi="Times New Roman"/>
          <w:sz w:val="26"/>
          <w:szCs w:val="26"/>
        </w:rPr>
        <w:t xml:space="preserve"> duy nhất</w:t>
      </w:r>
      <w:r w:rsidRPr="007D0CF1">
        <w:rPr>
          <w:rFonts w:ascii="Times New Roman" w:hAnsi="Times New Roman"/>
          <w:sz w:val="26"/>
          <w:szCs w:val="26"/>
        </w:rPr>
        <w:t>: Không cho phép xóa tài khoản trong hệ thống.</w:t>
      </w:r>
    </w:p>
    <w:p w:rsidR="009423F4" w:rsidRPr="007D0CF1" w:rsidRDefault="00146FC8" w:rsidP="006E71A8">
      <w:pPr>
        <w:pStyle w:val="Heading1"/>
        <w:numPr>
          <w:ilvl w:val="0"/>
          <w:numId w:val="30"/>
        </w:numPr>
        <w:spacing w:line="240" w:lineRule="auto"/>
        <w:rPr>
          <w:rFonts w:ascii="Times New Roman" w:hAnsi="Times New Roman"/>
          <w:szCs w:val="32"/>
        </w:rPr>
      </w:pPr>
      <w:bookmarkStart w:id="83" w:name="_Toc494353993"/>
      <w:r w:rsidRPr="007D0CF1">
        <w:rPr>
          <w:rFonts w:ascii="Times New Roman" w:hAnsi="Times New Roman"/>
          <w:szCs w:val="32"/>
        </w:rPr>
        <w:t>Các yêu cầu khác</w:t>
      </w:r>
      <w:bookmarkEnd w:id="83"/>
    </w:p>
    <w:p w:rsidR="000617C0" w:rsidRPr="007D0CF1" w:rsidRDefault="00CF3E7D" w:rsidP="001C25E1">
      <w:pPr>
        <w:pStyle w:val="ListParagraph"/>
        <w:numPr>
          <w:ilvl w:val="0"/>
          <w:numId w:val="7"/>
        </w:numPr>
        <w:spacing w:line="240" w:lineRule="auto"/>
        <w:rPr>
          <w:rFonts w:ascii="Times New Roman" w:hAnsi="Times New Roman"/>
          <w:sz w:val="26"/>
          <w:szCs w:val="26"/>
        </w:rPr>
      </w:pPr>
      <w:r w:rsidRPr="007D0CF1">
        <w:rPr>
          <w:rFonts w:ascii="Times New Roman" w:hAnsi="Times New Roman"/>
          <w:sz w:val="26"/>
          <w:szCs w:val="26"/>
        </w:rPr>
        <w:t>Yêu cầu thiết kế hệ thống sử dụng ngôn ngữ có khả năng đa nền tảng như java, các ngôn ngữ thiết kế web, …</w:t>
      </w:r>
      <w:r w:rsidR="00DC66D8" w:rsidRPr="007D0CF1">
        <w:rPr>
          <w:rFonts w:ascii="Times New Roman" w:hAnsi="Times New Roman"/>
          <w:sz w:val="26"/>
          <w:szCs w:val="26"/>
        </w:rPr>
        <w:t xml:space="preserve"> (đề nghị sử dụng ngôn ngữ java)</w:t>
      </w:r>
    </w:p>
    <w:p w:rsidR="005B35F3" w:rsidRPr="007D0CF1" w:rsidRDefault="009423F4" w:rsidP="00FA7D34">
      <w:pPr>
        <w:pStyle w:val="Heading1"/>
        <w:numPr>
          <w:ilvl w:val="0"/>
          <w:numId w:val="0"/>
        </w:numPr>
        <w:spacing w:line="240" w:lineRule="auto"/>
        <w:rPr>
          <w:rFonts w:ascii="Times New Roman" w:hAnsi="Times New Roman"/>
        </w:rPr>
      </w:pPr>
      <w:bookmarkStart w:id="84" w:name="_Toc439994696"/>
      <w:bookmarkStart w:id="85" w:name="_Toc441231001"/>
      <w:bookmarkStart w:id="86" w:name="_Toc494353994"/>
      <w:r w:rsidRPr="007D0CF1">
        <w:rPr>
          <w:rFonts w:ascii="Times New Roman" w:hAnsi="Times New Roman"/>
        </w:rPr>
        <w:t xml:space="preserve">Appendix A: </w:t>
      </w:r>
      <w:bookmarkEnd w:id="84"/>
      <w:bookmarkEnd w:id="85"/>
      <w:r w:rsidR="00963DB1" w:rsidRPr="007D0CF1">
        <w:t>Bảng chú giải</w:t>
      </w:r>
      <w:bookmarkEnd w:id="86"/>
    </w:p>
    <w:p w:rsidR="005E1291" w:rsidRPr="007D0CF1" w:rsidRDefault="009423F4" w:rsidP="00EE3AF2">
      <w:pPr>
        <w:pStyle w:val="Heading1"/>
        <w:numPr>
          <w:ilvl w:val="0"/>
          <w:numId w:val="0"/>
        </w:numPr>
        <w:spacing w:line="240" w:lineRule="auto"/>
        <w:rPr>
          <w:rFonts w:ascii="Times New Roman" w:hAnsi="Times New Roman"/>
        </w:rPr>
      </w:pPr>
      <w:bookmarkStart w:id="87" w:name="_Toc439994697"/>
      <w:bookmarkStart w:id="88" w:name="_Toc441231002"/>
      <w:bookmarkStart w:id="89" w:name="_Toc494353995"/>
      <w:r w:rsidRPr="007D0CF1">
        <w:rPr>
          <w:rFonts w:ascii="Times New Roman" w:hAnsi="Times New Roman"/>
        </w:rPr>
        <w:t xml:space="preserve">Appendix B: </w:t>
      </w:r>
      <w:bookmarkEnd w:id="87"/>
      <w:bookmarkEnd w:id="88"/>
      <w:r w:rsidR="001A78DD" w:rsidRPr="007D0CF1">
        <w:rPr>
          <w:rFonts w:ascii="Times New Roman" w:hAnsi="Times New Roman"/>
        </w:rPr>
        <w:t>Mô hình phân tích</w:t>
      </w:r>
      <w:bookmarkEnd w:id="89"/>
      <w:r w:rsidR="001A78DD" w:rsidRPr="007D0CF1">
        <w:rPr>
          <w:rFonts w:ascii="Times New Roman" w:hAnsi="Times New Roman"/>
        </w:rPr>
        <w:t xml:space="preserve"> </w:t>
      </w:r>
      <w:bookmarkStart w:id="90" w:name="_Toc439994698"/>
      <w:bookmarkStart w:id="91" w:name="_Toc441231003"/>
    </w:p>
    <w:p w:rsidR="000D3CFC" w:rsidRPr="007D0CF1" w:rsidRDefault="000D3CFC" w:rsidP="00856BD3">
      <w:pPr>
        <w:spacing w:line="240" w:lineRule="auto"/>
      </w:pPr>
    </w:p>
    <w:p w:rsidR="000D3CFC" w:rsidRPr="007D0CF1" w:rsidRDefault="000D3CFC" w:rsidP="000D3CFC"/>
    <w:p w:rsidR="00D7019F" w:rsidRPr="007D0CF1" w:rsidRDefault="000D3CFC" w:rsidP="000D3CFC">
      <w:pPr>
        <w:tabs>
          <w:tab w:val="left" w:pos="3570"/>
        </w:tabs>
      </w:pPr>
      <w:r w:rsidRPr="007D0CF1">
        <w:tab/>
      </w:r>
    </w:p>
    <w:p w:rsidR="00D7019F" w:rsidRPr="007D0CF1" w:rsidRDefault="006E71A8" w:rsidP="006E71A8">
      <w:pPr>
        <w:pStyle w:val="Heading2"/>
        <w:numPr>
          <w:ilvl w:val="0"/>
          <w:numId w:val="31"/>
        </w:numPr>
        <w:spacing w:line="240" w:lineRule="auto"/>
        <w:rPr>
          <w:rStyle w:val="Emphasis"/>
          <w:rFonts w:ascii="Times New Roman" w:hAnsi="Times New Roman"/>
          <w:i w:val="0"/>
        </w:rPr>
      </w:pPr>
      <w:bookmarkStart w:id="92" w:name="_Toc494353996"/>
      <w:r w:rsidRPr="007D0CF1">
        <w:rPr>
          <w:rFonts w:ascii="Times New Roman" w:hAnsi="Times New Roman"/>
          <w:iCs/>
          <w:noProof/>
        </w:rPr>
        <w:lastRenderedPageBreak/>
        <w:drawing>
          <wp:anchor distT="0" distB="0" distL="114300" distR="114300" simplePos="0" relativeHeight="251661312" behindDoc="0" locked="0" layoutInCell="1" allowOverlap="1">
            <wp:simplePos x="0" y="0"/>
            <wp:positionH relativeFrom="column">
              <wp:posOffset>472440</wp:posOffset>
            </wp:positionH>
            <wp:positionV relativeFrom="paragraph">
              <wp:posOffset>466725</wp:posOffset>
            </wp:positionV>
            <wp:extent cx="6126480" cy="4041775"/>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1.jpg"/>
                    <pic:cNvPicPr/>
                  </pic:nvPicPr>
                  <pic:blipFill>
                    <a:blip r:embed="rId21">
                      <a:extLst>
                        <a:ext uri="{28A0092B-C50C-407E-A947-70E740481C1C}">
                          <a14:useLocalDpi xmlns:a14="http://schemas.microsoft.com/office/drawing/2010/main" val="0"/>
                        </a:ext>
                      </a:extLst>
                    </a:blip>
                    <a:stretch>
                      <a:fillRect/>
                    </a:stretch>
                  </pic:blipFill>
                  <pic:spPr>
                    <a:xfrm>
                      <a:off x="0" y="0"/>
                      <a:ext cx="6126480" cy="4041775"/>
                    </a:xfrm>
                    <a:prstGeom prst="rect">
                      <a:avLst/>
                    </a:prstGeom>
                  </pic:spPr>
                </pic:pic>
              </a:graphicData>
            </a:graphic>
          </wp:anchor>
        </w:drawing>
      </w:r>
      <w:r w:rsidR="00856BD3" w:rsidRPr="007D0CF1">
        <w:rPr>
          <w:rStyle w:val="Emphasis"/>
          <w:rFonts w:ascii="Times New Roman" w:hAnsi="Times New Roman"/>
          <w:i w:val="0"/>
          <w:sz w:val="32"/>
        </w:rPr>
        <w:t>Sơ đồ lớp (class diagram)</w:t>
      </w:r>
      <w:bookmarkEnd w:id="92"/>
      <w:r w:rsidR="00D7019F" w:rsidRPr="007D0CF1">
        <w:rPr>
          <w:rStyle w:val="Emphasis"/>
          <w:rFonts w:ascii="Times New Roman" w:hAnsi="Times New Roman"/>
          <w:i w:val="0"/>
        </w:rPr>
        <w:t xml:space="preserve"> </w:t>
      </w:r>
    </w:p>
    <w:p w:rsidR="001A7BA0" w:rsidRPr="007D0CF1" w:rsidRDefault="001A7BA0" w:rsidP="001A7BA0">
      <w:pPr>
        <w:pStyle w:val="Heading2"/>
        <w:numPr>
          <w:ilvl w:val="0"/>
          <w:numId w:val="31"/>
        </w:numPr>
        <w:spacing w:line="240" w:lineRule="auto"/>
        <w:rPr>
          <w:rStyle w:val="Emphasis"/>
          <w:rFonts w:ascii="Times New Roman" w:hAnsi="Times New Roman"/>
          <w:i w:val="0"/>
        </w:rPr>
      </w:pPr>
      <w:bookmarkStart w:id="93" w:name="_Hlk494289289"/>
      <w:bookmarkStart w:id="94" w:name="_Toc494353997"/>
      <w:r w:rsidRPr="007D0CF1">
        <w:rPr>
          <w:rStyle w:val="Emphasis"/>
          <w:rFonts w:ascii="Times New Roman" w:hAnsi="Times New Roman"/>
          <w:i w:val="0"/>
          <w:sz w:val="32"/>
        </w:rPr>
        <w:t>Sơ đồ thực thể quan hệ</w:t>
      </w:r>
      <w:bookmarkEnd w:id="94"/>
      <w:r w:rsidRPr="007D0CF1">
        <w:rPr>
          <w:rStyle w:val="Emphasis"/>
          <w:rFonts w:ascii="Times New Roman" w:hAnsi="Times New Roman"/>
          <w:i w:val="0"/>
        </w:rPr>
        <w:t xml:space="preserve"> </w:t>
      </w:r>
    </w:p>
    <w:p w:rsidR="00480CED" w:rsidRPr="007D0CF1" w:rsidRDefault="00480CED" w:rsidP="00480CED"/>
    <w:p w:rsidR="00480CED" w:rsidRPr="007D0CF1" w:rsidRDefault="00593B2B" w:rsidP="00480CED">
      <w:pPr>
        <w:pStyle w:val="Heading2"/>
        <w:numPr>
          <w:ilvl w:val="0"/>
          <w:numId w:val="31"/>
        </w:numPr>
        <w:spacing w:line="240" w:lineRule="auto"/>
        <w:rPr>
          <w:rStyle w:val="Emphasis"/>
          <w:rFonts w:ascii="Times New Roman" w:hAnsi="Times New Roman"/>
          <w:i w:val="0"/>
          <w:sz w:val="32"/>
        </w:rPr>
      </w:pPr>
      <w:bookmarkStart w:id="95" w:name="_Toc494353998"/>
      <w:bookmarkEnd w:id="93"/>
      <w:r w:rsidRPr="007D0CF1">
        <w:rPr>
          <w:noProof/>
        </w:rPr>
        <w:lastRenderedPageBreak/>
        <w:drawing>
          <wp:anchor distT="0" distB="0" distL="114300" distR="114300" simplePos="0" relativeHeight="251666432" behindDoc="0" locked="0" layoutInCell="1" allowOverlap="1">
            <wp:simplePos x="0" y="0"/>
            <wp:positionH relativeFrom="margin">
              <wp:posOffset>158115</wp:posOffset>
            </wp:positionH>
            <wp:positionV relativeFrom="paragraph">
              <wp:posOffset>4867275</wp:posOffset>
            </wp:positionV>
            <wp:extent cx="6126480" cy="3352800"/>
            <wp:effectExtent l="0" t="0" r="7620" b="0"/>
            <wp:wrapTopAndBottom/>
            <wp:docPr id="17" name="Picture 17" descr="C:\Users\lebui\AppData\Local\Microsoft\Windows\INetCache\Content.Word\Caymuct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bui\AppData\Local\Microsoft\Windows\INetCache\Content.Word\Caymuctie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6480" cy="3352800"/>
                    </a:xfrm>
                    <a:prstGeom prst="rect">
                      <a:avLst/>
                    </a:prstGeom>
                    <a:noFill/>
                    <a:ln>
                      <a:noFill/>
                    </a:ln>
                  </pic:spPr>
                </pic:pic>
              </a:graphicData>
            </a:graphic>
            <wp14:sizeRelV relativeFrom="margin">
              <wp14:pctHeight>0</wp14:pctHeight>
            </wp14:sizeRelV>
          </wp:anchor>
        </w:drawing>
      </w:r>
      <w:r w:rsidR="00577975" w:rsidRPr="007D0CF1">
        <w:rPr>
          <w:noProof/>
        </w:rPr>
        <w:drawing>
          <wp:anchor distT="0" distB="0" distL="114300" distR="114300" simplePos="0" relativeHeight="251665408" behindDoc="0" locked="0" layoutInCell="1" allowOverlap="1" wp14:anchorId="13B690D8">
            <wp:simplePos x="0" y="0"/>
            <wp:positionH relativeFrom="margin">
              <wp:posOffset>59055</wp:posOffset>
            </wp:positionH>
            <wp:positionV relativeFrom="paragraph">
              <wp:posOffset>0</wp:posOffset>
            </wp:positionV>
            <wp:extent cx="6126480" cy="4413885"/>
            <wp:effectExtent l="0" t="0" r="762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126480" cy="4413885"/>
                    </a:xfrm>
                    <a:prstGeom prst="rect">
                      <a:avLst/>
                    </a:prstGeom>
                  </pic:spPr>
                </pic:pic>
              </a:graphicData>
            </a:graphic>
            <wp14:sizeRelH relativeFrom="page">
              <wp14:pctWidth>0</wp14:pctWidth>
            </wp14:sizeRelH>
            <wp14:sizeRelV relativeFrom="page">
              <wp14:pctHeight>0</wp14:pctHeight>
            </wp14:sizeRelV>
          </wp:anchor>
        </w:drawing>
      </w:r>
      <w:r w:rsidR="00480CED" w:rsidRPr="007D0CF1">
        <w:rPr>
          <w:rStyle w:val="Emphasis"/>
          <w:rFonts w:ascii="Times New Roman" w:hAnsi="Times New Roman"/>
          <w:i w:val="0"/>
          <w:sz w:val="32"/>
        </w:rPr>
        <w:t>Cây mục tiêu</w:t>
      </w:r>
      <w:bookmarkEnd w:id="95"/>
    </w:p>
    <w:p w:rsidR="001A7BA0" w:rsidRPr="007D0CF1" w:rsidRDefault="001A7BA0" w:rsidP="001A7BA0"/>
    <w:p w:rsidR="001D1A53" w:rsidRPr="007D0CF1" w:rsidRDefault="001D1A53" w:rsidP="001D1A53"/>
    <w:p w:rsidR="00480CED" w:rsidRPr="007D0CF1" w:rsidRDefault="00B95946" w:rsidP="00480CED">
      <w:pPr>
        <w:pStyle w:val="Heading2"/>
        <w:numPr>
          <w:ilvl w:val="0"/>
          <w:numId w:val="31"/>
        </w:numPr>
        <w:spacing w:line="240" w:lineRule="auto"/>
        <w:rPr>
          <w:rStyle w:val="Emphasis"/>
          <w:rFonts w:ascii="Times New Roman" w:hAnsi="Times New Roman"/>
          <w:i w:val="0"/>
          <w:sz w:val="32"/>
        </w:rPr>
      </w:pPr>
      <w:bookmarkStart w:id="96" w:name="_Toc494353999"/>
      <w:r w:rsidRPr="007D0CF1">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571500</wp:posOffset>
            </wp:positionV>
            <wp:extent cx="6126480" cy="3481861"/>
            <wp:effectExtent l="0" t="0" r="7620" b="4445"/>
            <wp:wrapTopAndBottom/>
            <wp:docPr id="18" name="Picture 18" descr="C:\Users\lebui\AppData\Local\Microsoft\Windows\INetCache\Content.Word\Phantichcaymucti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bui\AppData\Local\Microsoft\Windows\INetCache\Content.Word\Phantichcaymuctie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6480" cy="3481861"/>
                    </a:xfrm>
                    <a:prstGeom prst="rect">
                      <a:avLst/>
                    </a:prstGeom>
                    <a:noFill/>
                    <a:ln>
                      <a:noFill/>
                    </a:ln>
                  </pic:spPr>
                </pic:pic>
              </a:graphicData>
            </a:graphic>
            <wp14:sizeRelH relativeFrom="page">
              <wp14:pctWidth>0</wp14:pctWidth>
            </wp14:sizeRelH>
            <wp14:sizeRelV relativeFrom="page">
              <wp14:pctHeight>0</wp14:pctHeight>
            </wp14:sizeRelV>
          </wp:anchor>
        </w:drawing>
      </w:r>
      <w:r w:rsidR="00480CED" w:rsidRPr="007D0CF1">
        <w:rPr>
          <w:rStyle w:val="Emphasis"/>
          <w:rFonts w:ascii="Times New Roman" w:hAnsi="Times New Roman"/>
          <w:i w:val="0"/>
          <w:sz w:val="32"/>
        </w:rPr>
        <w:t>Sơ đồ phân tích mục tiêu</w:t>
      </w:r>
      <w:bookmarkEnd w:id="96"/>
    </w:p>
    <w:p w:rsidR="00480CED" w:rsidRPr="007D0CF1" w:rsidRDefault="00480CED" w:rsidP="00480CED"/>
    <w:p w:rsidR="00D7019F" w:rsidRPr="007D0CF1" w:rsidRDefault="00270D35" w:rsidP="00480CED">
      <w:pPr>
        <w:pStyle w:val="Heading2"/>
        <w:numPr>
          <w:ilvl w:val="0"/>
          <w:numId w:val="31"/>
        </w:numPr>
        <w:spacing w:line="240" w:lineRule="auto"/>
        <w:rPr>
          <w:rStyle w:val="Emphasis"/>
          <w:rFonts w:ascii="Times New Roman" w:hAnsi="Times New Roman"/>
          <w:i w:val="0"/>
          <w:sz w:val="32"/>
        </w:rPr>
      </w:pPr>
      <w:bookmarkStart w:id="97" w:name="_Toc494354000"/>
      <w:r w:rsidRPr="007D0CF1">
        <w:rPr>
          <w:rStyle w:val="Emphasis"/>
          <w:rFonts w:ascii="Times New Roman" w:hAnsi="Times New Roman"/>
          <w:i w:val="0"/>
          <w:sz w:val="32"/>
        </w:rPr>
        <w:t>Bảng mức độ quan trọng các chức năng</w:t>
      </w:r>
      <w:bookmarkEnd w:id="97"/>
    </w:p>
    <w:tbl>
      <w:tblPr>
        <w:tblpPr w:leftFromText="180" w:rightFromText="180" w:vertAnchor="text" w:tblpXSpec="center" w:tblpY="1"/>
        <w:tblOverlap w:val="never"/>
        <w:tblW w:w="7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921"/>
        <w:gridCol w:w="921"/>
        <w:gridCol w:w="940"/>
        <w:gridCol w:w="921"/>
        <w:gridCol w:w="921"/>
        <w:gridCol w:w="940"/>
        <w:gridCol w:w="921"/>
      </w:tblGrid>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 </w:t>
            </w:r>
          </w:p>
        </w:tc>
        <w:tc>
          <w:tcPr>
            <w:tcW w:w="82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UC_001</w:t>
            </w:r>
          </w:p>
        </w:tc>
        <w:tc>
          <w:tcPr>
            <w:tcW w:w="86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UC_002</w:t>
            </w:r>
          </w:p>
        </w:tc>
        <w:tc>
          <w:tcPr>
            <w:tcW w:w="94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UC_003</w:t>
            </w:r>
          </w:p>
        </w:tc>
        <w:tc>
          <w:tcPr>
            <w:tcW w:w="9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UC_004</w:t>
            </w:r>
          </w:p>
        </w:tc>
        <w:tc>
          <w:tcPr>
            <w:tcW w:w="86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UC_005</w:t>
            </w:r>
          </w:p>
        </w:tc>
        <w:tc>
          <w:tcPr>
            <w:tcW w:w="94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UC_006</w:t>
            </w:r>
          </w:p>
        </w:tc>
        <w:tc>
          <w:tcPr>
            <w:tcW w:w="9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UC_007</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UC_001</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7.00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7.00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UC_002</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UC_003</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UC_004</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UC_005</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3.00</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7.00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7.00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UC_006</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0.14</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0.14</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UC_007</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0.14</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0.33</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0.14</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1.00</w:t>
            </w:r>
          </w:p>
        </w:tc>
      </w:tr>
      <w:tr w:rsidR="007D0CF1" w:rsidRPr="007D0CF1" w:rsidTr="00AC64B3">
        <w:trPr>
          <w:trHeight w:val="300"/>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SUM</w:t>
            </w:r>
          </w:p>
        </w:tc>
        <w:tc>
          <w:tcPr>
            <w:tcW w:w="82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3.29</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9.67</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9.67</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9.67</w:t>
            </w:r>
          </w:p>
        </w:tc>
        <w:tc>
          <w:tcPr>
            <w:tcW w:w="86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3.29</w:t>
            </w:r>
          </w:p>
        </w:tc>
        <w:tc>
          <w:tcPr>
            <w:tcW w:w="94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25.00</w:t>
            </w:r>
          </w:p>
        </w:tc>
        <w:tc>
          <w:tcPr>
            <w:tcW w:w="900" w:type="dxa"/>
            <w:shd w:val="clear" w:color="auto" w:fill="auto"/>
            <w:noWrap/>
            <w:vAlign w:val="bottom"/>
            <w:hideMark/>
          </w:tcPr>
          <w:p w:rsidR="00270D35" w:rsidRPr="007D0CF1" w:rsidRDefault="00270D35" w:rsidP="00270D35">
            <w:pPr>
              <w:spacing w:line="240" w:lineRule="auto"/>
              <w:jc w:val="center"/>
              <w:rPr>
                <w:rFonts w:ascii="Calibri" w:hAnsi="Calibri" w:cs="Calibri"/>
                <w:sz w:val="22"/>
                <w:szCs w:val="22"/>
              </w:rPr>
            </w:pPr>
            <w:r w:rsidRPr="007D0CF1">
              <w:rPr>
                <w:rFonts w:ascii="Calibri" w:hAnsi="Calibri" w:cs="Calibri"/>
                <w:sz w:val="22"/>
                <w:szCs w:val="22"/>
              </w:rPr>
              <w:t>25.00</w:t>
            </w:r>
          </w:p>
        </w:tc>
      </w:tr>
    </w:tbl>
    <w:p w:rsidR="00270D35" w:rsidRPr="007D0CF1" w:rsidRDefault="00270D35" w:rsidP="00270D35">
      <w:r w:rsidRPr="007D0CF1">
        <w:br w:type="textWrapping" w:clear="all"/>
      </w:r>
    </w:p>
    <w:p w:rsidR="00270D35" w:rsidRPr="007D0CF1" w:rsidRDefault="00270D35" w:rsidP="00270D35"/>
    <w:p w:rsidR="00270D35" w:rsidRPr="007D0CF1" w:rsidRDefault="00270D35" w:rsidP="00270D35"/>
    <w:p w:rsidR="00270D35" w:rsidRPr="007D0CF1" w:rsidRDefault="00270D35" w:rsidP="00270D35"/>
    <w:tbl>
      <w:tblPr>
        <w:tblW w:w="8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928"/>
        <w:gridCol w:w="928"/>
        <w:gridCol w:w="940"/>
        <w:gridCol w:w="928"/>
        <w:gridCol w:w="928"/>
        <w:gridCol w:w="940"/>
        <w:gridCol w:w="928"/>
        <w:gridCol w:w="780"/>
        <w:gridCol w:w="900"/>
      </w:tblGrid>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Calibri" w:hAnsi="Calibri" w:cs="Calibri"/>
                <w:b/>
                <w:sz w:val="22"/>
                <w:szCs w:val="22"/>
              </w:rPr>
            </w:pPr>
            <w:r w:rsidRPr="007D0CF1">
              <w:rPr>
                <w:rFonts w:ascii="Calibri" w:hAnsi="Calibri" w:cs="Calibri"/>
                <w:b/>
                <w:sz w:val="22"/>
                <w:szCs w:val="22"/>
              </w:rPr>
              <w:t> </w:t>
            </w:r>
          </w:p>
        </w:tc>
        <w:tc>
          <w:tcPr>
            <w:tcW w:w="82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UC_001</w:t>
            </w:r>
          </w:p>
        </w:tc>
        <w:tc>
          <w:tcPr>
            <w:tcW w:w="86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UC_002</w:t>
            </w:r>
          </w:p>
        </w:tc>
        <w:tc>
          <w:tcPr>
            <w:tcW w:w="94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UC_003</w:t>
            </w:r>
          </w:p>
        </w:tc>
        <w:tc>
          <w:tcPr>
            <w:tcW w:w="9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UC_004</w:t>
            </w:r>
          </w:p>
        </w:tc>
        <w:tc>
          <w:tcPr>
            <w:tcW w:w="86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UC_005</w:t>
            </w:r>
          </w:p>
        </w:tc>
        <w:tc>
          <w:tcPr>
            <w:tcW w:w="94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UC_006</w:t>
            </w:r>
          </w:p>
        </w:tc>
        <w:tc>
          <w:tcPr>
            <w:tcW w:w="9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UC_007</w:t>
            </w:r>
          </w:p>
        </w:tc>
        <w:tc>
          <w:tcPr>
            <w:tcW w:w="780" w:type="dxa"/>
            <w:shd w:val="clear" w:color="auto" w:fill="D9D9D9" w:themeFill="background1" w:themeFillShade="D9"/>
            <w:noWrap/>
            <w:vAlign w:val="bottom"/>
            <w:hideMark/>
          </w:tcPr>
          <w:p w:rsidR="00270D35" w:rsidRPr="007D0CF1" w:rsidRDefault="00270D35" w:rsidP="00270D35">
            <w:pPr>
              <w:spacing w:line="240" w:lineRule="auto"/>
              <w:rPr>
                <w:rFonts w:ascii="Tahoma" w:hAnsi="Tahoma" w:cs="Tahoma"/>
                <w:b/>
                <w:sz w:val="18"/>
                <w:szCs w:val="18"/>
              </w:rPr>
            </w:pPr>
            <w:r w:rsidRPr="007D0CF1">
              <w:rPr>
                <w:rFonts w:ascii="Tahoma" w:hAnsi="Tahoma" w:cs="Tahoma"/>
                <w:b/>
                <w:sz w:val="18"/>
                <w:szCs w:val="18"/>
              </w:rPr>
              <w:t>Sum</w:t>
            </w:r>
          </w:p>
        </w:tc>
        <w:tc>
          <w:tcPr>
            <w:tcW w:w="900" w:type="dxa"/>
            <w:shd w:val="clear" w:color="auto" w:fill="D9D9D9" w:themeFill="background1" w:themeFillShade="D9"/>
            <w:noWrap/>
            <w:vAlign w:val="bottom"/>
            <w:hideMark/>
          </w:tcPr>
          <w:p w:rsidR="00270D35" w:rsidRPr="007D0CF1" w:rsidRDefault="00270D35" w:rsidP="00270D35">
            <w:pPr>
              <w:spacing w:line="240" w:lineRule="auto"/>
              <w:rPr>
                <w:rFonts w:ascii="Tahoma" w:hAnsi="Tahoma" w:cs="Tahoma"/>
                <w:b/>
                <w:sz w:val="18"/>
                <w:szCs w:val="18"/>
              </w:rPr>
            </w:pPr>
            <w:r w:rsidRPr="007D0CF1">
              <w:rPr>
                <w:rFonts w:ascii="Tahoma" w:hAnsi="Tahoma" w:cs="Tahoma"/>
                <w:b/>
                <w:sz w:val="18"/>
                <w:szCs w:val="18"/>
              </w:rPr>
              <w:t>Sum/</w:t>
            </w:r>
            <w:r w:rsidR="00464354" w:rsidRPr="007D0CF1">
              <w:rPr>
                <w:rFonts w:ascii="Tahoma" w:hAnsi="Tahoma" w:cs="Tahoma"/>
                <w:b/>
                <w:sz w:val="18"/>
                <w:szCs w:val="18"/>
              </w:rPr>
              <w:t>7</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UC_001</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0.304</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0.310</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0.310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0.310</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0.304</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0.280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0.280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2.100</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0.300</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UC_002</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0.101</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0.101</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0.120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0.120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0.753</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0.108</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lastRenderedPageBreak/>
              <w:t>UC_003</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0.101</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0.101</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0.120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0.120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0.753</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0.108</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UC_004</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0.101</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0.103</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0.101</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0.120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0.120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0.753</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0.108</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UC_005</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0.304</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0.310</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0.310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0.310</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0.304</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0.280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0.280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2.100</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0.300</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UC_006</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0.043</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0.034</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0.034</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0.034</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0.043</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0.270</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0.039</w:t>
            </w:r>
          </w:p>
        </w:tc>
      </w:tr>
      <w:tr w:rsidR="007D0CF1" w:rsidRPr="007D0CF1" w:rsidTr="00AC64B3">
        <w:trPr>
          <w:trHeight w:val="300"/>
          <w:jc w:val="center"/>
        </w:trPr>
        <w:tc>
          <w:tcPr>
            <w:tcW w:w="800" w:type="dxa"/>
            <w:shd w:val="clear" w:color="auto" w:fill="D9D9D9" w:themeFill="background1" w:themeFillShade="D9"/>
            <w:noWrap/>
            <w:vAlign w:val="bottom"/>
            <w:hideMark/>
          </w:tcPr>
          <w:p w:rsidR="00270D35" w:rsidRPr="007D0CF1" w:rsidRDefault="00270D35" w:rsidP="00270D35">
            <w:pPr>
              <w:spacing w:line="240" w:lineRule="auto"/>
              <w:jc w:val="center"/>
              <w:rPr>
                <w:rFonts w:ascii="Tahoma" w:hAnsi="Tahoma" w:cs="Tahoma"/>
                <w:b/>
                <w:sz w:val="18"/>
                <w:szCs w:val="18"/>
              </w:rPr>
            </w:pPr>
            <w:r w:rsidRPr="007D0CF1">
              <w:rPr>
                <w:rFonts w:ascii="Tahoma" w:hAnsi="Tahoma" w:cs="Tahoma"/>
                <w:b/>
                <w:sz w:val="18"/>
                <w:szCs w:val="18"/>
              </w:rPr>
              <w:t>UC_007</w:t>
            </w:r>
          </w:p>
        </w:tc>
        <w:tc>
          <w:tcPr>
            <w:tcW w:w="82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0.043</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0.034</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0.034</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0.034</w:t>
            </w:r>
          </w:p>
        </w:tc>
        <w:tc>
          <w:tcPr>
            <w:tcW w:w="86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0.043</w:t>
            </w:r>
          </w:p>
        </w:tc>
        <w:tc>
          <w:tcPr>
            <w:tcW w:w="94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0.040</w:t>
            </w:r>
          </w:p>
        </w:tc>
        <w:tc>
          <w:tcPr>
            <w:tcW w:w="900" w:type="dxa"/>
            <w:shd w:val="clear" w:color="auto" w:fill="auto"/>
            <w:noWrap/>
            <w:vAlign w:val="bottom"/>
            <w:hideMark/>
          </w:tcPr>
          <w:p w:rsidR="00270D35" w:rsidRPr="007D0CF1" w:rsidRDefault="00270D35" w:rsidP="00270D35">
            <w:pPr>
              <w:spacing w:line="240" w:lineRule="auto"/>
              <w:jc w:val="center"/>
              <w:rPr>
                <w:rFonts w:ascii="Tahoma" w:hAnsi="Tahoma" w:cs="Tahoma"/>
                <w:sz w:val="18"/>
                <w:szCs w:val="18"/>
              </w:rPr>
            </w:pPr>
            <w:r w:rsidRPr="007D0CF1">
              <w:rPr>
                <w:rFonts w:ascii="Tahoma" w:hAnsi="Tahoma" w:cs="Tahoma"/>
                <w:sz w:val="18"/>
                <w:szCs w:val="18"/>
              </w:rPr>
              <w:t>0.040</w:t>
            </w:r>
          </w:p>
        </w:tc>
        <w:tc>
          <w:tcPr>
            <w:tcW w:w="78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0.270</w:t>
            </w:r>
          </w:p>
        </w:tc>
        <w:tc>
          <w:tcPr>
            <w:tcW w:w="900" w:type="dxa"/>
            <w:shd w:val="clear" w:color="auto" w:fill="auto"/>
            <w:noWrap/>
            <w:vAlign w:val="bottom"/>
            <w:hideMark/>
          </w:tcPr>
          <w:p w:rsidR="00270D35" w:rsidRPr="007D0CF1" w:rsidRDefault="00270D35" w:rsidP="00270D35">
            <w:pPr>
              <w:spacing w:line="240" w:lineRule="auto"/>
              <w:jc w:val="right"/>
              <w:rPr>
                <w:rFonts w:ascii="Tahoma" w:hAnsi="Tahoma" w:cs="Tahoma"/>
                <w:sz w:val="18"/>
                <w:szCs w:val="18"/>
              </w:rPr>
            </w:pPr>
            <w:r w:rsidRPr="007D0CF1">
              <w:rPr>
                <w:rFonts w:ascii="Tahoma" w:hAnsi="Tahoma" w:cs="Tahoma"/>
                <w:sz w:val="18"/>
                <w:szCs w:val="18"/>
              </w:rPr>
              <w:t>0.039</w:t>
            </w:r>
          </w:p>
        </w:tc>
      </w:tr>
    </w:tbl>
    <w:p w:rsidR="00270D35" w:rsidRPr="007D0CF1" w:rsidRDefault="00270D35" w:rsidP="00270D35"/>
    <w:tbl>
      <w:tblPr>
        <w:tblpPr w:leftFromText="180" w:rightFromText="180" w:vertAnchor="text" w:tblpXSpec="center" w:tblpY="1"/>
        <w:tblOverlap w:val="never"/>
        <w:tblW w:w="4745" w:type="dxa"/>
        <w:tblLook w:val="04A0" w:firstRow="1" w:lastRow="0" w:firstColumn="1" w:lastColumn="0" w:noHBand="0" w:noVBand="1"/>
      </w:tblPr>
      <w:tblGrid>
        <w:gridCol w:w="1041"/>
        <w:gridCol w:w="2543"/>
        <w:gridCol w:w="1161"/>
      </w:tblGrid>
      <w:tr w:rsidR="007D0CF1" w:rsidRPr="007D0CF1" w:rsidTr="00151500">
        <w:trPr>
          <w:trHeight w:val="300"/>
        </w:trPr>
        <w:tc>
          <w:tcPr>
            <w:tcW w:w="1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ID</w:t>
            </w:r>
          </w:p>
        </w:tc>
        <w:tc>
          <w:tcPr>
            <w:tcW w:w="2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70D35" w:rsidRPr="007D0CF1" w:rsidRDefault="00270D35" w:rsidP="00151500">
            <w:pPr>
              <w:rPr>
                <w:rFonts w:ascii="Calibri" w:hAnsi="Calibri" w:cs="Calibri"/>
                <w:b/>
                <w:sz w:val="22"/>
                <w:szCs w:val="22"/>
              </w:rPr>
            </w:pPr>
            <w:r w:rsidRPr="007D0CF1">
              <w:rPr>
                <w:rFonts w:ascii="Calibri" w:hAnsi="Calibri" w:cs="Calibri"/>
                <w:b/>
                <w:sz w:val="22"/>
                <w:szCs w:val="22"/>
              </w:rPr>
              <w:t>Tên Use Case</w:t>
            </w:r>
          </w:p>
        </w:tc>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270D35" w:rsidRPr="007D0CF1" w:rsidRDefault="00270D35" w:rsidP="00151500">
            <w:pPr>
              <w:jc w:val="center"/>
              <w:rPr>
                <w:rFonts w:ascii="Calibri" w:hAnsi="Calibri" w:cs="Calibri"/>
                <w:b/>
                <w:sz w:val="22"/>
                <w:szCs w:val="22"/>
              </w:rPr>
            </w:pPr>
            <w:r w:rsidRPr="007D0CF1">
              <w:rPr>
                <w:rFonts w:ascii="Calibri" w:hAnsi="Calibri" w:cs="Calibri"/>
                <w:b/>
                <w:sz w:val="22"/>
                <w:szCs w:val="22"/>
              </w:rPr>
              <w:t>Tỉ lệ (%)</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tcBorders>
              <w:top w:val="single" w:sz="4" w:space="0" w:color="auto"/>
            </w:tcBorders>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UC_001</w:t>
            </w:r>
          </w:p>
        </w:tc>
        <w:tc>
          <w:tcPr>
            <w:tcW w:w="2543" w:type="dxa"/>
            <w:tcBorders>
              <w:top w:val="single" w:sz="4" w:space="0" w:color="auto"/>
            </w:tcBorders>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Đăng nhập</w:t>
            </w:r>
          </w:p>
        </w:tc>
        <w:tc>
          <w:tcPr>
            <w:tcW w:w="1161" w:type="dxa"/>
            <w:tcBorders>
              <w:top w:val="single" w:sz="4" w:space="0" w:color="auto"/>
            </w:tcBorders>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29.996</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UC_002</w:t>
            </w:r>
          </w:p>
        </w:tc>
        <w:tc>
          <w:tcPr>
            <w:tcW w:w="2543" w:type="dxa"/>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Quản lý cán bộ</w:t>
            </w:r>
          </w:p>
        </w:tc>
        <w:tc>
          <w:tcPr>
            <w:tcW w:w="1161" w:type="dxa"/>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10.761</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UC_003</w:t>
            </w:r>
          </w:p>
        </w:tc>
        <w:tc>
          <w:tcPr>
            <w:tcW w:w="2543" w:type="dxa"/>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 xml:space="preserve">Quản lý sinh viên </w:t>
            </w:r>
          </w:p>
        </w:tc>
        <w:tc>
          <w:tcPr>
            <w:tcW w:w="1161" w:type="dxa"/>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10.761</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UC_004</w:t>
            </w:r>
          </w:p>
        </w:tc>
        <w:tc>
          <w:tcPr>
            <w:tcW w:w="2543" w:type="dxa"/>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Quản lý sự kiện</w:t>
            </w:r>
          </w:p>
        </w:tc>
        <w:tc>
          <w:tcPr>
            <w:tcW w:w="1161" w:type="dxa"/>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10.761</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UC_005</w:t>
            </w:r>
          </w:p>
        </w:tc>
        <w:tc>
          <w:tcPr>
            <w:tcW w:w="2543" w:type="dxa"/>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Quản lý điểm danh</w:t>
            </w:r>
          </w:p>
        </w:tc>
        <w:tc>
          <w:tcPr>
            <w:tcW w:w="1161" w:type="dxa"/>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29.996</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UC_006</w:t>
            </w:r>
          </w:p>
        </w:tc>
        <w:tc>
          <w:tcPr>
            <w:tcW w:w="2543" w:type="dxa"/>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Đổi mật khẩu</w:t>
            </w:r>
          </w:p>
        </w:tc>
        <w:tc>
          <w:tcPr>
            <w:tcW w:w="1161" w:type="dxa"/>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3.863</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1041" w:type="dxa"/>
            <w:shd w:val="clear" w:color="auto" w:fill="D9D9D9" w:themeFill="background1" w:themeFillShade="D9"/>
            <w:noWrap/>
            <w:vAlign w:val="bottom"/>
            <w:hideMark/>
          </w:tcPr>
          <w:p w:rsidR="00270D35" w:rsidRPr="007D0CF1" w:rsidRDefault="00270D35" w:rsidP="00151500">
            <w:pPr>
              <w:spacing w:line="240" w:lineRule="auto"/>
              <w:rPr>
                <w:rFonts w:ascii="Calibri" w:hAnsi="Calibri" w:cs="Calibri"/>
                <w:b/>
                <w:sz w:val="22"/>
                <w:szCs w:val="22"/>
              </w:rPr>
            </w:pPr>
            <w:r w:rsidRPr="007D0CF1">
              <w:rPr>
                <w:rFonts w:ascii="Calibri" w:hAnsi="Calibri" w:cs="Calibri"/>
                <w:b/>
                <w:sz w:val="22"/>
                <w:szCs w:val="22"/>
              </w:rPr>
              <w:t>UC_007</w:t>
            </w:r>
          </w:p>
        </w:tc>
        <w:tc>
          <w:tcPr>
            <w:tcW w:w="2543" w:type="dxa"/>
            <w:shd w:val="clear" w:color="auto" w:fill="auto"/>
            <w:noWrap/>
            <w:vAlign w:val="bottom"/>
            <w:hideMark/>
          </w:tcPr>
          <w:p w:rsidR="00270D35" w:rsidRPr="007D0CF1" w:rsidRDefault="00270D35" w:rsidP="00151500">
            <w:pPr>
              <w:spacing w:line="240" w:lineRule="auto"/>
              <w:rPr>
                <w:rFonts w:ascii="Calibri" w:hAnsi="Calibri" w:cs="Calibri"/>
                <w:b/>
                <w:bCs/>
                <w:sz w:val="22"/>
                <w:szCs w:val="22"/>
              </w:rPr>
            </w:pPr>
            <w:r w:rsidRPr="007D0CF1">
              <w:rPr>
                <w:rFonts w:ascii="Calibri" w:hAnsi="Calibri" w:cs="Calibri"/>
                <w:b/>
                <w:bCs/>
                <w:sz w:val="22"/>
                <w:szCs w:val="22"/>
              </w:rPr>
              <w:t>Đăng xuất</w:t>
            </w:r>
          </w:p>
        </w:tc>
        <w:tc>
          <w:tcPr>
            <w:tcW w:w="1161" w:type="dxa"/>
            <w:shd w:val="clear" w:color="auto" w:fill="auto"/>
            <w:noWrap/>
            <w:vAlign w:val="bottom"/>
            <w:hideMark/>
          </w:tcPr>
          <w:p w:rsidR="00270D35" w:rsidRPr="007D0CF1" w:rsidRDefault="00270D35" w:rsidP="00151500">
            <w:pPr>
              <w:spacing w:line="240" w:lineRule="auto"/>
              <w:jc w:val="right"/>
              <w:rPr>
                <w:rFonts w:ascii="Calibri" w:hAnsi="Calibri" w:cs="Calibri"/>
                <w:sz w:val="22"/>
                <w:szCs w:val="22"/>
              </w:rPr>
            </w:pPr>
            <w:r w:rsidRPr="007D0CF1">
              <w:rPr>
                <w:rFonts w:ascii="Calibri" w:hAnsi="Calibri" w:cs="Calibri"/>
                <w:sz w:val="22"/>
                <w:szCs w:val="22"/>
              </w:rPr>
              <w:t>3.863</w:t>
            </w:r>
          </w:p>
        </w:tc>
      </w:tr>
      <w:tr w:rsidR="007D0CF1" w:rsidRPr="007D0CF1" w:rsidTr="00151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3584" w:type="dxa"/>
            <w:gridSpan w:val="2"/>
            <w:shd w:val="clear" w:color="auto" w:fill="D9D9D9" w:themeFill="background1" w:themeFillShade="D9"/>
            <w:noWrap/>
            <w:vAlign w:val="bottom"/>
            <w:hideMark/>
          </w:tcPr>
          <w:p w:rsidR="00270D35" w:rsidRPr="007D0CF1" w:rsidRDefault="00270D35" w:rsidP="00151500">
            <w:pPr>
              <w:spacing w:line="240" w:lineRule="auto"/>
              <w:jc w:val="center"/>
              <w:rPr>
                <w:rFonts w:ascii="Tahoma" w:hAnsi="Tahoma" w:cs="Tahoma"/>
                <w:b/>
                <w:bCs/>
                <w:sz w:val="18"/>
                <w:szCs w:val="18"/>
              </w:rPr>
            </w:pPr>
            <w:r w:rsidRPr="007D0CF1">
              <w:rPr>
                <w:rFonts w:ascii="Tahoma" w:hAnsi="Tahoma" w:cs="Tahoma"/>
                <w:b/>
                <w:bCs/>
                <w:sz w:val="18"/>
                <w:szCs w:val="18"/>
              </w:rPr>
              <w:t>Tổng tỉ lệ</w:t>
            </w:r>
          </w:p>
        </w:tc>
        <w:tc>
          <w:tcPr>
            <w:tcW w:w="1161" w:type="dxa"/>
            <w:shd w:val="clear" w:color="auto" w:fill="D9D9D9" w:themeFill="background1" w:themeFillShade="D9"/>
            <w:noWrap/>
            <w:vAlign w:val="bottom"/>
            <w:hideMark/>
          </w:tcPr>
          <w:p w:rsidR="00270D35" w:rsidRPr="007D0CF1" w:rsidRDefault="00270D35" w:rsidP="00151500">
            <w:pPr>
              <w:spacing w:line="240" w:lineRule="auto"/>
              <w:jc w:val="center"/>
              <w:rPr>
                <w:rFonts w:ascii="Tahoma" w:hAnsi="Tahoma" w:cs="Tahoma"/>
                <w:sz w:val="18"/>
                <w:szCs w:val="18"/>
              </w:rPr>
            </w:pPr>
            <w:r w:rsidRPr="007D0CF1">
              <w:rPr>
                <w:rFonts w:ascii="Tahoma" w:hAnsi="Tahoma" w:cs="Tahoma"/>
                <w:sz w:val="18"/>
                <w:szCs w:val="18"/>
              </w:rPr>
              <w:t>100.00</w:t>
            </w:r>
          </w:p>
        </w:tc>
      </w:tr>
    </w:tbl>
    <w:p w:rsidR="00270D35" w:rsidRPr="007D0CF1" w:rsidRDefault="00151500" w:rsidP="00151500">
      <w:pPr>
        <w:jc w:val="center"/>
      </w:pPr>
      <w:r w:rsidRPr="007D0CF1">
        <w:br w:type="textWrapping" w:clear="all"/>
      </w:r>
    </w:p>
    <w:p w:rsidR="00D7019F" w:rsidRPr="007D0CF1" w:rsidRDefault="00151500" w:rsidP="00480CED">
      <w:pPr>
        <w:pStyle w:val="Heading2"/>
        <w:numPr>
          <w:ilvl w:val="0"/>
          <w:numId w:val="31"/>
        </w:numPr>
        <w:spacing w:line="240" w:lineRule="auto"/>
        <w:rPr>
          <w:rStyle w:val="Emphasis"/>
          <w:rFonts w:ascii="Times New Roman" w:hAnsi="Times New Roman"/>
          <w:i w:val="0"/>
          <w:sz w:val="32"/>
        </w:rPr>
      </w:pPr>
      <w:bookmarkStart w:id="98" w:name="_Toc494354001"/>
      <w:r w:rsidRPr="007D0CF1">
        <w:rPr>
          <w:rStyle w:val="Emphasis"/>
          <w:rFonts w:ascii="Times New Roman" w:hAnsi="Times New Roman"/>
          <w:i w:val="0"/>
          <w:sz w:val="32"/>
        </w:rPr>
        <w:t>Định giá phần mềm</w:t>
      </w:r>
      <w:bookmarkEnd w:id="98"/>
    </w:p>
    <w:tbl>
      <w:tblPr>
        <w:tblW w:w="10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6687"/>
        <w:gridCol w:w="1868"/>
        <w:gridCol w:w="1125"/>
      </w:tblGrid>
      <w:tr w:rsidR="007D0CF1" w:rsidRPr="007D0CF1" w:rsidTr="0066160B">
        <w:trPr>
          <w:trHeight w:val="300"/>
          <w:jc w:val="center"/>
        </w:trPr>
        <w:tc>
          <w:tcPr>
            <w:tcW w:w="10243" w:type="dxa"/>
            <w:gridSpan w:val="4"/>
            <w:vMerge w:val="restart"/>
            <w:shd w:val="clear" w:color="auto" w:fill="auto"/>
            <w:vAlign w:val="bottom"/>
            <w:hideMark/>
          </w:tcPr>
          <w:p w:rsidR="00D106FD" w:rsidRPr="007D0CF1" w:rsidRDefault="00D106FD" w:rsidP="00D106FD">
            <w:pPr>
              <w:spacing w:line="240" w:lineRule="auto"/>
              <w:jc w:val="center"/>
              <w:rPr>
                <w:rFonts w:ascii="Times New Roman" w:hAnsi="Times New Roman"/>
                <w:b/>
                <w:bCs/>
                <w:sz w:val="26"/>
                <w:szCs w:val="26"/>
              </w:rPr>
            </w:pPr>
            <w:r w:rsidRPr="007D0CF1">
              <w:rPr>
                <w:rFonts w:ascii="Times New Roman" w:hAnsi="Times New Roman"/>
                <w:b/>
                <w:bCs/>
                <w:sz w:val="26"/>
                <w:szCs w:val="26"/>
              </w:rPr>
              <w:t>BẢNG SẮP XẾP THỨ TỰ ƯU TIÊN CÁC YÊU CẦU</w:t>
            </w:r>
            <w:r w:rsidRPr="007D0CF1">
              <w:rPr>
                <w:rFonts w:ascii="Times New Roman" w:hAnsi="Times New Roman"/>
                <w:b/>
                <w:bCs/>
                <w:sz w:val="26"/>
                <w:szCs w:val="26"/>
              </w:rPr>
              <w:br/>
              <w:t>CHỨC NĂNG CỦA PHẦN MỀM</w:t>
            </w:r>
            <w:r w:rsidRPr="007D0CF1">
              <w:rPr>
                <w:rFonts w:ascii="Times New Roman" w:hAnsi="Times New Roman"/>
                <w:b/>
                <w:bCs/>
                <w:sz w:val="26"/>
                <w:szCs w:val="26"/>
              </w:rPr>
              <w:br/>
              <w:t>Tên phần mềm: Hệ thống quản lý điểm danh bằng thẻ RFID</w:t>
            </w:r>
          </w:p>
        </w:tc>
      </w:tr>
      <w:tr w:rsidR="007D0CF1" w:rsidRPr="007D0CF1" w:rsidTr="0066160B">
        <w:trPr>
          <w:trHeight w:val="690"/>
          <w:jc w:val="center"/>
        </w:trPr>
        <w:tc>
          <w:tcPr>
            <w:tcW w:w="10243" w:type="dxa"/>
            <w:gridSpan w:val="4"/>
            <w:vMerge/>
            <w:vAlign w:val="center"/>
            <w:hideMark/>
          </w:tcPr>
          <w:p w:rsidR="00D106FD" w:rsidRPr="007D0CF1" w:rsidRDefault="00D106FD" w:rsidP="00D106FD">
            <w:pPr>
              <w:spacing w:line="240" w:lineRule="auto"/>
              <w:rPr>
                <w:rFonts w:ascii="Times New Roman" w:hAnsi="Times New Roman"/>
                <w:b/>
                <w:bCs/>
                <w:sz w:val="26"/>
                <w:szCs w:val="26"/>
              </w:rPr>
            </w:pPr>
          </w:p>
        </w:tc>
      </w:tr>
      <w:tr w:rsidR="007D0CF1" w:rsidRPr="007D0CF1" w:rsidTr="0066160B">
        <w:trPr>
          <w:trHeight w:val="615"/>
          <w:jc w:val="center"/>
        </w:trPr>
        <w:tc>
          <w:tcPr>
            <w:tcW w:w="563" w:type="dxa"/>
            <w:shd w:val="clear" w:color="auto" w:fill="D9D9D9" w:themeFill="background1" w:themeFillShade="D9"/>
            <w:noWrap/>
            <w:vAlign w:val="center"/>
            <w:hideMark/>
          </w:tcPr>
          <w:p w:rsidR="00D106FD" w:rsidRPr="007D0CF1" w:rsidRDefault="00D106FD" w:rsidP="00D106FD">
            <w:pPr>
              <w:spacing w:line="240" w:lineRule="auto"/>
              <w:jc w:val="center"/>
              <w:rPr>
                <w:rFonts w:ascii="Times New Roman" w:hAnsi="Times New Roman"/>
                <w:b/>
                <w:bCs/>
                <w:sz w:val="26"/>
                <w:szCs w:val="26"/>
              </w:rPr>
            </w:pPr>
            <w:r w:rsidRPr="007D0CF1">
              <w:rPr>
                <w:rFonts w:ascii="Times New Roman" w:hAnsi="Times New Roman"/>
                <w:b/>
                <w:bCs/>
                <w:sz w:val="26"/>
                <w:szCs w:val="26"/>
              </w:rPr>
              <w:t>TT</w:t>
            </w:r>
          </w:p>
        </w:tc>
        <w:tc>
          <w:tcPr>
            <w:tcW w:w="6687" w:type="dxa"/>
            <w:shd w:val="clear" w:color="auto" w:fill="D9D9D9" w:themeFill="background1" w:themeFillShade="D9"/>
            <w:noWrap/>
            <w:vAlign w:val="center"/>
            <w:hideMark/>
          </w:tcPr>
          <w:p w:rsidR="00D106FD" w:rsidRPr="007D0CF1" w:rsidRDefault="00D106FD" w:rsidP="00D106FD">
            <w:pPr>
              <w:spacing w:line="240" w:lineRule="auto"/>
              <w:rPr>
                <w:rFonts w:ascii="Times New Roman" w:hAnsi="Times New Roman"/>
                <w:b/>
                <w:bCs/>
                <w:sz w:val="26"/>
                <w:szCs w:val="26"/>
              </w:rPr>
            </w:pPr>
            <w:r w:rsidRPr="007D0CF1">
              <w:rPr>
                <w:rFonts w:ascii="Times New Roman" w:hAnsi="Times New Roman"/>
                <w:b/>
                <w:bCs/>
                <w:sz w:val="26"/>
                <w:szCs w:val="26"/>
              </w:rPr>
              <w:t>Mô tả yêu cầu</w:t>
            </w:r>
          </w:p>
        </w:tc>
        <w:tc>
          <w:tcPr>
            <w:tcW w:w="1868" w:type="dxa"/>
            <w:shd w:val="clear" w:color="auto" w:fill="D9D9D9" w:themeFill="background1" w:themeFillShade="D9"/>
            <w:noWrap/>
            <w:vAlign w:val="center"/>
            <w:hideMark/>
          </w:tcPr>
          <w:p w:rsidR="00D106FD" w:rsidRPr="007D0CF1" w:rsidRDefault="00D106FD" w:rsidP="00D106FD">
            <w:pPr>
              <w:spacing w:line="240" w:lineRule="auto"/>
              <w:rPr>
                <w:rFonts w:ascii="Times New Roman" w:hAnsi="Times New Roman"/>
                <w:b/>
                <w:bCs/>
                <w:sz w:val="26"/>
                <w:szCs w:val="26"/>
              </w:rPr>
            </w:pPr>
            <w:r w:rsidRPr="007D0CF1">
              <w:rPr>
                <w:rFonts w:ascii="Times New Roman" w:hAnsi="Times New Roman"/>
                <w:b/>
                <w:bCs/>
                <w:sz w:val="26"/>
                <w:szCs w:val="26"/>
              </w:rPr>
              <w:t>Phân loại</w:t>
            </w:r>
          </w:p>
        </w:tc>
        <w:tc>
          <w:tcPr>
            <w:tcW w:w="1125" w:type="dxa"/>
            <w:shd w:val="clear" w:color="auto" w:fill="D9D9D9" w:themeFill="background1" w:themeFillShade="D9"/>
            <w:noWrap/>
            <w:vAlign w:val="center"/>
            <w:hideMark/>
          </w:tcPr>
          <w:p w:rsidR="00D106FD" w:rsidRPr="007D0CF1" w:rsidRDefault="00D106FD" w:rsidP="00D106FD">
            <w:pPr>
              <w:spacing w:line="240" w:lineRule="auto"/>
              <w:jc w:val="center"/>
              <w:rPr>
                <w:rFonts w:ascii="Times New Roman" w:hAnsi="Times New Roman"/>
                <w:b/>
                <w:bCs/>
                <w:sz w:val="26"/>
                <w:szCs w:val="26"/>
              </w:rPr>
            </w:pPr>
            <w:r w:rsidRPr="007D0CF1">
              <w:rPr>
                <w:rFonts w:ascii="Times New Roman" w:hAnsi="Times New Roman"/>
                <w:b/>
                <w:bCs/>
                <w:sz w:val="26"/>
                <w:szCs w:val="26"/>
              </w:rPr>
              <w:t>Ghi chú</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thêm mới thông tin cán bộ hoặc sinh viên.</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Dữ liệu đầu vào</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sửa thông tin cán bộ hoặc sinh viên đã có.</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Dữ liệu đầu vào</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xóa sinh viện hoặc cán bộ khỏi hệ thống.</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import thông cán bộ hoặc sinh viên từ file excel</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Dữ liệu đầu vào</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360"/>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thêm sự kiện mới</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Dữ liệu đầu vào</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6</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cho sinh viên hoặc cán bộ đăng kí tham gia sự kiện thông qua mã số cán bộ hoạc mã số sinh viên.</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7</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cho sinh viên hoạc cán bộ đăng kí tham gia sự kiện thông qua danh sách đăng kí trước từ file excel.</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8</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xóa cán bộ hoặc sinh viên ra khỏi danh sách đăng kí tham gia sự kiện</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60"/>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lastRenderedPageBreak/>
              <w:t>9</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ghi nhận điểm danh khi cán bộ hoặc sinh viện tham gia sự kiện có đăng kí trước.</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7D0CF1" w:rsidRPr="007D0CF1" w:rsidTr="0066160B">
        <w:trPr>
          <w:trHeight w:val="675"/>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10</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ghi nhận điểm danh khi cán bộ hoặc sinh viện tham gia sự khi chưa có đăng kí trước bằng việc ghi nhận mã thẻ.</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r w:rsidR="00D106FD" w:rsidRPr="007D0CF1" w:rsidTr="0066160B">
        <w:trPr>
          <w:trHeight w:val="660"/>
          <w:jc w:val="center"/>
        </w:trPr>
        <w:tc>
          <w:tcPr>
            <w:tcW w:w="563" w:type="dxa"/>
            <w:shd w:val="clear" w:color="auto" w:fill="auto"/>
            <w:noWrap/>
            <w:vAlign w:val="bottom"/>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11</w:t>
            </w:r>
          </w:p>
        </w:tc>
        <w:tc>
          <w:tcPr>
            <w:tcW w:w="6687" w:type="dxa"/>
            <w:shd w:val="clear" w:color="auto" w:fill="auto"/>
            <w:vAlign w:val="center"/>
            <w:hideMark/>
          </w:tcPr>
          <w:p w:rsidR="00D106FD" w:rsidRPr="007D0CF1" w:rsidRDefault="00D106FD" w:rsidP="00D106FD">
            <w:pPr>
              <w:spacing w:line="240" w:lineRule="auto"/>
              <w:rPr>
                <w:rFonts w:ascii="Times New Roman" w:hAnsi="Times New Roman"/>
                <w:sz w:val="26"/>
                <w:szCs w:val="26"/>
              </w:rPr>
            </w:pPr>
            <w:r w:rsidRPr="007D0CF1">
              <w:rPr>
                <w:rFonts w:ascii="Times New Roman" w:hAnsi="Times New Roman"/>
                <w:sz w:val="26"/>
                <w:szCs w:val="26"/>
              </w:rPr>
              <w:t>Người dùng có thể xuất danh sách điểm danh bao gồm danh sách có mặt, danh sách có đăng kí mà vắng, danh sách vắng.</w:t>
            </w:r>
          </w:p>
        </w:tc>
        <w:tc>
          <w:tcPr>
            <w:tcW w:w="1868"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Yêu cầu truy vấn</w:t>
            </w:r>
          </w:p>
        </w:tc>
        <w:tc>
          <w:tcPr>
            <w:tcW w:w="1125" w:type="dxa"/>
            <w:shd w:val="clear" w:color="auto" w:fill="auto"/>
            <w:vAlign w:val="center"/>
            <w:hideMark/>
          </w:tcPr>
          <w:p w:rsidR="00D106FD" w:rsidRPr="007D0CF1" w:rsidRDefault="00D106FD" w:rsidP="00D106FD">
            <w:pPr>
              <w:spacing w:line="240" w:lineRule="auto"/>
              <w:jc w:val="center"/>
              <w:rPr>
                <w:rFonts w:ascii="Times New Roman" w:hAnsi="Times New Roman"/>
                <w:sz w:val="26"/>
                <w:szCs w:val="26"/>
              </w:rPr>
            </w:pPr>
            <w:r w:rsidRPr="007D0CF1">
              <w:rPr>
                <w:rFonts w:ascii="Times New Roman" w:hAnsi="Times New Roman"/>
                <w:sz w:val="26"/>
                <w:szCs w:val="26"/>
              </w:rPr>
              <w:t>Đơn giản</w:t>
            </w:r>
          </w:p>
        </w:tc>
      </w:tr>
    </w:tbl>
    <w:p w:rsidR="00ED4B5C" w:rsidRPr="007D0CF1" w:rsidRDefault="00ED4B5C" w:rsidP="00B35D48"/>
    <w:tbl>
      <w:tblPr>
        <w:tblW w:w="6540" w:type="dxa"/>
        <w:jc w:val="center"/>
        <w:tblLook w:val="04A0" w:firstRow="1" w:lastRow="0" w:firstColumn="1" w:lastColumn="0" w:noHBand="0" w:noVBand="1"/>
      </w:tblPr>
      <w:tblGrid>
        <w:gridCol w:w="563"/>
        <w:gridCol w:w="1420"/>
        <w:gridCol w:w="4600"/>
      </w:tblGrid>
      <w:tr w:rsidR="007D0CF1" w:rsidRPr="007D0CF1" w:rsidTr="00ED4B5C">
        <w:trPr>
          <w:trHeight w:val="330"/>
          <w:jc w:val="center"/>
        </w:trPr>
        <w:tc>
          <w:tcPr>
            <w:tcW w:w="52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TT</w:t>
            </w:r>
          </w:p>
        </w:tc>
        <w:tc>
          <w:tcPr>
            <w:tcW w:w="1420" w:type="dxa"/>
            <w:tcBorders>
              <w:top w:val="single" w:sz="8" w:space="0" w:color="000000"/>
              <w:left w:val="nil"/>
              <w:bottom w:val="single" w:sz="8" w:space="0" w:color="000000"/>
              <w:right w:val="single" w:sz="8" w:space="0" w:color="000000"/>
            </w:tcBorders>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Loại  Actor</w:t>
            </w:r>
          </w:p>
        </w:tc>
        <w:tc>
          <w:tcPr>
            <w:tcW w:w="4600" w:type="dxa"/>
            <w:tcBorders>
              <w:top w:val="single" w:sz="8" w:space="0" w:color="000000"/>
              <w:left w:val="nil"/>
              <w:bottom w:val="single" w:sz="8" w:space="0" w:color="000000"/>
              <w:right w:val="single" w:sz="8" w:space="0" w:color="000000"/>
            </w:tcBorders>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Trọng số</w:t>
            </w:r>
          </w:p>
        </w:tc>
      </w:tr>
      <w:tr w:rsidR="007D0CF1" w:rsidRPr="007D0CF1" w:rsidTr="00ED4B5C">
        <w:trPr>
          <w:trHeight w:val="330"/>
          <w:jc w:val="center"/>
        </w:trPr>
        <w:tc>
          <w:tcPr>
            <w:tcW w:w="520" w:type="dxa"/>
            <w:tcBorders>
              <w:top w:val="nil"/>
              <w:left w:val="single" w:sz="8" w:space="0" w:color="000000"/>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1</w:t>
            </w:r>
          </w:p>
        </w:tc>
        <w:tc>
          <w:tcPr>
            <w:tcW w:w="1420" w:type="dxa"/>
            <w:tcBorders>
              <w:top w:val="nil"/>
              <w:left w:val="nil"/>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Đơn giản</w:t>
            </w:r>
          </w:p>
        </w:tc>
        <w:tc>
          <w:tcPr>
            <w:tcW w:w="4600" w:type="dxa"/>
            <w:tcBorders>
              <w:top w:val="nil"/>
              <w:left w:val="nil"/>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1</w:t>
            </w:r>
          </w:p>
        </w:tc>
      </w:tr>
      <w:tr w:rsidR="007D0CF1" w:rsidRPr="007D0CF1" w:rsidTr="00ED4B5C">
        <w:trPr>
          <w:trHeight w:val="330"/>
          <w:jc w:val="center"/>
        </w:trPr>
        <w:tc>
          <w:tcPr>
            <w:tcW w:w="520" w:type="dxa"/>
            <w:tcBorders>
              <w:top w:val="nil"/>
              <w:left w:val="single" w:sz="8" w:space="0" w:color="000000"/>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2</w:t>
            </w:r>
          </w:p>
        </w:tc>
        <w:tc>
          <w:tcPr>
            <w:tcW w:w="1420" w:type="dxa"/>
            <w:tcBorders>
              <w:top w:val="nil"/>
              <w:left w:val="nil"/>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Trung bình</w:t>
            </w:r>
          </w:p>
        </w:tc>
        <w:tc>
          <w:tcPr>
            <w:tcW w:w="4600" w:type="dxa"/>
            <w:tcBorders>
              <w:top w:val="nil"/>
              <w:left w:val="nil"/>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2</w:t>
            </w:r>
          </w:p>
        </w:tc>
      </w:tr>
      <w:tr w:rsidR="00ED4B5C" w:rsidRPr="007D0CF1" w:rsidTr="00ED4B5C">
        <w:trPr>
          <w:trHeight w:val="330"/>
          <w:jc w:val="center"/>
        </w:trPr>
        <w:tc>
          <w:tcPr>
            <w:tcW w:w="520" w:type="dxa"/>
            <w:tcBorders>
              <w:top w:val="nil"/>
              <w:left w:val="single" w:sz="8" w:space="0" w:color="000000"/>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3</w:t>
            </w:r>
          </w:p>
        </w:tc>
        <w:tc>
          <w:tcPr>
            <w:tcW w:w="1420" w:type="dxa"/>
            <w:tcBorders>
              <w:top w:val="nil"/>
              <w:left w:val="nil"/>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Phức tạp</w:t>
            </w:r>
          </w:p>
        </w:tc>
        <w:tc>
          <w:tcPr>
            <w:tcW w:w="4600" w:type="dxa"/>
            <w:tcBorders>
              <w:top w:val="nil"/>
              <w:left w:val="nil"/>
              <w:bottom w:val="single" w:sz="8" w:space="0" w:color="000000"/>
              <w:right w:val="single" w:sz="8" w:space="0" w:color="000000"/>
            </w:tcBorders>
            <w:shd w:val="clear" w:color="auto" w:fill="auto"/>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3</w:t>
            </w:r>
          </w:p>
        </w:tc>
      </w:tr>
    </w:tbl>
    <w:p w:rsidR="00ED4B5C" w:rsidRPr="007D0CF1" w:rsidRDefault="00ED4B5C" w:rsidP="00ED4B5C"/>
    <w:tbl>
      <w:tblPr>
        <w:tblW w:w="8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600"/>
        <w:gridCol w:w="1840"/>
        <w:gridCol w:w="3440"/>
      </w:tblGrid>
      <w:tr w:rsidR="007D0CF1" w:rsidRPr="007D0CF1" w:rsidTr="00ED4B5C">
        <w:trPr>
          <w:trHeight w:val="330"/>
          <w:jc w:val="center"/>
        </w:trPr>
        <w:tc>
          <w:tcPr>
            <w:tcW w:w="8800" w:type="dxa"/>
            <w:gridSpan w:val="4"/>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BẢNG TÍNH TOÁN ĐIỂM CÁC TRƯỜNG HỢP SỬ DỤNG (USE-CASE)</w:t>
            </w:r>
          </w:p>
        </w:tc>
      </w:tr>
      <w:tr w:rsidR="007D0CF1" w:rsidRPr="007D0CF1" w:rsidTr="00ED4B5C">
        <w:trPr>
          <w:trHeight w:val="660"/>
          <w:jc w:val="center"/>
        </w:trPr>
        <w:tc>
          <w:tcPr>
            <w:tcW w:w="9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STT</w:t>
            </w:r>
          </w:p>
        </w:tc>
        <w:tc>
          <w:tcPr>
            <w:tcW w:w="260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Loại</w:t>
            </w:r>
          </w:p>
        </w:tc>
        <w:tc>
          <w:tcPr>
            <w:tcW w:w="184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Số trường hợp sử dụng</w:t>
            </w:r>
          </w:p>
        </w:tc>
        <w:tc>
          <w:tcPr>
            <w:tcW w:w="344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Điểm của từng loại trường hợp sử dụng</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1</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B</w:t>
            </w:r>
          </w:p>
        </w:tc>
        <w:tc>
          <w:tcPr>
            <w:tcW w:w="184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Đơn giản</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11</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55</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Trung bình</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Phức tạp</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2</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M</w:t>
            </w:r>
          </w:p>
        </w:tc>
        <w:tc>
          <w:tcPr>
            <w:tcW w:w="184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Đơn giản</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Trung bình</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Phức tạp</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3</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T</w:t>
            </w:r>
          </w:p>
        </w:tc>
        <w:tc>
          <w:tcPr>
            <w:tcW w:w="184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Đơn giản</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Trung bình</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Phức tạp</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ED4B5C" w:rsidRPr="007D0CF1" w:rsidTr="00ED4B5C">
        <w:trPr>
          <w:trHeight w:val="330"/>
          <w:jc w:val="center"/>
        </w:trPr>
        <w:tc>
          <w:tcPr>
            <w:tcW w:w="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0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Cộng 1+2+3</w:t>
            </w:r>
          </w:p>
        </w:tc>
        <w:tc>
          <w:tcPr>
            <w:tcW w:w="18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TBF</w:t>
            </w:r>
          </w:p>
        </w:tc>
        <w:tc>
          <w:tcPr>
            <w:tcW w:w="344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55</w:t>
            </w:r>
          </w:p>
        </w:tc>
      </w:tr>
    </w:tbl>
    <w:p w:rsidR="00ED4B5C" w:rsidRPr="007D0CF1" w:rsidRDefault="00ED4B5C" w:rsidP="00ED4B5C"/>
    <w:tbl>
      <w:tblPr>
        <w:tblW w:w="9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620"/>
        <w:gridCol w:w="2920"/>
        <w:gridCol w:w="3692"/>
      </w:tblGrid>
      <w:tr w:rsidR="007D0CF1" w:rsidRPr="007D0CF1" w:rsidTr="00B35D48">
        <w:trPr>
          <w:trHeight w:val="330"/>
          <w:jc w:val="center"/>
        </w:trPr>
        <w:tc>
          <w:tcPr>
            <w:tcW w:w="9940" w:type="dxa"/>
            <w:gridSpan w:val="4"/>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 xml:space="preserve">Bảng trọng số  và hệ số BMT </w:t>
            </w:r>
          </w:p>
        </w:tc>
      </w:tr>
      <w:tr w:rsidR="007D0CF1" w:rsidRPr="007D0CF1" w:rsidTr="00B35D48">
        <w:trPr>
          <w:trHeight w:val="765"/>
          <w:jc w:val="center"/>
        </w:trPr>
        <w:tc>
          <w:tcPr>
            <w:tcW w:w="70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STT</w:t>
            </w:r>
          </w:p>
        </w:tc>
        <w:tc>
          <w:tcPr>
            <w:tcW w:w="26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Loại</w:t>
            </w:r>
          </w:p>
        </w:tc>
        <w:tc>
          <w:tcPr>
            <w:tcW w:w="29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Số trường hợp sử dụng</w:t>
            </w:r>
          </w:p>
        </w:tc>
        <w:tc>
          <w:tcPr>
            <w:tcW w:w="370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Điểm của từng loại trường hợp sử dụng</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1</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B</w:t>
            </w:r>
          </w:p>
        </w:tc>
        <w:tc>
          <w:tcPr>
            <w:tcW w:w="29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Đơn giản</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Trung bình</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10</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Phức tạp</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lastRenderedPageBreak/>
              <w:t>2</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M</w:t>
            </w:r>
          </w:p>
        </w:tc>
        <w:tc>
          <w:tcPr>
            <w:tcW w:w="29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Đơn giản</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1,2</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Trung bình</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10</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1,2</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Phức tạp</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1,2</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3</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T</w:t>
            </w:r>
          </w:p>
        </w:tc>
        <w:tc>
          <w:tcPr>
            <w:tcW w:w="29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Đơn giản</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r>
      <w:tr w:rsidR="007D0CF1" w:rsidRPr="007D0CF1" w:rsidTr="00B35D48">
        <w:trPr>
          <w:trHeight w:val="33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Trung bình</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10</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r>
      <w:tr w:rsidR="00ED4B5C" w:rsidRPr="007D0CF1" w:rsidTr="00B35D48">
        <w:trPr>
          <w:trHeight w:val="390"/>
          <w:jc w:val="center"/>
        </w:trPr>
        <w:tc>
          <w:tcPr>
            <w:tcW w:w="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Phức tạp</w:t>
            </w:r>
          </w:p>
        </w:tc>
        <w:tc>
          <w:tcPr>
            <w:tcW w:w="29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c>
          <w:tcPr>
            <w:tcW w:w="37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r>
    </w:tbl>
    <w:p w:rsidR="00ED4B5C" w:rsidRPr="007D0CF1" w:rsidRDefault="00ED4B5C" w:rsidP="00ED4B5C"/>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20"/>
        <w:gridCol w:w="3440"/>
        <w:gridCol w:w="920"/>
        <w:gridCol w:w="1640"/>
        <w:gridCol w:w="920"/>
        <w:gridCol w:w="1520"/>
      </w:tblGrid>
      <w:tr w:rsidR="007D0CF1" w:rsidRPr="007D0CF1" w:rsidTr="0066160B">
        <w:trPr>
          <w:trHeight w:val="330"/>
          <w:jc w:val="center"/>
        </w:trPr>
        <w:tc>
          <w:tcPr>
            <w:tcW w:w="9360" w:type="dxa"/>
            <w:gridSpan w:val="6"/>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BẢNG TÍNH TOÁN HỆ SỐ PHỨC TẠP KỸ THUẬT-CÔNG NGHỆ</w:t>
            </w:r>
          </w:p>
        </w:tc>
      </w:tr>
      <w:tr w:rsidR="007D0CF1" w:rsidRPr="007D0CF1" w:rsidTr="0066160B">
        <w:trPr>
          <w:trHeight w:val="660"/>
          <w:jc w:val="center"/>
        </w:trPr>
        <w:tc>
          <w:tcPr>
            <w:tcW w:w="9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TT</w:t>
            </w:r>
          </w:p>
        </w:tc>
        <w:tc>
          <w:tcPr>
            <w:tcW w:w="344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Các hệ số</w:t>
            </w:r>
          </w:p>
        </w:tc>
        <w:tc>
          <w:tcPr>
            <w:tcW w:w="9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Trọng số</w:t>
            </w:r>
          </w:p>
        </w:tc>
        <w:tc>
          <w:tcPr>
            <w:tcW w:w="164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Giá trị xếp hạng</w:t>
            </w:r>
          </w:p>
        </w:tc>
        <w:tc>
          <w:tcPr>
            <w:tcW w:w="9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Kết quả</w:t>
            </w:r>
          </w:p>
        </w:tc>
        <w:tc>
          <w:tcPr>
            <w:tcW w:w="15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Ghi chú</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I</w:t>
            </w:r>
          </w:p>
        </w:tc>
        <w:tc>
          <w:tcPr>
            <w:tcW w:w="344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Hệ số KT-CN (TFW)</w:t>
            </w:r>
          </w:p>
        </w:tc>
        <w:tc>
          <w:tcPr>
            <w:tcW w:w="9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4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11</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Hệ thống phân tán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66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Tính chất đáp ứng tức thời hoặc yêu cầu đảm bảo thông lượng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Hiệu quả sử dụng trực tuyến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Độ phức tạp của xử lý bên trong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Mã nguồn phải tái sử dụng được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6</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Dễ cài đặt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0.5</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7</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Dễ sử dụng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0.5</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8</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Khả năng chuyển đổi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9</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Khả năng dễ thay đổi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10</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Sử dụng đồng thời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66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11</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Có các tính năng bảo mật đặc biệt</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99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12</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Cung cấp truy nhập trực tiếp tới các phần mềm của các hãng thứ ba</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66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13</w:t>
            </w:r>
          </w:p>
        </w:tc>
        <w:tc>
          <w:tcPr>
            <w:tcW w:w="34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Yêu cầu phương tiện đào tạo đặc biệt cho người sử dụng</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520" w:type="dxa"/>
            <w:shd w:val="clear" w:color="auto" w:fill="FFFFFF" w:themeFill="background1"/>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660"/>
          <w:jc w:val="center"/>
        </w:trPr>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II</w:t>
            </w:r>
          </w:p>
        </w:tc>
        <w:tc>
          <w:tcPr>
            <w:tcW w:w="344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Hệ số phức tạp về KT-CN (TCF)</w:t>
            </w:r>
          </w:p>
        </w:tc>
        <w:tc>
          <w:tcPr>
            <w:tcW w:w="92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w:t>
            </w:r>
          </w:p>
        </w:tc>
        <w:tc>
          <w:tcPr>
            <w:tcW w:w="164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w:t>
            </w:r>
          </w:p>
        </w:tc>
        <w:tc>
          <w:tcPr>
            <w:tcW w:w="920" w:type="dxa"/>
            <w:shd w:val="clear" w:color="auto" w:fill="FFFFFF" w:themeFill="background1"/>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0.71</w:t>
            </w:r>
          </w:p>
        </w:tc>
        <w:tc>
          <w:tcPr>
            <w:tcW w:w="1520" w:type="dxa"/>
            <w:shd w:val="clear" w:color="auto" w:fill="FFFFFF" w:themeFill="background1"/>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w:t>
            </w:r>
          </w:p>
        </w:tc>
      </w:tr>
    </w:tbl>
    <w:p w:rsidR="00ED4B5C" w:rsidRPr="007D0CF1" w:rsidRDefault="00ED4B5C" w:rsidP="00ED4B5C"/>
    <w:tbl>
      <w:tblPr>
        <w:tblW w:w="10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4080"/>
        <w:gridCol w:w="1800"/>
        <w:gridCol w:w="1620"/>
        <w:gridCol w:w="1000"/>
        <w:gridCol w:w="1620"/>
      </w:tblGrid>
      <w:tr w:rsidR="007D0CF1" w:rsidRPr="007D0CF1" w:rsidTr="0066160B">
        <w:trPr>
          <w:trHeight w:val="585"/>
          <w:jc w:val="center"/>
        </w:trPr>
        <w:tc>
          <w:tcPr>
            <w:tcW w:w="10780" w:type="dxa"/>
            <w:gridSpan w:val="6"/>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Bảng tính toán hệ số tác động môi trường, nhóm việc, hệ số phức tạp về môi trường</w:t>
            </w:r>
          </w:p>
        </w:tc>
      </w:tr>
      <w:tr w:rsidR="007D0CF1" w:rsidRPr="007D0CF1" w:rsidTr="0066160B">
        <w:trPr>
          <w:trHeight w:val="660"/>
          <w:jc w:val="center"/>
        </w:trPr>
        <w:tc>
          <w:tcPr>
            <w:tcW w:w="66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lastRenderedPageBreak/>
              <w:t>TT</w:t>
            </w:r>
          </w:p>
        </w:tc>
        <w:tc>
          <w:tcPr>
            <w:tcW w:w="408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Các hệ số tác động môi trường</w:t>
            </w:r>
          </w:p>
        </w:tc>
        <w:tc>
          <w:tcPr>
            <w:tcW w:w="180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Trọng số</w:t>
            </w:r>
          </w:p>
        </w:tc>
        <w:tc>
          <w:tcPr>
            <w:tcW w:w="16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Giá trị xếp hạng</w:t>
            </w:r>
          </w:p>
        </w:tc>
        <w:tc>
          <w:tcPr>
            <w:tcW w:w="100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Kết quả</w:t>
            </w:r>
          </w:p>
        </w:tc>
        <w:tc>
          <w:tcPr>
            <w:tcW w:w="1620"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Độ ổn định kinh nghiệm</w:t>
            </w:r>
          </w:p>
        </w:tc>
      </w:tr>
      <w:tr w:rsidR="007D0CF1" w:rsidRPr="007D0CF1" w:rsidTr="0066160B">
        <w:trPr>
          <w:trHeight w:val="66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I</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Hệ số tác động môi trường và nhóm làm việc (EFW)</w:t>
            </w:r>
          </w:p>
        </w:tc>
        <w:tc>
          <w:tcPr>
            <w:tcW w:w="180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20</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21.5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 </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Đánh giá cho từng thành viên</w:t>
            </w:r>
          </w:p>
        </w:tc>
        <w:tc>
          <w:tcPr>
            <w:tcW w:w="18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132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4080" w:type="dxa"/>
            <w:shd w:val="clear" w:color="auto" w:fill="auto"/>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Có áp dụng qui trình phát triển phần mềm theo mẫu RUP và có hiểu biết về RUP hoặc quy trình phát triển phần mềm tương đương</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4080" w:type="dxa"/>
            <w:shd w:val="clear" w:color="auto" w:fill="auto"/>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Có kinh nghiệm về ứng dụng tương tự </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0.1</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4080" w:type="dxa"/>
            <w:shd w:val="clear" w:color="auto" w:fill="auto"/>
            <w:vAlign w:val="center"/>
            <w:hideMark/>
          </w:tcPr>
          <w:p w:rsidR="00ED4B5C" w:rsidRPr="007D0CF1" w:rsidRDefault="00ED4B5C" w:rsidP="00ED4B5C">
            <w:pPr>
              <w:spacing w:line="240" w:lineRule="auto"/>
              <w:rPr>
                <w:rFonts w:ascii="Times New Roman" w:hAnsi="Times New Roman"/>
                <w:sz w:val="26"/>
                <w:szCs w:val="26"/>
              </w:rPr>
            </w:pPr>
            <w:r w:rsidRPr="007D0CF1">
              <w:rPr>
                <w:rFonts w:ascii="Times New Roman" w:hAnsi="Times New Roman"/>
                <w:sz w:val="26"/>
                <w:szCs w:val="26"/>
              </w:rPr>
              <w:t xml:space="preserve">Có kinh nghiệm về hướng đối tượng </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0.6</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Có khả năng lãnh đạo Nhóm</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0.1</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Tính chất năng động</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Đánh giá chung cho Dự án</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6</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Độ ổn định của các yêu cầu</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6</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r>
      <w:tr w:rsidR="007D0CF1" w:rsidRPr="007D0CF1" w:rsidTr="0066160B">
        <w:trPr>
          <w:trHeight w:val="66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7</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Sử dụng các nhân viên làm bán thời gian</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8</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Dùng ngôn ngữ lập trình loại khó</w:t>
            </w:r>
          </w:p>
        </w:tc>
        <w:tc>
          <w:tcPr>
            <w:tcW w:w="18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II</w:t>
            </w:r>
          </w:p>
        </w:tc>
        <w:tc>
          <w:tcPr>
            <w:tcW w:w="4080" w:type="dxa"/>
            <w:shd w:val="clear" w:color="auto" w:fill="auto"/>
            <w:vAlign w:val="center"/>
            <w:hideMark/>
          </w:tcPr>
          <w:p w:rsidR="00ED4B5C" w:rsidRPr="007D0CF1" w:rsidRDefault="00ED4B5C" w:rsidP="00ED4B5C">
            <w:pPr>
              <w:spacing w:line="240" w:lineRule="auto"/>
              <w:rPr>
                <w:rFonts w:ascii="Times New Roman" w:hAnsi="Times New Roman"/>
                <w:b/>
                <w:bCs/>
                <w:sz w:val="26"/>
                <w:szCs w:val="26"/>
              </w:rPr>
            </w:pPr>
            <w:r w:rsidRPr="007D0CF1">
              <w:rPr>
                <w:rFonts w:ascii="Times New Roman" w:hAnsi="Times New Roman"/>
                <w:b/>
                <w:bCs/>
                <w:sz w:val="26"/>
                <w:szCs w:val="26"/>
              </w:rPr>
              <w:t>Hệ số phức tạp về môi trường (EF)</w:t>
            </w:r>
          </w:p>
        </w:tc>
        <w:tc>
          <w:tcPr>
            <w:tcW w:w="18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100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0.755</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r>
      <w:tr w:rsidR="007D0CF1"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III</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Độ ổn định kinh nghiệm (ES)</w:t>
            </w:r>
          </w:p>
        </w:tc>
        <w:tc>
          <w:tcPr>
            <w:tcW w:w="18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10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3.8</w:t>
            </w:r>
          </w:p>
        </w:tc>
      </w:tr>
      <w:tr w:rsidR="00ED4B5C" w:rsidRPr="007D0CF1" w:rsidTr="0066160B">
        <w:trPr>
          <w:trHeight w:val="330"/>
          <w:jc w:val="center"/>
        </w:trPr>
        <w:tc>
          <w:tcPr>
            <w:tcW w:w="660" w:type="dxa"/>
            <w:shd w:val="clear" w:color="auto" w:fill="auto"/>
            <w:vAlign w:val="center"/>
            <w:hideMark/>
          </w:tcPr>
          <w:p w:rsidR="00ED4B5C" w:rsidRPr="007D0CF1" w:rsidRDefault="00ED4B5C" w:rsidP="00ED4B5C">
            <w:pPr>
              <w:spacing w:line="240" w:lineRule="auto"/>
              <w:jc w:val="center"/>
              <w:rPr>
                <w:rFonts w:ascii="Times New Roman" w:hAnsi="Times New Roman"/>
                <w:b/>
                <w:bCs/>
                <w:sz w:val="26"/>
                <w:szCs w:val="26"/>
              </w:rPr>
            </w:pPr>
            <w:r w:rsidRPr="007D0CF1">
              <w:rPr>
                <w:rFonts w:ascii="Times New Roman" w:hAnsi="Times New Roman"/>
                <w:b/>
                <w:bCs/>
                <w:sz w:val="26"/>
                <w:szCs w:val="26"/>
              </w:rPr>
              <w:t>IV</w:t>
            </w:r>
          </w:p>
        </w:tc>
        <w:tc>
          <w:tcPr>
            <w:tcW w:w="4080" w:type="dxa"/>
            <w:shd w:val="clear" w:color="auto" w:fill="auto"/>
            <w:vAlign w:val="center"/>
            <w:hideMark/>
          </w:tcPr>
          <w:p w:rsidR="00ED4B5C" w:rsidRPr="007D0CF1" w:rsidRDefault="00ED4B5C" w:rsidP="00ED4B5C">
            <w:pPr>
              <w:spacing w:line="240" w:lineRule="auto"/>
              <w:jc w:val="both"/>
              <w:rPr>
                <w:rFonts w:ascii="Times New Roman" w:hAnsi="Times New Roman"/>
                <w:b/>
                <w:bCs/>
                <w:sz w:val="26"/>
                <w:szCs w:val="26"/>
              </w:rPr>
            </w:pPr>
            <w:r w:rsidRPr="007D0CF1">
              <w:rPr>
                <w:rFonts w:ascii="Times New Roman" w:hAnsi="Times New Roman"/>
                <w:b/>
                <w:bCs/>
                <w:sz w:val="26"/>
                <w:szCs w:val="26"/>
              </w:rPr>
              <w:t>Nội suy thời gian lao động (P)</w:t>
            </w:r>
          </w:p>
        </w:tc>
        <w:tc>
          <w:tcPr>
            <w:tcW w:w="18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1000" w:type="dxa"/>
            <w:shd w:val="clear" w:color="auto" w:fill="auto"/>
            <w:vAlign w:val="center"/>
            <w:hideMark/>
          </w:tcPr>
          <w:p w:rsidR="00ED4B5C" w:rsidRPr="007D0CF1" w:rsidRDefault="00ED4B5C" w:rsidP="00ED4B5C">
            <w:pPr>
              <w:spacing w:line="240" w:lineRule="auto"/>
              <w:jc w:val="both"/>
              <w:rPr>
                <w:rFonts w:ascii="Times New Roman" w:hAnsi="Times New Roman"/>
                <w:sz w:val="26"/>
                <w:szCs w:val="26"/>
              </w:rPr>
            </w:pPr>
            <w:r w:rsidRPr="007D0CF1">
              <w:rPr>
                <w:rFonts w:ascii="Times New Roman" w:hAnsi="Times New Roman"/>
                <w:sz w:val="26"/>
                <w:szCs w:val="26"/>
              </w:rPr>
              <w:t> </w:t>
            </w:r>
          </w:p>
        </w:tc>
        <w:tc>
          <w:tcPr>
            <w:tcW w:w="1620" w:type="dxa"/>
            <w:shd w:val="clear" w:color="auto" w:fill="auto"/>
            <w:vAlign w:val="center"/>
            <w:hideMark/>
          </w:tcPr>
          <w:p w:rsidR="00ED4B5C" w:rsidRPr="007D0CF1" w:rsidRDefault="00ED4B5C" w:rsidP="00ED4B5C">
            <w:pPr>
              <w:spacing w:line="240" w:lineRule="auto"/>
              <w:jc w:val="center"/>
              <w:rPr>
                <w:rFonts w:ascii="Times New Roman" w:hAnsi="Times New Roman"/>
                <w:sz w:val="26"/>
                <w:szCs w:val="26"/>
              </w:rPr>
            </w:pPr>
            <w:r w:rsidRPr="007D0CF1">
              <w:rPr>
                <w:rFonts w:ascii="Times New Roman" w:hAnsi="Times New Roman"/>
                <w:sz w:val="26"/>
                <w:szCs w:val="26"/>
              </w:rPr>
              <w:t>20</w:t>
            </w:r>
          </w:p>
        </w:tc>
      </w:tr>
    </w:tbl>
    <w:p w:rsidR="00ED4B5C" w:rsidRPr="007D0CF1" w:rsidRDefault="00ED4B5C" w:rsidP="00ED4B5C"/>
    <w:tbl>
      <w:tblPr>
        <w:tblW w:w="1089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763"/>
        <w:gridCol w:w="1268"/>
        <w:gridCol w:w="1339"/>
        <w:gridCol w:w="1167"/>
        <w:gridCol w:w="1537"/>
        <w:gridCol w:w="1356"/>
        <w:gridCol w:w="1507"/>
        <w:gridCol w:w="1360"/>
      </w:tblGrid>
      <w:tr w:rsidR="007D0CF1" w:rsidRPr="007D0CF1" w:rsidTr="0066160B">
        <w:trPr>
          <w:trHeight w:val="330"/>
        </w:trPr>
        <w:tc>
          <w:tcPr>
            <w:tcW w:w="10890" w:type="dxa"/>
            <w:gridSpan w:val="9"/>
            <w:shd w:val="clear" w:color="auto" w:fill="D9D9D9" w:themeFill="background1" w:themeFillShade="D9"/>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BẢNG LƯƠNG GIẢ SỬ CHO "KỸ SƯ"</w:t>
            </w:r>
          </w:p>
        </w:tc>
      </w:tr>
      <w:tr w:rsidR="007D0CF1" w:rsidRPr="007D0CF1" w:rsidTr="0066160B">
        <w:trPr>
          <w:trHeight w:val="330"/>
        </w:trPr>
        <w:tc>
          <w:tcPr>
            <w:tcW w:w="635" w:type="dxa"/>
            <w:shd w:val="clear" w:color="auto" w:fill="D9D9D9" w:themeFill="background1" w:themeFillShade="D9"/>
            <w:noWrap/>
            <w:vAlign w:val="center"/>
            <w:hideMark/>
          </w:tcPr>
          <w:p w:rsidR="00ED4B5C" w:rsidRPr="007D0CF1" w:rsidRDefault="00ED4B5C" w:rsidP="00ED4B5C">
            <w:pPr>
              <w:spacing w:line="240" w:lineRule="auto"/>
              <w:rPr>
                <w:rFonts w:ascii="Times New Roman" w:hAnsi="Times New Roman"/>
              </w:rPr>
            </w:pPr>
          </w:p>
        </w:tc>
        <w:tc>
          <w:tcPr>
            <w:tcW w:w="763" w:type="dxa"/>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rPr>
            </w:pPr>
          </w:p>
        </w:tc>
        <w:tc>
          <w:tcPr>
            <w:tcW w:w="1268" w:type="dxa"/>
            <w:shd w:val="clear" w:color="auto" w:fill="D9D9D9" w:themeFill="background1" w:themeFillShade="D9"/>
            <w:noWrap/>
            <w:vAlign w:val="center"/>
            <w:hideMark/>
          </w:tcPr>
          <w:p w:rsidR="00ED4B5C" w:rsidRPr="007D0CF1" w:rsidRDefault="00ED4B5C" w:rsidP="00ED4B5C">
            <w:pPr>
              <w:spacing w:line="240" w:lineRule="auto"/>
              <w:rPr>
                <w:rFonts w:ascii="Times New Roman" w:hAnsi="Times New Roman"/>
              </w:rPr>
            </w:pPr>
          </w:p>
        </w:tc>
        <w:tc>
          <w:tcPr>
            <w:tcW w:w="1339" w:type="dxa"/>
            <w:shd w:val="clear" w:color="auto" w:fill="D9D9D9" w:themeFill="background1" w:themeFillShade="D9"/>
            <w:noWrap/>
            <w:vAlign w:val="center"/>
            <w:hideMark/>
          </w:tcPr>
          <w:p w:rsidR="00ED4B5C" w:rsidRPr="007D0CF1" w:rsidRDefault="00ED4B5C" w:rsidP="00ED4B5C">
            <w:pPr>
              <w:spacing w:line="240" w:lineRule="auto"/>
              <w:rPr>
                <w:rFonts w:ascii="Times New Roman" w:hAnsi="Times New Roman"/>
              </w:rPr>
            </w:pPr>
          </w:p>
        </w:tc>
        <w:tc>
          <w:tcPr>
            <w:tcW w:w="1167" w:type="dxa"/>
            <w:shd w:val="clear" w:color="auto" w:fill="D9D9D9" w:themeFill="background1" w:themeFillShade="D9"/>
            <w:noWrap/>
            <w:vAlign w:val="center"/>
            <w:hideMark/>
          </w:tcPr>
          <w:p w:rsidR="00ED4B5C" w:rsidRPr="007D0CF1" w:rsidRDefault="00ED4B5C" w:rsidP="00ED4B5C">
            <w:pPr>
              <w:spacing w:line="240" w:lineRule="auto"/>
              <w:rPr>
                <w:rFonts w:ascii="Times New Roman" w:hAnsi="Times New Roman"/>
              </w:rPr>
            </w:pPr>
          </w:p>
        </w:tc>
        <w:tc>
          <w:tcPr>
            <w:tcW w:w="1537" w:type="dxa"/>
            <w:shd w:val="clear" w:color="auto" w:fill="D9D9D9" w:themeFill="background1" w:themeFillShade="D9"/>
            <w:noWrap/>
            <w:vAlign w:val="center"/>
            <w:hideMark/>
          </w:tcPr>
          <w:p w:rsidR="00ED4B5C" w:rsidRPr="007D0CF1" w:rsidRDefault="00ED4B5C" w:rsidP="00ED4B5C">
            <w:pPr>
              <w:spacing w:line="240" w:lineRule="auto"/>
              <w:rPr>
                <w:rFonts w:ascii="Times New Roman" w:hAnsi="Times New Roman"/>
              </w:rPr>
            </w:pPr>
          </w:p>
        </w:tc>
        <w:tc>
          <w:tcPr>
            <w:tcW w:w="2863" w:type="dxa"/>
            <w:gridSpan w:val="2"/>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Lương cơ bản</w:t>
            </w:r>
          </w:p>
        </w:tc>
        <w:tc>
          <w:tcPr>
            <w:tcW w:w="1318" w:type="dxa"/>
            <w:shd w:val="clear" w:color="auto" w:fill="D9D9D9" w:themeFill="background1" w:themeFillShade="D9"/>
            <w:noWrap/>
            <w:vAlign w:val="center"/>
            <w:hideMark/>
          </w:tcPr>
          <w:p w:rsidR="00ED4B5C" w:rsidRPr="007D0CF1" w:rsidRDefault="00ED4B5C" w:rsidP="00ED4B5C">
            <w:pPr>
              <w:spacing w:line="240" w:lineRule="auto"/>
              <w:jc w:val="right"/>
              <w:rPr>
                <w:rFonts w:ascii="Times New Roman" w:hAnsi="Times New Roman"/>
                <w:b/>
                <w:bCs/>
                <w:szCs w:val="26"/>
              </w:rPr>
            </w:pPr>
            <w:r w:rsidRPr="007D0CF1">
              <w:rPr>
                <w:rFonts w:ascii="Times New Roman" w:hAnsi="Times New Roman"/>
                <w:b/>
                <w:bCs/>
                <w:szCs w:val="26"/>
              </w:rPr>
              <w:t>3320000</w:t>
            </w:r>
          </w:p>
        </w:tc>
      </w:tr>
      <w:tr w:rsidR="007D0CF1" w:rsidRPr="007D0CF1" w:rsidTr="0066160B">
        <w:trPr>
          <w:trHeight w:val="1320"/>
        </w:trPr>
        <w:tc>
          <w:tcPr>
            <w:tcW w:w="635" w:type="dxa"/>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Bậc</w:t>
            </w:r>
          </w:p>
        </w:tc>
        <w:tc>
          <w:tcPr>
            <w:tcW w:w="763" w:type="dxa"/>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Hệ số</w:t>
            </w:r>
          </w:p>
        </w:tc>
        <w:tc>
          <w:tcPr>
            <w:tcW w:w="1268" w:type="dxa"/>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Lương</w:t>
            </w:r>
          </w:p>
        </w:tc>
        <w:tc>
          <w:tcPr>
            <w:tcW w:w="1339"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Phụ Cấp 1</w:t>
            </w:r>
            <w:r w:rsidRPr="007D0CF1">
              <w:rPr>
                <w:rFonts w:ascii="Times New Roman" w:hAnsi="Times New Roman"/>
                <w:b/>
                <w:bCs/>
                <w:szCs w:val="26"/>
              </w:rPr>
              <w:br/>
              <w:t xml:space="preserve"> (12% lương)</w:t>
            </w:r>
          </w:p>
        </w:tc>
        <w:tc>
          <w:tcPr>
            <w:tcW w:w="1167"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 xml:space="preserve">Phụ Cấp 2 </w:t>
            </w:r>
            <w:r w:rsidRPr="007D0CF1">
              <w:rPr>
                <w:rFonts w:ascii="Times New Roman" w:hAnsi="Times New Roman"/>
                <w:b/>
                <w:bCs/>
                <w:szCs w:val="26"/>
              </w:rPr>
              <w:br/>
              <w:t>(4% lương)</w:t>
            </w:r>
          </w:p>
        </w:tc>
        <w:tc>
          <w:tcPr>
            <w:tcW w:w="1537"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 xml:space="preserve">Bảo Hiểm </w:t>
            </w:r>
            <w:r w:rsidRPr="007D0CF1">
              <w:rPr>
                <w:rFonts w:ascii="Times New Roman" w:hAnsi="Times New Roman"/>
                <w:b/>
                <w:bCs/>
                <w:szCs w:val="26"/>
              </w:rPr>
              <w:br/>
              <w:t>(34.8% lương)</w:t>
            </w:r>
          </w:p>
        </w:tc>
        <w:tc>
          <w:tcPr>
            <w:tcW w:w="1356" w:type="dxa"/>
            <w:shd w:val="clear" w:color="auto" w:fill="D9D9D9" w:themeFill="background1" w:themeFillShade="D9"/>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 xml:space="preserve">Tổng Lương </w:t>
            </w:r>
            <w:r w:rsidRPr="007D0CF1">
              <w:rPr>
                <w:rFonts w:ascii="Times New Roman" w:hAnsi="Times New Roman"/>
                <w:b/>
                <w:bCs/>
                <w:szCs w:val="26"/>
              </w:rPr>
              <w:br/>
              <w:t>Thực Tế</w:t>
            </w:r>
          </w:p>
        </w:tc>
        <w:tc>
          <w:tcPr>
            <w:tcW w:w="1507" w:type="dxa"/>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Lương/Ngày</w:t>
            </w:r>
          </w:p>
        </w:tc>
        <w:tc>
          <w:tcPr>
            <w:tcW w:w="1318" w:type="dxa"/>
            <w:shd w:val="clear" w:color="auto" w:fill="D9D9D9" w:themeFill="background1" w:themeFillShade="D9"/>
            <w:noWrap/>
            <w:vAlign w:val="center"/>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Lương/Giờ (H)</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1</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2.34</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7768800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932256</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310752</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2703542.4</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11715350</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585767.52</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73220.94</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2</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2.67</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8864400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1063728</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354576</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3084811.2</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13367515</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668375.76</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83546.97</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3</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9960000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1195200</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398400</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3466080</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15019680</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750984</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93873</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4</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3.33</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11055600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1326672</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442224</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3847348.8</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16671845</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833592.24</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104199.03</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5</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3.66</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12151200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1458144</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486048</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4228617.6</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18324010</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916200.48</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114525.06</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6</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3.99</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13246800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1589616</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529872</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4609886.4</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19976174</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998808.72</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124851.09</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7</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4.32</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14342400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1721088</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573696</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4991155.2</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21628339</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1081416.96</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135177.12</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8</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4.65</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15438000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1852560</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617520</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5372424</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23280504</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1164025.2</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145503.15</w:t>
            </w:r>
          </w:p>
        </w:tc>
      </w:tr>
      <w:tr w:rsidR="007D0CF1" w:rsidRPr="007D0CF1" w:rsidTr="007A3D99">
        <w:trPr>
          <w:trHeight w:val="330"/>
        </w:trPr>
        <w:tc>
          <w:tcPr>
            <w:tcW w:w="635" w:type="dxa"/>
            <w:shd w:val="clear" w:color="auto" w:fill="auto"/>
            <w:noWrap/>
            <w:vAlign w:val="bottom"/>
            <w:hideMark/>
          </w:tcPr>
          <w:p w:rsidR="00ED4B5C" w:rsidRPr="007D0CF1" w:rsidRDefault="00ED4B5C" w:rsidP="00ED4B5C">
            <w:pPr>
              <w:spacing w:line="240" w:lineRule="auto"/>
              <w:jc w:val="center"/>
              <w:rPr>
                <w:rFonts w:ascii="Times New Roman" w:hAnsi="Times New Roman"/>
                <w:b/>
                <w:bCs/>
                <w:szCs w:val="26"/>
              </w:rPr>
            </w:pPr>
            <w:r w:rsidRPr="007D0CF1">
              <w:rPr>
                <w:rFonts w:ascii="Times New Roman" w:hAnsi="Times New Roman"/>
                <w:b/>
                <w:bCs/>
                <w:szCs w:val="26"/>
              </w:rPr>
              <w:t>9</w:t>
            </w:r>
          </w:p>
        </w:tc>
        <w:tc>
          <w:tcPr>
            <w:tcW w:w="763"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4.98</w:t>
            </w:r>
          </w:p>
        </w:tc>
        <w:tc>
          <w:tcPr>
            <w:tcW w:w="126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16533600</w:t>
            </w:r>
          </w:p>
        </w:tc>
        <w:tc>
          <w:tcPr>
            <w:tcW w:w="1339"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1984032</w:t>
            </w:r>
          </w:p>
        </w:tc>
        <w:tc>
          <w:tcPr>
            <w:tcW w:w="116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661344</w:t>
            </w:r>
          </w:p>
        </w:tc>
        <w:tc>
          <w:tcPr>
            <w:tcW w:w="153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5753692.8</w:t>
            </w:r>
          </w:p>
        </w:tc>
        <w:tc>
          <w:tcPr>
            <w:tcW w:w="1356"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24932669</w:t>
            </w:r>
          </w:p>
        </w:tc>
        <w:tc>
          <w:tcPr>
            <w:tcW w:w="1507"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1246633.44</w:t>
            </w:r>
          </w:p>
        </w:tc>
        <w:tc>
          <w:tcPr>
            <w:tcW w:w="1318" w:type="dxa"/>
            <w:shd w:val="clear" w:color="auto" w:fill="auto"/>
            <w:noWrap/>
            <w:vAlign w:val="bottom"/>
            <w:hideMark/>
          </w:tcPr>
          <w:p w:rsidR="00ED4B5C" w:rsidRPr="007D0CF1" w:rsidRDefault="00ED4B5C" w:rsidP="00ED4B5C">
            <w:pPr>
              <w:spacing w:line="240" w:lineRule="auto"/>
              <w:jc w:val="right"/>
              <w:rPr>
                <w:rFonts w:ascii="Times New Roman" w:hAnsi="Times New Roman"/>
                <w:szCs w:val="26"/>
              </w:rPr>
            </w:pPr>
            <w:r w:rsidRPr="007D0CF1">
              <w:rPr>
                <w:rFonts w:ascii="Times New Roman" w:hAnsi="Times New Roman"/>
                <w:szCs w:val="26"/>
              </w:rPr>
              <w:t>155829.18</w:t>
            </w:r>
          </w:p>
        </w:tc>
      </w:tr>
    </w:tbl>
    <w:p w:rsidR="00ED4B5C" w:rsidRPr="007D0CF1" w:rsidRDefault="00ED4B5C" w:rsidP="00ED4B5C"/>
    <w:tbl>
      <w:tblPr>
        <w:tblW w:w="9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82"/>
      </w:tblGrid>
      <w:tr w:rsidR="007D0CF1" w:rsidRPr="007D0CF1" w:rsidTr="0066160B">
        <w:trPr>
          <w:trHeight w:val="330"/>
          <w:jc w:val="center"/>
        </w:trPr>
        <w:tc>
          <w:tcPr>
            <w:tcW w:w="1320" w:type="dxa"/>
            <w:shd w:val="clear" w:color="auto" w:fill="auto"/>
            <w:noWrap/>
            <w:vAlign w:val="bottom"/>
            <w:hideMark/>
          </w:tcPr>
          <w:p w:rsidR="007A3D99" w:rsidRPr="007D0CF1" w:rsidRDefault="007A3D99" w:rsidP="007A3D99">
            <w:pPr>
              <w:spacing w:line="240" w:lineRule="auto"/>
              <w:rPr>
                <w:rFonts w:ascii="Times New Roman" w:hAnsi="Times New Roman"/>
                <w:sz w:val="26"/>
                <w:szCs w:val="26"/>
              </w:rPr>
            </w:pPr>
            <w:r w:rsidRPr="007D0CF1">
              <w:rPr>
                <w:rFonts w:ascii="Times New Roman" w:hAnsi="Times New Roman"/>
                <w:sz w:val="26"/>
                <w:szCs w:val="26"/>
              </w:rPr>
              <w:t>Lương cơ bản</w:t>
            </w:r>
          </w:p>
        </w:tc>
        <w:tc>
          <w:tcPr>
            <w:tcW w:w="8082" w:type="dxa"/>
            <w:shd w:val="clear" w:color="auto" w:fill="auto"/>
            <w:noWrap/>
            <w:vAlign w:val="bottom"/>
            <w:hideMark/>
          </w:tcPr>
          <w:p w:rsidR="007A3D99" w:rsidRPr="007D0CF1" w:rsidRDefault="007A3D99" w:rsidP="007A3D99">
            <w:pPr>
              <w:spacing w:line="240" w:lineRule="auto"/>
              <w:jc w:val="center"/>
              <w:rPr>
                <w:rFonts w:ascii="Times New Roman" w:hAnsi="Times New Roman"/>
                <w:sz w:val="26"/>
                <w:szCs w:val="26"/>
              </w:rPr>
            </w:pPr>
            <w:r w:rsidRPr="007D0CF1">
              <w:rPr>
                <w:rFonts w:ascii="Times New Roman" w:hAnsi="Times New Roman"/>
                <w:sz w:val="26"/>
                <w:szCs w:val="26"/>
              </w:rPr>
              <w:t>http://ketoanthienung.vn/muc-luong-toi-thieu-vung-moi-nhat-nam-2014-hien-nay.htm</w:t>
            </w:r>
          </w:p>
        </w:tc>
      </w:tr>
      <w:tr w:rsidR="007A3D99" w:rsidRPr="007D0CF1" w:rsidTr="0066160B">
        <w:trPr>
          <w:trHeight w:val="330"/>
          <w:jc w:val="center"/>
        </w:trPr>
        <w:tc>
          <w:tcPr>
            <w:tcW w:w="1320" w:type="dxa"/>
            <w:shd w:val="clear" w:color="auto" w:fill="auto"/>
            <w:noWrap/>
            <w:vAlign w:val="bottom"/>
            <w:hideMark/>
          </w:tcPr>
          <w:p w:rsidR="007A3D99" w:rsidRPr="007D0CF1" w:rsidRDefault="007A3D99" w:rsidP="007A3D99">
            <w:pPr>
              <w:spacing w:line="240" w:lineRule="auto"/>
              <w:rPr>
                <w:rFonts w:ascii="Times New Roman" w:hAnsi="Times New Roman"/>
                <w:sz w:val="26"/>
                <w:szCs w:val="26"/>
              </w:rPr>
            </w:pPr>
            <w:r w:rsidRPr="007D0CF1">
              <w:rPr>
                <w:rFonts w:ascii="Times New Roman" w:hAnsi="Times New Roman"/>
                <w:sz w:val="26"/>
                <w:szCs w:val="26"/>
              </w:rPr>
              <w:t>Hệ số lương</w:t>
            </w:r>
          </w:p>
        </w:tc>
        <w:tc>
          <w:tcPr>
            <w:tcW w:w="8082" w:type="dxa"/>
            <w:shd w:val="clear" w:color="auto" w:fill="auto"/>
            <w:noWrap/>
            <w:vAlign w:val="bottom"/>
            <w:hideMark/>
          </w:tcPr>
          <w:p w:rsidR="007A3D99" w:rsidRPr="007D0CF1" w:rsidRDefault="007A3D99" w:rsidP="007A3D99">
            <w:pPr>
              <w:spacing w:line="240" w:lineRule="auto"/>
              <w:jc w:val="center"/>
              <w:rPr>
                <w:rFonts w:ascii="Times New Roman" w:hAnsi="Times New Roman"/>
                <w:sz w:val="26"/>
                <w:szCs w:val="26"/>
              </w:rPr>
            </w:pPr>
            <w:r w:rsidRPr="007D0CF1">
              <w:rPr>
                <w:rFonts w:ascii="Times New Roman" w:hAnsi="Times New Roman"/>
                <w:sz w:val="26"/>
                <w:szCs w:val="26"/>
              </w:rPr>
              <w:t>http://www.vnua.edu.vn:85/tccb/web/luong204.asp</w:t>
            </w:r>
          </w:p>
        </w:tc>
      </w:tr>
    </w:tbl>
    <w:p w:rsidR="007A3D99" w:rsidRPr="007D0CF1" w:rsidRDefault="007A3D99" w:rsidP="00ED4B5C"/>
    <w:tbl>
      <w:tblPr>
        <w:tblW w:w="8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
        <w:gridCol w:w="2400"/>
        <w:gridCol w:w="1960"/>
        <w:gridCol w:w="1900"/>
        <w:gridCol w:w="880"/>
      </w:tblGrid>
      <w:tr w:rsidR="007D0CF1" w:rsidRPr="007D0CF1" w:rsidTr="0066160B">
        <w:trPr>
          <w:trHeight w:val="330"/>
          <w:jc w:val="center"/>
        </w:trPr>
        <w:tc>
          <w:tcPr>
            <w:tcW w:w="8060" w:type="dxa"/>
            <w:gridSpan w:val="5"/>
            <w:shd w:val="clear" w:color="auto" w:fill="D9D9D9" w:themeFill="background1" w:themeFillShade="D9"/>
            <w:noWrap/>
            <w:vAlign w:val="bottom"/>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BẢNG TỔNG HỢP CHI PHÍ PHẦN MỀM</w:t>
            </w:r>
          </w:p>
        </w:tc>
      </w:tr>
      <w:tr w:rsidR="007D0CF1" w:rsidRPr="007D0CF1" w:rsidTr="0066160B">
        <w:trPr>
          <w:trHeight w:val="660"/>
          <w:jc w:val="center"/>
        </w:trPr>
        <w:tc>
          <w:tcPr>
            <w:tcW w:w="920" w:type="dxa"/>
            <w:shd w:val="clear" w:color="auto" w:fill="D9D9D9" w:themeFill="background1" w:themeFillShade="D9"/>
            <w:vAlign w:val="center"/>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TT</w:t>
            </w:r>
          </w:p>
        </w:tc>
        <w:tc>
          <w:tcPr>
            <w:tcW w:w="2400" w:type="dxa"/>
            <w:shd w:val="clear" w:color="auto" w:fill="D9D9D9" w:themeFill="background1" w:themeFillShade="D9"/>
            <w:vAlign w:val="center"/>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Khoản mục chi phí</w:t>
            </w:r>
          </w:p>
        </w:tc>
        <w:tc>
          <w:tcPr>
            <w:tcW w:w="1960" w:type="dxa"/>
            <w:shd w:val="clear" w:color="auto" w:fill="D9D9D9" w:themeFill="background1" w:themeFillShade="D9"/>
            <w:vAlign w:val="center"/>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Cách tính</w:t>
            </w:r>
          </w:p>
        </w:tc>
        <w:tc>
          <w:tcPr>
            <w:tcW w:w="1900" w:type="dxa"/>
            <w:shd w:val="clear" w:color="auto" w:fill="D9D9D9" w:themeFill="background1" w:themeFillShade="D9"/>
            <w:vAlign w:val="center"/>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Giá trị</w:t>
            </w:r>
          </w:p>
        </w:tc>
        <w:tc>
          <w:tcPr>
            <w:tcW w:w="880" w:type="dxa"/>
            <w:shd w:val="clear" w:color="auto" w:fill="D9D9D9" w:themeFill="background1" w:themeFillShade="D9"/>
            <w:vAlign w:val="center"/>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Ký hiệu</w:t>
            </w:r>
          </w:p>
        </w:tc>
      </w:tr>
      <w:tr w:rsidR="007D0CF1" w:rsidRPr="007D0CF1" w:rsidTr="0066160B">
        <w:trPr>
          <w:trHeight w:val="330"/>
          <w:jc w:val="center"/>
        </w:trPr>
        <w:tc>
          <w:tcPr>
            <w:tcW w:w="92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1</w:t>
            </w:r>
          </w:p>
        </w:tc>
        <w:tc>
          <w:tcPr>
            <w:tcW w:w="24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Giá trị phần mềm</w:t>
            </w:r>
          </w:p>
        </w:tc>
        <w:tc>
          <w:tcPr>
            <w:tcW w:w="196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1,4 x E x P x H</w:t>
            </w:r>
          </w:p>
        </w:tc>
        <w:tc>
          <w:tcPr>
            <w:tcW w:w="19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102,573,555.17</w:t>
            </w:r>
          </w:p>
        </w:tc>
        <w:tc>
          <w:tcPr>
            <w:tcW w:w="88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G</w:t>
            </w:r>
          </w:p>
        </w:tc>
      </w:tr>
      <w:tr w:rsidR="007D0CF1" w:rsidRPr="007D0CF1" w:rsidTr="0066160B">
        <w:trPr>
          <w:trHeight w:val="330"/>
          <w:jc w:val="center"/>
        </w:trPr>
        <w:tc>
          <w:tcPr>
            <w:tcW w:w="92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2</w:t>
            </w:r>
          </w:p>
        </w:tc>
        <w:tc>
          <w:tcPr>
            <w:tcW w:w="24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Chi phí chung</w:t>
            </w:r>
          </w:p>
        </w:tc>
        <w:tc>
          <w:tcPr>
            <w:tcW w:w="196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G x tỷ lệ</w:t>
            </w:r>
          </w:p>
        </w:tc>
        <w:tc>
          <w:tcPr>
            <w:tcW w:w="19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66,672,810.86</w:t>
            </w:r>
          </w:p>
        </w:tc>
        <w:tc>
          <w:tcPr>
            <w:tcW w:w="88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C</w:t>
            </w:r>
          </w:p>
        </w:tc>
      </w:tr>
      <w:tr w:rsidR="007D0CF1" w:rsidRPr="007D0CF1" w:rsidTr="0066160B">
        <w:trPr>
          <w:trHeight w:val="660"/>
          <w:jc w:val="center"/>
        </w:trPr>
        <w:tc>
          <w:tcPr>
            <w:tcW w:w="92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3</w:t>
            </w:r>
          </w:p>
        </w:tc>
        <w:tc>
          <w:tcPr>
            <w:tcW w:w="24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Thu nhập chịu thuế tính trước</w:t>
            </w:r>
          </w:p>
        </w:tc>
        <w:tc>
          <w:tcPr>
            <w:tcW w:w="196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(G+C) x tỷ lệ</w:t>
            </w:r>
          </w:p>
        </w:tc>
        <w:tc>
          <w:tcPr>
            <w:tcW w:w="19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10,154,781.96</w:t>
            </w:r>
          </w:p>
        </w:tc>
        <w:tc>
          <w:tcPr>
            <w:tcW w:w="88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TL</w:t>
            </w:r>
          </w:p>
        </w:tc>
      </w:tr>
      <w:tr w:rsidR="007D0CF1" w:rsidRPr="007D0CF1" w:rsidTr="0066160B">
        <w:trPr>
          <w:trHeight w:val="405"/>
          <w:jc w:val="center"/>
        </w:trPr>
        <w:tc>
          <w:tcPr>
            <w:tcW w:w="92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4</w:t>
            </w:r>
          </w:p>
        </w:tc>
        <w:tc>
          <w:tcPr>
            <w:tcW w:w="24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Chi phí phần mềm</w:t>
            </w:r>
          </w:p>
        </w:tc>
        <w:tc>
          <w:tcPr>
            <w:tcW w:w="196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G + C + TL</w:t>
            </w:r>
          </w:p>
        </w:tc>
        <w:tc>
          <w:tcPr>
            <w:tcW w:w="19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179,401,147.99</w:t>
            </w:r>
          </w:p>
        </w:tc>
        <w:tc>
          <w:tcPr>
            <w:tcW w:w="88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G</w:t>
            </w:r>
            <w:r w:rsidRPr="007D0CF1">
              <w:rPr>
                <w:rFonts w:ascii="Times New Roman" w:hAnsi="Times New Roman"/>
                <w:sz w:val="28"/>
                <w:szCs w:val="28"/>
                <w:vertAlign w:val="subscript"/>
              </w:rPr>
              <w:t>PM</w:t>
            </w:r>
          </w:p>
        </w:tc>
      </w:tr>
      <w:tr w:rsidR="0066160B" w:rsidRPr="007D0CF1" w:rsidTr="0066160B">
        <w:trPr>
          <w:trHeight w:val="405"/>
          <w:jc w:val="center"/>
        </w:trPr>
        <w:tc>
          <w:tcPr>
            <w:tcW w:w="92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 </w:t>
            </w:r>
          </w:p>
        </w:tc>
        <w:tc>
          <w:tcPr>
            <w:tcW w:w="2400" w:type="dxa"/>
            <w:shd w:val="clear" w:color="auto" w:fill="auto"/>
            <w:vAlign w:val="center"/>
            <w:hideMark/>
          </w:tcPr>
          <w:p w:rsidR="0066160B" w:rsidRPr="007D0CF1" w:rsidRDefault="0066160B" w:rsidP="0066160B">
            <w:pPr>
              <w:spacing w:line="240" w:lineRule="auto"/>
              <w:jc w:val="center"/>
              <w:rPr>
                <w:rFonts w:ascii="Times New Roman" w:hAnsi="Times New Roman"/>
                <w:b/>
                <w:bCs/>
                <w:sz w:val="26"/>
                <w:szCs w:val="26"/>
              </w:rPr>
            </w:pPr>
            <w:r w:rsidRPr="007D0CF1">
              <w:rPr>
                <w:rFonts w:ascii="Times New Roman" w:hAnsi="Times New Roman"/>
                <w:b/>
                <w:bCs/>
                <w:sz w:val="26"/>
                <w:szCs w:val="26"/>
              </w:rPr>
              <w:t>TỔNG CỘNG</w:t>
            </w:r>
          </w:p>
        </w:tc>
        <w:tc>
          <w:tcPr>
            <w:tcW w:w="196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G</w:t>
            </w:r>
            <w:r w:rsidRPr="007D0CF1">
              <w:rPr>
                <w:rFonts w:ascii="Times New Roman" w:hAnsi="Times New Roman"/>
                <w:sz w:val="28"/>
                <w:szCs w:val="28"/>
                <w:vertAlign w:val="subscript"/>
              </w:rPr>
              <w:t>PM</w:t>
            </w:r>
          </w:p>
        </w:tc>
        <w:tc>
          <w:tcPr>
            <w:tcW w:w="1900" w:type="dxa"/>
            <w:shd w:val="clear" w:color="auto" w:fill="auto"/>
            <w:vAlign w:val="center"/>
            <w:hideMark/>
          </w:tcPr>
          <w:p w:rsidR="0066160B" w:rsidRPr="007D0CF1" w:rsidRDefault="0066160B" w:rsidP="0066160B">
            <w:pPr>
              <w:spacing w:line="240" w:lineRule="auto"/>
              <w:jc w:val="both"/>
              <w:rPr>
                <w:rFonts w:ascii="Times New Roman" w:hAnsi="Times New Roman"/>
                <w:sz w:val="26"/>
                <w:szCs w:val="26"/>
              </w:rPr>
            </w:pPr>
            <w:r w:rsidRPr="007D0CF1">
              <w:rPr>
                <w:rFonts w:ascii="Times New Roman" w:hAnsi="Times New Roman"/>
                <w:sz w:val="26"/>
                <w:szCs w:val="26"/>
              </w:rPr>
              <w:t>179,401,148.00</w:t>
            </w:r>
          </w:p>
        </w:tc>
        <w:tc>
          <w:tcPr>
            <w:tcW w:w="880" w:type="dxa"/>
            <w:shd w:val="clear" w:color="auto" w:fill="auto"/>
            <w:vAlign w:val="center"/>
            <w:hideMark/>
          </w:tcPr>
          <w:p w:rsidR="0066160B" w:rsidRPr="007D0CF1" w:rsidRDefault="0066160B" w:rsidP="0066160B">
            <w:pPr>
              <w:spacing w:line="240" w:lineRule="auto"/>
              <w:jc w:val="center"/>
              <w:rPr>
                <w:rFonts w:ascii="Times New Roman" w:hAnsi="Times New Roman"/>
                <w:sz w:val="26"/>
                <w:szCs w:val="26"/>
              </w:rPr>
            </w:pPr>
            <w:r w:rsidRPr="007D0CF1">
              <w:rPr>
                <w:rFonts w:ascii="Times New Roman" w:hAnsi="Times New Roman"/>
                <w:sz w:val="26"/>
                <w:szCs w:val="26"/>
              </w:rPr>
              <w:t> </w:t>
            </w:r>
          </w:p>
        </w:tc>
      </w:tr>
    </w:tbl>
    <w:p w:rsidR="0066160B" w:rsidRPr="007D0CF1" w:rsidRDefault="0066160B" w:rsidP="00ED4B5C"/>
    <w:p w:rsidR="0066160B" w:rsidRPr="007D0CF1" w:rsidRDefault="0066160B" w:rsidP="00ED4B5C"/>
    <w:p w:rsidR="00AC64B3" w:rsidRPr="007D0CF1" w:rsidRDefault="00151500" w:rsidP="00480CED">
      <w:pPr>
        <w:pStyle w:val="Heading2"/>
        <w:numPr>
          <w:ilvl w:val="0"/>
          <w:numId w:val="31"/>
        </w:numPr>
        <w:spacing w:line="240" w:lineRule="auto"/>
        <w:rPr>
          <w:rFonts w:ascii="Times New Roman" w:hAnsi="Times New Roman"/>
          <w:iCs/>
          <w:sz w:val="32"/>
        </w:rPr>
      </w:pPr>
      <w:bookmarkStart w:id="99" w:name="_Toc494354002"/>
      <w:r w:rsidRPr="007D0CF1">
        <w:rPr>
          <w:rStyle w:val="Emphasis"/>
          <w:rFonts w:ascii="Times New Roman" w:hAnsi="Times New Roman"/>
          <w:i w:val="0"/>
          <w:sz w:val="32"/>
        </w:rPr>
        <w:t>Bảng câu hỏi</w:t>
      </w:r>
      <w:bookmarkEnd w:id="99"/>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455"/>
        <w:gridCol w:w="3510"/>
        <w:gridCol w:w="1440"/>
        <w:gridCol w:w="1980"/>
      </w:tblGrid>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STT</w:t>
            </w:r>
          </w:p>
        </w:tc>
        <w:tc>
          <w:tcPr>
            <w:tcW w:w="2455" w:type="dxa"/>
            <w:shd w:val="clear" w:color="auto" w:fill="D9D9D9" w:themeFill="background1" w:themeFillShade="D9"/>
            <w:noWrap/>
            <w:vAlign w:val="bottom"/>
            <w:hideMark/>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Câu hỏi</w:t>
            </w:r>
          </w:p>
        </w:tc>
        <w:tc>
          <w:tcPr>
            <w:tcW w:w="3510" w:type="dxa"/>
            <w:shd w:val="clear" w:color="auto" w:fill="D9D9D9" w:themeFill="background1" w:themeFillShade="D9"/>
            <w:noWrap/>
            <w:vAlign w:val="bottom"/>
            <w:hideMark/>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Cách thức trả lời</w:t>
            </w:r>
          </w:p>
        </w:tc>
        <w:tc>
          <w:tcPr>
            <w:tcW w:w="1440" w:type="dxa"/>
            <w:shd w:val="clear" w:color="auto" w:fill="D9D9D9" w:themeFill="background1" w:themeFillShade="D9"/>
            <w:noWrap/>
            <w:vAlign w:val="bottom"/>
            <w:hideMark/>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Lĩnh Vực</w:t>
            </w:r>
          </w:p>
        </w:tc>
        <w:tc>
          <w:tcPr>
            <w:tcW w:w="1980" w:type="dxa"/>
            <w:shd w:val="clear" w:color="auto" w:fill="D9D9D9" w:themeFill="background1" w:themeFillShade="D9"/>
            <w:noWrap/>
            <w:vAlign w:val="bottom"/>
            <w:hideMark/>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Người trả lời</w:t>
            </w:r>
          </w:p>
        </w:tc>
      </w:tr>
      <w:tr w:rsidR="007D0CF1" w:rsidRPr="007D0CF1" w:rsidTr="00AC64B3">
        <w:trPr>
          <w:trHeight w:val="458"/>
          <w:jc w:val="center"/>
        </w:trPr>
        <w:tc>
          <w:tcPr>
            <w:tcW w:w="10345" w:type="dxa"/>
            <w:gridSpan w:val="5"/>
            <w:shd w:val="clear" w:color="auto" w:fill="D9D9D9" w:themeFill="background1" w:themeFillShade="D9"/>
            <w:noWrap/>
            <w:vAlign w:val="bottom"/>
            <w:hideMark/>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Quản lý sinh viên</w:t>
            </w:r>
          </w:p>
        </w:tc>
      </w:tr>
      <w:tr w:rsidR="007D0CF1" w:rsidRPr="007D0CF1" w:rsidTr="00AC64B3">
        <w:trPr>
          <w:trHeight w:val="1817"/>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w:t>
            </w:r>
          </w:p>
        </w:tc>
        <w:tc>
          <w:tcPr>
            <w:tcW w:w="2455" w:type="dxa"/>
            <w:shd w:val="clear" w:color="auto" w:fill="auto"/>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Nên tìm kiếm sinh viên theo</w:t>
            </w:r>
            <w:r w:rsidRPr="007D0CF1">
              <w:rPr>
                <w:rFonts w:ascii="Times New Roman" w:hAnsi="Times New Roman"/>
                <w:sz w:val="26"/>
                <w:szCs w:val="26"/>
              </w:rPr>
              <w:br/>
              <w:t>thuộc tính nào của họ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5 đáp án:</w:t>
            </w:r>
            <w:r w:rsidRPr="007D0CF1">
              <w:rPr>
                <w:rFonts w:ascii="Times New Roman" w:hAnsi="Times New Roman"/>
                <w:sz w:val="26"/>
                <w:szCs w:val="26"/>
              </w:rPr>
              <w:br/>
              <w:t>- Tìm bằng mã sinh viên</w:t>
            </w:r>
            <w:r w:rsidRPr="007D0CF1">
              <w:rPr>
                <w:rFonts w:ascii="Times New Roman" w:hAnsi="Times New Roman"/>
                <w:sz w:val="26"/>
                <w:szCs w:val="26"/>
              </w:rPr>
              <w:br/>
              <w:t xml:space="preserve">- Tên sinh viên </w:t>
            </w:r>
            <w:r w:rsidRPr="007D0CF1">
              <w:rPr>
                <w:rFonts w:ascii="Times New Roman" w:hAnsi="Times New Roman"/>
                <w:sz w:val="26"/>
                <w:szCs w:val="26"/>
              </w:rPr>
              <w:br/>
              <w:t>- Lớp sinh viên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Cả 3</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sinh viên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12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Hiển thị danh sách sinh viên theo cách nào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Theo dòng</w:t>
            </w:r>
            <w:r w:rsidRPr="007D0CF1">
              <w:rPr>
                <w:rFonts w:ascii="Times New Roman" w:hAnsi="Times New Roman"/>
                <w:sz w:val="26"/>
                <w:szCs w:val="26"/>
              </w:rPr>
              <w:br/>
              <w:t>- Theo cột</w:t>
            </w:r>
            <w:r w:rsidRPr="007D0CF1">
              <w:rPr>
                <w:rFonts w:ascii="Times New Roman" w:hAnsi="Times New Roman"/>
                <w:sz w:val="26"/>
                <w:szCs w:val="26"/>
              </w:rPr>
              <w:br/>
              <w:t>- Theo dạng bảng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sinh viên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1178"/>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Sắp xếp danh sách sinh viên theo cách nào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4 đáp án:</w:t>
            </w:r>
            <w:r w:rsidRPr="007D0CF1">
              <w:rPr>
                <w:rFonts w:ascii="Times New Roman" w:hAnsi="Times New Roman"/>
                <w:sz w:val="26"/>
                <w:szCs w:val="26"/>
              </w:rPr>
              <w:br/>
              <w:t>- Theo thứ tự mã sinh viên</w:t>
            </w:r>
            <w:r w:rsidRPr="007D0CF1">
              <w:rPr>
                <w:rFonts w:ascii="Times New Roman" w:hAnsi="Times New Roman"/>
                <w:sz w:val="26"/>
                <w:szCs w:val="26"/>
              </w:rPr>
              <w:br/>
              <w:t>- Tên thứ tự chữ cái tên sinh viên</w:t>
            </w:r>
            <w:r w:rsidRPr="007D0CF1">
              <w:rPr>
                <w:rFonts w:ascii="Times New Roman" w:hAnsi="Times New Roman"/>
                <w:sz w:val="26"/>
                <w:szCs w:val="26"/>
              </w:rPr>
              <w:br/>
            </w:r>
            <w:r w:rsidRPr="007D0CF1">
              <w:rPr>
                <w:rFonts w:ascii="Times New Roman" w:hAnsi="Times New Roman"/>
                <w:sz w:val="26"/>
                <w:szCs w:val="26"/>
              </w:rPr>
              <w:lastRenderedPageBreak/>
              <w:t>- Theo thứ tự sinh viên mới nhất trước nhất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lastRenderedPageBreak/>
              <w:t>Quản lý sinh viên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4</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Cần quản lý các thông tin nào của sinh viên</w:t>
            </w:r>
          </w:p>
        </w:tc>
        <w:tc>
          <w:tcPr>
            <w:tcW w:w="351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danh sánh các thông tin cần quản lý</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sinh viên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5</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Số lượng tài khoản sinh viên có thể lưu trữ là bao nhiêu</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Giới hạn (cho số lượng cụ thể nếu chọn đáp án này)</w:t>
            </w:r>
            <w:r w:rsidRPr="007D0CF1">
              <w:rPr>
                <w:rFonts w:ascii="Times New Roman" w:hAnsi="Times New Roman"/>
                <w:sz w:val="26"/>
                <w:szCs w:val="26"/>
              </w:rPr>
              <w:br/>
              <w:t>- Không giới hạn</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10345" w:type="dxa"/>
            <w:gridSpan w:val="5"/>
            <w:shd w:val="clear" w:color="auto" w:fill="D9D9D9" w:themeFill="background1" w:themeFillShade="D9"/>
            <w:noWrap/>
            <w:vAlign w:val="bottom"/>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Quản lý cán bộ</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6</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Nên tìm kiếm cán bộ theo</w:t>
            </w:r>
            <w:r w:rsidRPr="007D0CF1">
              <w:rPr>
                <w:rFonts w:ascii="Times New Roman" w:hAnsi="Times New Roman"/>
                <w:sz w:val="26"/>
                <w:szCs w:val="26"/>
              </w:rPr>
              <w:br/>
              <w:t>thuộc tính nào của họ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Tìm bằng mã cán bộ</w:t>
            </w:r>
            <w:r w:rsidRPr="007D0CF1">
              <w:rPr>
                <w:rFonts w:ascii="Times New Roman" w:hAnsi="Times New Roman"/>
                <w:sz w:val="26"/>
                <w:szCs w:val="26"/>
              </w:rPr>
              <w:br/>
              <w:t>- Tên cán bộ</w:t>
            </w:r>
            <w:r w:rsidRPr="007D0CF1">
              <w:rPr>
                <w:rFonts w:ascii="Times New Roman" w:hAnsi="Times New Roman"/>
                <w:sz w:val="26"/>
                <w:szCs w:val="26"/>
              </w:rPr>
              <w:br/>
              <w:t>- Cả hai</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cán bộ</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7</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Hiển thị danh sách cán bộ theo cách nào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Theo dòng</w:t>
            </w:r>
            <w:r w:rsidRPr="007D0CF1">
              <w:rPr>
                <w:rFonts w:ascii="Times New Roman" w:hAnsi="Times New Roman"/>
                <w:sz w:val="26"/>
                <w:szCs w:val="26"/>
              </w:rPr>
              <w:br/>
              <w:t>- Theo cột</w:t>
            </w:r>
            <w:r w:rsidRPr="007D0CF1">
              <w:rPr>
                <w:rFonts w:ascii="Times New Roman" w:hAnsi="Times New Roman"/>
                <w:sz w:val="26"/>
                <w:szCs w:val="26"/>
              </w:rPr>
              <w:br/>
              <w:t>- Theo dạng bảng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cán bộ</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Sắp xếp danh sách cán bộ theo cách nào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4 đáp án:</w:t>
            </w:r>
            <w:r w:rsidRPr="007D0CF1">
              <w:rPr>
                <w:rFonts w:ascii="Times New Roman" w:hAnsi="Times New Roman"/>
                <w:sz w:val="26"/>
                <w:szCs w:val="26"/>
              </w:rPr>
              <w:br/>
              <w:t>- Theo thứ tự mã cán bộ</w:t>
            </w:r>
            <w:r w:rsidRPr="007D0CF1">
              <w:rPr>
                <w:rFonts w:ascii="Times New Roman" w:hAnsi="Times New Roman"/>
                <w:sz w:val="26"/>
                <w:szCs w:val="26"/>
              </w:rPr>
              <w:br/>
              <w:t>- Tên thứ tự chữ cái tên cán bộ</w:t>
            </w:r>
            <w:r w:rsidRPr="007D0CF1">
              <w:rPr>
                <w:rFonts w:ascii="Times New Roman" w:hAnsi="Times New Roman"/>
                <w:sz w:val="26"/>
                <w:szCs w:val="26"/>
              </w:rPr>
              <w:br/>
              <w:t>- Theo thứ tự cán bộ mới nhất trước nhất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cán bộ</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8</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Cần quản lý các thông tin nào của cán bộ</w:t>
            </w:r>
          </w:p>
        </w:tc>
        <w:tc>
          <w:tcPr>
            <w:tcW w:w="351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danh sánh các thông tin cần quản lý</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cán bộ</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9</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Số lượng tài khoản cán bộ có thể lưu trữ là bao nhiêu</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Giới hạn (cho số lượng cụ thể nếu chọn đáp án này)</w:t>
            </w:r>
            <w:r w:rsidRPr="007D0CF1">
              <w:rPr>
                <w:rFonts w:ascii="Times New Roman" w:hAnsi="Times New Roman"/>
                <w:sz w:val="26"/>
                <w:szCs w:val="26"/>
              </w:rPr>
              <w:br/>
              <w:t>- Không giới hạn</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cán bộ</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10345" w:type="dxa"/>
            <w:gridSpan w:val="5"/>
            <w:shd w:val="clear" w:color="auto" w:fill="D9D9D9" w:themeFill="background1" w:themeFillShade="D9"/>
            <w:noWrap/>
            <w:vAlign w:val="bottom"/>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Quản lý điểm danh</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lastRenderedPageBreak/>
              <w:t>10</w:t>
            </w:r>
          </w:p>
        </w:tc>
        <w:tc>
          <w:tcPr>
            <w:tcW w:w="2455" w:type="dxa"/>
            <w:shd w:val="clear" w:color="auto" w:fill="FFFFFF" w:themeFill="background1"/>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Khi một hoạt động điểm danh kết thúc sẽ có lựa chọn nào cho hoạt động này</w:t>
            </w:r>
          </w:p>
        </w:tc>
        <w:tc>
          <w:tcPr>
            <w:tcW w:w="3510" w:type="dxa"/>
            <w:shd w:val="clear" w:color="auto" w:fill="FFFFFF" w:themeFill="background1"/>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các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Xuất file lưu trữ nó và xóa khỏi cơ sở dữ liệu</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Xuất file lưu trữ nhưng không xóa khỏi cơ sở dữ liệu</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Không xuất file lưu trữ</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đăng ký nhưng vắng</w:t>
            </w:r>
          </w:p>
        </w:tc>
        <w:tc>
          <w:tcPr>
            <w:tcW w:w="1440" w:type="dxa"/>
            <w:shd w:val="clear" w:color="auto" w:fill="FFFFFF" w:themeFill="background1"/>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FFFFFF" w:themeFill="background1"/>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11</w:t>
            </w:r>
          </w:p>
        </w:tc>
        <w:tc>
          <w:tcPr>
            <w:tcW w:w="2455" w:type="dxa"/>
            <w:shd w:val="clear" w:color="auto" w:fill="FFFFFF" w:themeFill="background1"/>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Có nên import hoặc export dữ liệu không</w:t>
            </w:r>
          </w:p>
        </w:tc>
        <w:tc>
          <w:tcPr>
            <w:tcW w:w="3510" w:type="dxa"/>
            <w:shd w:val="clear" w:color="auto" w:fill="FFFFFF" w:themeFill="background1"/>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các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(nếu chọn đáp án này vui lòng cho biết loại file, gợi ý xls, xlsx, txt, doc, docx…)</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Không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(nếu chọn đáp án này vui lòng cho biết thời gian giới hạn trước bao lâu)</w:t>
            </w:r>
          </w:p>
        </w:tc>
        <w:tc>
          <w:tcPr>
            <w:tcW w:w="1440" w:type="dxa"/>
            <w:shd w:val="clear" w:color="auto" w:fill="FFFFFF" w:themeFill="background1"/>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FFFFFF" w:themeFill="background1"/>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12</w:t>
            </w:r>
          </w:p>
        </w:tc>
        <w:tc>
          <w:tcPr>
            <w:tcW w:w="2455" w:type="dxa"/>
            <w:shd w:val="clear" w:color="auto" w:fill="FFFFFF" w:themeFill="background1"/>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Cách thức xuất danh sách thế nào</w:t>
            </w:r>
          </w:p>
        </w:tc>
        <w:tc>
          <w:tcPr>
            <w:tcW w:w="3510" w:type="dxa"/>
            <w:shd w:val="clear" w:color="auto" w:fill="FFFFFF" w:themeFill="background1"/>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các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Xuất danh sách vắng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Xuất danh sách có mặt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Xuất cả 2 loại trên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(nếu chọn đáp án này vui lòng cho biết thời gian giới hạn trước bao lâu)</w:t>
            </w:r>
          </w:p>
        </w:tc>
        <w:tc>
          <w:tcPr>
            <w:tcW w:w="1440" w:type="dxa"/>
            <w:shd w:val="clear" w:color="auto" w:fill="FFFFFF" w:themeFill="background1"/>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FFFFFF" w:themeFill="background1"/>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13</w:t>
            </w:r>
          </w:p>
        </w:tc>
        <w:tc>
          <w:tcPr>
            <w:tcW w:w="2455" w:type="dxa"/>
            <w:shd w:val="clear" w:color="auto" w:fill="auto"/>
            <w:noWrap/>
            <w:vAlign w:val="center"/>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Điều gì xảy ra khi một thành viên điểm danh 2 lần trên cùng một thiết bị</w:t>
            </w:r>
          </w:p>
        </w:tc>
        <w:tc>
          <w:tcPr>
            <w:tcW w:w="351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vào câu trả lời dạng văn bản</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auto"/>
            <w:noWrap/>
            <w:vAlign w:val="bottom"/>
          </w:tcPr>
          <w:p w:rsidR="00AC64B3" w:rsidRPr="007D0CF1" w:rsidRDefault="00AC64B3" w:rsidP="001D1A53">
            <w:pPr>
              <w:spacing w:before="240" w:line="240" w:lineRule="auto"/>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14</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Cần các loại điểm danh gì</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các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mặt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mặt nhưng trễ</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Vắng vì không đăng ký</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đăng ký nhưng vắng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(nếu chọn đáp án này vui lòng cho biết thời gian giới hạn trước bao lâu)</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15</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Bố trí hoạt động điểm danh thế nào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các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- 1 người điểm danh bằng 1 máy tính</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Nhiều người nhưng sử dụng 1 máy máy tính cùng nhiều máy RFID (cho số lượng cụ thể khi chọn đáp án này)</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lastRenderedPageBreak/>
              <w:t>- Nhiều người, mỗi người 1 máy tính và 1 máy RFID (cho số lượng cụ thể khi chọn đáp án này)</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(nếu chọn đáp án này vui lòng điền đề xuất ý kiến)</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lastRenderedPageBreak/>
              <w:t>Quản lý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16</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Nếu một cán bộ tham gia sự kiện mà chưa đăng ký sự kiện thì xử lý thế nào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2 đáp án:</w:t>
            </w:r>
            <w:r w:rsidRPr="007D0CF1">
              <w:rPr>
                <w:rFonts w:ascii="Times New Roman" w:hAnsi="Times New Roman"/>
                <w:sz w:val="26"/>
                <w:szCs w:val="26"/>
              </w:rPr>
              <w:br/>
              <w:t>- Không điểm danh</w:t>
            </w:r>
            <w:r w:rsidRPr="007D0CF1">
              <w:rPr>
                <w:rFonts w:ascii="Times New Roman" w:hAnsi="Times New Roman"/>
                <w:sz w:val="26"/>
                <w:szCs w:val="26"/>
              </w:rPr>
              <w:br/>
              <w:t>- Thêm vào đăng ký và điểm danh bình thường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tcPr>
          <w:p w:rsidR="00AC64B3" w:rsidRPr="007D0CF1" w:rsidRDefault="00AC64B3" w:rsidP="001D1A53">
            <w:pPr>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17</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Nếu một cán bộ tham gia sự kiện mà chưa đăng ký tài khoản thì xử lý thế nào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2 đáp án:</w:t>
            </w:r>
            <w:r w:rsidRPr="007D0CF1">
              <w:rPr>
                <w:rFonts w:ascii="Times New Roman" w:hAnsi="Times New Roman"/>
                <w:sz w:val="26"/>
                <w:szCs w:val="26"/>
              </w:rPr>
              <w:br/>
              <w:t>- Không điểm danh</w:t>
            </w:r>
            <w:r w:rsidRPr="007D0CF1">
              <w:rPr>
                <w:rFonts w:ascii="Times New Roman" w:hAnsi="Times New Roman"/>
                <w:sz w:val="26"/>
                <w:szCs w:val="26"/>
              </w:rPr>
              <w:br/>
              <w:t>- Thêm vào đăng ký và điểm danh bình thường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tcPr>
          <w:p w:rsidR="00AC64B3" w:rsidRPr="007D0CF1" w:rsidRDefault="00AC64B3" w:rsidP="001D1A53">
            <w:pPr>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18</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Nếu một sinh viên tham gia sự kiện mà chưa đăng ký sự kiện thì xử lý thế nào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2 đáp án:</w:t>
            </w:r>
            <w:r w:rsidRPr="007D0CF1">
              <w:rPr>
                <w:rFonts w:ascii="Times New Roman" w:hAnsi="Times New Roman"/>
                <w:sz w:val="26"/>
                <w:szCs w:val="26"/>
              </w:rPr>
              <w:br/>
              <w:t>- Không điểm danh</w:t>
            </w:r>
            <w:r w:rsidRPr="007D0CF1">
              <w:rPr>
                <w:rFonts w:ascii="Times New Roman" w:hAnsi="Times New Roman"/>
                <w:sz w:val="26"/>
                <w:szCs w:val="26"/>
              </w:rPr>
              <w:br/>
              <w:t>- Thêm vào đăng ký và điểm danh bình thường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tcPr>
          <w:p w:rsidR="00AC64B3" w:rsidRPr="007D0CF1" w:rsidRDefault="00AC64B3" w:rsidP="001D1A53">
            <w:pPr>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19</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Nếu một sinh viên tham gia sự kiện mà chưa đăng ký tài khoản thì xử lý thế nào</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2 đáp án:</w:t>
            </w:r>
            <w:r w:rsidRPr="007D0CF1">
              <w:rPr>
                <w:rFonts w:ascii="Times New Roman" w:hAnsi="Times New Roman"/>
                <w:sz w:val="26"/>
                <w:szCs w:val="26"/>
              </w:rPr>
              <w:br/>
              <w:t>- Không điểm danh</w:t>
            </w:r>
            <w:r w:rsidRPr="007D0CF1">
              <w:rPr>
                <w:rFonts w:ascii="Times New Roman" w:hAnsi="Times New Roman"/>
                <w:sz w:val="26"/>
                <w:szCs w:val="26"/>
              </w:rPr>
              <w:br/>
              <w:t>- Thêm vào đăng ký và điểm danh bình thường</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(vui lòng điền ý kiến nếu chọn đáp án này)</w:t>
            </w:r>
          </w:p>
        </w:tc>
        <w:tc>
          <w:tcPr>
            <w:tcW w:w="1440" w:type="dxa"/>
            <w:shd w:val="clear" w:color="auto" w:fill="auto"/>
            <w:noWrap/>
          </w:tcPr>
          <w:p w:rsidR="00AC64B3" w:rsidRPr="007D0CF1" w:rsidRDefault="00AC64B3" w:rsidP="001D1A53">
            <w:pPr>
              <w:rPr>
                <w:rFonts w:ascii="Times New Roman" w:hAnsi="Times New Roman"/>
                <w:sz w:val="26"/>
                <w:szCs w:val="26"/>
              </w:rPr>
            </w:pPr>
            <w:r w:rsidRPr="007D0CF1">
              <w:rPr>
                <w:rFonts w:ascii="Times New Roman" w:hAnsi="Times New Roman"/>
                <w:sz w:val="26"/>
                <w:szCs w:val="26"/>
              </w:rPr>
              <w:t>Quản lý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20</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Khi quên mật khẩu thì sẽ giải quyết thế nào</w:t>
            </w:r>
          </w:p>
        </w:tc>
        <w:tc>
          <w:tcPr>
            <w:tcW w:w="351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vào câu trả lời dạng văn bản</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đăng nhập</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p>
        </w:tc>
        <w:tc>
          <w:tcPr>
            <w:tcW w:w="351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Có bao nhiêu tài khoản cho hệ thống này</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các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- 1 tài khoản duy nhất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Nhiều tài khoản và phân quyền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Nhiều tài khoản nhưng không phân quyền.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lastRenderedPageBreak/>
              <w:t>- Lựa chọn khác (nếu chọn đáp án này vui lòng cho biết thời gian giới hạn trước bao lâu).</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lastRenderedPageBreak/>
              <w:t>Quản lý đăng nhập</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10345" w:type="dxa"/>
            <w:gridSpan w:val="5"/>
            <w:shd w:val="clear" w:color="auto" w:fill="D9D9D9" w:themeFill="background1" w:themeFillShade="D9"/>
            <w:noWrap/>
            <w:vAlign w:val="bottom"/>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Quản lý sự kiện</w:t>
            </w:r>
          </w:p>
        </w:tc>
      </w:tr>
      <w:tr w:rsidR="007D0CF1" w:rsidRPr="007D0CF1" w:rsidTr="00AC64B3">
        <w:trPr>
          <w:trHeight w:val="12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21</w:t>
            </w:r>
          </w:p>
        </w:tc>
        <w:tc>
          <w:tcPr>
            <w:tcW w:w="2455" w:type="dxa"/>
            <w:shd w:val="clear" w:color="auto" w:fill="auto"/>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Nên tìm kiếm sự kiện theo thuộc tính nào của nó</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4 đáp án:</w:t>
            </w:r>
            <w:r w:rsidRPr="007D0CF1">
              <w:rPr>
                <w:rFonts w:ascii="Times New Roman" w:hAnsi="Times New Roman"/>
                <w:sz w:val="26"/>
                <w:szCs w:val="26"/>
              </w:rPr>
              <w:br/>
              <w:t>- Tìm bằng mã sự kiện</w:t>
            </w:r>
            <w:r w:rsidRPr="007D0CF1">
              <w:rPr>
                <w:rFonts w:ascii="Times New Roman" w:hAnsi="Times New Roman"/>
                <w:sz w:val="26"/>
                <w:szCs w:val="26"/>
              </w:rPr>
              <w:br/>
              <w:t>- Tên sự kiện</w:t>
            </w:r>
            <w:r w:rsidRPr="007D0CF1">
              <w:rPr>
                <w:rFonts w:ascii="Times New Roman" w:hAnsi="Times New Roman"/>
                <w:sz w:val="26"/>
                <w:szCs w:val="26"/>
              </w:rPr>
              <w:br/>
              <w:t>- Cả hai</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12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22</w:t>
            </w:r>
          </w:p>
        </w:tc>
        <w:tc>
          <w:tcPr>
            <w:tcW w:w="2455" w:type="dxa"/>
            <w:shd w:val="clear" w:color="auto" w:fill="auto"/>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Thời hạn hủy đăng ký tham gia một sự kiện được quy định thế nào</w:t>
            </w:r>
          </w:p>
        </w:tc>
        <w:tc>
          <w:tcPr>
            <w:tcW w:w="3510" w:type="dxa"/>
            <w:shd w:val="clear" w:color="auto" w:fill="auto"/>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Cho tới khi sự kiện bắt đầu</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Trước khi sự kiện bắt đầu (nếu chọn đáp án này vui lòng cho biết thời gian giới hạn trước bao lâu)</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12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23</w:t>
            </w:r>
          </w:p>
        </w:tc>
        <w:tc>
          <w:tcPr>
            <w:tcW w:w="2455" w:type="dxa"/>
            <w:shd w:val="clear" w:color="auto" w:fill="auto"/>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Thời hạn đăng ký tham gia một sự kiện là bao lâu</w:t>
            </w:r>
          </w:p>
        </w:tc>
        <w:tc>
          <w:tcPr>
            <w:tcW w:w="3510" w:type="dxa"/>
            <w:shd w:val="clear" w:color="auto" w:fill="auto"/>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2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Cho tới khi sự kiện bắt đầu</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ml:space="preserve">- Trước khi sự kiện bắt đầu </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Lựa chọn khác (nếu chọn đáp án này vui lòng cho biết thời gian giới hạn trước bao lâu)</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siwj kiện</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62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24</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Hiển thị danh sách sự kiện theo cách nào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Theo dòng</w:t>
            </w:r>
            <w:r w:rsidRPr="007D0CF1">
              <w:rPr>
                <w:rFonts w:ascii="Times New Roman" w:hAnsi="Times New Roman"/>
                <w:sz w:val="26"/>
                <w:szCs w:val="26"/>
              </w:rPr>
              <w:br/>
              <w:t>- Theo cột</w:t>
            </w:r>
            <w:r w:rsidRPr="007D0CF1">
              <w:rPr>
                <w:rFonts w:ascii="Times New Roman" w:hAnsi="Times New Roman"/>
                <w:sz w:val="26"/>
                <w:szCs w:val="26"/>
              </w:rPr>
              <w:br/>
              <w:t xml:space="preserve">- Theo dạng bảng </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12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25</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Sắp xếp danh sách các sự kiện như thế nào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Theo thứ tự mã sự kiện</w:t>
            </w:r>
            <w:r w:rsidRPr="007D0CF1">
              <w:rPr>
                <w:rFonts w:ascii="Times New Roman" w:hAnsi="Times New Roman"/>
                <w:sz w:val="26"/>
                <w:szCs w:val="26"/>
              </w:rPr>
              <w:br/>
              <w:t>- Tên thứ tự chữ cái tên các sự kiện</w:t>
            </w:r>
            <w:r w:rsidRPr="007D0CF1">
              <w:rPr>
                <w:rFonts w:ascii="Times New Roman" w:hAnsi="Times New Roman"/>
                <w:sz w:val="26"/>
                <w:szCs w:val="26"/>
              </w:rPr>
              <w:br/>
              <w:t>- Theo thứ tự  sự kiện mới nhất trước nhất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26</w:t>
            </w:r>
          </w:p>
        </w:tc>
        <w:tc>
          <w:tcPr>
            <w:tcW w:w="2455" w:type="dxa"/>
            <w:shd w:val="clear" w:color="auto" w:fill="auto"/>
            <w:noWrap/>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Số lượng sinh viên tối đa cho một sự kiện là bao nhiêu.</w:t>
            </w:r>
          </w:p>
        </w:tc>
        <w:tc>
          <w:tcPr>
            <w:tcW w:w="3510" w:type="dxa"/>
            <w:shd w:val="clear" w:color="auto" w:fill="auto"/>
            <w:noWrap/>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2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Không giới hạn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giới hạn (vui lòng điền số lượng giới hạn khi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hideMark/>
          </w:tcPr>
          <w:p w:rsidR="00AC64B3" w:rsidRPr="007D0CF1" w:rsidRDefault="00AC64B3" w:rsidP="001D1A53">
            <w:pPr>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p>
        </w:tc>
        <w:tc>
          <w:tcPr>
            <w:tcW w:w="2455"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Số lượng cán bộ tối đa cho một sự kiện là bao nhiêu</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2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Không giới hạn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giới hạn (vui lòng điền số lượng giới hạn khi chọn đáp án này)</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tcPr>
          <w:p w:rsidR="00AC64B3" w:rsidRPr="007D0CF1" w:rsidRDefault="00AC64B3" w:rsidP="001D1A53">
            <w:pPr>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27</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Cần quản lý các thông tin nào của sự kiện</w:t>
            </w:r>
          </w:p>
        </w:tc>
        <w:tc>
          <w:tcPr>
            <w:tcW w:w="351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danh sánh các thông tin cần quản lý</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sự kiện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10345" w:type="dxa"/>
            <w:gridSpan w:val="5"/>
            <w:shd w:val="clear" w:color="auto" w:fill="D9D9D9" w:themeFill="background1" w:themeFillShade="D9"/>
            <w:noWrap/>
            <w:vAlign w:val="bottom"/>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Quản lý hoạt động điểm danh</w:t>
            </w:r>
          </w:p>
        </w:tc>
      </w:tr>
      <w:tr w:rsidR="007D0CF1" w:rsidRPr="007D0CF1" w:rsidTr="00AC64B3">
        <w:trPr>
          <w:trHeight w:val="12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28</w:t>
            </w:r>
          </w:p>
        </w:tc>
        <w:tc>
          <w:tcPr>
            <w:tcW w:w="2455" w:type="dxa"/>
            <w:shd w:val="clear" w:color="auto" w:fill="auto"/>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Nên tìm kiếm hoạt động điểm danh theo thuộc tính nào của nó</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4 đáp án:</w:t>
            </w:r>
            <w:r w:rsidRPr="007D0CF1">
              <w:rPr>
                <w:rFonts w:ascii="Times New Roman" w:hAnsi="Times New Roman"/>
                <w:sz w:val="26"/>
                <w:szCs w:val="26"/>
              </w:rPr>
              <w:br/>
              <w:t>- Tìm bằng mã sự kiện</w:t>
            </w:r>
            <w:r w:rsidRPr="007D0CF1">
              <w:rPr>
                <w:rFonts w:ascii="Times New Roman" w:hAnsi="Times New Roman"/>
                <w:sz w:val="26"/>
                <w:szCs w:val="26"/>
              </w:rPr>
              <w:br/>
              <w:t>- Tên hoạt động điểm danh</w:t>
            </w:r>
            <w:r w:rsidRPr="007D0CF1">
              <w:rPr>
                <w:rFonts w:ascii="Times New Roman" w:hAnsi="Times New Roman"/>
                <w:sz w:val="26"/>
                <w:szCs w:val="26"/>
              </w:rPr>
              <w:br/>
              <w:t>- Cả hai</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xml:space="preserve">- Tùy chọn khác (vui lòng điền ý kiến nếu chọn đáp án này) </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hoạt động điểm danh</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12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29</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Hiển thị danh sách hoạt động điểm danh theo cách nào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Theo dòng</w:t>
            </w:r>
            <w:r w:rsidRPr="007D0CF1">
              <w:rPr>
                <w:rFonts w:ascii="Times New Roman" w:hAnsi="Times New Roman"/>
                <w:sz w:val="26"/>
                <w:szCs w:val="26"/>
              </w:rPr>
              <w:br/>
              <w:t>- Theo cột</w:t>
            </w:r>
            <w:r w:rsidRPr="007D0CF1">
              <w:rPr>
                <w:rFonts w:ascii="Times New Roman" w:hAnsi="Times New Roman"/>
                <w:sz w:val="26"/>
                <w:szCs w:val="26"/>
              </w:rPr>
              <w:br/>
              <w:t xml:space="preserve">- Theo dạng bảng </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hoạt động điểm danh</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9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30</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Sắp xếp danh sách các hoạt động điểm danh như thế nào</w:t>
            </w:r>
          </w:p>
        </w:tc>
        <w:tc>
          <w:tcPr>
            <w:tcW w:w="3510" w:type="dxa"/>
            <w:shd w:val="clear" w:color="auto" w:fill="auto"/>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Lựa chọn 1 trong 3 đáp án:</w:t>
            </w:r>
            <w:r w:rsidRPr="007D0CF1">
              <w:rPr>
                <w:rFonts w:ascii="Times New Roman" w:hAnsi="Times New Roman"/>
                <w:sz w:val="26"/>
                <w:szCs w:val="26"/>
              </w:rPr>
              <w:br/>
              <w:t>- Theo thứ tự mã hoạt động điểm danh</w:t>
            </w:r>
            <w:r w:rsidRPr="007D0CF1">
              <w:rPr>
                <w:rFonts w:ascii="Times New Roman" w:hAnsi="Times New Roman"/>
                <w:sz w:val="26"/>
                <w:szCs w:val="26"/>
              </w:rPr>
              <w:br/>
              <w:t>- Tên thứ tự chữ cái tên các hoạt động điểm danh</w:t>
            </w:r>
            <w:r w:rsidRPr="007D0CF1">
              <w:rPr>
                <w:rFonts w:ascii="Times New Roman" w:hAnsi="Times New Roman"/>
                <w:sz w:val="26"/>
                <w:szCs w:val="26"/>
              </w:rPr>
              <w:br/>
              <w:t>- Theo thứ tự  hoạt động điểm danh mới nhất trước nhất</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hoạt động điểm danh</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31</w:t>
            </w:r>
          </w:p>
        </w:tc>
        <w:tc>
          <w:tcPr>
            <w:tcW w:w="2455" w:type="dxa"/>
            <w:shd w:val="clear" w:color="auto" w:fill="auto"/>
            <w:noWrap/>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Số lượng sinh viên tối đa cho một hoạt động điểm danh là bao nhiêu</w:t>
            </w:r>
          </w:p>
        </w:tc>
        <w:tc>
          <w:tcPr>
            <w:tcW w:w="3510" w:type="dxa"/>
            <w:shd w:val="clear" w:color="auto" w:fill="auto"/>
            <w:noWrap/>
            <w:vAlign w:val="bottom"/>
            <w:hideMark/>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2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Không giới hạn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giới hạn (vui lòng điền số lượng giới hạn khi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hoạt động điểm danh</w:t>
            </w:r>
          </w:p>
        </w:tc>
        <w:tc>
          <w:tcPr>
            <w:tcW w:w="1980" w:type="dxa"/>
            <w:shd w:val="clear" w:color="auto" w:fill="auto"/>
            <w:noWrap/>
            <w:hideMark/>
          </w:tcPr>
          <w:p w:rsidR="00AC64B3" w:rsidRPr="007D0CF1" w:rsidRDefault="00AC64B3" w:rsidP="001D1A53">
            <w:pPr>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32</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Cần quản lý các thông tin nào của hoạt động điểm danh</w:t>
            </w:r>
          </w:p>
        </w:tc>
        <w:tc>
          <w:tcPr>
            <w:tcW w:w="351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danh sánh các thông tin cần quản lý</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hoạt động điểm danh</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lastRenderedPageBreak/>
              <w:t>33</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Phân quyền làm mấy loại tài khoản</w:t>
            </w:r>
          </w:p>
        </w:tc>
        <w:tc>
          <w:tcPr>
            <w:tcW w:w="351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số lượng và liệt kê các mục</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đăng nhập</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34</w:t>
            </w:r>
          </w:p>
        </w:tc>
        <w:tc>
          <w:tcPr>
            <w:tcW w:w="2455"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Hệ thống có giới hạn số lần đăng nhập không</w:t>
            </w:r>
          </w:p>
        </w:tc>
        <w:tc>
          <w:tcPr>
            <w:tcW w:w="3510" w:type="dxa"/>
            <w:shd w:val="clear" w:color="auto" w:fill="auto"/>
            <w:noWrap/>
            <w:vAlign w:val="bottom"/>
          </w:tcPr>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Lựa chọn 1 trong 2 đáp 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Không giới hạn</w:t>
            </w:r>
          </w:p>
          <w:p w:rsidR="00AC64B3" w:rsidRPr="007D0CF1" w:rsidRDefault="00AC64B3" w:rsidP="001D1A53">
            <w:pPr>
              <w:spacing w:line="240" w:lineRule="auto"/>
              <w:rPr>
                <w:rFonts w:ascii="Times New Roman" w:hAnsi="Times New Roman"/>
                <w:sz w:val="26"/>
                <w:szCs w:val="26"/>
              </w:rPr>
            </w:pPr>
            <w:r w:rsidRPr="007D0CF1">
              <w:rPr>
                <w:rFonts w:ascii="Times New Roman" w:hAnsi="Times New Roman"/>
                <w:sz w:val="26"/>
                <w:szCs w:val="26"/>
              </w:rPr>
              <w:t>- Có giới hạn (vui lòng điền số lượng giới hạn khi chọn đáp án này)</w:t>
            </w:r>
          </w:p>
        </w:tc>
        <w:tc>
          <w:tcPr>
            <w:tcW w:w="1440" w:type="dxa"/>
            <w:shd w:val="clear" w:color="auto" w:fill="auto"/>
            <w:noWrap/>
            <w:vAlign w:val="bottom"/>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đăng nhập</w:t>
            </w:r>
          </w:p>
        </w:tc>
        <w:tc>
          <w:tcPr>
            <w:tcW w:w="1980" w:type="dxa"/>
            <w:shd w:val="clear" w:color="auto" w:fill="auto"/>
            <w:noWrap/>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3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35</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Trong mục cài đặt chung cho hệ thống, cần cài đặt những mục nào</w:t>
            </w:r>
          </w:p>
        </w:tc>
        <w:tc>
          <w:tcPr>
            <w:tcW w:w="351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Điền danh sách các mục cần cài đặt chung</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Quản lý cài đặt</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210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36</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Thiết kế giao diện trang chủ gồm những mục nào</w:t>
            </w:r>
          </w:p>
        </w:tc>
        <w:tc>
          <w:tcPr>
            <w:tcW w:w="3510" w:type="dxa"/>
            <w:shd w:val="clear" w:color="auto" w:fill="auto"/>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Điền danh sách các mục muốn có</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Thiết kế giao diện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r w:rsidR="007D0CF1" w:rsidRPr="007D0CF1" w:rsidTr="00AC64B3">
        <w:trPr>
          <w:trHeight w:val="710"/>
          <w:jc w:val="center"/>
        </w:trPr>
        <w:tc>
          <w:tcPr>
            <w:tcW w:w="960" w:type="dxa"/>
            <w:shd w:val="clear" w:color="auto" w:fill="D9D9D9" w:themeFill="background1" w:themeFillShade="D9"/>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37</w:t>
            </w:r>
          </w:p>
        </w:tc>
        <w:tc>
          <w:tcPr>
            <w:tcW w:w="2455"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Thanh tiêu đề và menu người dùng sẽ thiết kế ngang hay dọc</w:t>
            </w:r>
          </w:p>
        </w:tc>
        <w:tc>
          <w:tcPr>
            <w:tcW w:w="3510" w:type="dxa"/>
            <w:shd w:val="clear" w:color="auto" w:fill="auto"/>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Lựa chọn:</w:t>
            </w:r>
            <w:r w:rsidRPr="007D0CF1">
              <w:rPr>
                <w:rFonts w:ascii="Times New Roman" w:hAnsi="Times New Roman"/>
                <w:sz w:val="26"/>
                <w:szCs w:val="26"/>
              </w:rPr>
              <w:br/>
              <w:t>Thiết kế theo chiều ngang, bên trên</w:t>
            </w:r>
            <w:r w:rsidRPr="007D0CF1">
              <w:rPr>
                <w:rFonts w:ascii="Times New Roman" w:hAnsi="Times New Roman"/>
                <w:sz w:val="26"/>
                <w:szCs w:val="26"/>
              </w:rPr>
              <w:br/>
              <w:t>Thiết kế theoc hiều ngang, bên dưới</w:t>
            </w:r>
            <w:r w:rsidRPr="007D0CF1">
              <w:rPr>
                <w:rFonts w:ascii="Times New Roman" w:hAnsi="Times New Roman"/>
                <w:sz w:val="26"/>
                <w:szCs w:val="26"/>
              </w:rPr>
              <w:br/>
              <w:t>Thiết kế theo chiều dọc bên phải</w:t>
            </w:r>
            <w:r w:rsidRPr="007D0CF1">
              <w:rPr>
                <w:rFonts w:ascii="Times New Roman" w:hAnsi="Times New Roman"/>
                <w:sz w:val="26"/>
                <w:szCs w:val="26"/>
              </w:rPr>
              <w:br/>
              <w:t>Thiết kế theo chiều dọc bên trái</w:t>
            </w:r>
          </w:p>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 Tùy chọn khác (vui lòng điền ý kiến nếu chọn đáp án này)</w:t>
            </w:r>
          </w:p>
        </w:tc>
        <w:tc>
          <w:tcPr>
            <w:tcW w:w="1440" w:type="dxa"/>
            <w:shd w:val="clear" w:color="auto" w:fill="auto"/>
            <w:noWrap/>
            <w:vAlign w:val="bottom"/>
            <w:hideMark/>
          </w:tcPr>
          <w:p w:rsidR="00AC64B3" w:rsidRPr="007D0CF1" w:rsidRDefault="00AC64B3" w:rsidP="001D1A53">
            <w:pPr>
              <w:spacing w:before="240" w:line="240" w:lineRule="auto"/>
              <w:rPr>
                <w:rFonts w:ascii="Times New Roman" w:hAnsi="Times New Roman"/>
                <w:sz w:val="26"/>
                <w:szCs w:val="26"/>
              </w:rPr>
            </w:pPr>
            <w:r w:rsidRPr="007D0CF1">
              <w:rPr>
                <w:rFonts w:ascii="Times New Roman" w:hAnsi="Times New Roman"/>
                <w:sz w:val="26"/>
                <w:szCs w:val="26"/>
              </w:rPr>
              <w:t>Thiết kế giao diện</w:t>
            </w:r>
          </w:p>
        </w:tc>
        <w:tc>
          <w:tcPr>
            <w:tcW w:w="1980" w:type="dxa"/>
            <w:shd w:val="clear" w:color="auto" w:fill="auto"/>
            <w:noWrap/>
            <w:hideMark/>
          </w:tcPr>
          <w:p w:rsidR="00AC64B3" w:rsidRPr="007D0CF1" w:rsidRDefault="00AC64B3" w:rsidP="001D1A53">
            <w:pPr>
              <w:spacing w:before="240"/>
              <w:jc w:val="center"/>
              <w:rPr>
                <w:rFonts w:ascii="Times New Roman" w:hAnsi="Times New Roman"/>
                <w:sz w:val="26"/>
                <w:szCs w:val="26"/>
              </w:rPr>
            </w:pPr>
            <w:r w:rsidRPr="007D0CF1">
              <w:rPr>
                <w:rFonts w:ascii="Times New Roman" w:hAnsi="Times New Roman"/>
                <w:sz w:val="26"/>
                <w:szCs w:val="26"/>
              </w:rPr>
              <w:t>Người quản lý</w:t>
            </w:r>
          </w:p>
        </w:tc>
      </w:tr>
    </w:tbl>
    <w:p w:rsidR="00AC64B3" w:rsidRPr="007D0CF1" w:rsidRDefault="00AC64B3" w:rsidP="00AC64B3"/>
    <w:p w:rsidR="00D7019F" w:rsidRPr="007D0CF1" w:rsidRDefault="00D7019F" w:rsidP="00D7019F">
      <w:pPr>
        <w:spacing w:line="240" w:lineRule="auto"/>
      </w:pPr>
    </w:p>
    <w:p w:rsidR="004B4BA3" w:rsidRPr="007D0CF1" w:rsidRDefault="009423F4" w:rsidP="00FA7D34">
      <w:pPr>
        <w:pStyle w:val="Heading1"/>
        <w:numPr>
          <w:ilvl w:val="0"/>
          <w:numId w:val="0"/>
        </w:numPr>
        <w:spacing w:line="240" w:lineRule="auto"/>
        <w:rPr>
          <w:rFonts w:ascii="Times New Roman" w:hAnsi="Times New Roman"/>
        </w:rPr>
      </w:pPr>
      <w:bookmarkStart w:id="100" w:name="_Toc494354003"/>
      <w:r w:rsidRPr="007D0CF1">
        <w:rPr>
          <w:rFonts w:ascii="Times New Roman" w:hAnsi="Times New Roman"/>
        </w:rPr>
        <w:t xml:space="preserve">Appendix C: </w:t>
      </w:r>
      <w:bookmarkEnd w:id="90"/>
      <w:bookmarkEnd w:id="91"/>
      <w:r w:rsidR="00104791" w:rsidRPr="007D0CF1">
        <w:rPr>
          <w:rFonts w:ascii="Times New Roman" w:hAnsi="Times New Roman"/>
        </w:rPr>
        <w:t>Danh sách xác định</w:t>
      </w:r>
      <w:r w:rsidR="00FD1496" w:rsidRPr="007D0CF1">
        <w:rPr>
          <w:rFonts w:ascii="Times New Roman" w:hAnsi="Times New Roman"/>
        </w:rPr>
        <w:t xml:space="preserve"> (Trống)</w:t>
      </w:r>
      <w:bookmarkEnd w:id="100"/>
    </w:p>
    <w:bookmarkEnd w:id="1"/>
    <w:p w:rsidR="00405ED1" w:rsidRPr="007D0CF1" w:rsidRDefault="009847E0" w:rsidP="00FA7D34">
      <w:pPr>
        <w:spacing w:line="240" w:lineRule="auto"/>
        <w:jc w:val="center"/>
        <w:rPr>
          <w:sz w:val="28"/>
        </w:rPr>
      </w:pPr>
      <w:r w:rsidRPr="007D0CF1">
        <w:rPr>
          <w:sz w:val="28"/>
        </w:rPr>
        <w:t>Hết</w:t>
      </w:r>
    </w:p>
    <w:sectPr w:rsidR="00405ED1" w:rsidRPr="007D0CF1" w:rsidSect="005F2E9D">
      <w:headerReference w:type="default" r:id="rId25"/>
      <w:pgSz w:w="12240" w:h="15840"/>
      <w:pgMar w:top="1440" w:right="1296" w:bottom="1440" w:left="1296"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DB2" w:rsidRDefault="00D47DB2">
      <w:r>
        <w:separator/>
      </w:r>
    </w:p>
  </w:endnote>
  <w:endnote w:type="continuationSeparator" w:id="0">
    <w:p w:rsidR="00D47DB2" w:rsidRDefault="00D47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DB2" w:rsidRPr="002A19DA" w:rsidRDefault="00D47DB2" w:rsidP="002A19DA">
    <w:pPr>
      <w:pStyle w:val="Footer"/>
    </w:pPr>
    <w:r>
      <w:rPr>
        <w:rFonts w:ascii="Times New Roman" w:hAnsi="Times New Roman"/>
      </w:rPr>
      <w:t>Kỹ nghệ phần mềm</w:t>
    </w:r>
    <w:r w:rsidRPr="002A19DA">
      <w:rPr>
        <w:rFonts w:ascii="Times New Roman" w:hAnsi="Times New Roman"/>
      </w:rPr>
      <w:t xml:space="preserve">, </w:t>
    </w:r>
    <w:r>
      <w:rPr>
        <w:rFonts w:ascii="Times New Roman" w:hAnsi="Times New Roman"/>
      </w:rPr>
      <w:t>Công nghệ thông tin và truyền thông</w:t>
    </w:r>
    <w:r w:rsidRPr="002A19DA">
      <w:rPr>
        <w:rFonts w:ascii="Times New Roman" w:hAnsi="Times New Roman"/>
      </w:rPr>
      <w:t xml:space="preserve">, </w:t>
    </w:r>
    <w:r>
      <w:rPr>
        <w:rFonts w:ascii="Times New Roman" w:hAnsi="Times New Roman"/>
      </w:rPr>
      <w:t>Đại học Cần Thơ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DB2" w:rsidRDefault="00D47DB2">
      <w:r>
        <w:separator/>
      </w:r>
    </w:p>
  </w:footnote>
  <w:footnote w:type="continuationSeparator" w:id="0">
    <w:p w:rsidR="00D47DB2" w:rsidRDefault="00D47D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DB2" w:rsidRPr="000C44D3" w:rsidRDefault="00D47DB2">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DB2" w:rsidRPr="000C44D3" w:rsidRDefault="00D47DB2">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961C2E">
      <w:rPr>
        <w:rFonts w:ascii="Times New Roman" w:hAnsi="Times New Roman"/>
        <w:noProof/>
      </w:rPr>
      <w:t>41</w:t>
    </w:r>
    <w:r w:rsidRPr="000C44D3">
      <w:rPr>
        <w:rFonts w:ascii="Times New Roman" w:hAnsi="Times New Roman"/>
      </w:rPr>
      <w:fldChar w:fldCharType="end"/>
    </w:r>
  </w:p>
  <w:p w:rsidR="00D47DB2" w:rsidRDefault="00D47D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5BE963A"/>
    <w:lvl w:ilvl="0">
      <w:start w:val="4"/>
      <w:numFmt w:val="decimal"/>
      <w:pStyle w:val="Heading1"/>
      <w:lvlText w:val="%1."/>
      <w:lvlJc w:val="left"/>
      <w:pPr>
        <w:ind w:left="0" w:firstLine="0"/>
      </w:pPr>
      <w:rPr>
        <w:rFonts w:hint="default"/>
        <w:color w:val="auto"/>
        <w:sz w:val="36"/>
        <w:szCs w:val="32"/>
      </w:rPr>
    </w:lvl>
    <w:lvl w:ilvl="1">
      <w:start w:val="1"/>
      <w:numFmt w:val="decimal"/>
      <w:pStyle w:val="Heading2"/>
      <w:lvlText w:val="%1.%2"/>
      <w:lvlJc w:val="left"/>
      <w:pPr>
        <w:ind w:left="0" w:firstLine="0"/>
      </w:pPr>
      <w:rPr>
        <w:rFonts w:hint="default"/>
        <w:b/>
        <w:color w:val="auto"/>
        <w:sz w:val="32"/>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Symbol" w:hAnsi="Symbol" w:cs="Symbol" w:hint="default"/>
      </w:rPr>
    </w:lvl>
    <w:lvl w:ilvl="5">
      <w:start w:val="1"/>
      <w:numFmt w:val="bullet"/>
      <w:lvlText w:val=""/>
      <w:lvlJc w:val="left"/>
      <w:pPr>
        <w:tabs>
          <w:tab w:val="num" w:pos="2880"/>
        </w:tabs>
        <w:ind w:left="2880" w:hanging="360"/>
      </w:pPr>
      <w:rPr>
        <w:rFonts w:ascii="Symbol" w:hAnsi="Symbol" w:cs="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Symbol" w:hAnsi="Symbol" w:cs="Symbol" w:hint="default"/>
      </w:rPr>
    </w:lvl>
    <w:lvl w:ilvl="8">
      <w:start w:val="1"/>
      <w:numFmt w:val="bullet"/>
      <w:lvlText w:val=""/>
      <w:lvlJc w:val="left"/>
      <w:pPr>
        <w:tabs>
          <w:tab w:val="num" w:pos="3960"/>
        </w:tabs>
        <w:ind w:left="3960" w:hanging="360"/>
      </w:pPr>
      <w:rPr>
        <w:rFonts w:ascii="Symbol" w:hAnsi="Symbol" w:cs="Symbol" w:hint="default"/>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cs="OpenSymbol"/>
      </w:rPr>
    </w:lvl>
    <w:lvl w:ilvl="2">
      <w:start w:val="1"/>
      <w:numFmt w:val="bullet"/>
      <w:lvlText w:val=""/>
      <w:lvlJc w:val="left"/>
      <w:pPr>
        <w:tabs>
          <w:tab w:val="num" w:pos="1800"/>
        </w:tabs>
        <w:ind w:left="1800" w:hanging="360"/>
      </w:pPr>
      <w:rPr>
        <w:rFonts w:ascii="Symbol" w:hAnsi="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Symbol" w:hAnsi="Symbol" w:cs="OpenSymbol"/>
      </w:rPr>
    </w:lvl>
    <w:lvl w:ilvl="5">
      <w:start w:val="1"/>
      <w:numFmt w:val="bullet"/>
      <w:lvlText w:val=""/>
      <w:lvlJc w:val="left"/>
      <w:pPr>
        <w:tabs>
          <w:tab w:val="num" w:pos="2880"/>
        </w:tabs>
        <w:ind w:left="2880" w:hanging="360"/>
      </w:pPr>
      <w:rPr>
        <w:rFonts w:ascii="Symbol" w:hAnsi="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Symbol" w:hAnsi="Symbol" w:cs="OpenSymbol"/>
      </w:rPr>
    </w:lvl>
    <w:lvl w:ilvl="8">
      <w:start w:val="1"/>
      <w:numFmt w:val="bullet"/>
      <w:lvlText w:val=""/>
      <w:lvlJc w:val="left"/>
      <w:pPr>
        <w:tabs>
          <w:tab w:val="num" w:pos="3960"/>
        </w:tabs>
        <w:ind w:left="3960" w:hanging="360"/>
      </w:pPr>
      <w:rPr>
        <w:rFonts w:ascii="Symbol" w:hAnsi="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cs="Courier New" w:hint="default"/>
        <w:sz w:val="23"/>
        <w:szCs w:val="23"/>
      </w:rPr>
    </w:lvl>
    <w:lvl w:ilvl="1">
      <w:start w:val="1"/>
      <w:numFmt w:val="bullet"/>
      <w:lvlText w:val=""/>
      <w:lvlJc w:val="left"/>
      <w:pPr>
        <w:tabs>
          <w:tab w:val="num" w:pos="1440"/>
        </w:tabs>
        <w:ind w:left="1440" w:hanging="360"/>
      </w:pPr>
      <w:rPr>
        <w:rFonts w:ascii="Symbol" w:hAnsi="Symbol" w:cs="Courier New" w:hint="default"/>
        <w:sz w:val="23"/>
        <w:szCs w:val="23"/>
      </w:rPr>
    </w:lvl>
    <w:lvl w:ilvl="2">
      <w:start w:val="1"/>
      <w:numFmt w:val="bullet"/>
      <w:lvlText w:val=""/>
      <w:lvlJc w:val="left"/>
      <w:pPr>
        <w:tabs>
          <w:tab w:val="num" w:pos="1800"/>
        </w:tabs>
        <w:ind w:left="1800" w:hanging="360"/>
      </w:pPr>
      <w:rPr>
        <w:rFonts w:ascii="Symbol" w:hAnsi="Symbol" w:cs="Courier New" w:hint="default"/>
        <w:sz w:val="23"/>
        <w:szCs w:val="23"/>
      </w:rPr>
    </w:lvl>
    <w:lvl w:ilvl="3">
      <w:start w:val="1"/>
      <w:numFmt w:val="bullet"/>
      <w:lvlText w:val=""/>
      <w:lvlJc w:val="left"/>
      <w:pPr>
        <w:tabs>
          <w:tab w:val="num" w:pos="2160"/>
        </w:tabs>
        <w:ind w:left="2160" w:hanging="360"/>
      </w:pPr>
      <w:rPr>
        <w:rFonts w:ascii="Symbol" w:hAnsi="Symbol" w:cs="Courier New" w:hint="default"/>
        <w:sz w:val="23"/>
        <w:szCs w:val="23"/>
      </w:rPr>
    </w:lvl>
    <w:lvl w:ilvl="4">
      <w:start w:val="1"/>
      <w:numFmt w:val="bullet"/>
      <w:lvlText w:val=""/>
      <w:lvlJc w:val="left"/>
      <w:pPr>
        <w:tabs>
          <w:tab w:val="num" w:pos="2520"/>
        </w:tabs>
        <w:ind w:left="2520" w:hanging="360"/>
      </w:pPr>
      <w:rPr>
        <w:rFonts w:ascii="Symbol" w:hAnsi="Symbol" w:cs="Courier New" w:hint="default"/>
        <w:sz w:val="23"/>
        <w:szCs w:val="23"/>
      </w:rPr>
    </w:lvl>
    <w:lvl w:ilvl="5">
      <w:start w:val="1"/>
      <w:numFmt w:val="bullet"/>
      <w:lvlText w:val=""/>
      <w:lvlJc w:val="left"/>
      <w:pPr>
        <w:tabs>
          <w:tab w:val="num" w:pos="2880"/>
        </w:tabs>
        <w:ind w:left="2880" w:hanging="360"/>
      </w:pPr>
      <w:rPr>
        <w:rFonts w:ascii="Symbol" w:hAnsi="Symbol" w:cs="Courier New" w:hint="default"/>
        <w:sz w:val="23"/>
        <w:szCs w:val="23"/>
      </w:rPr>
    </w:lvl>
    <w:lvl w:ilvl="6">
      <w:start w:val="1"/>
      <w:numFmt w:val="bullet"/>
      <w:lvlText w:val=""/>
      <w:lvlJc w:val="left"/>
      <w:pPr>
        <w:tabs>
          <w:tab w:val="num" w:pos="3240"/>
        </w:tabs>
        <w:ind w:left="3240" w:hanging="360"/>
      </w:pPr>
      <w:rPr>
        <w:rFonts w:ascii="Symbol" w:hAnsi="Symbol" w:cs="Courier New" w:hint="default"/>
        <w:sz w:val="23"/>
        <w:szCs w:val="23"/>
      </w:rPr>
    </w:lvl>
    <w:lvl w:ilvl="7">
      <w:start w:val="1"/>
      <w:numFmt w:val="bullet"/>
      <w:lvlText w:val=""/>
      <w:lvlJc w:val="left"/>
      <w:pPr>
        <w:tabs>
          <w:tab w:val="num" w:pos="3600"/>
        </w:tabs>
        <w:ind w:left="3600" w:hanging="360"/>
      </w:pPr>
      <w:rPr>
        <w:rFonts w:ascii="Symbol" w:hAnsi="Symbol" w:cs="Courier New" w:hint="default"/>
        <w:sz w:val="23"/>
        <w:szCs w:val="23"/>
      </w:rPr>
    </w:lvl>
    <w:lvl w:ilvl="8">
      <w:start w:val="1"/>
      <w:numFmt w:val="bullet"/>
      <w:lvlText w:val=""/>
      <w:lvlJc w:val="left"/>
      <w:pPr>
        <w:tabs>
          <w:tab w:val="num" w:pos="3960"/>
        </w:tabs>
        <w:ind w:left="3960" w:hanging="360"/>
      </w:pPr>
      <w:rPr>
        <w:rFonts w:ascii="Symbol" w:hAnsi="Symbol" w:cs="Courier New" w:hint="default"/>
        <w:sz w:val="23"/>
        <w:szCs w:val="23"/>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080"/>
        </w:tabs>
        <w:ind w:left="1080" w:hanging="360"/>
      </w:pPr>
      <w:rPr>
        <w:rFonts w:ascii="Symbol" w:hAnsi="Symbol" w:cs="Wingdings" w:hint="default"/>
      </w:rPr>
    </w:lvl>
    <w:lvl w:ilvl="2">
      <w:start w:val="1"/>
      <w:numFmt w:val="bullet"/>
      <w:lvlText w:val=""/>
      <w:lvlJc w:val="left"/>
      <w:pPr>
        <w:tabs>
          <w:tab w:val="num" w:pos="1440"/>
        </w:tabs>
        <w:ind w:left="1440" w:hanging="360"/>
      </w:pPr>
      <w:rPr>
        <w:rFonts w:ascii="Symbol" w:hAnsi="Symbol" w:cs="Wingdings" w:hint="default"/>
      </w:rPr>
    </w:lvl>
    <w:lvl w:ilvl="3">
      <w:start w:val="1"/>
      <w:numFmt w:val="bullet"/>
      <w:lvlText w:val=""/>
      <w:lvlJc w:val="left"/>
      <w:pPr>
        <w:tabs>
          <w:tab w:val="num" w:pos="1800"/>
        </w:tabs>
        <w:ind w:left="1800" w:hanging="360"/>
      </w:pPr>
      <w:rPr>
        <w:rFonts w:ascii="Symbol" w:hAnsi="Symbol" w:cs="Wingdings" w:hint="default"/>
      </w:rPr>
    </w:lvl>
    <w:lvl w:ilvl="4">
      <w:start w:val="1"/>
      <w:numFmt w:val="bullet"/>
      <w:lvlText w:val=""/>
      <w:lvlJc w:val="left"/>
      <w:pPr>
        <w:tabs>
          <w:tab w:val="num" w:pos="2160"/>
        </w:tabs>
        <w:ind w:left="2160" w:hanging="360"/>
      </w:pPr>
      <w:rPr>
        <w:rFonts w:ascii="Symbol" w:hAnsi="Symbol" w:cs="Wingdings" w:hint="default"/>
      </w:rPr>
    </w:lvl>
    <w:lvl w:ilvl="5">
      <w:start w:val="1"/>
      <w:numFmt w:val="bullet"/>
      <w:lvlText w:val=""/>
      <w:lvlJc w:val="left"/>
      <w:pPr>
        <w:tabs>
          <w:tab w:val="num" w:pos="2520"/>
        </w:tabs>
        <w:ind w:left="2520" w:hanging="360"/>
      </w:pPr>
      <w:rPr>
        <w:rFonts w:ascii="Symbol" w:hAnsi="Symbol" w:cs="Wingdings" w:hint="default"/>
      </w:rPr>
    </w:lvl>
    <w:lvl w:ilvl="6">
      <w:start w:val="1"/>
      <w:numFmt w:val="bullet"/>
      <w:lvlText w:val=""/>
      <w:lvlJc w:val="left"/>
      <w:pPr>
        <w:tabs>
          <w:tab w:val="num" w:pos="2880"/>
        </w:tabs>
        <w:ind w:left="2880" w:hanging="360"/>
      </w:pPr>
      <w:rPr>
        <w:rFonts w:ascii="Symbol" w:hAnsi="Symbol" w:cs="Wingdings" w:hint="default"/>
      </w:rPr>
    </w:lvl>
    <w:lvl w:ilvl="7">
      <w:start w:val="1"/>
      <w:numFmt w:val="bullet"/>
      <w:lvlText w:val=""/>
      <w:lvlJc w:val="left"/>
      <w:pPr>
        <w:tabs>
          <w:tab w:val="num" w:pos="3240"/>
        </w:tabs>
        <w:ind w:left="3240" w:hanging="360"/>
      </w:pPr>
      <w:rPr>
        <w:rFonts w:ascii="Symbol" w:hAnsi="Symbol" w:cs="Wingdings" w:hint="default"/>
      </w:rPr>
    </w:lvl>
    <w:lvl w:ilvl="8">
      <w:start w:val="1"/>
      <w:numFmt w:val="bullet"/>
      <w:lvlText w:val=""/>
      <w:lvlJc w:val="left"/>
      <w:pPr>
        <w:tabs>
          <w:tab w:val="num" w:pos="3600"/>
        </w:tabs>
        <w:ind w:left="3600" w:hanging="360"/>
      </w:pPr>
      <w:rPr>
        <w:rFonts w:ascii="Symbol" w:hAnsi="Symbol" w:cs="Wingdings" w:hint="default"/>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15:restartNumberingAfterBreak="0">
    <w:nsid w:val="015550FD"/>
    <w:multiLevelType w:val="hybridMultilevel"/>
    <w:tmpl w:val="826253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7E756C7"/>
    <w:multiLevelType w:val="hybridMultilevel"/>
    <w:tmpl w:val="78A01098"/>
    <w:lvl w:ilvl="0" w:tplc="377CF982">
      <w:numFmt w:val="bullet"/>
      <w:lvlText w:val=""/>
      <w:lvlJc w:val="left"/>
      <w:pPr>
        <w:ind w:left="1500" w:hanging="360"/>
      </w:pPr>
      <w:rPr>
        <w:rFonts w:ascii="Symbol" w:eastAsia="Times New Roman" w:hAnsi="Symbol" w:cs="Times New Roman" w:hint="default"/>
        <w:i w:val="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08C64C49"/>
    <w:multiLevelType w:val="multilevel"/>
    <w:tmpl w:val="C876FD7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15:restartNumberingAfterBreak="0">
    <w:nsid w:val="0A5104BC"/>
    <w:multiLevelType w:val="hybridMultilevel"/>
    <w:tmpl w:val="3AB0C374"/>
    <w:lvl w:ilvl="0" w:tplc="C35C1FA2">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12D104D"/>
    <w:multiLevelType w:val="multilevel"/>
    <w:tmpl w:val="621C27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134501C9"/>
    <w:multiLevelType w:val="hybridMultilevel"/>
    <w:tmpl w:val="147AEA9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4538D8"/>
    <w:multiLevelType w:val="hybridMultilevel"/>
    <w:tmpl w:val="E9C24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0C0C3E"/>
    <w:multiLevelType w:val="hybridMultilevel"/>
    <w:tmpl w:val="500E99B4"/>
    <w:lvl w:ilvl="0" w:tplc="11A0AD9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67008C"/>
    <w:multiLevelType w:val="hybridMultilevel"/>
    <w:tmpl w:val="3F309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28" w15:restartNumberingAfterBreak="0">
    <w:nsid w:val="276631F4"/>
    <w:multiLevelType w:val="hybridMultilevel"/>
    <w:tmpl w:val="2A4E60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FA4D0F"/>
    <w:multiLevelType w:val="multilevel"/>
    <w:tmpl w:val="0688D2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504B56"/>
    <w:multiLevelType w:val="hybridMultilevel"/>
    <w:tmpl w:val="C36E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A5185A"/>
    <w:multiLevelType w:val="hybridMultilevel"/>
    <w:tmpl w:val="E65E67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15524B"/>
    <w:multiLevelType w:val="hybridMultilevel"/>
    <w:tmpl w:val="C02E5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34"/>
  </w:num>
  <w:num w:numId="9">
    <w:abstractNumId w:val="25"/>
  </w:num>
  <w:num w:numId="10">
    <w:abstractNumId w:val="22"/>
  </w:num>
  <w:num w:numId="11">
    <w:abstractNumId w:val="41"/>
  </w:num>
  <w:num w:numId="12">
    <w:abstractNumId w:val="43"/>
  </w:num>
  <w:num w:numId="13">
    <w:abstractNumId w:val="37"/>
  </w:num>
  <w:num w:numId="14">
    <w:abstractNumId w:val="31"/>
  </w:num>
  <w:num w:numId="15">
    <w:abstractNumId w:val="36"/>
  </w:num>
  <w:num w:numId="16">
    <w:abstractNumId w:val="29"/>
  </w:num>
  <w:num w:numId="17">
    <w:abstractNumId w:val="23"/>
  </w:num>
  <w:num w:numId="18">
    <w:abstractNumId w:val="17"/>
  </w:num>
  <w:num w:numId="19">
    <w:abstractNumId w:val="35"/>
  </w:num>
  <w:num w:numId="20">
    <w:abstractNumId w:val="39"/>
  </w:num>
  <w:num w:numId="21">
    <w:abstractNumId w:val="27"/>
  </w:num>
  <w:num w:numId="22">
    <w:abstractNumId w:val="44"/>
  </w:num>
  <w:num w:numId="23">
    <w:abstractNumId w:val="42"/>
  </w:num>
  <w:num w:numId="24">
    <w:abstractNumId w:val="40"/>
  </w:num>
  <w:num w:numId="25">
    <w:abstractNumId w:val="16"/>
  </w:num>
  <w:num w:numId="26">
    <w:abstractNumId w:val="0"/>
    <w:lvlOverride w:ilvl="0">
      <w:startOverride w:val="3"/>
    </w:lvlOverride>
    <w:lvlOverride w:ilvl="1">
      <w:startOverride w:val="3"/>
    </w:lvlOverride>
  </w:num>
  <w:num w:numId="27">
    <w:abstractNumId w:val="0"/>
    <w:lvlOverride w:ilvl="0">
      <w:startOverride w:val="3"/>
    </w:lvlOverride>
    <w:lvlOverride w:ilvl="1">
      <w:startOverride w:val="3"/>
    </w:lvlOverride>
  </w:num>
  <w:num w:numId="28">
    <w:abstractNumId w:val="0"/>
  </w:num>
  <w:num w:numId="29">
    <w:abstractNumId w:val="26"/>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5"/>
  </w:num>
  <w:num w:numId="33">
    <w:abstractNumId w:val="38"/>
  </w:num>
  <w:num w:numId="34">
    <w:abstractNumId w:val="28"/>
  </w:num>
  <w:num w:numId="35">
    <w:abstractNumId w:val="33"/>
  </w:num>
  <w:num w:numId="36">
    <w:abstractNumId w:val="32"/>
  </w:num>
  <w:num w:numId="37">
    <w:abstractNumId w:val="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21"/>
  </w:num>
  <w:num w:numId="40">
    <w:abstractNumId w:val="18"/>
  </w:num>
  <w:num w:numId="41">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1DB5"/>
    <w:rsid w:val="00003245"/>
    <w:rsid w:val="00003D01"/>
    <w:rsid w:val="00003E55"/>
    <w:rsid w:val="000074BB"/>
    <w:rsid w:val="000110CF"/>
    <w:rsid w:val="00014CDB"/>
    <w:rsid w:val="00035453"/>
    <w:rsid w:val="00040678"/>
    <w:rsid w:val="000408CC"/>
    <w:rsid w:val="000427DD"/>
    <w:rsid w:val="00043053"/>
    <w:rsid w:val="00044CB5"/>
    <w:rsid w:val="000504F5"/>
    <w:rsid w:val="00051412"/>
    <w:rsid w:val="000517D7"/>
    <w:rsid w:val="00053029"/>
    <w:rsid w:val="00053944"/>
    <w:rsid w:val="00057105"/>
    <w:rsid w:val="000617C0"/>
    <w:rsid w:val="00062412"/>
    <w:rsid w:val="00062441"/>
    <w:rsid w:val="000717FC"/>
    <w:rsid w:val="000771F2"/>
    <w:rsid w:val="000814DE"/>
    <w:rsid w:val="00082FC0"/>
    <w:rsid w:val="000838FD"/>
    <w:rsid w:val="00086ABD"/>
    <w:rsid w:val="00086DA7"/>
    <w:rsid w:val="00087C42"/>
    <w:rsid w:val="00090375"/>
    <w:rsid w:val="000955C3"/>
    <w:rsid w:val="000965FB"/>
    <w:rsid w:val="000A1E6E"/>
    <w:rsid w:val="000B240B"/>
    <w:rsid w:val="000B489C"/>
    <w:rsid w:val="000B5AAC"/>
    <w:rsid w:val="000B6491"/>
    <w:rsid w:val="000C1EEC"/>
    <w:rsid w:val="000C44D3"/>
    <w:rsid w:val="000D0B5E"/>
    <w:rsid w:val="000D0CE1"/>
    <w:rsid w:val="000D3CFC"/>
    <w:rsid w:val="000D5221"/>
    <w:rsid w:val="000D530A"/>
    <w:rsid w:val="000E4A25"/>
    <w:rsid w:val="000F1549"/>
    <w:rsid w:val="000F175A"/>
    <w:rsid w:val="000F1F01"/>
    <w:rsid w:val="000F42EE"/>
    <w:rsid w:val="000F7831"/>
    <w:rsid w:val="00102A58"/>
    <w:rsid w:val="00104791"/>
    <w:rsid w:val="00107D5C"/>
    <w:rsid w:val="00112067"/>
    <w:rsid w:val="00112F93"/>
    <w:rsid w:val="001163B3"/>
    <w:rsid w:val="00116B82"/>
    <w:rsid w:val="00120475"/>
    <w:rsid w:val="0012525D"/>
    <w:rsid w:val="001320AB"/>
    <w:rsid w:val="00133B51"/>
    <w:rsid w:val="0013576C"/>
    <w:rsid w:val="00140BC2"/>
    <w:rsid w:val="00141807"/>
    <w:rsid w:val="00144130"/>
    <w:rsid w:val="00146FC8"/>
    <w:rsid w:val="0014786D"/>
    <w:rsid w:val="00147A6A"/>
    <w:rsid w:val="00147FE0"/>
    <w:rsid w:val="00151500"/>
    <w:rsid w:val="00154546"/>
    <w:rsid w:val="00156696"/>
    <w:rsid w:val="001608E3"/>
    <w:rsid w:val="001609B5"/>
    <w:rsid w:val="00160ACF"/>
    <w:rsid w:val="00161F7E"/>
    <w:rsid w:val="00163518"/>
    <w:rsid w:val="001659FB"/>
    <w:rsid w:val="00175CCF"/>
    <w:rsid w:val="001772AA"/>
    <w:rsid w:val="00177EF6"/>
    <w:rsid w:val="00180B43"/>
    <w:rsid w:val="001814DF"/>
    <w:rsid w:val="00181E68"/>
    <w:rsid w:val="00187E4C"/>
    <w:rsid w:val="0019099D"/>
    <w:rsid w:val="00190EEF"/>
    <w:rsid w:val="00191130"/>
    <w:rsid w:val="00192E9D"/>
    <w:rsid w:val="00193495"/>
    <w:rsid w:val="00193C2E"/>
    <w:rsid w:val="00195F23"/>
    <w:rsid w:val="00197568"/>
    <w:rsid w:val="001A0F8F"/>
    <w:rsid w:val="001A10DD"/>
    <w:rsid w:val="001A2E77"/>
    <w:rsid w:val="001A3232"/>
    <w:rsid w:val="001A46D0"/>
    <w:rsid w:val="001A78DD"/>
    <w:rsid w:val="001A7BA0"/>
    <w:rsid w:val="001A7BC3"/>
    <w:rsid w:val="001B1DC5"/>
    <w:rsid w:val="001C25E1"/>
    <w:rsid w:val="001C4100"/>
    <w:rsid w:val="001C4A49"/>
    <w:rsid w:val="001D1A53"/>
    <w:rsid w:val="001D40FC"/>
    <w:rsid w:val="001D4CA1"/>
    <w:rsid w:val="001D4D64"/>
    <w:rsid w:val="001D5C66"/>
    <w:rsid w:val="001D7306"/>
    <w:rsid w:val="001D7A5A"/>
    <w:rsid w:val="001E0E5F"/>
    <w:rsid w:val="001E10D6"/>
    <w:rsid w:val="001E410D"/>
    <w:rsid w:val="001F450A"/>
    <w:rsid w:val="001F5AB5"/>
    <w:rsid w:val="001F76C8"/>
    <w:rsid w:val="002055BB"/>
    <w:rsid w:val="002151D9"/>
    <w:rsid w:val="0021598B"/>
    <w:rsid w:val="00216105"/>
    <w:rsid w:val="00223106"/>
    <w:rsid w:val="0022496D"/>
    <w:rsid w:val="002269E2"/>
    <w:rsid w:val="00226B58"/>
    <w:rsid w:val="00230A05"/>
    <w:rsid w:val="002330FA"/>
    <w:rsid w:val="00234004"/>
    <w:rsid w:val="00241F25"/>
    <w:rsid w:val="002447D8"/>
    <w:rsid w:val="00244F6C"/>
    <w:rsid w:val="00247EFC"/>
    <w:rsid w:val="0025283C"/>
    <w:rsid w:val="00252A34"/>
    <w:rsid w:val="00270D35"/>
    <w:rsid w:val="0027321D"/>
    <w:rsid w:val="00273A8C"/>
    <w:rsid w:val="00281A29"/>
    <w:rsid w:val="00282861"/>
    <w:rsid w:val="00283D19"/>
    <w:rsid w:val="00293D74"/>
    <w:rsid w:val="0029464C"/>
    <w:rsid w:val="002958A3"/>
    <w:rsid w:val="00297F0E"/>
    <w:rsid w:val="002A19DA"/>
    <w:rsid w:val="002A7FE3"/>
    <w:rsid w:val="002B22F6"/>
    <w:rsid w:val="002B68F2"/>
    <w:rsid w:val="002B6F42"/>
    <w:rsid w:val="002B7433"/>
    <w:rsid w:val="002D72D6"/>
    <w:rsid w:val="002E08A4"/>
    <w:rsid w:val="002E4154"/>
    <w:rsid w:val="002F4865"/>
    <w:rsid w:val="002F535B"/>
    <w:rsid w:val="002F66E8"/>
    <w:rsid w:val="0030721E"/>
    <w:rsid w:val="0031122D"/>
    <w:rsid w:val="00314D94"/>
    <w:rsid w:val="00316CAB"/>
    <w:rsid w:val="0033220D"/>
    <w:rsid w:val="00334504"/>
    <w:rsid w:val="00341727"/>
    <w:rsid w:val="00341C14"/>
    <w:rsid w:val="0035059F"/>
    <w:rsid w:val="00353D84"/>
    <w:rsid w:val="003544A6"/>
    <w:rsid w:val="00357418"/>
    <w:rsid w:val="003635D0"/>
    <w:rsid w:val="003640C0"/>
    <w:rsid w:val="003645E4"/>
    <w:rsid w:val="00366E5F"/>
    <w:rsid w:val="00367DF7"/>
    <w:rsid w:val="003825C9"/>
    <w:rsid w:val="00387A2B"/>
    <w:rsid w:val="0039029F"/>
    <w:rsid w:val="003907BD"/>
    <w:rsid w:val="00391716"/>
    <w:rsid w:val="00391D5B"/>
    <w:rsid w:val="003A41C3"/>
    <w:rsid w:val="003A7133"/>
    <w:rsid w:val="003A74C6"/>
    <w:rsid w:val="003A75DA"/>
    <w:rsid w:val="003B0A57"/>
    <w:rsid w:val="003B11A3"/>
    <w:rsid w:val="003B24A8"/>
    <w:rsid w:val="003B2504"/>
    <w:rsid w:val="003B3C02"/>
    <w:rsid w:val="003B691E"/>
    <w:rsid w:val="003B7673"/>
    <w:rsid w:val="003B7AC4"/>
    <w:rsid w:val="003C0D2D"/>
    <w:rsid w:val="003C402C"/>
    <w:rsid w:val="003C5702"/>
    <w:rsid w:val="003D3151"/>
    <w:rsid w:val="003D3621"/>
    <w:rsid w:val="003D64B3"/>
    <w:rsid w:val="003E1CEA"/>
    <w:rsid w:val="003E7743"/>
    <w:rsid w:val="003E7FEF"/>
    <w:rsid w:val="003F41E6"/>
    <w:rsid w:val="003F73F8"/>
    <w:rsid w:val="003F79E6"/>
    <w:rsid w:val="00401E81"/>
    <w:rsid w:val="004036AD"/>
    <w:rsid w:val="00405D20"/>
    <w:rsid w:val="00405ED1"/>
    <w:rsid w:val="004070A3"/>
    <w:rsid w:val="004151E4"/>
    <w:rsid w:val="00415DB0"/>
    <w:rsid w:val="00415FDA"/>
    <w:rsid w:val="00417FB5"/>
    <w:rsid w:val="00421A80"/>
    <w:rsid w:val="00424E04"/>
    <w:rsid w:val="004304AE"/>
    <w:rsid w:val="004372F9"/>
    <w:rsid w:val="004373F1"/>
    <w:rsid w:val="00441C76"/>
    <w:rsid w:val="00442111"/>
    <w:rsid w:val="00442B6C"/>
    <w:rsid w:val="00442EF4"/>
    <w:rsid w:val="00444673"/>
    <w:rsid w:val="00445AEC"/>
    <w:rsid w:val="004532BD"/>
    <w:rsid w:val="00455094"/>
    <w:rsid w:val="00455275"/>
    <w:rsid w:val="00460E44"/>
    <w:rsid w:val="00464354"/>
    <w:rsid w:val="00464761"/>
    <w:rsid w:val="00465468"/>
    <w:rsid w:val="00474433"/>
    <w:rsid w:val="00477529"/>
    <w:rsid w:val="00480CED"/>
    <w:rsid w:val="0048366B"/>
    <w:rsid w:val="0048425C"/>
    <w:rsid w:val="00487B69"/>
    <w:rsid w:val="00490444"/>
    <w:rsid w:val="00492022"/>
    <w:rsid w:val="004949C5"/>
    <w:rsid w:val="0049784B"/>
    <w:rsid w:val="004A10A5"/>
    <w:rsid w:val="004A23CF"/>
    <w:rsid w:val="004A3861"/>
    <w:rsid w:val="004A4729"/>
    <w:rsid w:val="004B4BA3"/>
    <w:rsid w:val="004B5139"/>
    <w:rsid w:val="004B61D2"/>
    <w:rsid w:val="004B65C8"/>
    <w:rsid w:val="004B6665"/>
    <w:rsid w:val="004B6C94"/>
    <w:rsid w:val="004C7025"/>
    <w:rsid w:val="004D2411"/>
    <w:rsid w:val="004D2521"/>
    <w:rsid w:val="004D2B24"/>
    <w:rsid w:val="004D67F6"/>
    <w:rsid w:val="004F08A5"/>
    <w:rsid w:val="00500222"/>
    <w:rsid w:val="00501A3B"/>
    <w:rsid w:val="00502537"/>
    <w:rsid w:val="00503CE6"/>
    <w:rsid w:val="00504C79"/>
    <w:rsid w:val="005075E2"/>
    <w:rsid w:val="00507AE3"/>
    <w:rsid w:val="00507AEA"/>
    <w:rsid w:val="005131AA"/>
    <w:rsid w:val="00514A97"/>
    <w:rsid w:val="00521C73"/>
    <w:rsid w:val="00525DB0"/>
    <w:rsid w:val="0054259E"/>
    <w:rsid w:val="00543834"/>
    <w:rsid w:val="00544FA8"/>
    <w:rsid w:val="0055333D"/>
    <w:rsid w:val="0055560D"/>
    <w:rsid w:val="00560DE3"/>
    <w:rsid w:val="00563418"/>
    <w:rsid w:val="00570B5B"/>
    <w:rsid w:val="00571F68"/>
    <w:rsid w:val="00577975"/>
    <w:rsid w:val="00587938"/>
    <w:rsid w:val="005914A3"/>
    <w:rsid w:val="005920FE"/>
    <w:rsid w:val="00593B2B"/>
    <w:rsid w:val="00597CEB"/>
    <w:rsid w:val="00597E8A"/>
    <w:rsid w:val="005A2611"/>
    <w:rsid w:val="005A3067"/>
    <w:rsid w:val="005A630C"/>
    <w:rsid w:val="005A6AA4"/>
    <w:rsid w:val="005B35F3"/>
    <w:rsid w:val="005B5699"/>
    <w:rsid w:val="005C1441"/>
    <w:rsid w:val="005C18C0"/>
    <w:rsid w:val="005C3A4F"/>
    <w:rsid w:val="005C65CF"/>
    <w:rsid w:val="005C7559"/>
    <w:rsid w:val="005C7BEB"/>
    <w:rsid w:val="005D071A"/>
    <w:rsid w:val="005E1291"/>
    <w:rsid w:val="005E2E93"/>
    <w:rsid w:val="005E78CA"/>
    <w:rsid w:val="005F0246"/>
    <w:rsid w:val="005F2E9D"/>
    <w:rsid w:val="005F6012"/>
    <w:rsid w:val="00604775"/>
    <w:rsid w:val="006059D4"/>
    <w:rsid w:val="00605E65"/>
    <w:rsid w:val="0061201C"/>
    <w:rsid w:val="00620C09"/>
    <w:rsid w:val="00622EA7"/>
    <w:rsid w:val="00630A12"/>
    <w:rsid w:val="00631189"/>
    <w:rsid w:val="00632A10"/>
    <w:rsid w:val="00634172"/>
    <w:rsid w:val="00634BCD"/>
    <w:rsid w:val="00637E00"/>
    <w:rsid w:val="006418F1"/>
    <w:rsid w:val="00645CE1"/>
    <w:rsid w:val="0066160B"/>
    <w:rsid w:val="006644E0"/>
    <w:rsid w:val="00665CB7"/>
    <w:rsid w:val="0067551C"/>
    <w:rsid w:val="00675901"/>
    <w:rsid w:val="00676194"/>
    <w:rsid w:val="00676CBD"/>
    <w:rsid w:val="006772C4"/>
    <w:rsid w:val="00677427"/>
    <w:rsid w:val="00677720"/>
    <w:rsid w:val="00681518"/>
    <w:rsid w:val="00684DC4"/>
    <w:rsid w:val="00691E14"/>
    <w:rsid w:val="00694D63"/>
    <w:rsid w:val="00694F58"/>
    <w:rsid w:val="00697873"/>
    <w:rsid w:val="006A2DFB"/>
    <w:rsid w:val="006A4051"/>
    <w:rsid w:val="006B0A71"/>
    <w:rsid w:val="006B0BDC"/>
    <w:rsid w:val="006B4AC8"/>
    <w:rsid w:val="006C2221"/>
    <w:rsid w:val="006C352C"/>
    <w:rsid w:val="006C470F"/>
    <w:rsid w:val="006C7D21"/>
    <w:rsid w:val="006D3D72"/>
    <w:rsid w:val="006D64A5"/>
    <w:rsid w:val="006E005C"/>
    <w:rsid w:val="006E07C4"/>
    <w:rsid w:val="006E1777"/>
    <w:rsid w:val="006E4D4F"/>
    <w:rsid w:val="006E71A8"/>
    <w:rsid w:val="006E71AA"/>
    <w:rsid w:val="006F0F71"/>
    <w:rsid w:val="006F20D6"/>
    <w:rsid w:val="006F2D84"/>
    <w:rsid w:val="00700AEB"/>
    <w:rsid w:val="00700F9E"/>
    <w:rsid w:val="00711BC2"/>
    <w:rsid w:val="007131AD"/>
    <w:rsid w:val="0071512F"/>
    <w:rsid w:val="0071546A"/>
    <w:rsid w:val="00720D52"/>
    <w:rsid w:val="00723228"/>
    <w:rsid w:val="0072425E"/>
    <w:rsid w:val="00730169"/>
    <w:rsid w:val="00730DAB"/>
    <w:rsid w:val="00733619"/>
    <w:rsid w:val="00741C3E"/>
    <w:rsid w:val="00742E70"/>
    <w:rsid w:val="007439FB"/>
    <w:rsid w:val="00746EA0"/>
    <w:rsid w:val="007470A4"/>
    <w:rsid w:val="00750BF9"/>
    <w:rsid w:val="00753557"/>
    <w:rsid w:val="007625D0"/>
    <w:rsid w:val="007663D8"/>
    <w:rsid w:val="00766B95"/>
    <w:rsid w:val="00766FC1"/>
    <w:rsid w:val="00767CF3"/>
    <w:rsid w:val="00782092"/>
    <w:rsid w:val="00782658"/>
    <w:rsid w:val="00784358"/>
    <w:rsid w:val="007844AA"/>
    <w:rsid w:val="00787330"/>
    <w:rsid w:val="007906C9"/>
    <w:rsid w:val="00790844"/>
    <w:rsid w:val="0079253A"/>
    <w:rsid w:val="0079682D"/>
    <w:rsid w:val="007A1578"/>
    <w:rsid w:val="007A3D99"/>
    <w:rsid w:val="007A561F"/>
    <w:rsid w:val="007B0228"/>
    <w:rsid w:val="007B5F1E"/>
    <w:rsid w:val="007C27C9"/>
    <w:rsid w:val="007C6E04"/>
    <w:rsid w:val="007C7B40"/>
    <w:rsid w:val="007D0CF1"/>
    <w:rsid w:val="007E0820"/>
    <w:rsid w:val="007E69D8"/>
    <w:rsid w:val="007F0A5E"/>
    <w:rsid w:val="007F0BF5"/>
    <w:rsid w:val="007F0FEF"/>
    <w:rsid w:val="007F2895"/>
    <w:rsid w:val="007F520C"/>
    <w:rsid w:val="00802857"/>
    <w:rsid w:val="00802ECB"/>
    <w:rsid w:val="008071FC"/>
    <w:rsid w:val="00812D7B"/>
    <w:rsid w:val="00813CF7"/>
    <w:rsid w:val="00815693"/>
    <w:rsid w:val="0081627D"/>
    <w:rsid w:val="00822F7A"/>
    <w:rsid w:val="00826CF4"/>
    <w:rsid w:val="008336F4"/>
    <w:rsid w:val="008342CA"/>
    <w:rsid w:val="00856BD3"/>
    <w:rsid w:val="0086559A"/>
    <w:rsid w:val="00874855"/>
    <w:rsid w:val="00876819"/>
    <w:rsid w:val="00882D02"/>
    <w:rsid w:val="008848BF"/>
    <w:rsid w:val="00887EC2"/>
    <w:rsid w:val="0089031F"/>
    <w:rsid w:val="00893C39"/>
    <w:rsid w:val="00896067"/>
    <w:rsid w:val="008A0613"/>
    <w:rsid w:val="008A5647"/>
    <w:rsid w:val="008A59D1"/>
    <w:rsid w:val="008A70F1"/>
    <w:rsid w:val="008B5BAC"/>
    <w:rsid w:val="008C34CF"/>
    <w:rsid w:val="008C4232"/>
    <w:rsid w:val="008D1FB2"/>
    <w:rsid w:val="008D5CDC"/>
    <w:rsid w:val="008E22C6"/>
    <w:rsid w:val="008E4D1A"/>
    <w:rsid w:val="008E6918"/>
    <w:rsid w:val="008F1238"/>
    <w:rsid w:val="008F27D5"/>
    <w:rsid w:val="008F5480"/>
    <w:rsid w:val="008F5548"/>
    <w:rsid w:val="00902BE8"/>
    <w:rsid w:val="00912F0F"/>
    <w:rsid w:val="009157A9"/>
    <w:rsid w:val="009166C7"/>
    <w:rsid w:val="00916F0C"/>
    <w:rsid w:val="0092299D"/>
    <w:rsid w:val="00924694"/>
    <w:rsid w:val="00926C95"/>
    <w:rsid w:val="009273C5"/>
    <w:rsid w:val="0093137D"/>
    <w:rsid w:val="00935038"/>
    <w:rsid w:val="00935EEE"/>
    <w:rsid w:val="00935FB9"/>
    <w:rsid w:val="009423F4"/>
    <w:rsid w:val="009436D6"/>
    <w:rsid w:val="009461EA"/>
    <w:rsid w:val="009501B2"/>
    <w:rsid w:val="0095183B"/>
    <w:rsid w:val="0095233C"/>
    <w:rsid w:val="00960CCC"/>
    <w:rsid w:val="00961C2E"/>
    <w:rsid w:val="00962E85"/>
    <w:rsid w:val="0096374A"/>
    <w:rsid w:val="00963DB1"/>
    <w:rsid w:val="009670E5"/>
    <w:rsid w:val="0097498F"/>
    <w:rsid w:val="00975FD3"/>
    <w:rsid w:val="00977020"/>
    <w:rsid w:val="0097793F"/>
    <w:rsid w:val="00977DA6"/>
    <w:rsid w:val="009809C3"/>
    <w:rsid w:val="009847E0"/>
    <w:rsid w:val="00990995"/>
    <w:rsid w:val="00992265"/>
    <w:rsid w:val="00994CCE"/>
    <w:rsid w:val="009951C6"/>
    <w:rsid w:val="009A1E1C"/>
    <w:rsid w:val="009B0954"/>
    <w:rsid w:val="009B2781"/>
    <w:rsid w:val="009B4F2F"/>
    <w:rsid w:val="009B7145"/>
    <w:rsid w:val="009B782D"/>
    <w:rsid w:val="009C26E7"/>
    <w:rsid w:val="009C6E38"/>
    <w:rsid w:val="009D1342"/>
    <w:rsid w:val="009E1F7E"/>
    <w:rsid w:val="009F074D"/>
    <w:rsid w:val="009F1F88"/>
    <w:rsid w:val="009F43C6"/>
    <w:rsid w:val="009F5D9D"/>
    <w:rsid w:val="00A02D03"/>
    <w:rsid w:val="00A034A7"/>
    <w:rsid w:val="00A03CA6"/>
    <w:rsid w:val="00A146DC"/>
    <w:rsid w:val="00A14E7F"/>
    <w:rsid w:val="00A30E1B"/>
    <w:rsid w:val="00A336D6"/>
    <w:rsid w:val="00A4513E"/>
    <w:rsid w:val="00A46C0B"/>
    <w:rsid w:val="00A55787"/>
    <w:rsid w:val="00A55CAE"/>
    <w:rsid w:val="00A623E3"/>
    <w:rsid w:val="00A62F84"/>
    <w:rsid w:val="00A648F4"/>
    <w:rsid w:val="00A842A8"/>
    <w:rsid w:val="00A8604C"/>
    <w:rsid w:val="00A879BD"/>
    <w:rsid w:val="00A929D9"/>
    <w:rsid w:val="00AA12CC"/>
    <w:rsid w:val="00AA1C10"/>
    <w:rsid w:val="00AA3B4D"/>
    <w:rsid w:val="00AA5743"/>
    <w:rsid w:val="00AA58DC"/>
    <w:rsid w:val="00AA5E20"/>
    <w:rsid w:val="00AA7E2C"/>
    <w:rsid w:val="00AB2E6F"/>
    <w:rsid w:val="00AB3229"/>
    <w:rsid w:val="00AC64B3"/>
    <w:rsid w:val="00AD0D15"/>
    <w:rsid w:val="00AD6B98"/>
    <w:rsid w:val="00AE042B"/>
    <w:rsid w:val="00AE29C7"/>
    <w:rsid w:val="00AE5241"/>
    <w:rsid w:val="00AF2374"/>
    <w:rsid w:val="00AF297E"/>
    <w:rsid w:val="00AF5813"/>
    <w:rsid w:val="00AF6B62"/>
    <w:rsid w:val="00B064ED"/>
    <w:rsid w:val="00B20758"/>
    <w:rsid w:val="00B21143"/>
    <w:rsid w:val="00B21431"/>
    <w:rsid w:val="00B247FE"/>
    <w:rsid w:val="00B24CE6"/>
    <w:rsid w:val="00B25D25"/>
    <w:rsid w:val="00B303B7"/>
    <w:rsid w:val="00B31C67"/>
    <w:rsid w:val="00B35D48"/>
    <w:rsid w:val="00B36C41"/>
    <w:rsid w:val="00B40655"/>
    <w:rsid w:val="00B413F7"/>
    <w:rsid w:val="00B4620C"/>
    <w:rsid w:val="00B5462B"/>
    <w:rsid w:val="00B55A2E"/>
    <w:rsid w:val="00B643A6"/>
    <w:rsid w:val="00B709E1"/>
    <w:rsid w:val="00B72165"/>
    <w:rsid w:val="00B742C2"/>
    <w:rsid w:val="00B765EB"/>
    <w:rsid w:val="00B92401"/>
    <w:rsid w:val="00B94832"/>
    <w:rsid w:val="00B95946"/>
    <w:rsid w:val="00B9617C"/>
    <w:rsid w:val="00BA7BFF"/>
    <w:rsid w:val="00BB2172"/>
    <w:rsid w:val="00BB651D"/>
    <w:rsid w:val="00BC38AB"/>
    <w:rsid w:val="00BC717C"/>
    <w:rsid w:val="00BD21FA"/>
    <w:rsid w:val="00BD2B0A"/>
    <w:rsid w:val="00BD415A"/>
    <w:rsid w:val="00BD6A5F"/>
    <w:rsid w:val="00BE04C9"/>
    <w:rsid w:val="00BE07B5"/>
    <w:rsid w:val="00BE168E"/>
    <w:rsid w:val="00BF2663"/>
    <w:rsid w:val="00BF69FF"/>
    <w:rsid w:val="00C0661A"/>
    <w:rsid w:val="00C0783D"/>
    <w:rsid w:val="00C07F88"/>
    <w:rsid w:val="00C10F47"/>
    <w:rsid w:val="00C10F5A"/>
    <w:rsid w:val="00C14389"/>
    <w:rsid w:val="00C205D1"/>
    <w:rsid w:val="00C21554"/>
    <w:rsid w:val="00C226A4"/>
    <w:rsid w:val="00C2279B"/>
    <w:rsid w:val="00C22FD1"/>
    <w:rsid w:val="00C24726"/>
    <w:rsid w:val="00C26517"/>
    <w:rsid w:val="00C31B1D"/>
    <w:rsid w:val="00C34132"/>
    <w:rsid w:val="00C349AE"/>
    <w:rsid w:val="00C35D80"/>
    <w:rsid w:val="00C40711"/>
    <w:rsid w:val="00C40FC3"/>
    <w:rsid w:val="00C47801"/>
    <w:rsid w:val="00C47C4F"/>
    <w:rsid w:val="00C54B18"/>
    <w:rsid w:val="00C64EE1"/>
    <w:rsid w:val="00C664FA"/>
    <w:rsid w:val="00C67E06"/>
    <w:rsid w:val="00C7041F"/>
    <w:rsid w:val="00C72272"/>
    <w:rsid w:val="00C7257A"/>
    <w:rsid w:val="00C74A04"/>
    <w:rsid w:val="00C75320"/>
    <w:rsid w:val="00C8057D"/>
    <w:rsid w:val="00C818D2"/>
    <w:rsid w:val="00C94196"/>
    <w:rsid w:val="00C95C53"/>
    <w:rsid w:val="00CA2072"/>
    <w:rsid w:val="00CA6770"/>
    <w:rsid w:val="00CA7444"/>
    <w:rsid w:val="00CC26BC"/>
    <w:rsid w:val="00CC4E56"/>
    <w:rsid w:val="00CD0C63"/>
    <w:rsid w:val="00CD72A1"/>
    <w:rsid w:val="00CE0A1B"/>
    <w:rsid w:val="00CE0AD6"/>
    <w:rsid w:val="00CE2FFA"/>
    <w:rsid w:val="00CE45C3"/>
    <w:rsid w:val="00CE5A2B"/>
    <w:rsid w:val="00CE7D25"/>
    <w:rsid w:val="00CF3E7D"/>
    <w:rsid w:val="00CF3F49"/>
    <w:rsid w:val="00D00236"/>
    <w:rsid w:val="00D00596"/>
    <w:rsid w:val="00D02149"/>
    <w:rsid w:val="00D0266D"/>
    <w:rsid w:val="00D03B28"/>
    <w:rsid w:val="00D106FD"/>
    <w:rsid w:val="00D13365"/>
    <w:rsid w:val="00D20254"/>
    <w:rsid w:val="00D21334"/>
    <w:rsid w:val="00D23A10"/>
    <w:rsid w:val="00D23E0A"/>
    <w:rsid w:val="00D3369E"/>
    <w:rsid w:val="00D40ABB"/>
    <w:rsid w:val="00D4567C"/>
    <w:rsid w:val="00D4758D"/>
    <w:rsid w:val="00D47DB2"/>
    <w:rsid w:val="00D5328F"/>
    <w:rsid w:val="00D5455E"/>
    <w:rsid w:val="00D56614"/>
    <w:rsid w:val="00D7019F"/>
    <w:rsid w:val="00D7088B"/>
    <w:rsid w:val="00D714C0"/>
    <w:rsid w:val="00D769D2"/>
    <w:rsid w:val="00D76B4F"/>
    <w:rsid w:val="00D804FB"/>
    <w:rsid w:val="00D83283"/>
    <w:rsid w:val="00D83CE4"/>
    <w:rsid w:val="00D8521A"/>
    <w:rsid w:val="00D925F2"/>
    <w:rsid w:val="00D93060"/>
    <w:rsid w:val="00D944DC"/>
    <w:rsid w:val="00D95CBF"/>
    <w:rsid w:val="00DA3583"/>
    <w:rsid w:val="00DA3FE2"/>
    <w:rsid w:val="00DA7277"/>
    <w:rsid w:val="00DB0563"/>
    <w:rsid w:val="00DB1CE3"/>
    <w:rsid w:val="00DB265E"/>
    <w:rsid w:val="00DB3861"/>
    <w:rsid w:val="00DB428B"/>
    <w:rsid w:val="00DB631A"/>
    <w:rsid w:val="00DC07CB"/>
    <w:rsid w:val="00DC0BF9"/>
    <w:rsid w:val="00DC34BD"/>
    <w:rsid w:val="00DC66D8"/>
    <w:rsid w:val="00DC7433"/>
    <w:rsid w:val="00DD45DE"/>
    <w:rsid w:val="00DD5CF2"/>
    <w:rsid w:val="00DD676E"/>
    <w:rsid w:val="00DD7382"/>
    <w:rsid w:val="00DE0724"/>
    <w:rsid w:val="00DE5ED9"/>
    <w:rsid w:val="00DF0E69"/>
    <w:rsid w:val="00DF10C1"/>
    <w:rsid w:val="00DF3BAA"/>
    <w:rsid w:val="00E020B6"/>
    <w:rsid w:val="00E05703"/>
    <w:rsid w:val="00E0587B"/>
    <w:rsid w:val="00E05FAB"/>
    <w:rsid w:val="00E0720F"/>
    <w:rsid w:val="00E12C6C"/>
    <w:rsid w:val="00E12FCE"/>
    <w:rsid w:val="00E15810"/>
    <w:rsid w:val="00E171D5"/>
    <w:rsid w:val="00E20388"/>
    <w:rsid w:val="00E25F09"/>
    <w:rsid w:val="00E2778B"/>
    <w:rsid w:val="00E33975"/>
    <w:rsid w:val="00E35B1C"/>
    <w:rsid w:val="00E422BB"/>
    <w:rsid w:val="00E42352"/>
    <w:rsid w:val="00E43C52"/>
    <w:rsid w:val="00E45BF1"/>
    <w:rsid w:val="00E530F9"/>
    <w:rsid w:val="00E5561B"/>
    <w:rsid w:val="00E61E50"/>
    <w:rsid w:val="00E61F56"/>
    <w:rsid w:val="00E62753"/>
    <w:rsid w:val="00E76A4E"/>
    <w:rsid w:val="00E8520F"/>
    <w:rsid w:val="00E91D06"/>
    <w:rsid w:val="00EA5594"/>
    <w:rsid w:val="00EA6B87"/>
    <w:rsid w:val="00EB2497"/>
    <w:rsid w:val="00EB3FCE"/>
    <w:rsid w:val="00EC0387"/>
    <w:rsid w:val="00EC0EE0"/>
    <w:rsid w:val="00EC4D80"/>
    <w:rsid w:val="00EC506B"/>
    <w:rsid w:val="00EC7CCE"/>
    <w:rsid w:val="00ED179C"/>
    <w:rsid w:val="00ED186D"/>
    <w:rsid w:val="00ED1D5D"/>
    <w:rsid w:val="00ED32D5"/>
    <w:rsid w:val="00ED35AC"/>
    <w:rsid w:val="00ED3938"/>
    <w:rsid w:val="00ED4B5C"/>
    <w:rsid w:val="00EE39E6"/>
    <w:rsid w:val="00EE3AF2"/>
    <w:rsid w:val="00EE3E3B"/>
    <w:rsid w:val="00EE47E8"/>
    <w:rsid w:val="00EF1545"/>
    <w:rsid w:val="00EF28E3"/>
    <w:rsid w:val="00EF5280"/>
    <w:rsid w:val="00EF7555"/>
    <w:rsid w:val="00EF7735"/>
    <w:rsid w:val="00F023EB"/>
    <w:rsid w:val="00F15648"/>
    <w:rsid w:val="00F1611F"/>
    <w:rsid w:val="00F20C47"/>
    <w:rsid w:val="00F20C4F"/>
    <w:rsid w:val="00F22620"/>
    <w:rsid w:val="00F233C8"/>
    <w:rsid w:val="00F25924"/>
    <w:rsid w:val="00F30E4B"/>
    <w:rsid w:val="00F30FE6"/>
    <w:rsid w:val="00F30FF3"/>
    <w:rsid w:val="00F35628"/>
    <w:rsid w:val="00F3650F"/>
    <w:rsid w:val="00F36914"/>
    <w:rsid w:val="00F41DE5"/>
    <w:rsid w:val="00F469EA"/>
    <w:rsid w:val="00F47F14"/>
    <w:rsid w:val="00F50378"/>
    <w:rsid w:val="00F516EF"/>
    <w:rsid w:val="00F52A2A"/>
    <w:rsid w:val="00F55F5D"/>
    <w:rsid w:val="00F6016F"/>
    <w:rsid w:val="00F66B38"/>
    <w:rsid w:val="00F67F19"/>
    <w:rsid w:val="00F80B82"/>
    <w:rsid w:val="00F814A7"/>
    <w:rsid w:val="00F85B37"/>
    <w:rsid w:val="00F86D30"/>
    <w:rsid w:val="00F90C04"/>
    <w:rsid w:val="00F90DE3"/>
    <w:rsid w:val="00F92DF9"/>
    <w:rsid w:val="00F977DB"/>
    <w:rsid w:val="00FA2DF1"/>
    <w:rsid w:val="00FA7D34"/>
    <w:rsid w:val="00FB5934"/>
    <w:rsid w:val="00FC1E44"/>
    <w:rsid w:val="00FD1496"/>
    <w:rsid w:val="00FD57FD"/>
    <w:rsid w:val="00FD5D55"/>
    <w:rsid w:val="00FD7C8A"/>
    <w:rsid w:val="00FE088A"/>
    <w:rsid w:val="00FE3B59"/>
    <w:rsid w:val="00FE4AE0"/>
    <w:rsid w:val="00FE7214"/>
    <w:rsid w:val="00FF1E6F"/>
    <w:rsid w:val="00FF319D"/>
    <w:rsid w:val="00FF59A0"/>
    <w:rsid w:val="00FF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9ECED97-A648-4243-AD8A-C59AFA01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28"/>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28"/>
      </w:numPr>
      <w:spacing w:before="280" w:after="280" w:line="240" w:lineRule="atLeast"/>
      <w:outlineLvl w:val="1"/>
    </w:pPr>
    <w:rPr>
      <w:b/>
      <w:sz w:val="28"/>
    </w:rPr>
  </w:style>
  <w:style w:type="paragraph" w:styleId="Heading3">
    <w:name w:val="heading 3"/>
    <w:basedOn w:val="Normal"/>
    <w:next w:val="Normal"/>
    <w:qFormat/>
    <w:pPr>
      <w:numPr>
        <w:ilvl w:val="2"/>
        <w:numId w:val="28"/>
      </w:numPr>
      <w:spacing w:before="240" w:after="240"/>
      <w:outlineLvl w:val="2"/>
    </w:pPr>
    <w:rPr>
      <w:b/>
    </w:rPr>
  </w:style>
  <w:style w:type="paragraph" w:styleId="Heading4">
    <w:name w:val="heading 4"/>
    <w:basedOn w:val="Normal"/>
    <w:next w:val="Normal"/>
    <w:qFormat/>
    <w:pPr>
      <w:keepNext/>
      <w:numPr>
        <w:ilvl w:val="3"/>
        <w:numId w:val="28"/>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8"/>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8"/>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8"/>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8"/>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8"/>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F233C8"/>
    <w:rPr>
      <w:color w:val="0000FF"/>
      <w:u w:val="single"/>
    </w:rPr>
  </w:style>
  <w:style w:type="character" w:styleId="FollowedHyperlink">
    <w:name w:val="FollowedHyperlink"/>
    <w:rsid w:val="00F233C8"/>
    <w:rPr>
      <w:color w:val="800080"/>
      <w:u w:val="single"/>
    </w:rPr>
  </w:style>
  <w:style w:type="paragraph" w:customStyle="1" w:styleId="StyleTabletextBoldCentered">
    <w:name w:val="Style Tabletext + Bold Centered"/>
    <w:basedOn w:val="Normal"/>
    <w:rsid w:val="009423F4"/>
    <w:pPr>
      <w:keepLines/>
      <w:suppressAutoHyphens/>
      <w:spacing w:before="60" w:after="120"/>
      <w:jc w:val="center"/>
    </w:pPr>
    <w:rPr>
      <w:rFonts w:ascii="Arial" w:hAnsi="Arial" w:cs="Arial"/>
      <w:b/>
      <w:bCs/>
      <w:lang w:eastAsia="zh-CN"/>
    </w:rPr>
  </w:style>
  <w:style w:type="character" w:customStyle="1" w:styleId="Heading1Char">
    <w:name w:val="Heading 1 Char"/>
    <w:link w:val="Heading1"/>
    <w:rsid w:val="009423F4"/>
    <w:rPr>
      <w:rFonts w:ascii="Times" w:hAnsi="Times"/>
      <w:b/>
      <w:kern w:val="28"/>
      <w:sz w:val="36"/>
    </w:rPr>
  </w:style>
  <w:style w:type="character" w:customStyle="1" w:styleId="Heading2Char">
    <w:name w:val="Heading 2 Char"/>
    <w:link w:val="Heading2"/>
    <w:rsid w:val="009423F4"/>
    <w:rPr>
      <w:rFonts w:ascii="Times" w:hAnsi="Times"/>
      <w:b/>
      <w:sz w:val="28"/>
    </w:rPr>
  </w:style>
  <w:style w:type="paragraph" w:styleId="ListParagraph">
    <w:name w:val="List Paragraph"/>
    <w:basedOn w:val="Normal"/>
    <w:qFormat/>
    <w:rsid w:val="009423F4"/>
    <w:pPr>
      <w:ind w:left="720"/>
      <w:contextualSpacing/>
    </w:pPr>
  </w:style>
  <w:style w:type="paragraph" w:styleId="BodyText">
    <w:name w:val="Body Text"/>
    <w:basedOn w:val="Normal"/>
    <w:link w:val="BodyTextChar"/>
    <w:rsid w:val="009423F4"/>
    <w:pPr>
      <w:suppressAutoHyphens/>
      <w:spacing w:after="120"/>
    </w:pPr>
    <w:rPr>
      <w:rFonts w:cs="Times"/>
      <w:lang w:eastAsia="ar-SA"/>
    </w:rPr>
  </w:style>
  <w:style w:type="character" w:customStyle="1" w:styleId="BodyTextChar">
    <w:name w:val="Body Text Char"/>
    <w:link w:val="BodyText"/>
    <w:rsid w:val="009423F4"/>
    <w:rPr>
      <w:rFonts w:ascii="Times" w:hAnsi="Times" w:cs="Times"/>
      <w:sz w:val="24"/>
      <w:lang w:eastAsia="ar-SA"/>
    </w:rPr>
  </w:style>
  <w:style w:type="character" w:customStyle="1" w:styleId="FooterChar">
    <w:name w:val="Footer Char"/>
    <w:link w:val="Footer"/>
    <w:uiPriority w:val="99"/>
    <w:rsid w:val="009423F4"/>
    <w:rPr>
      <w:rFonts w:ascii="Times" w:hAnsi="Times"/>
      <w:b/>
      <w:i/>
    </w:rPr>
  </w:style>
  <w:style w:type="character" w:customStyle="1" w:styleId="HeaderChar">
    <w:name w:val="Header Char"/>
    <w:link w:val="Header"/>
    <w:rsid w:val="009423F4"/>
    <w:rPr>
      <w:rFonts w:ascii="Times" w:hAnsi="Times"/>
      <w:b/>
      <w:i/>
    </w:rPr>
  </w:style>
  <w:style w:type="paragraph" w:customStyle="1" w:styleId="Vnbnnhdngsn">
    <w:name w:val="Văn bản định dạng sẵn"/>
    <w:basedOn w:val="Normal"/>
    <w:rsid w:val="009423F4"/>
    <w:pPr>
      <w:suppressAutoHyphens/>
    </w:pPr>
    <w:rPr>
      <w:rFonts w:ascii="Courier New" w:eastAsia="NSimSun" w:hAnsi="Courier New" w:cs="Courier New"/>
      <w:sz w:val="20"/>
      <w:lang w:eastAsia="ar-SA"/>
    </w:rPr>
  </w:style>
  <w:style w:type="paragraph" w:customStyle="1" w:styleId="TableHeader">
    <w:name w:val="Table Header"/>
    <w:basedOn w:val="Normal"/>
    <w:rsid w:val="009423F4"/>
    <w:pPr>
      <w:suppressAutoHyphens/>
      <w:spacing w:before="120" w:after="120" w:line="240" w:lineRule="auto"/>
    </w:pPr>
    <w:rPr>
      <w:rFonts w:cs="Arial"/>
      <w:b/>
      <w:bCs/>
      <w:color w:val="000000"/>
      <w:lang w:eastAsia="zh-CN"/>
    </w:rPr>
  </w:style>
  <w:style w:type="paragraph" w:customStyle="1" w:styleId="InfoBlue">
    <w:name w:val="InfoBlue"/>
    <w:basedOn w:val="Normal"/>
    <w:rsid w:val="009423F4"/>
    <w:pPr>
      <w:suppressAutoHyphens/>
      <w:spacing w:before="120" w:after="120"/>
    </w:pPr>
    <w:rPr>
      <w:rFonts w:cs="Times"/>
      <w:i/>
      <w:color w:val="0000FF"/>
      <w:szCs w:val="24"/>
      <w:lang w:eastAsia="zh-CN"/>
    </w:rPr>
  </w:style>
  <w:style w:type="character" w:customStyle="1" w:styleId="TitleChar">
    <w:name w:val="Title Char"/>
    <w:link w:val="Title"/>
    <w:rsid w:val="009423F4"/>
    <w:rPr>
      <w:rFonts w:ascii="Arial" w:hAnsi="Arial"/>
      <w:b/>
      <w:kern w:val="28"/>
      <w:sz w:val="64"/>
    </w:rPr>
  </w:style>
  <w:style w:type="paragraph" w:styleId="NormalWeb">
    <w:name w:val="Normal (Web)"/>
    <w:basedOn w:val="Normal"/>
    <w:rsid w:val="000F1549"/>
    <w:pPr>
      <w:suppressAutoHyphens/>
      <w:spacing w:before="100" w:after="100" w:line="240" w:lineRule="auto"/>
    </w:pPr>
    <w:rPr>
      <w:rFonts w:ascii="Times New Roman" w:hAnsi="Times New Roman"/>
      <w:szCs w:val="24"/>
      <w:lang w:eastAsia="zh-CN"/>
    </w:rPr>
  </w:style>
  <w:style w:type="character" w:styleId="Emphasis">
    <w:name w:val="Emphasis"/>
    <w:qFormat/>
    <w:rsid w:val="002B68F2"/>
    <w:rPr>
      <w:i/>
      <w:iCs/>
    </w:rPr>
  </w:style>
  <w:style w:type="paragraph" w:styleId="NoSpacing">
    <w:name w:val="No Spacing"/>
    <w:uiPriority w:val="1"/>
    <w:qFormat/>
    <w:rsid w:val="001E0E5F"/>
    <w:rPr>
      <w:rFonts w:ascii="Times" w:hAnsi="Times"/>
      <w:sz w:val="24"/>
    </w:rPr>
  </w:style>
  <w:style w:type="paragraph" w:styleId="TOCHeading">
    <w:name w:val="TOC Heading"/>
    <w:basedOn w:val="Heading1"/>
    <w:next w:val="Normal"/>
    <w:uiPriority w:val="39"/>
    <w:unhideWhenUsed/>
    <w:qFormat/>
    <w:rsid w:val="00C24726"/>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Mention">
    <w:name w:val="Mention"/>
    <w:basedOn w:val="DefaultParagraphFont"/>
    <w:uiPriority w:val="99"/>
    <w:semiHidden/>
    <w:unhideWhenUsed/>
    <w:rsid w:val="00C226A4"/>
    <w:rPr>
      <w:color w:val="2B579A"/>
      <w:shd w:val="clear" w:color="auto" w:fill="E6E6E6"/>
    </w:rPr>
  </w:style>
  <w:style w:type="paragraph" w:styleId="BalloonText">
    <w:name w:val="Balloon Text"/>
    <w:basedOn w:val="Normal"/>
    <w:link w:val="BalloonTextChar"/>
    <w:rsid w:val="00487B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487B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933">
      <w:bodyDiv w:val="1"/>
      <w:marLeft w:val="0"/>
      <w:marRight w:val="0"/>
      <w:marTop w:val="0"/>
      <w:marBottom w:val="0"/>
      <w:divBdr>
        <w:top w:val="none" w:sz="0" w:space="0" w:color="auto"/>
        <w:left w:val="none" w:sz="0" w:space="0" w:color="auto"/>
        <w:bottom w:val="none" w:sz="0" w:space="0" w:color="auto"/>
        <w:right w:val="none" w:sz="0" w:space="0" w:color="auto"/>
      </w:divBdr>
    </w:div>
    <w:div w:id="67776277">
      <w:bodyDiv w:val="1"/>
      <w:marLeft w:val="0"/>
      <w:marRight w:val="0"/>
      <w:marTop w:val="0"/>
      <w:marBottom w:val="0"/>
      <w:divBdr>
        <w:top w:val="none" w:sz="0" w:space="0" w:color="auto"/>
        <w:left w:val="none" w:sz="0" w:space="0" w:color="auto"/>
        <w:bottom w:val="none" w:sz="0" w:space="0" w:color="auto"/>
        <w:right w:val="none" w:sz="0" w:space="0" w:color="auto"/>
      </w:divBdr>
    </w:div>
    <w:div w:id="146240637">
      <w:bodyDiv w:val="1"/>
      <w:marLeft w:val="0"/>
      <w:marRight w:val="0"/>
      <w:marTop w:val="0"/>
      <w:marBottom w:val="0"/>
      <w:divBdr>
        <w:top w:val="none" w:sz="0" w:space="0" w:color="auto"/>
        <w:left w:val="none" w:sz="0" w:space="0" w:color="auto"/>
        <w:bottom w:val="none" w:sz="0" w:space="0" w:color="auto"/>
        <w:right w:val="none" w:sz="0" w:space="0" w:color="auto"/>
      </w:divBdr>
    </w:div>
    <w:div w:id="163403049">
      <w:bodyDiv w:val="1"/>
      <w:marLeft w:val="0"/>
      <w:marRight w:val="0"/>
      <w:marTop w:val="0"/>
      <w:marBottom w:val="0"/>
      <w:divBdr>
        <w:top w:val="none" w:sz="0" w:space="0" w:color="auto"/>
        <w:left w:val="none" w:sz="0" w:space="0" w:color="auto"/>
        <w:bottom w:val="none" w:sz="0" w:space="0" w:color="auto"/>
        <w:right w:val="none" w:sz="0" w:space="0" w:color="auto"/>
      </w:divBdr>
    </w:div>
    <w:div w:id="404105322">
      <w:bodyDiv w:val="1"/>
      <w:marLeft w:val="0"/>
      <w:marRight w:val="0"/>
      <w:marTop w:val="0"/>
      <w:marBottom w:val="0"/>
      <w:divBdr>
        <w:top w:val="none" w:sz="0" w:space="0" w:color="auto"/>
        <w:left w:val="none" w:sz="0" w:space="0" w:color="auto"/>
        <w:bottom w:val="none" w:sz="0" w:space="0" w:color="auto"/>
        <w:right w:val="none" w:sz="0" w:space="0" w:color="auto"/>
      </w:divBdr>
    </w:div>
    <w:div w:id="419527470">
      <w:bodyDiv w:val="1"/>
      <w:marLeft w:val="0"/>
      <w:marRight w:val="0"/>
      <w:marTop w:val="0"/>
      <w:marBottom w:val="0"/>
      <w:divBdr>
        <w:top w:val="none" w:sz="0" w:space="0" w:color="auto"/>
        <w:left w:val="none" w:sz="0" w:space="0" w:color="auto"/>
        <w:bottom w:val="none" w:sz="0" w:space="0" w:color="auto"/>
        <w:right w:val="none" w:sz="0" w:space="0" w:color="auto"/>
      </w:divBdr>
    </w:div>
    <w:div w:id="437453997">
      <w:bodyDiv w:val="1"/>
      <w:marLeft w:val="0"/>
      <w:marRight w:val="0"/>
      <w:marTop w:val="0"/>
      <w:marBottom w:val="0"/>
      <w:divBdr>
        <w:top w:val="none" w:sz="0" w:space="0" w:color="auto"/>
        <w:left w:val="none" w:sz="0" w:space="0" w:color="auto"/>
        <w:bottom w:val="none" w:sz="0" w:space="0" w:color="auto"/>
        <w:right w:val="none" w:sz="0" w:space="0" w:color="auto"/>
      </w:divBdr>
      <w:divsChild>
        <w:div w:id="466314064">
          <w:marLeft w:val="547"/>
          <w:marRight w:val="0"/>
          <w:marTop w:val="0"/>
          <w:marBottom w:val="0"/>
          <w:divBdr>
            <w:top w:val="none" w:sz="0" w:space="0" w:color="auto"/>
            <w:left w:val="none" w:sz="0" w:space="0" w:color="auto"/>
            <w:bottom w:val="none" w:sz="0" w:space="0" w:color="auto"/>
            <w:right w:val="none" w:sz="0" w:space="0" w:color="auto"/>
          </w:divBdr>
        </w:div>
      </w:divsChild>
    </w:div>
    <w:div w:id="498933740">
      <w:bodyDiv w:val="1"/>
      <w:marLeft w:val="0"/>
      <w:marRight w:val="0"/>
      <w:marTop w:val="0"/>
      <w:marBottom w:val="0"/>
      <w:divBdr>
        <w:top w:val="none" w:sz="0" w:space="0" w:color="auto"/>
        <w:left w:val="none" w:sz="0" w:space="0" w:color="auto"/>
        <w:bottom w:val="none" w:sz="0" w:space="0" w:color="auto"/>
        <w:right w:val="none" w:sz="0" w:space="0" w:color="auto"/>
      </w:divBdr>
    </w:div>
    <w:div w:id="530917689">
      <w:bodyDiv w:val="1"/>
      <w:marLeft w:val="0"/>
      <w:marRight w:val="0"/>
      <w:marTop w:val="0"/>
      <w:marBottom w:val="0"/>
      <w:divBdr>
        <w:top w:val="none" w:sz="0" w:space="0" w:color="auto"/>
        <w:left w:val="none" w:sz="0" w:space="0" w:color="auto"/>
        <w:bottom w:val="none" w:sz="0" w:space="0" w:color="auto"/>
        <w:right w:val="none" w:sz="0" w:space="0" w:color="auto"/>
      </w:divBdr>
      <w:divsChild>
        <w:div w:id="640616299">
          <w:marLeft w:val="547"/>
          <w:marRight w:val="0"/>
          <w:marTop w:val="0"/>
          <w:marBottom w:val="0"/>
          <w:divBdr>
            <w:top w:val="none" w:sz="0" w:space="0" w:color="auto"/>
            <w:left w:val="none" w:sz="0" w:space="0" w:color="auto"/>
            <w:bottom w:val="none" w:sz="0" w:space="0" w:color="auto"/>
            <w:right w:val="none" w:sz="0" w:space="0" w:color="auto"/>
          </w:divBdr>
        </w:div>
      </w:divsChild>
    </w:div>
    <w:div w:id="553196377">
      <w:bodyDiv w:val="1"/>
      <w:marLeft w:val="0"/>
      <w:marRight w:val="0"/>
      <w:marTop w:val="0"/>
      <w:marBottom w:val="0"/>
      <w:divBdr>
        <w:top w:val="none" w:sz="0" w:space="0" w:color="auto"/>
        <w:left w:val="none" w:sz="0" w:space="0" w:color="auto"/>
        <w:bottom w:val="none" w:sz="0" w:space="0" w:color="auto"/>
        <w:right w:val="none" w:sz="0" w:space="0" w:color="auto"/>
      </w:divBdr>
    </w:div>
    <w:div w:id="641466864">
      <w:bodyDiv w:val="1"/>
      <w:marLeft w:val="0"/>
      <w:marRight w:val="0"/>
      <w:marTop w:val="0"/>
      <w:marBottom w:val="0"/>
      <w:divBdr>
        <w:top w:val="none" w:sz="0" w:space="0" w:color="auto"/>
        <w:left w:val="none" w:sz="0" w:space="0" w:color="auto"/>
        <w:bottom w:val="none" w:sz="0" w:space="0" w:color="auto"/>
        <w:right w:val="none" w:sz="0" w:space="0" w:color="auto"/>
      </w:divBdr>
    </w:div>
    <w:div w:id="696811174">
      <w:bodyDiv w:val="1"/>
      <w:marLeft w:val="0"/>
      <w:marRight w:val="0"/>
      <w:marTop w:val="0"/>
      <w:marBottom w:val="0"/>
      <w:divBdr>
        <w:top w:val="none" w:sz="0" w:space="0" w:color="auto"/>
        <w:left w:val="none" w:sz="0" w:space="0" w:color="auto"/>
        <w:bottom w:val="none" w:sz="0" w:space="0" w:color="auto"/>
        <w:right w:val="none" w:sz="0" w:space="0" w:color="auto"/>
      </w:divBdr>
    </w:div>
    <w:div w:id="850723915">
      <w:bodyDiv w:val="1"/>
      <w:marLeft w:val="0"/>
      <w:marRight w:val="0"/>
      <w:marTop w:val="0"/>
      <w:marBottom w:val="0"/>
      <w:divBdr>
        <w:top w:val="none" w:sz="0" w:space="0" w:color="auto"/>
        <w:left w:val="none" w:sz="0" w:space="0" w:color="auto"/>
        <w:bottom w:val="none" w:sz="0" w:space="0" w:color="auto"/>
        <w:right w:val="none" w:sz="0" w:space="0" w:color="auto"/>
      </w:divBdr>
    </w:div>
    <w:div w:id="868182941">
      <w:bodyDiv w:val="1"/>
      <w:marLeft w:val="0"/>
      <w:marRight w:val="0"/>
      <w:marTop w:val="0"/>
      <w:marBottom w:val="0"/>
      <w:divBdr>
        <w:top w:val="none" w:sz="0" w:space="0" w:color="auto"/>
        <w:left w:val="none" w:sz="0" w:space="0" w:color="auto"/>
        <w:bottom w:val="none" w:sz="0" w:space="0" w:color="auto"/>
        <w:right w:val="none" w:sz="0" w:space="0" w:color="auto"/>
      </w:divBdr>
    </w:div>
    <w:div w:id="948045458">
      <w:bodyDiv w:val="1"/>
      <w:marLeft w:val="0"/>
      <w:marRight w:val="0"/>
      <w:marTop w:val="0"/>
      <w:marBottom w:val="0"/>
      <w:divBdr>
        <w:top w:val="none" w:sz="0" w:space="0" w:color="auto"/>
        <w:left w:val="none" w:sz="0" w:space="0" w:color="auto"/>
        <w:bottom w:val="none" w:sz="0" w:space="0" w:color="auto"/>
        <w:right w:val="none" w:sz="0" w:space="0" w:color="auto"/>
      </w:divBdr>
    </w:div>
    <w:div w:id="990016678">
      <w:bodyDiv w:val="1"/>
      <w:marLeft w:val="0"/>
      <w:marRight w:val="0"/>
      <w:marTop w:val="0"/>
      <w:marBottom w:val="0"/>
      <w:divBdr>
        <w:top w:val="none" w:sz="0" w:space="0" w:color="auto"/>
        <w:left w:val="none" w:sz="0" w:space="0" w:color="auto"/>
        <w:bottom w:val="none" w:sz="0" w:space="0" w:color="auto"/>
        <w:right w:val="none" w:sz="0" w:space="0" w:color="auto"/>
      </w:divBdr>
    </w:div>
    <w:div w:id="997540117">
      <w:bodyDiv w:val="1"/>
      <w:marLeft w:val="0"/>
      <w:marRight w:val="0"/>
      <w:marTop w:val="0"/>
      <w:marBottom w:val="0"/>
      <w:divBdr>
        <w:top w:val="none" w:sz="0" w:space="0" w:color="auto"/>
        <w:left w:val="none" w:sz="0" w:space="0" w:color="auto"/>
        <w:bottom w:val="none" w:sz="0" w:space="0" w:color="auto"/>
        <w:right w:val="none" w:sz="0" w:space="0" w:color="auto"/>
      </w:divBdr>
    </w:div>
    <w:div w:id="1014185616">
      <w:bodyDiv w:val="1"/>
      <w:marLeft w:val="0"/>
      <w:marRight w:val="0"/>
      <w:marTop w:val="0"/>
      <w:marBottom w:val="0"/>
      <w:divBdr>
        <w:top w:val="none" w:sz="0" w:space="0" w:color="auto"/>
        <w:left w:val="none" w:sz="0" w:space="0" w:color="auto"/>
        <w:bottom w:val="none" w:sz="0" w:space="0" w:color="auto"/>
        <w:right w:val="none" w:sz="0" w:space="0" w:color="auto"/>
      </w:divBdr>
    </w:div>
    <w:div w:id="1029834711">
      <w:bodyDiv w:val="1"/>
      <w:marLeft w:val="0"/>
      <w:marRight w:val="0"/>
      <w:marTop w:val="0"/>
      <w:marBottom w:val="0"/>
      <w:divBdr>
        <w:top w:val="none" w:sz="0" w:space="0" w:color="auto"/>
        <w:left w:val="none" w:sz="0" w:space="0" w:color="auto"/>
        <w:bottom w:val="none" w:sz="0" w:space="0" w:color="auto"/>
        <w:right w:val="none" w:sz="0" w:space="0" w:color="auto"/>
      </w:divBdr>
    </w:div>
    <w:div w:id="1090810964">
      <w:bodyDiv w:val="1"/>
      <w:marLeft w:val="0"/>
      <w:marRight w:val="0"/>
      <w:marTop w:val="0"/>
      <w:marBottom w:val="0"/>
      <w:divBdr>
        <w:top w:val="none" w:sz="0" w:space="0" w:color="auto"/>
        <w:left w:val="none" w:sz="0" w:space="0" w:color="auto"/>
        <w:bottom w:val="none" w:sz="0" w:space="0" w:color="auto"/>
        <w:right w:val="none" w:sz="0" w:space="0" w:color="auto"/>
      </w:divBdr>
    </w:div>
    <w:div w:id="1095707872">
      <w:bodyDiv w:val="1"/>
      <w:marLeft w:val="0"/>
      <w:marRight w:val="0"/>
      <w:marTop w:val="0"/>
      <w:marBottom w:val="0"/>
      <w:divBdr>
        <w:top w:val="none" w:sz="0" w:space="0" w:color="auto"/>
        <w:left w:val="none" w:sz="0" w:space="0" w:color="auto"/>
        <w:bottom w:val="none" w:sz="0" w:space="0" w:color="auto"/>
        <w:right w:val="none" w:sz="0" w:space="0" w:color="auto"/>
      </w:divBdr>
    </w:div>
    <w:div w:id="1147627088">
      <w:bodyDiv w:val="1"/>
      <w:marLeft w:val="0"/>
      <w:marRight w:val="0"/>
      <w:marTop w:val="0"/>
      <w:marBottom w:val="0"/>
      <w:divBdr>
        <w:top w:val="none" w:sz="0" w:space="0" w:color="auto"/>
        <w:left w:val="none" w:sz="0" w:space="0" w:color="auto"/>
        <w:bottom w:val="none" w:sz="0" w:space="0" w:color="auto"/>
        <w:right w:val="none" w:sz="0" w:space="0" w:color="auto"/>
      </w:divBdr>
    </w:div>
    <w:div w:id="1301151844">
      <w:bodyDiv w:val="1"/>
      <w:marLeft w:val="0"/>
      <w:marRight w:val="0"/>
      <w:marTop w:val="0"/>
      <w:marBottom w:val="0"/>
      <w:divBdr>
        <w:top w:val="none" w:sz="0" w:space="0" w:color="auto"/>
        <w:left w:val="none" w:sz="0" w:space="0" w:color="auto"/>
        <w:bottom w:val="none" w:sz="0" w:space="0" w:color="auto"/>
        <w:right w:val="none" w:sz="0" w:space="0" w:color="auto"/>
      </w:divBdr>
    </w:div>
    <w:div w:id="1303189685">
      <w:bodyDiv w:val="1"/>
      <w:marLeft w:val="0"/>
      <w:marRight w:val="0"/>
      <w:marTop w:val="0"/>
      <w:marBottom w:val="0"/>
      <w:divBdr>
        <w:top w:val="none" w:sz="0" w:space="0" w:color="auto"/>
        <w:left w:val="none" w:sz="0" w:space="0" w:color="auto"/>
        <w:bottom w:val="none" w:sz="0" w:space="0" w:color="auto"/>
        <w:right w:val="none" w:sz="0" w:space="0" w:color="auto"/>
      </w:divBdr>
    </w:div>
    <w:div w:id="1336804176">
      <w:bodyDiv w:val="1"/>
      <w:marLeft w:val="0"/>
      <w:marRight w:val="0"/>
      <w:marTop w:val="0"/>
      <w:marBottom w:val="0"/>
      <w:divBdr>
        <w:top w:val="none" w:sz="0" w:space="0" w:color="auto"/>
        <w:left w:val="none" w:sz="0" w:space="0" w:color="auto"/>
        <w:bottom w:val="none" w:sz="0" w:space="0" w:color="auto"/>
        <w:right w:val="none" w:sz="0" w:space="0" w:color="auto"/>
      </w:divBdr>
    </w:div>
    <w:div w:id="1409034168">
      <w:bodyDiv w:val="1"/>
      <w:marLeft w:val="0"/>
      <w:marRight w:val="0"/>
      <w:marTop w:val="0"/>
      <w:marBottom w:val="0"/>
      <w:divBdr>
        <w:top w:val="none" w:sz="0" w:space="0" w:color="auto"/>
        <w:left w:val="none" w:sz="0" w:space="0" w:color="auto"/>
        <w:bottom w:val="none" w:sz="0" w:space="0" w:color="auto"/>
        <w:right w:val="none" w:sz="0" w:space="0" w:color="auto"/>
      </w:divBdr>
    </w:div>
    <w:div w:id="1432117322">
      <w:bodyDiv w:val="1"/>
      <w:marLeft w:val="0"/>
      <w:marRight w:val="0"/>
      <w:marTop w:val="0"/>
      <w:marBottom w:val="0"/>
      <w:divBdr>
        <w:top w:val="none" w:sz="0" w:space="0" w:color="auto"/>
        <w:left w:val="none" w:sz="0" w:space="0" w:color="auto"/>
        <w:bottom w:val="none" w:sz="0" w:space="0" w:color="auto"/>
        <w:right w:val="none" w:sz="0" w:space="0" w:color="auto"/>
      </w:divBdr>
      <w:divsChild>
        <w:div w:id="747118963">
          <w:marLeft w:val="547"/>
          <w:marRight w:val="0"/>
          <w:marTop w:val="0"/>
          <w:marBottom w:val="0"/>
          <w:divBdr>
            <w:top w:val="none" w:sz="0" w:space="0" w:color="auto"/>
            <w:left w:val="none" w:sz="0" w:space="0" w:color="auto"/>
            <w:bottom w:val="none" w:sz="0" w:space="0" w:color="auto"/>
            <w:right w:val="none" w:sz="0" w:space="0" w:color="auto"/>
          </w:divBdr>
        </w:div>
      </w:divsChild>
    </w:div>
    <w:div w:id="1459496579">
      <w:bodyDiv w:val="1"/>
      <w:marLeft w:val="0"/>
      <w:marRight w:val="0"/>
      <w:marTop w:val="0"/>
      <w:marBottom w:val="0"/>
      <w:divBdr>
        <w:top w:val="none" w:sz="0" w:space="0" w:color="auto"/>
        <w:left w:val="none" w:sz="0" w:space="0" w:color="auto"/>
        <w:bottom w:val="none" w:sz="0" w:space="0" w:color="auto"/>
        <w:right w:val="none" w:sz="0" w:space="0" w:color="auto"/>
      </w:divBdr>
    </w:div>
    <w:div w:id="1633249066">
      <w:bodyDiv w:val="1"/>
      <w:marLeft w:val="0"/>
      <w:marRight w:val="0"/>
      <w:marTop w:val="0"/>
      <w:marBottom w:val="0"/>
      <w:divBdr>
        <w:top w:val="none" w:sz="0" w:space="0" w:color="auto"/>
        <w:left w:val="none" w:sz="0" w:space="0" w:color="auto"/>
        <w:bottom w:val="none" w:sz="0" w:space="0" w:color="auto"/>
        <w:right w:val="none" w:sz="0" w:space="0" w:color="auto"/>
      </w:divBdr>
    </w:div>
    <w:div w:id="1797331348">
      <w:bodyDiv w:val="1"/>
      <w:marLeft w:val="0"/>
      <w:marRight w:val="0"/>
      <w:marTop w:val="0"/>
      <w:marBottom w:val="0"/>
      <w:divBdr>
        <w:top w:val="none" w:sz="0" w:space="0" w:color="auto"/>
        <w:left w:val="none" w:sz="0" w:space="0" w:color="auto"/>
        <w:bottom w:val="none" w:sz="0" w:space="0" w:color="auto"/>
        <w:right w:val="none" w:sz="0" w:space="0" w:color="auto"/>
      </w:divBdr>
    </w:div>
    <w:div w:id="1944729695">
      <w:bodyDiv w:val="1"/>
      <w:marLeft w:val="0"/>
      <w:marRight w:val="0"/>
      <w:marTop w:val="0"/>
      <w:marBottom w:val="0"/>
      <w:divBdr>
        <w:top w:val="none" w:sz="0" w:space="0" w:color="auto"/>
        <w:left w:val="none" w:sz="0" w:space="0" w:color="auto"/>
        <w:bottom w:val="none" w:sz="0" w:space="0" w:color="auto"/>
        <w:right w:val="none" w:sz="0" w:space="0" w:color="auto"/>
      </w:divBdr>
    </w:div>
    <w:div w:id="1956905022">
      <w:bodyDiv w:val="1"/>
      <w:marLeft w:val="0"/>
      <w:marRight w:val="0"/>
      <w:marTop w:val="0"/>
      <w:marBottom w:val="0"/>
      <w:divBdr>
        <w:top w:val="none" w:sz="0" w:space="0" w:color="auto"/>
        <w:left w:val="none" w:sz="0" w:space="0" w:color="auto"/>
        <w:bottom w:val="none" w:sz="0" w:space="0" w:color="auto"/>
        <w:right w:val="none" w:sz="0" w:space="0" w:color="auto"/>
      </w:divBdr>
    </w:div>
    <w:div w:id="1958829676">
      <w:bodyDiv w:val="1"/>
      <w:marLeft w:val="0"/>
      <w:marRight w:val="0"/>
      <w:marTop w:val="0"/>
      <w:marBottom w:val="0"/>
      <w:divBdr>
        <w:top w:val="none" w:sz="0" w:space="0" w:color="auto"/>
        <w:left w:val="none" w:sz="0" w:space="0" w:color="auto"/>
        <w:bottom w:val="none" w:sz="0" w:space="0" w:color="auto"/>
        <w:right w:val="none" w:sz="0" w:space="0" w:color="auto"/>
      </w:divBdr>
    </w:div>
    <w:div w:id="1999186980">
      <w:bodyDiv w:val="1"/>
      <w:marLeft w:val="0"/>
      <w:marRight w:val="0"/>
      <w:marTop w:val="0"/>
      <w:marBottom w:val="0"/>
      <w:divBdr>
        <w:top w:val="none" w:sz="0" w:space="0" w:color="auto"/>
        <w:left w:val="none" w:sz="0" w:space="0" w:color="auto"/>
        <w:bottom w:val="none" w:sz="0" w:space="0" w:color="auto"/>
        <w:right w:val="none" w:sz="0" w:space="0" w:color="auto"/>
      </w:divBdr>
    </w:div>
    <w:div w:id="20052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cs.gmu.edu/~dfleck/classes/cs421/spring08/SampleProject/FINAL%20SRS.pdf"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chalmers.se/~feldt/courses/reqeng/examples/srs_example_2010_group2.pdf"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1597D-64FC-44DE-898A-3F89A944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7600</Words>
  <Characters>43321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50820</CharactersWithSpaces>
  <SharedDoc>false</SharedDoc>
  <HLinks>
    <vt:vector size="18" baseType="variant">
      <vt:variant>
        <vt:i4>5374036</vt:i4>
      </vt:variant>
      <vt:variant>
        <vt:i4>165</vt:i4>
      </vt:variant>
      <vt:variant>
        <vt:i4>0</vt:i4>
      </vt:variant>
      <vt:variant>
        <vt:i4>5</vt:i4>
      </vt:variant>
      <vt:variant>
        <vt:lpwstr>https://cs.gmu.edu/~dfleck/classes/cs421/spring08/SampleProject/FINAL SRS.pdf</vt:lpwstr>
      </vt:variant>
      <vt:variant>
        <vt:lpwstr/>
      </vt:variant>
      <vt:variant>
        <vt:i4>1835115</vt:i4>
      </vt:variant>
      <vt:variant>
        <vt:i4>162</vt:i4>
      </vt:variant>
      <vt:variant>
        <vt:i4>0</vt:i4>
      </vt:variant>
      <vt:variant>
        <vt:i4>5</vt:i4>
      </vt:variant>
      <vt:variant>
        <vt:lpwstr>http://www.cse.chalmers.se/~feldt/courses/reqeng/examples/srs_example_2010_group2.pdf</vt:lpwstr>
      </vt:variant>
      <vt:variant>
        <vt:lpwstr/>
      </vt:variant>
      <vt:variant>
        <vt:i4>6422574</vt:i4>
      </vt:variant>
      <vt:variant>
        <vt:i4>159</vt:i4>
      </vt:variant>
      <vt:variant>
        <vt:i4>0</vt:i4>
      </vt:variant>
      <vt:variant>
        <vt:i4>5</vt:i4>
      </vt:variant>
      <vt:variant>
        <vt:lpwstr>https://hienngong.files.wordpress.com/2012/09/mau-bm-qtpm-cnpm-dac-ta-yeu-cau-phan-memsrs-v2-0.doc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Minh Luân Lê</cp:lastModifiedBy>
  <cp:revision>3</cp:revision>
  <cp:lastPrinted>2017-09-28T02:13:00Z</cp:lastPrinted>
  <dcterms:created xsi:type="dcterms:W3CDTF">2017-09-28T02:12:00Z</dcterms:created>
  <dcterms:modified xsi:type="dcterms:W3CDTF">2017-09-28T02:23:00Z</dcterms:modified>
</cp:coreProperties>
</file>