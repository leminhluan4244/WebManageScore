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45518D" w:rsidRDefault="004B4BA3" w:rsidP="009423F4">
      <w:pPr>
        <w:pStyle w:val="line"/>
        <w:jc w:val="left"/>
        <w:rPr>
          <w:rFonts w:ascii="Times New Roman" w:hAnsi="Times New Roman"/>
          <w:sz w:val="36"/>
        </w:rPr>
      </w:pPr>
      <w:bookmarkStart w:id="0" w:name="_Hlk481429406"/>
      <w:bookmarkStart w:id="1" w:name="_Hlk481429782"/>
    </w:p>
    <w:p w:rsidR="009423F4" w:rsidRPr="0045518D" w:rsidRDefault="00342A8F" w:rsidP="009423F4">
      <w:pPr>
        <w:pStyle w:val="Title"/>
        <w:spacing w:line="288" w:lineRule="auto"/>
        <w:rPr>
          <w:rFonts w:ascii="Times New Roman" w:hAnsi="Times New Roman"/>
          <w:sz w:val="56"/>
          <w:szCs w:val="64"/>
        </w:rPr>
      </w:pPr>
      <w:r w:rsidRPr="0045518D">
        <w:rPr>
          <w:rFonts w:ascii="Times New Roman" w:hAnsi="Times New Roman"/>
          <w:sz w:val="56"/>
          <w:szCs w:val="64"/>
        </w:rPr>
        <w:t>Đặc tả yêu cầu phần mềm</w:t>
      </w:r>
    </w:p>
    <w:p w:rsidR="009423F4" w:rsidRPr="0045518D" w:rsidRDefault="009423F4" w:rsidP="009423F4">
      <w:pPr>
        <w:pStyle w:val="Title"/>
        <w:spacing w:before="0" w:after="400"/>
        <w:rPr>
          <w:rFonts w:ascii="Times New Roman" w:hAnsi="Times New Roman"/>
          <w:sz w:val="36"/>
        </w:rPr>
      </w:pPr>
      <w:r w:rsidRPr="0045518D">
        <w:rPr>
          <w:rFonts w:ascii="Times New Roman" w:hAnsi="Times New Roman"/>
          <w:sz w:val="36"/>
        </w:rPr>
        <w:t xml:space="preserve"> </w:t>
      </w:r>
      <w:r w:rsidR="00342A8F" w:rsidRPr="0045518D">
        <w:rPr>
          <w:rFonts w:ascii="Times New Roman" w:hAnsi="Times New Roman"/>
          <w:sz w:val="36"/>
        </w:rPr>
        <w:t>cho</w:t>
      </w:r>
    </w:p>
    <w:p w:rsidR="009423F4" w:rsidRPr="0045518D" w:rsidRDefault="009423F4" w:rsidP="009423F4">
      <w:pPr>
        <w:pStyle w:val="ByLine"/>
        <w:rPr>
          <w:rFonts w:ascii="Times New Roman" w:hAnsi="Times New Roman"/>
          <w:sz w:val="56"/>
        </w:rPr>
      </w:pPr>
      <w:r w:rsidRPr="0045518D">
        <w:rPr>
          <w:rFonts w:ascii="Times New Roman" w:hAnsi="Times New Roman"/>
          <w:sz w:val="56"/>
        </w:rPr>
        <w:t xml:space="preserve"> </w:t>
      </w:r>
      <w:r w:rsidR="0043004A" w:rsidRPr="0045518D">
        <w:rPr>
          <w:rFonts w:ascii="Times New Roman" w:hAnsi="Times New Roman"/>
          <w:sz w:val="56"/>
        </w:rPr>
        <w:t>Hệ Thống Chấm Điểm Rèn Luyện Trực Tuyến</w:t>
      </w:r>
      <w:r w:rsidRPr="0045518D">
        <w:rPr>
          <w:rFonts w:ascii="Times New Roman" w:hAnsi="Times New Roman"/>
          <w:sz w:val="56"/>
        </w:rPr>
        <w:t xml:space="preserve"> </w:t>
      </w:r>
    </w:p>
    <w:p w:rsidR="009423F4" w:rsidRPr="0045518D" w:rsidRDefault="008D65FC" w:rsidP="009423F4">
      <w:pPr>
        <w:pStyle w:val="ByLine"/>
        <w:rPr>
          <w:rFonts w:ascii="Times New Roman" w:hAnsi="Times New Roman"/>
          <w:sz w:val="24"/>
        </w:rPr>
      </w:pPr>
      <w:r w:rsidRPr="0045518D">
        <w:rPr>
          <w:rFonts w:ascii="Times New Roman" w:hAnsi="Times New Roman"/>
          <w:sz w:val="24"/>
        </w:rPr>
        <w:t>Phiên bản v4.0</w:t>
      </w:r>
      <w:r w:rsidR="009423F4" w:rsidRPr="0045518D">
        <w:rPr>
          <w:rFonts w:ascii="Times New Roman" w:hAnsi="Times New Roman"/>
          <w:sz w:val="24"/>
        </w:rPr>
        <w:t xml:space="preserve"> được phê chuẩn</w:t>
      </w:r>
    </w:p>
    <w:p w:rsidR="00F20C47" w:rsidRPr="0045518D" w:rsidRDefault="009423F4" w:rsidP="00F20C47">
      <w:pPr>
        <w:pStyle w:val="ByLine"/>
        <w:rPr>
          <w:rFonts w:ascii="Times New Roman" w:hAnsi="Times New Roman"/>
          <w:sz w:val="24"/>
        </w:rPr>
      </w:pPr>
      <w:r w:rsidRPr="0045518D">
        <w:rPr>
          <w:rFonts w:ascii="Times New Roman" w:hAnsi="Times New Roman"/>
          <w:sz w:val="24"/>
        </w:rPr>
        <w:t>Được chuẩn bị bởi</w:t>
      </w:r>
      <w:r w:rsidR="00C818D2" w:rsidRPr="0045518D">
        <w:rPr>
          <w:rFonts w:ascii="Times New Roman" w:hAnsi="Times New Roman"/>
          <w:sz w:val="24"/>
        </w:rPr>
        <w:t>:</w:t>
      </w:r>
    </w:p>
    <w:p w:rsidR="009423F4" w:rsidRPr="0045518D" w:rsidRDefault="00A949E0" w:rsidP="009423F4">
      <w:pPr>
        <w:pStyle w:val="ByLine"/>
        <w:rPr>
          <w:rFonts w:ascii="Times New Roman" w:hAnsi="Times New Roman"/>
          <w:sz w:val="24"/>
        </w:rPr>
      </w:pPr>
      <w:r w:rsidRPr="0045518D">
        <w:rPr>
          <w:rFonts w:ascii="Times New Roman" w:hAnsi="Times New Roman"/>
          <w:sz w:val="24"/>
        </w:rPr>
        <w:t>Nhóm Kỹ Nghệ Phần Mềm K40 - CTU</w:t>
      </w:r>
    </w:p>
    <w:p w:rsidR="004B4BA3" w:rsidRPr="0045518D" w:rsidRDefault="00C2143A">
      <w:pPr>
        <w:pStyle w:val="ByLine"/>
        <w:rPr>
          <w:rFonts w:ascii="Times New Roman" w:hAnsi="Times New Roman"/>
          <w:sz w:val="24"/>
        </w:rPr>
      </w:pPr>
      <w:r w:rsidRPr="0045518D">
        <w:rPr>
          <w:rFonts w:ascii="Times New Roman" w:hAnsi="Times New Roman"/>
          <w:sz w:val="24"/>
        </w:rPr>
        <w:t>10/08</w:t>
      </w:r>
      <w:r w:rsidR="00F20C47" w:rsidRPr="0045518D">
        <w:rPr>
          <w:rFonts w:ascii="Times New Roman" w:hAnsi="Times New Roman"/>
          <w:sz w:val="24"/>
        </w:rPr>
        <w:t>/2017</w:t>
      </w:r>
    </w:p>
    <w:bookmarkEnd w:id="0"/>
    <w:p w:rsidR="004B4BA3" w:rsidRPr="0045518D" w:rsidRDefault="004B4BA3">
      <w:pPr>
        <w:pStyle w:val="ChangeHistoryTitle"/>
        <w:rPr>
          <w:rFonts w:ascii="Times New Roman" w:hAnsi="Times New Roman"/>
          <w:sz w:val="28"/>
        </w:rPr>
        <w:sectPr w:rsidR="004B4BA3" w:rsidRPr="0045518D">
          <w:pgSz w:w="12240" w:h="15840" w:code="1"/>
          <w:pgMar w:top="1440" w:right="1440" w:bottom="1440" w:left="1440" w:header="720" w:footer="720" w:gutter="0"/>
          <w:pgNumType w:fmt="lowerRoman" w:start="1"/>
          <w:cols w:space="720"/>
        </w:sectPr>
      </w:pPr>
    </w:p>
    <w:p w:rsidR="004B4BA3" w:rsidRPr="0045518D" w:rsidRDefault="00D83CE4" w:rsidP="003640C0">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5518D">
        <w:rPr>
          <w:rFonts w:ascii="Times New Roman" w:hAnsi="Times New Roman"/>
          <w:sz w:val="32"/>
        </w:rPr>
        <w:lastRenderedPageBreak/>
        <w:t>Mục Lục</w:t>
      </w:r>
    </w:p>
    <w:sdt>
      <w:sdtPr>
        <w:rPr>
          <w:rFonts w:ascii="Times" w:eastAsia="Times New Roman" w:hAnsi="Times" w:cs="Times New Roman"/>
          <w:b/>
          <w:color w:val="auto"/>
          <w:sz w:val="22"/>
          <w:szCs w:val="20"/>
        </w:rPr>
        <w:id w:val="1860694058"/>
        <w:docPartObj>
          <w:docPartGallery w:val="Table of Contents"/>
          <w:docPartUnique/>
        </w:docPartObj>
      </w:sdtPr>
      <w:sdtEndPr>
        <w:rPr>
          <w:bCs/>
          <w:noProof/>
        </w:rPr>
      </w:sdtEndPr>
      <w:sdtContent>
        <w:p w:rsidR="00C24726" w:rsidRPr="0045518D" w:rsidRDefault="00C24726" w:rsidP="00C24726">
          <w:pPr>
            <w:pStyle w:val="TOCHeading"/>
            <w:rPr>
              <w:b/>
              <w:color w:val="auto"/>
              <w:sz w:val="28"/>
            </w:rPr>
          </w:pPr>
        </w:p>
        <w:p w:rsidR="006A2FD6" w:rsidRPr="0045518D" w:rsidRDefault="00C24726">
          <w:pPr>
            <w:pStyle w:val="TOC1"/>
            <w:rPr>
              <w:rFonts w:asciiTheme="minorHAnsi" w:eastAsiaTheme="minorEastAsia" w:hAnsiTheme="minorHAnsi" w:cstheme="minorBidi"/>
              <w:b w:val="0"/>
              <w:sz w:val="22"/>
              <w:szCs w:val="22"/>
            </w:rPr>
          </w:pPr>
          <w:r w:rsidRPr="0045518D">
            <w:rPr>
              <w:sz w:val="22"/>
            </w:rPr>
            <w:fldChar w:fldCharType="begin"/>
          </w:r>
          <w:r w:rsidRPr="0045518D">
            <w:rPr>
              <w:sz w:val="22"/>
            </w:rPr>
            <w:instrText xml:space="preserve"> TOC \o "1-3" \h \z \u </w:instrText>
          </w:r>
          <w:r w:rsidRPr="0045518D">
            <w:rPr>
              <w:sz w:val="22"/>
            </w:rPr>
            <w:fldChar w:fldCharType="separate"/>
          </w:r>
          <w:hyperlink w:anchor="_Toc483674765" w:history="1">
            <w:r w:rsidR="006A2FD6" w:rsidRPr="0045518D">
              <w:rPr>
                <w:rStyle w:val="Hyperlink"/>
                <w:rFonts w:ascii="Times New Roman" w:hAnsi="Times New Roman"/>
                <w:color w:val="auto"/>
              </w:rPr>
              <w:t>Thông tin tài liệu và tác giả</w:t>
            </w:r>
            <w:r w:rsidR="006A2FD6" w:rsidRPr="0045518D">
              <w:rPr>
                <w:webHidden/>
              </w:rPr>
              <w:tab/>
            </w:r>
            <w:r w:rsidR="006A2FD6" w:rsidRPr="0045518D">
              <w:rPr>
                <w:webHidden/>
              </w:rPr>
              <w:fldChar w:fldCharType="begin"/>
            </w:r>
            <w:r w:rsidR="006A2FD6" w:rsidRPr="0045518D">
              <w:rPr>
                <w:webHidden/>
              </w:rPr>
              <w:instrText xml:space="preserve"> PAGEREF _Toc483674765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592999">
          <w:pPr>
            <w:pStyle w:val="TOC1"/>
            <w:rPr>
              <w:rFonts w:asciiTheme="minorHAnsi" w:eastAsiaTheme="minorEastAsia" w:hAnsiTheme="minorHAnsi" w:cstheme="minorBidi"/>
              <w:b w:val="0"/>
              <w:sz w:val="22"/>
              <w:szCs w:val="22"/>
            </w:rPr>
          </w:pPr>
          <w:hyperlink w:anchor="_Toc483674766" w:history="1">
            <w:r w:rsidR="006A2FD6" w:rsidRPr="0045518D">
              <w:rPr>
                <w:rStyle w:val="Hyperlink"/>
                <w:rFonts w:ascii="Times New Roman" w:hAnsi="Times New Roman"/>
                <w:color w:val="auto"/>
              </w:rPr>
              <w:t>Theo dõi phiên bản tài liệu</w:t>
            </w:r>
            <w:r w:rsidR="006A2FD6" w:rsidRPr="0045518D">
              <w:rPr>
                <w:webHidden/>
              </w:rPr>
              <w:tab/>
            </w:r>
            <w:r w:rsidR="006A2FD6" w:rsidRPr="0045518D">
              <w:rPr>
                <w:webHidden/>
              </w:rPr>
              <w:fldChar w:fldCharType="begin"/>
            </w:r>
            <w:r w:rsidR="006A2FD6" w:rsidRPr="0045518D">
              <w:rPr>
                <w:webHidden/>
              </w:rPr>
              <w:instrText xml:space="preserve"> PAGEREF _Toc483674766 \h </w:instrText>
            </w:r>
            <w:r w:rsidR="006A2FD6" w:rsidRPr="0045518D">
              <w:rPr>
                <w:webHidden/>
              </w:rPr>
            </w:r>
            <w:r w:rsidR="006A2FD6" w:rsidRPr="0045518D">
              <w:rPr>
                <w:webHidden/>
              </w:rPr>
              <w:fldChar w:fldCharType="separate"/>
            </w:r>
            <w:r w:rsidR="006A2FD6" w:rsidRPr="0045518D">
              <w:rPr>
                <w:webHidden/>
              </w:rPr>
              <w:t>iii</w:t>
            </w:r>
            <w:r w:rsidR="006A2FD6" w:rsidRPr="0045518D">
              <w:rPr>
                <w:webHidden/>
              </w:rPr>
              <w:fldChar w:fldCharType="end"/>
            </w:r>
          </w:hyperlink>
        </w:p>
        <w:p w:rsidR="006A2FD6" w:rsidRPr="0045518D" w:rsidRDefault="00592999">
          <w:pPr>
            <w:pStyle w:val="TOC1"/>
            <w:rPr>
              <w:rFonts w:asciiTheme="minorHAnsi" w:eastAsiaTheme="minorEastAsia" w:hAnsiTheme="minorHAnsi" w:cstheme="minorBidi"/>
              <w:b w:val="0"/>
              <w:sz w:val="22"/>
              <w:szCs w:val="22"/>
            </w:rPr>
          </w:pPr>
          <w:hyperlink w:anchor="_Toc483674767" w:history="1">
            <w:r w:rsidR="006A2FD6" w:rsidRPr="0045518D">
              <w:rPr>
                <w:rStyle w:val="Hyperlink"/>
                <w:rFonts w:ascii="Times New Roman" w:hAnsi="Times New Roman"/>
                <w:color w:val="auto"/>
              </w:rPr>
              <w:t>1.</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Giới Thiệu</w:t>
            </w:r>
            <w:r w:rsidR="006A2FD6" w:rsidRPr="0045518D">
              <w:rPr>
                <w:webHidden/>
              </w:rPr>
              <w:tab/>
            </w:r>
            <w:r w:rsidR="006A2FD6" w:rsidRPr="0045518D">
              <w:rPr>
                <w:webHidden/>
              </w:rPr>
              <w:fldChar w:fldCharType="begin"/>
            </w:r>
            <w:r w:rsidR="006A2FD6" w:rsidRPr="0045518D">
              <w:rPr>
                <w:webHidden/>
              </w:rPr>
              <w:instrText xml:space="preserve"> PAGEREF _Toc483674767 \h </w:instrText>
            </w:r>
            <w:r w:rsidR="006A2FD6" w:rsidRPr="0045518D">
              <w:rPr>
                <w:webHidden/>
              </w:rPr>
            </w:r>
            <w:r w:rsidR="006A2FD6" w:rsidRPr="0045518D">
              <w:rPr>
                <w:webHidden/>
              </w:rPr>
              <w:fldChar w:fldCharType="separate"/>
            </w:r>
            <w:r w:rsidR="006A2FD6" w:rsidRPr="0045518D">
              <w:rPr>
                <w:webHidden/>
              </w:rPr>
              <w:t>4</w:t>
            </w:r>
            <w:r w:rsidR="006A2FD6" w:rsidRPr="0045518D">
              <w:rPr>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68" w:history="1">
            <w:r w:rsidR="006A2FD6" w:rsidRPr="0045518D">
              <w:rPr>
                <w:rStyle w:val="Hyperlink"/>
                <w:rFonts w:ascii="Times New Roman" w:hAnsi="Times New Roman"/>
                <w:noProof/>
                <w:color w:val="auto"/>
              </w:rPr>
              <w:t>1.1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Mục Đích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_Toc483674768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69" w:history="1">
            <w:r w:rsidR="006A2FD6" w:rsidRPr="0045518D">
              <w:rPr>
                <w:rStyle w:val="Hyperlink"/>
                <w:rFonts w:ascii="Times New Roman" w:hAnsi="Times New Roman"/>
                <w:noProof/>
                <w:color w:val="auto"/>
              </w:rPr>
              <w:t>1.2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Qui ước tài liệu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_Toc483674769 \h </w:instrText>
            </w:r>
            <w:r w:rsidR="006A2FD6" w:rsidRPr="0045518D">
              <w:rPr>
                <w:noProof/>
                <w:webHidden/>
              </w:rPr>
            </w:r>
            <w:r w:rsidR="006A2FD6" w:rsidRPr="0045518D">
              <w:rPr>
                <w:noProof/>
                <w:webHidden/>
              </w:rPr>
              <w:fldChar w:fldCharType="separate"/>
            </w:r>
            <w:r w:rsidR="006A2FD6" w:rsidRPr="0045518D">
              <w:rPr>
                <w:noProof/>
                <w:webHidden/>
              </w:rPr>
              <w:t>4</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70" w:history="1">
            <w:r w:rsidR="006A2FD6" w:rsidRPr="0045518D">
              <w:rPr>
                <w:rStyle w:val="Hyperlink"/>
                <w:rFonts w:ascii="Times New Roman" w:hAnsi="Times New Roman"/>
                <w:noProof/>
                <w:color w:val="auto"/>
              </w:rPr>
              <w:t>1.3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Đối tượng dự định và gợi ý đọc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_Toc483674770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71" w:history="1">
            <w:r w:rsidR="006A2FD6" w:rsidRPr="0045518D">
              <w:rPr>
                <w:rStyle w:val="Hyperlink"/>
                <w:rFonts w:ascii="Times New Roman" w:hAnsi="Times New Roman"/>
                <w:noProof/>
                <w:color w:val="auto"/>
              </w:rPr>
              <w:t>1.4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Phạm vi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_Toc483674771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72" w:history="1">
            <w:r w:rsidR="006A2FD6" w:rsidRPr="0045518D">
              <w:rPr>
                <w:rStyle w:val="Hyperlink"/>
                <w:rFonts w:ascii="Times New Roman" w:hAnsi="Times New Roman"/>
                <w:noProof/>
                <w:color w:val="auto"/>
              </w:rPr>
              <w:t>1.5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Thuật ngữ và viết tắt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73" w:history="1">
            <w:r w:rsidR="006A2FD6" w:rsidRPr="0045518D">
              <w:rPr>
                <w:rStyle w:val="Hyperlink"/>
                <w:rFonts w:ascii="Times New Roman" w:hAnsi="Times New Roman"/>
                <w:noProof/>
                <w:color w:val="auto"/>
              </w:rPr>
              <w:t>1.6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Tham khảo</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592999">
          <w:pPr>
            <w:pStyle w:val="TOC1"/>
            <w:rPr>
              <w:rFonts w:asciiTheme="minorHAnsi" w:eastAsiaTheme="minorEastAsia" w:hAnsiTheme="minorHAnsi" w:cstheme="minorBidi"/>
              <w:b w:val="0"/>
              <w:sz w:val="22"/>
              <w:szCs w:val="22"/>
            </w:rPr>
          </w:pPr>
          <w:hyperlink w:anchor="_Toc483674774" w:history="1">
            <w:r w:rsidR="006A2FD6" w:rsidRPr="0045518D">
              <w:rPr>
                <w:rStyle w:val="Hyperlink"/>
                <w:rFonts w:ascii="Times New Roman" w:hAnsi="Times New Roman"/>
                <w:color w:val="auto"/>
              </w:rPr>
              <w:t>2.</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Mô tả tông thể</w:t>
            </w:r>
            <w:r w:rsidR="006A2FD6" w:rsidRPr="0045518D">
              <w:rPr>
                <w:webHidden/>
              </w:rPr>
              <w:tab/>
            </w:r>
            <w:r w:rsidR="006A2FD6" w:rsidRPr="0045518D">
              <w:rPr>
                <w:webHidden/>
              </w:rPr>
              <w:fldChar w:fldCharType="begin"/>
            </w:r>
            <w:r w:rsidR="006A2FD6" w:rsidRPr="0045518D">
              <w:rPr>
                <w:webHidden/>
              </w:rPr>
              <w:instrText xml:space="preserve"> PAGEREF _Toc483674774 \h </w:instrText>
            </w:r>
            <w:r w:rsidR="006A2FD6" w:rsidRPr="0045518D">
              <w:rPr>
                <w:webHidden/>
              </w:rPr>
            </w:r>
            <w:r w:rsidR="006A2FD6" w:rsidRPr="0045518D">
              <w:rPr>
                <w:webHidden/>
              </w:rPr>
              <w:fldChar w:fldCharType="separate"/>
            </w:r>
            <w:r w:rsidR="006A2FD6" w:rsidRPr="0045518D">
              <w:rPr>
                <w:webHidden/>
              </w:rPr>
              <w:t>8</w:t>
            </w:r>
            <w:r w:rsidR="006A2FD6" w:rsidRPr="0045518D">
              <w:rPr>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75" w:history="1">
            <w:r w:rsidR="006A2FD6" w:rsidRPr="0045518D">
              <w:rPr>
                <w:rStyle w:val="Hyperlink"/>
                <w:rFonts w:ascii="Times New Roman" w:hAnsi="Times New Roman"/>
                <w:noProof/>
                <w:color w:val="auto"/>
                <w:lang w:val="en"/>
              </w:rPr>
              <w:t>2.1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Bối cảnh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_Toc483674775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76" w:history="1">
            <w:r w:rsidR="006A2FD6" w:rsidRPr="0045518D">
              <w:rPr>
                <w:rStyle w:val="Hyperlink"/>
                <w:rFonts w:ascii="Times New Roman" w:hAnsi="Times New Roman"/>
                <w:noProof/>
                <w:color w:val="auto"/>
              </w:rPr>
              <w:t>2.2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chức năng của sản phẩm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_Toc483674776 \h </w:instrText>
            </w:r>
            <w:r w:rsidR="006A2FD6" w:rsidRPr="0045518D">
              <w:rPr>
                <w:noProof/>
                <w:webHidden/>
              </w:rPr>
            </w:r>
            <w:r w:rsidR="006A2FD6" w:rsidRPr="0045518D">
              <w:rPr>
                <w:noProof/>
                <w:webHidden/>
              </w:rPr>
              <w:fldChar w:fldCharType="separate"/>
            </w:r>
            <w:r w:rsidR="006A2FD6" w:rsidRPr="0045518D">
              <w:rPr>
                <w:noProof/>
                <w:webHidden/>
              </w:rPr>
              <w:t>9</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77" w:history="1">
            <w:r w:rsidR="006A2FD6" w:rsidRPr="0045518D">
              <w:rPr>
                <w:rStyle w:val="Hyperlink"/>
                <w:rFonts w:ascii="Times New Roman" w:hAnsi="Times New Roman"/>
                <w:noProof/>
                <w:color w:val="auto"/>
                <w:lang w:val="en"/>
              </w:rPr>
              <w:t>2.3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Đặc điểm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_Toc483674777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78" w:history="1">
            <w:r w:rsidR="006A2FD6" w:rsidRPr="0045518D">
              <w:rPr>
                <w:rStyle w:val="Hyperlink"/>
                <w:rFonts w:ascii="Times New Roman" w:hAnsi="Times New Roman"/>
                <w:noProof/>
                <w:color w:val="auto"/>
              </w:rPr>
              <w:t>2.4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Môi trường vận hành</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_Toc483674778 \h </w:instrText>
            </w:r>
            <w:r w:rsidR="006A2FD6" w:rsidRPr="0045518D">
              <w:rPr>
                <w:noProof/>
                <w:webHidden/>
              </w:rPr>
            </w:r>
            <w:r w:rsidR="006A2FD6" w:rsidRPr="0045518D">
              <w:rPr>
                <w:noProof/>
                <w:webHidden/>
              </w:rPr>
              <w:fldChar w:fldCharType="separate"/>
            </w:r>
            <w:r w:rsidR="006A2FD6" w:rsidRPr="0045518D">
              <w:rPr>
                <w:noProof/>
                <w:webHidden/>
              </w:rPr>
              <w:t>11</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79" w:history="1">
            <w:r w:rsidR="006A2FD6" w:rsidRPr="0045518D">
              <w:rPr>
                <w:rStyle w:val="Hyperlink"/>
                <w:rFonts w:ascii="Times New Roman" w:hAnsi="Times New Roman"/>
                <w:noProof/>
                <w:color w:val="auto"/>
              </w:rPr>
              <w:t>2.5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ràng buộc về thực thi và thiết kế</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_Toc483674779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80" w:history="1">
            <w:r w:rsidR="006A2FD6" w:rsidRPr="0045518D">
              <w:rPr>
                <w:rStyle w:val="Hyperlink"/>
                <w:rFonts w:ascii="Times New Roman" w:hAnsi="Times New Roman"/>
                <w:noProof/>
                <w:color w:val="auto"/>
              </w:rPr>
              <w:t>2.6</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Các giả định và phụ thuộc</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_Toc483674780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592999">
          <w:pPr>
            <w:pStyle w:val="TOC1"/>
            <w:rPr>
              <w:rFonts w:asciiTheme="minorHAnsi" w:eastAsiaTheme="minorEastAsia" w:hAnsiTheme="minorHAnsi" w:cstheme="minorBidi"/>
              <w:b w:val="0"/>
              <w:sz w:val="22"/>
              <w:szCs w:val="22"/>
            </w:rPr>
          </w:pPr>
          <w:hyperlink w:anchor="_Toc483674781" w:history="1">
            <w:r w:rsidR="006A2FD6" w:rsidRPr="0045518D">
              <w:rPr>
                <w:rStyle w:val="Hyperlink"/>
                <w:color w:val="auto"/>
              </w:rPr>
              <w:t>3.</w:t>
            </w:r>
            <w:r w:rsidR="006A2FD6" w:rsidRPr="0045518D">
              <w:rPr>
                <w:rFonts w:asciiTheme="minorHAnsi" w:eastAsiaTheme="minorEastAsia" w:hAnsiTheme="minorHAnsi" w:cstheme="minorBidi"/>
                <w:b w:val="0"/>
                <w:sz w:val="22"/>
                <w:szCs w:val="22"/>
              </w:rPr>
              <w:tab/>
            </w:r>
            <w:r w:rsidR="006A2FD6" w:rsidRPr="0045518D">
              <w:rPr>
                <w:rStyle w:val="Hyperlink"/>
                <w:color w:val="auto"/>
              </w:rPr>
              <w:t>Các yêu cầu giao tiếp bên ngoài</w:t>
            </w:r>
            <w:r w:rsidR="006A2FD6" w:rsidRPr="0045518D">
              <w:rPr>
                <w:webHidden/>
              </w:rPr>
              <w:tab/>
            </w:r>
            <w:r w:rsidR="006A2FD6" w:rsidRPr="0045518D">
              <w:rPr>
                <w:webHidden/>
              </w:rPr>
              <w:fldChar w:fldCharType="begin"/>
            </w:r>
            <w:r w:rsidR="006A2FD6" w:rsidRPr="0045518D">
              <w:rPr>
                <w:webHidden/>
              </w:rPr>
              <w:instrText xml:space="preserve"> PAGEREF _Toc483674781 \h </w:instrText>
            </w:r>
            <w:r w:rsidR="006A2FD6" w:rsidRPr="0045518D">
              <w:rPr>
                <w:webHidden/>
              </w:rPr>
            </w:r>
            <w:r w:rsidR="006A2FD6" w:rsidRPr="0045518D">
              <w:rPr>
                <w:webHidden/>
              </w:rPr>
              <w:fldChar w:fldCharType="separate"/>
            </w:r>
            <w:r w:rsidR="006A2FD6" w:rsidRPr="0045518D">
              <w:rPr>
                <w:webHidden/>
              </w:rPr>
              <w:t>13</w:t>
            </w:r>
            <w:r w:rsidR="006A2FD6" w:rsidRPr="0045518D">
              <w:rPr>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82" w:history="1">
            <w:r w:rsidR="006A2FD6" w:rsidRPr="0045518D">
              <w:rPr>
                <w:rStyle w:val="Hyperlink"/>
                <w:rFonts w:ascii="Times New Roman" w:hAnsi="Times New Roman"/>
                <w:noProof/>
                <w:color w:val="auto"/>
              </w:rPr>
              <w:t>3.1 Giao diện người sử dụng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_Toc483674782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83" w:history="1">
            <w:r w:rsidR="006A2FD6" w:rsidRPr="0045518D">
              <w:rPr>
                <w:rStyle w:val="Hyperlink"/>
                <w:rFonts w:ascii="Times New Roman" w:hAnsi="Times New Roman"/>
                <w:noProof/>
                <w:color w:val="auto"/>
              </w:rPr>
              <w:t>3.2 Giao tiếp phần cứng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_Toc483674783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787" w:history="1">
            <w:r w:rsidR="006A2FD6" w:rsidRPr="0045518D">
              <w:rPr>
                <w:rStyle w:val="Hyperlink"/>
                <w:rFonts w:ascii="Times New Roman" w:hAnsi="Times New Roman"/>
                <w:noProof/>
                <w:color w:val="auto"/>
              </w:rPr>
              <w:t>3.3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Giao tiếp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_Toc483674787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88" w:history="1">
            <w:r w:rsidR="006A2FD6" w:rsidRPr="0045518D">
              <w:rPr>
                <w:rStyle w:val="Hyperlink"/>
                <w:rFonts w:ascii="Times New Roman" w:hAnsi="Times New Roman"/>
                <w:noProof/>
                <w:color w:val="auto"/>
              </w:rPr>
              <w:t>3.4 Giao diện truyền thông</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_Toc483674788 \h </w:instrText>
            </w:r>
            <w:r w:rsidR="006A2FD6" w:rsidRPr="0045518D">
              <w:rPr>
                <w:noProof/>
                <w:webHidden/>
              </w:rPr>
            </w:r>
            <w:r w:rsidR="006A2FD6" w:rsidRPr="0045518D">
              <w:rPr>
                <w:noProof/>
                <w:webHidden/>
              </w:rPr>
              <w:fldChar w:fldCharType="separate"/>
            </w:r>
            <w:r w:rsidR="006A2FD6" w:rsidRPr="0045518D">
              <w:rPr>
                <w:noProof/>
                <w:webHidden/>
              </w:rPr>
              <w:t>14</w:t>
            </w:r>
            <w:r w:rsidR="006A2FD6" w:rsidRPr="0045518D">
              <w:rPr>
                <w:noProof/>
                <w:webHidden/>
              </w:rPr>
              <w:fldChar w:fldCharType="end"/>
            </w:r>
          </w:hyperlink>
        </w:p>
        <w:p w:rsidR="006A2FD6" w:rsidRPr="0045518D" w:rsidRDefault="00592999">
          <w:pPr>
            <w:pStyle w:val="TOC1"/>
            <w:rPr>
              <w:rFonts w:asciiTheme="minorHAnsi" w:eastAsiaTheme="minorEastAsia" w:hAnsiTheme="minorHAnsi" w:cstheme="minorBidi"/>
              <w:b w:val="0"/>
              <w:sz w:val="22"/>
              <w:szCs w:val="22"/>
            </w:rPr>
          </w:pPr>
          <w:hyperlink w:anchor="_Toc483674789" w:history="1">
            <w:r w:rsidR="006A2FD6" w:rsidRPr="0045518D">
              <w:rPr>
                <w:rStyle w:val="Hyperlink"/>
                <w:rFonts w:ascii="Times New Roman" w:hAnsi="Times New Roman"/>
                <w:color w:val="auto"/>
              </w:rPr>
              <w:t>4.</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Yêu cầu phần mềm</w:t>
            </w:r>
            <w:r w:rsidR="006A2FD6" w:rsidRPr="0045518D">
              <w:rPr>
                <w:webHidden/>
              </w:rPr>
              <w:tab/>
            </w:r>
            <w:r w:rsidR="006A2FD6" w:rsidRPr="0045518D">
              <w:rPr>
                <w:webHidden/>
              </w:rPr>
              <w:fldChar w:fldCharType="begin"/>
            </w:r>
            <w:r w:rsidR="006A2FD6" w:rsidRPr="0045518D">
              <w:rPr>
                <w:webHidden/>
              </w:rPr>
              <w:instrText xml:space="preserve"> PAGEREF _Toc483674789 \h </w:instrText>
            </w:r>
            <w:r w:rsidR="006A2FD6" w:rsidRPr="0045518D">
              <w:rPr>
                <w:webHidden/>
              </w:rPr>
            </w:r>
            <w:r w:rsidR="006A2FD6" w:rsidRPr="0045518D">
              <w:rPr>
                <w:webHidden/>
              </w:rPr>
              <w:fldChar w:fldCharType="separate"/>
            </w:r>
            <w:r w:rsidR="006A2FD6" w:rsidRPr="0045518D">
              <w:rPr>
                <w:webHidden/>
              </w:rPr>
              <w:t>1</w:t>
            </w:r>
            <w:r w:rsidR="006A2FD6" w:rsidRPr="0045518D">
              <w:rPr>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0" w:history="1">
            <w:r w:rsidR="006A2FD6" w:rsidRPr="0045518D">
              <w:rPr>
                <w:rStyle w:val="Hyperlink"/>
                <w:rFonts w:ascii="Times New Roman" w:hAnsi="Times New Roman"/>
                <w:noProof/>
                <w:color w:val="auto"/>
              </w:rPr>
              <w:t>UC_001 – Đăng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_Toc483674790 \h </w:instrText>
            </w:r>
            <w:r w:rsidR="006A2FD6" w:rsidRPr="0045518D">
              <w:rPr>
                <w:noProof/>
                <w:webHidden/>
              </w:rPr>
            </w:r>
            <w:r w:rsidR="006A2FD6" w:rsidRPr="0045518D">
              <w:rPr>
                <w:noProof/>
                <w:webHidden/>
              </w:rPr>
              <w:fldChar w:fldCharType="separate"/>
            </w:r>
            <w:r w:rsidR="006A2FD6" w:rsidRPr="0045518D">
              <w:rPr>
                <w:noProof/>
                <w:webHidden/>
              </w:rPr>
              <w:t>2</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1" w:history="1">
            <w:r w:rsidR="006A2FD6" w:rsidRPr="0045518D">
              <w:rPr>
                <w:rStyle w:val="Hyperlink"/>
                <w:rFonts w:ascii="Times New Roman" w:hAnsi="Times New Roman"/>
                <w:noProof/>
                <w:color w:val="auto"/>
              </w:rPr>
              <w:t>UC_002 – Đổi mật khẩu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_Toc483674791 \h </w:instrText>
            </w:r>
            <w:r w:rsidR="006A2FD6" w:rsidRPr="0045518D">
              <w:rPr>
                <w:noProof/>
                <w:webHidden/>
              </w:rPr>
            </w:r>
            <w:r w:rsidR="006A2FD6" w:rsidRPr="0045518D">
              <w:rPr>
                <w:noProof/>
                <w:webHidden/>
              </w:rPr>
              <w:fldChar w:fldCharType="separate"/>
            </w:r>
            <w:r w:rsidR="006A2FD6" w:rsidRPr="0045518D">
              <w:rPr>
                <w:noProof/>
                <w:webHidden/>
              </w:rPr>
              <w:t>3</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2" w:history="1">
            <w:r w:rsidR="006A2FD6" w:rsidRPr="0045518D">
              <w:rPr>
                <w:rStyle w:val="Hyperlink"/>
                <w:rFonts w:ascii="Times New Roman" w:hAnsi="Times New Roman"/>
                <w:noProof/>
                <w:color w:val="auto"/>
              </w:rPr>
              <w:t>UC_003 – Cài đặt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_Toc483674792 \h </w:instrText>
            </w:r>
            <w:r w:rsidR="006A2FD6" w:rsidRPr="0045518D">
              <w:rPr>
                <w:noProof/>
                <w:webHidden/>
              </w:rPr>
            </w:r>
            <w:r w:rsidR="006A2FD6" w:rsidRPr="0045518D">
              <w:rPr>
                <w:noProof/>
                <w:webHidden/>
              </w:rPr>
              <w:fldChar w:fldCharType="separate"/>
            </w:r>
            <w:r w:rsidR="006A2FD6" w:rsidRPr="0045518D">
              <w:rPr>
                <w:noProof/>
                <w:webHidden/>
              </w:rPr>
              <w:t>5</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3" w:history="1">
            <w:r w:rsidR="006A2FD6" w:rsidRPr="0045518D">
              <w:rPr>
                <w:rStyle w:val="Hyperlink"/>
                <w:rFonts w:ascii="Times New Roman" w:hAnsi="Times New Roman"/>
                <w:noProof/>
                <w:color w:val="auto"/>
              </w:rPr>
              <w:t>UC_004 – Tìm kiếm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_Toc483674793 \h </w:instrText>
            </w:r>
            <w:r w:rsidR="006A2FD6" w:rsidRPr="0045518D">
              <w:rPr>
                <w:noProof/>
                <w:webHidden/>
              </w:rPr>
            </w:r>
            <w:r w:rsidR="006A2FD6" w:rsidRPr="0045518D">
              <w:rPr>
                <w:noProof/>
                <w:webHidden/>
              </w:rPr>
              <w:fldChar w:fldCharType="separate"/>
            </w:r>
            <w:r w:rsidR="006A2FD6" w:rsidRPr="0045518D">
              <w:rPr>
                <w:noProof/>
                <w:webHidden/>
              </w:rPr>
              <w:t>7</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4" w:history="1">
            <w:r w:rsidR="006A2FD6" w:rsidRPr="0045518D">
              <w:rPr>
                <w:rStyle w:val="Hyperlink"/>
                <w:rFonts w:ascii="Times New Roman" w:hAnsi="Times New Roman"/>
                <w:noProof/>
                <w:color w:val="auto"/>
              </w:rPr>
              <w:t>UC_005 – Quản lý đơn vị</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_Toc483674794 \h </w:instrText>
            </w:r>
            <w:r w:rsidR="006A2FD6" w:rsidRPr="0045518D">
              <w:rPr>
                <w:noProof/>
                <w:webHidden/>
              </w:rPr>
            </w:r>
            <w:r w:rsidR="006A2FD6" w:rsidRPr="0045518D">
              <w:rPr>
                <w:noProof/>
                <w:webHidden/>
              </w:rPr>
              <w:fldChar w:fldCharType="separate"/>
            </w:r>
            <w:r w:rsidR="006A2FD6" w:rsidRPr="0045518D">
              <w:rPr>
                <w:noProof/>
                <w:webHidden/>
              </w:rPr>
              <w:t>8</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5" w:history="1">
            <w:r w:rsidR="006A2FD6" w:rsidRPr="0045518D">
              <w:rPr>
                <w:rStyle w:val="Hyperlink"/>
                <w:rFonts w:ascii="Times New Roman" w:hAnsi="Times New Roman"/>
                <w:noProof/>
                <w:color w:val="auto"/>
              </w:rPr>
              <w:t>UC_006 – Quản lý lớp</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_Toc483674795 \h </w:instrText>
            </w:r>
            <w:r w:rsidR="006A2FD6" w:rsidRPr="0045518D">
              <w:rPr>
                <w:noProof/>
                <w:webHidden/>
              </w:rPr>
            </w:r>
            <w:r w:rsidR="006A2FD6" w:rsidRPr="0045518D">
              <w:rPr>
                <w:noProof/>
                <w:webHidden/>
              </w:rPr>
              <w:fldChar w:fldCharType="separate"/>
            </w:r>
            <w:r w:rsidR="006A2FD6" w:rsidRPr="0045518D">
              <w:rPr>
                <w:noProof/>
                <w:webHidden/>
              </w:rPr>
              <w:t>10</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6" w:history="1">
            <w:r w:rsidR="006A2FD6" w:rsidRPr="0045518D">
              <w:rPr>
                <w:rStyle w:val="Hyperlink"/>
                <w:rFonts w:ascii="Times New Roman" w:hAnsi="Times New Roman"/>
                <w:noProof/>
                <w:color w:val="auto"/>
              </w:rPr>
              <w:t>UC_007 – Quản lý cán bộ</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_Toc483674796 \h </w:instrText>
            </w:r>
            <w:r w:rsidR="006A2FD6" w:rsidRPr="0045518D">
              <w:rPr>
                <w:noProof/>
                <w:webHidden/>
              </w:rPr>
            </w:r>
            <w:r w:rsidR="006A2FD6" w:rsidRPr="0045518D">
              <w:rPr>
                <w:noProof/>
                <w:webHidden/>
              </w:rPr>
              <w:fldChar w:fldCharType="separate"/>
            </w:r>
            <w:r w:rsidR="006A2FD6" w:rsidRPr="0045518D">
              <w:rPr>
                <w:noProof/>
                <w:webHidden/>
              </w:rPr>
              <w:t>12</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7" w:history="1">
            <w:r w:rsidR="006A2FD6" w:rsidRPr="0045518D">
              <w:rPr>
                <w:rStyle w:val="Hyperlink"/>
                <w:rFonts w:ascii="Times New Roman" w:hAnsi="Times New Roman"/>
                <w:noProof/>
                <w:color w:val="auto"/>
              </w:rPr>
              <w:t>UC_008 – Quản lý sinh viên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_Toc483674797 \h </w:instrText>
            </w:r>
            <w:r w:rsidR="006A2FD6" w:rsidRPr="0045518D">
              <w:rPr>
                <w:noProof/>
                <w:webHidden/>
              </w:rPr>
            </w:r>
            <w:r w:rsidR="006A2FD6" w:rsidRPr="0045518D">
              <w:rPr>
                <w:noProof/>
                <w:webHidden/>
              </w:rPr>
              <w:fldChar w:fldCharType="separate"/>
            </w:r>
            <w:r w:rsidR="006A2FD6" w:rsidRPr="0045518D">
              <w:rPr>
                <w:noProof/>
                <w:webHidden/>
              </w:rPr>
              <w:t>13</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8" w:history="1">
            <w:r w:rsidR="006A2FD6" w:rsidRPr="0045518D">
              <w:rPr>
                <w:rStyle w:val="Hyperlink"/>
                <w:rFonts w:ascii="Times New Roman" w:hAnsi="Times New Roman"/>
                <w:noProof/>
                <w:color w:val="auto"/>
              </w:rPr>
              <w:t>UC_009 – Quản lý quy chế chấm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_Toc483674798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799" w:history="1">
            <w:r w:rsidR="006A2FD6" w:rsidRPr="0045518D">
              <w:rPr>
                <w:rStyle w:val="Hyperlink"/>
                <w:rFonts w:ascii="Times New Roman" w:hAnsi="Times New Roman"/>
                <w:noProof/>
                <w:color w:val="auto"/>
                <w:lang w:eastAsia="zh-CN"/>
              </w:rPr>
              <w:t>Quản lý điểm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_Toc483674799 \h </w:instrText>
            </w:r>
            <w:r w:rsidR="006A2FD6" w:rsidRPr="0045518D">
              <w:rPr>
                <w:noProof/>
                <w:webHidden/>
              </w:rPr>
            </w:r>
            <w:r w:rsidR="006A2FD6" w:rsidRPr="0045518D">
              <w:rPr>
                <w:noProof/>
                <w:webHidden/>
              </w:rPr>
              <w:fldChar w:fldCharType="separate"/>
            </w:r>
            <w:r w:rsidR="006A2FD6" w:rsidRPr="0045518D">
              <w:rPr>
                <w:noProof/>
                <w:webHidden/>
              </w:rPr>
              <w:t>15</w:t>
            </w:r>
            <w:r w:rsidR="006A2FD6" w:rsidRPr="0045518D">
              <w:rPr>
                <w:noProof/>
                <w:webHidden/>
              </w:rPr>
              <w:fldChar w:fldCharType="end"/>
            </w:r>
          </w:hyperlink>
        </w:p>
        <w:p w:rsidR="006A2FD6" w:rsidRPr="0045518D" w:rsidRDefault="00592999">
          <w:pPr>
            <w:pStyle w:val="TOC2"/>
            <w:rPr>
              <w:rFonts w:asciiTheme="minorHAnsi" w:eastAsiaTheme="minorEastAsia" w:hAnsiTheme="minorHAnsi" w:cstheme="minorBidi"/>
              <w:noProof/>
              <w:szCs w:val="22"/>
            </w:rPr>
          </w:pPr>
          <w:hyperlink w:anchor="_Toc483674800" w:history="1">
            <w:r w:rsidR="006A2FD6" w:rsidRPr="0045518D">
              <w:rPr>
                <w:rStyle w:val="Hyperlink"/>
                <w:rFonts w:ascii="Times New Roman" w:hAnsi="Times New Roman"/>
                <w:noProof/>
                <w:color w:val="auto"/>
              </w:rPr>
              <w:t>UC_010 – Quản lý điểm rèn luyện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_Toc483674800 \h </w:instrText>
            </w:r>
            <w:r w:rsidR="006A2FD6" w:rsidRPr="0045518D">
              <w:rPr>
                <w:noProof/>
                <w:webHidden/>
              </w:rPr>
            </w:r>
            <w:r w:rsidR="006A2FD6" w:rsidRPr="0045518D">
              <w:rPr>
                <w:noProof/>
                <w:webHidden/>
              </w:rPr>
              <w:fldChar w:fldCharType="separate"/>
            </w:r>
            <w:r w:rsidR="006A2FD6" w:rsidRPr="0045518D">
              <w:rPr>
                <w:noProof/>
                <w:webHidden/>
              </w:rPr>
              <w:t>20</w:t>
            </w:r>
            <w:r w:rsidR="006A2FD6" w:rsidRPr="0045518D">
              <w:rPr>
                <w:noProof/>
                <w:webHidden/>
              </w:rPr>
              <w:fldChar w:fldCharType="end"/>
            </w:r>
          </w:hyperlink>
        </w:p>
        <w:p w:rsidR="006A2FD6" w:rsidRPr="0045518D" w:rsidRDefault="00592999">
          <w:pPr>
            <w:pStyle w:val="TOC1"/>
            <w:rPr>
              <w:rFonts w:asciiTheme="minorHAnsi" w:eastAsiaTheme="minorEastAsia" w:hAnsiTheme="minorHAnsi" w:cstheme="minorBidi"/>
              <w:b w:val="0"/>
              <w:sz w:val="22"/>
              <w:szCs w:val="22"/>
            </w:rPr>
          </w:pPr>
          <w:hyperlink w:anchor="_Toc483674801" w:history="1">
            <w:r w:rsidR="006A2FD6" w:rsidRPr="0045518D">
              <w:rPr>
                <w:rStyle w:val="Hyperlink"/>
                <w:rFonts w:ascii="Times New Roman" w:hAnsi="Times New Roman"/>
                <w:color w:val="auto"/>
              </w:rPr>
              <w:t>5.</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Các yêu cầu phi chức năng</w:t>
            </w:r>
            <w:r w:rsidR="006A2FD6" w:rsidRPr="0045518D">
              <w:rPr>
                <w:webHidden/>
              </w:rPr>
              <w:tab/>
            </w:r>
            <w:r w:rsidR="006A2FD6" w:rsidRPr="0045518D">
              <w:rPr>
                <w:webHidden/>
              </w:rPr>
              <w:fldChar w:fldCharType="begin"/>
            </w:r>
            <w:r w:rsidR="006A2FD6" w:rsidRPr="0045518D">
              <w:rPr>
                <w:webHidden/>
              </w:rPr>
              <w:instrText xml:space="preserve"> PAGEREF _Toc483674801 \h </w:instrText>
            </w:r>
            <w:r w:rsidR="006A2FD6" w:rsidRPr="0045518D">
              <w:rPr>
                <w:webHidden/>
              </w:rPr>
            </w:r>
            <w:r w:rsidR="006A2FD6" w:rsidRPr="0045518D">
              <w:rPr>
                <w:webHidden/>
              </w:rPr>
              <w:fldChar w:fldCharType="separate"/>
            </w:r>
            <w:r w:rsidR="006A2FD6" w:rsidRPr="0045518D">
              <w:rPr>
                <w:webHidden/>
              </w:rPr>
              <w:t>22</w:t>
            </w:r>
            <w:r w:rsidR="006A2FD6" w:rsidRPr="0045518D">
              <w:rPr>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802" w:history="1">
            <w:r w:rsidR="006A2FD6" w:rsidRPr="0045518D">
              <w:rPr>
                <w:rStyle w:val="Hyperlink"/>
                <w:rFonts w:ascii="Times New Roman" w:hAnsi="Times New Roman"/>
                <w:noProof/>
                <w:color w:val="auto"/>
              </w:rPr>
              <w:t>5.1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thực thi</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_Toc483674802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803" w:history="1">
            <w:r w:rsidR="006A2FD6" w:rsidRPr="0045518D">
              <w:rPr>
                <w:rStyle w:val="Hyperlink"/>
                <w:rFonts w:ascii="Times New Roman" w:hAnsi="Times New Roman"/>
                <w:noProof/>
                <w:color w:val="auto"/>
              </w:rPr>
              <w:t>5.2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hiệu xuất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_Toc483674803 \h </w:instrText>
            </w:r>
            <w:r w:rsidR="006A2FD6" w:rsidRPr="0045518D">
              <w:rPr>
                <w:noProof/>
                <w:webHidden/>
              </w:rPr>
            </w:r>
            <w:r w:rsidR="006A2FD6" w:rsidRPr="0045518D">
              <w:rPr>
                <w:noProof/>
                <w:webHidden/>
              </w:rPr>
              <w:fldChar w:fldCharType="separate"/>
            </w:r>
            <w:r w:rsidR="006A2FD6" w:rsidRPr="0045518D">
              <w:rPr>
                <w:noProof/>
                <w:webHidden/>
              </w:rPr>
              <w:t>22</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804" w:history="1">
            <w:r w:rsidR="006A2FD6" w:rsidRPr="0045518D">
              <w:rPr>
                <w:rStyle w:val="Hyperlink"/>
                <w:rFonts w:ascii="Times New Roman" w:hAnsi="Times New Roman"/>
                <w:noProof/>
                <w:color w:val="auto"/>
              </w:rPr>
              <w:t>5.3</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Yêu cầu bảo mật</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_Toc483674804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805" w:history="1">
            <w:r w:rsidR="006A2FD6" w:rsidRPr="0045518D">
              <w:rPr>
                <w:rStyle w:val="Hyperlink"/>
                <w:rFonts w:ascii="Times New Roman" w:hAnsi="Times New Roman"/>
                <w:noProof/>
                <w:color w:val="auto"/>
              </w:rPr>
              <w:t>5.4</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Thuộc tính chất lượng phần mềm</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_Toc483674805 \h </w:instrText>
            </w:r>
            <w:r w:rsidR="006A2FD6" w:rsidRPr="0045518D">
              <w:rPr>
                <w:noProof/>
                <w:webHidden/>
              </w:rPr>
            </w:r>
            <w:r w:rsidR="006A2FD6" w:rsidRPr="0045518D">
              <w:rPr>
                <w:noProof/>
                <w:webHidden/>
              </w:rPr>
              <w:fldChar w:fldCharType="separate"/>
            </w:r>
            <w:r w:rsidR="006A2FD6" w:rsidRPr="0045518D">
              <w:rPr>
                <w:noProof/>
                <w:webHidden/>
              </w:rPr>
              <w:t>23</w:t>
            </w:r>
            <w:r w:rsidR="006A2FD6" w:rsidRPr="0045518D">
              <w:rPr>
                <w:noProof/>
                <w:webHidden/>
              </w:rPr>
              <w:fldChar w:fldCharType="end"/>
            </w:r>
          </w:hyperlink>
        </w:p>
        <w:p w:rsidR="006A2FD6" w:rsidRPr="0045518D" w:rsidRDefault="00592999">
          <w:pPr>
            <w:pStyle w:val="TOC2"/>
            <w:tabs>
              <w:tab w:val="left" w:pos="960"/>
            </w:tabs>
            <w:rPr>
              <w:rFonts w:asciiTheme="minorHAnsi" w:eastAsiaTheme="minorEastAsia" w:hAnsiTheme="minorHAnsi" w:cstheme="minorBidi"/>
              <w:noProof/>
              <w:szCs w:val="22"/>
            </w:rPr>
          </w:pPr>
          <w:hyperlink w:anchor="_Toc483674806" w:history="1">
            <w:r w:rsidR="006A2FD6" w:rsidRPr="0045518D">
              <w:rPr>
                <w:rStyle w:val="Hyperlink"/>
                <w:rFonts w:ascii="Times New Roman" w:hAnsi="Times New Roman"/>
                <w:noProof/>
                <w:color w:val="auto"/>
              </w:rPr>
              <w:t>5.5</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Quy tắc nghiệp vụ</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_Toc483674806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592999">
          <w:pPr>
            <w:pStyle w:val="TOC1"/>
            <w:rPr>
              <w:rFonts w:asciiTheme="minorHAnsi" w:eastAsiaTheme="minorEastAsia" w:hAnsiTheme="minorHAnsi" w:cstheme="minorBidi"/>
              <w:b w:val="0"/>
              <w:sz w:val="22"/>
              <w:szCs w:val="22"/>
            </w:rPr>
          </w:pPr>
          <w:hyperlink w:anchor="_Toc483674807" w:history="1">
            <w:r w:rsidR="006A2FD6" w:rsidRPr="0045518D">
              <w:rPr>
                <w:rStyle w:val="Hyperlink"/>
                <w:rFonts w:ascii="Times New Roman" w:hAnsi="Times New Roman"/>
                <w:color w:val="auto"/>
              </w:rPr>
              <w:t>6.</w:t>
            </w:r>
            <w:r w:rsidR="006A2FD6" w:rsidRPr="0045518D">
              <w:rPr>
                <w:rFonts w:asciiTheme="minorHAnsi" w:eastAsiaTheme="minorEastAsia" w:hAnsiTheme="minorHAnsi" w:cstheme="minorBidi"/>
                <w:b w:val="0"/>
                <w:sz w:val="22"/>
                <w:szCs w:val="22"/>
              </w:rPr>
              <w:tab/>
            </w:r>
            <w:r w:rsidR="006A2FD6" w:rsidRPr="0045518D">
              <w:rPr>
                <w:rStyle w:val="Hyperlink"/>
                <w:rFonts w:ascii="Times New Roman" w:hAnsi="Times New Roman"/>
                <w:color w:val="auto"/>
              </w:rPr>
              <w:t>Những yêu cầu khác</w:t>
            </w:r>
            <w:r w:rsidR="006A2FD6" w:rsidRPr="0045518D">
              <w:rPr>
                <w:webHidden/>
              </w:rPr>
              <w:tab/>
            </w:r>
            <w:r w:rsidR="006A2FD6" w:rsidRPr="0045518D">
              <w:rPr>
                <w:webHidden/>
              </w:rPr>
              <w:fldChar w:fldCharType="begin"/>
            </w:r>
            <w:r w:rsidR="006A2FD6" w:rsidRPr="0045518D">
              <w:rPr>
                <w:webHidden/>
              </w:rPr>
              <w:instrText xml:space="preserve"> PAGEREF _Toc483674807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592999">
          <w:pPr>
            <w:pStyle w:val="TOC1"/>
            <w:rPr>
              <w:rFonts w:asciiTheme="minorHAnsi" w:eastAsiaTheme="minorEastAsia" w:hAnsiTheme="minorHAnsi" w:cstheme="minorBidi"/>
              <w:b w:val="0"/>
              <w:sz w:val="22"/>
              <w:szCs w:val="22"/>
            </w:rPr>
          </w:pPr>
          <w:hyperlink w:anchor="_Toc483674808" w:history="1">
            <w:r w:rsidR="006A2FD6" w:rsidRPr="0045518D">
              <w:rPr>
                <w:rStyle w:val="Hyperlink"/>
                <w:rFonts w:ascii="Times New Roman" w:hAnsi="Times New Roman"/>
                <w:color w:val="auto"/>
              </w:rPr>
              <w:t>Appendix A: Mô hình phân tích</w:t>
            </w:r>
            <w:r w:rsidR="006A2FD6" w:rsidRPr="0045518D">
              <w:rPr>
                <w:webHidden/>
              </w:rPr>
              <w:tab/>
            </w:r>
            <w:r w:rsidR="006A2FD6" w:rsidRPr="0045518D">
              <w:rPr>
                <w:webHidden/>
              </w:rPr>
              <w:fldChar w:fldCharType="begin"/>
            </w:r>
            <w:r w:rsidR="006A2FD6" w:rsidRPr="0045518D">
              <w:rPr>
                <w:webHidden/>
              </w:rPr>
              <w:instrText xml:space="preserve"> PAGEREF _Toc483674808 \h </w:instrText>
            </w:r>
            <w:r w:rsidR="006A2FD6" w:rsidRPr="0045518D">
              <w:rPr>
                <w:webHidden/>
              </w:rPr>
            </w:r>
            <w:r w:rsidR="006A2FD6" w:rsidRPr="0045518D">
              <w:rPr>
                <w:webHidden/>
              </w:rPr>
              <w:fldChar w:fldCharType="separate"/>
            </w:r>
            <w:r w:rsidR="006A2FD6" w:rsidRPr="0045518D">
              <w:rPr>
                <w:webHidden/>
              </w:rPr>
              <w:t>25</w:t>
            </w:r>
            <w:r w:rsidR="006A2FD6" w:rsidRPr="0045518D">
              <w:rPr>
                <w:webHidden/>
              </w:rPr>
              <w:fldChar w:fldCharType="end"/>
            </w:r>
          </w:hyperlink>
        </w:p>
        <w:p w:rsidR="006A2FD6" w:rsidRPr="0045518D" w:rsidRDefault="00592999">
          <w:pPr>
            <w:pStyle w:val="TOC2"/>
            <w:tabs>
              <w:tab w:val="left" w:pos="720"/>
            </w:tabs>
            <w:rPr>
              <w:rFonts w:asciiTheme="minorHAnsi" w:eastAsiaTheme="minorEastAsia" w:hAnsiTheme="minorHAnsi" w:cstheme="minorBidi"/>
              <w:noProof/>
              <w:szCs w:val="22"/>
            </w:rPr>
          </w:pPr>
          <w:hyperlink w:anchor="_Toc483674809" w:history="1">
            <w:r w:rsidR="006A2FD6" w:rsidRPr="0045518D">
              <w:rPr>
                <w:rStyle w:val="Hyperlink"/>
                <w:rFonts w:ascii="Times New Roman" w:hAnsi="Times New Roman"/>
                <w:noProof/>
                <w:color w:val="auto"/>
              </w:rPr>
              <w:t>1.</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noProof/>
                <w:color w:val="auto"/>
              </w:rPr>
              <w:t>Mô tả UC_Login</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_Toc483674809 \h </w:instrText>
            </w:r>
            <w:r w:rsidR="006A2FD6" w:rsidRPr="0045518D">
              <w:rPr>
                <w:noProof/>
                <w:webHidden/>
              </w:rPr>
            </w:r>
            <w:r w:rsidR="006A2FD6" w:rsidRPr="0045518D">
              <w:rPr>
                <w:noProof/>
                <w:webHidden/>
              </w:rPr>
              <w:fldChar w:fldCharType="separate"/>
            </w:r>
            <w:r w:rsidR="006A2FD6" w:rsidRPr="0045518D">
              <w:rPr>
                <w:noProof/>
                <w:webHidden/>
              </w:rPr>
              <w:t>25</w:t>
            </w:r>
            <w:r w:rsidR="006A2FD6" w:rsidRPr="0045518D">
              <w:rPr>
                <w:noProof/>
                <w:webHidden/>
              </w:rPr>
              <w:fldChar w:fldCharType="end"/>
            </w:r>
          </w:hyperlink>
        </w:p>
        <w:p w:rsidR="006A2FD6" w:rsidRPr="0045518D" w:rsidRDefault="00592999">
          <w:pPr>
            <w:pStyle w:val="TOC2"/>
            <w:tabs>
              <w:tab w:val="left" w:pos="720"/>
            </w:tabs>
            <w:rPr>
              <w:rFonts w:asciiTheme="minorHAnsi" w:eastAsiaTheme="minorEastAsia" w:hAnsiTheme="minorHAnsi" w:cstheme="minorBidi"/>
              <w:noProof/>
              <w:szCs w:val="22"/>
            </w:rPr>
          </w:pPr>
          <w:hyperlink w:anchor="_Toc483674810" w:history="1">
            <w:r w:rsidR="006A2FD6" w:rsidRPr="0045518D">
              <w:rPr>
                <w:rStyle w:val="Hyperlink"/>
                <w:noProof/>
                <w:color w:val="auto"/>
              </w:rPr>
              <w:t>2.</w:t>
            </w:r>
            <w:r w:rsidR="006A2FD6" w:rsidRPr="0045518D">
              <w:rPr>
                <w:rFonts w:asciiTheme="minorHAnsi" w:eastAsiaTheme="minorEastAsia" w:hAnsiTheme="minorHAnsi" w:cstheme="minorBidi"/>
                <w:noProof/>
                <w:szCs w:val="22"/>
              </w:rPr>
              <w:tab/>
            </w:r>
            <w:r w:rsidR="006A2FD6" w:rsidRPr="0045518D">
              <w:rPr>
                <w:rStyle w:val="Hyperlink"/>
                <w:rFonts w:ascii="Times New Roman" w:hAnsi="Times New Roman"/>
                <w:iCs/>
                <w:noProof/>
                <w:color w:val="auto"/>
              </w:rPr>
              <w:t>Class Diagram: full size:</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_Toc483674810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6A2FD6" w:rsidRPr="0045518D" w:rsidRDefault="00592999">
          <w:pPr>
            <w:pStyle w:val="TOC2"/>
            <w:tabs>
              <w:tab w:val="left" w:pos="720"/>
            </w:tabs>
            <w:rPr>
              <w:rFonts w:asciiTheme="minorHAnsi" w:eastAsiaTheme="minorEastAsia" w:hAnsiTheme="minorHAnsi" w:cstheme="minorBidi"/>
              <w:noProof/>
              <w:szCs w:val="22"/>
            </w:rPr>
          </w:pPr>
          <w:hyperlink w:anchor="_Toc483674811" w:history="1">
            <w:r w:rsidR="006A2FD6" w:rsidRPr="0045518D">
              <w:rPr>
                <w:rStyle w:val="Hyperlink"/>
                <w:noProof/>
                <w:color w:val="auto"/>
              </w:rPr>
              <w:t>3.</w:t>
            </w:r>
            <w:r w:rsidR="006A2FD6" w:rsidRPr="0045518D">
              <w:rPr>
                <w:rFonts w:asciiTheme="minorHAnsi" w:eastAsiaTheme="minorEastAsia" w:hAnsiTheme="minorHAnsi" w:cstheme="minorBidi"/>
                <w:noProof/>
                <w:szCs w:val="22"/>
              </w:rPr>
              <w:tab/>
            </w:r>
            <w:r w:rsidR="006A2FD6" w:rsidRPr="0045518D">
              <w:rPr>
                <w:rStyle w:val="Hyperlink"/>
                <w:noProof/>
                <w:color w:val="auto"/>
              </w:rPr>
              <w:t>Độ quan trọng của từng yêu cầu:</w:t>
            </w:r>
            <w:r w:rsidR="006A2FD6" w:rsidRPr="0045518D">
              <w:rPr>
                <w:noProof/>
                <w:webHidden/>
              </w:rPr>
              <w:tab/>
            </w:r>
            <w:r w:rsidR="006A2FD6" w:rsidRPr="0045518D">
              <w:rPr>
                <w:noProof/>
                <w:webHidden/>
              </w:rPr>
              <w:fldChar w:fldCharType="begin"/>
            </w:r>
            <w:r w:rsidR="006A2FD6" w:rsidRPr="0045518D">
              <w:rPr>
                <w:noProof/>
                <w:webHidden/>
              </w:rPr>
              <w:instrText xml:space="preserve"> PAGEREF _Toc483674811 \h </w:instrText>
            </w:r>
            <w:r w:rsidR="006A2FD6" w:rsidRPr="0045518D">
              <w:rPr>
                <w:noProof/>
                <w:webHidden/>
              </w:rPr>
            </w:r>
            <w:r w:rsidR="006A2FD6" w:rsidRPr="0045518D">
              <w:rPr>
                <w:noProof/>
                <w:webHidden/>
              </w:rPr>
              <w:fldChar w:fldCharType="separate"/>
            </w:r>
            <w:r w:rsidR="006A2FD6" w:rsidRPr="0045518D">
              <w:rPr>
                <w:noProof/>
                <w:webHidden/>
              </w:rPr>
              <w:t>26</w:t>
            </w:r>
            <w:r w:rsidR="006A2FD6" w:rsidRPr="0045518D">
              <w:rPr>
                <w:noProof/>
                <w:webHidden/>
              </w:rPr>
              <w:fldChar w:fldCharType="end"/>
            </w:r>
          </w:hyperlink>
        </w:p>
        <w:p w:rsidR="00EA617B" w:rsidRPr="0045518D" w:rsidRDefault="00C24726" w:rsidP="00C16838">
          <w:pPr>
            <w:rPr>
              <w:b/>
              <w:sz w:val="22"/>
            </w:rPr>
          </w:pPr>
          <w:r w:rsidRPr="0045518D">
            <w:rPr>
              <w:b/>
              <w:bCs/>
              <w:noProof/>
              <w:sz w:val="22"/>
            </w:rPr>
            <w:fldChar w:fldCharType="end"/>
          </w:r>
        </w:p>
      </w:sdtContent>
    </w:sdt>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 w:rsidR="00EA617B" w:rsidRPr="0045518D" w:rsidRDefault="00EA617B" w:rsidP="00EA617B">
      <w:pPr>
        <w:tabs>
          <w:tab w:val="left" w:pos="3165"/>
        </w:tabs>
      </w:pPr>
      <w:r w:rsidRPr="0045518D">
        <w:tab/>
      </w:r>
    </w:p>
    <w:p w:rsidR="00CA2072" w:rsidRPr="0045518D" w:rsidRDefault="00D5328F" w:rsidP="00CA2072">
      <w:pPr>
        <w:pStyle w:val="Heading1"/>
        <w:numPr>
          <w:ilvl w:val="0"/>
          <w:numId w:val="0"/>
        </w:numPr>
        <w:rPr>
          <w:rFonts w:ascii="Times New Roman" w:hAnsi="Times New Roman"/>
          <w:sz w:val="32"/>
        </w:rPr>
      </w:pPr>
      <w:r w:rsidRPr="0045518D">
        <w:br w:type="page"/>
      </w:r>
      <w:bookmarkStart w:id="7" w:name="_Toc483674765"/>
      <w:r w:rsidR="00CA2072" w:rsidRPr="0045518D">
        <w:rPr>
          <w:rFonts w:ascii="Times New Roman" w:hAnsi="Times New Roman"/>
          <w:sz w:val="32"/>
        </w:rPr>
        <w:lastRenderedPageBreak/>
        <w:t>Thông tin tài liệu</w:t>
      </w:r>
      <w:r w:rsidR="00057105" w:rsidRPr="0045518D">
        <w:rPr>
          <w:rFonts w:ascii="Times New Roman" w:hAnsi="Times New Roman"/>
          <w:sz w:val="32"/>
        </w:rPr>
        <w:t xml:space="preserve"> và tác giả</w:t>
      </w:r>
      <w:bookmarkEnd w:id="7"/>
    </w:p>
    <w:p w:rsidR="00CA2072" w:rsidRPr="0045518D" w:rsidRDefault="00B628A2">
      <w:pPr>
        <w:pStyle w:val="TOCEntry"/>
        <w:rPr>
          <w:rFonts w:ascii="Times New Roman" w:hAnsi="Times New Roman"/>
          <w:sz w:val="24"/>
          <w:szCs w:val="26"/>
        </w:rPr>
      </w:pPr>
      <w:r w:rsidRPr="0045518D">
        <w:rPr>
          <w:rFonts w:ascii="Times New Roman" w:hAnsi="Times New Roman"/>
          <w:sz w:val="24"/>
          <w:szCs w:val="26"/>
        </w:rPr>
        <w:t>Nhóm KTPM  40</w:t>
      </w:r>
      <w:r w:rsidR="00460E44" w:rsidRPr="0045518D">
        <w:rPr>
          <w:rFonts w:ascii="Times New Roman" w:hAnsi="Times New Roman"/>
          <w:sz w:val="24"/>
          <w:szCs w:val="26"/>
        </w:rPr>
        <w:t>:</w:t>
      </w:r>
    </w:p>
    <w:p w:rsidR="005075E2" w:rsidRPr="0045518D" w:rsidRDefault="005075E2" w:rsidP="005075E2">
      <w:pPr>
        <w:pStyle w:val="TOCEntry"/>
        <w:rPr>
          <w:rStyle w:val="Hyperlink"/>
          <w:rFonts w:ascii="Times New Roman" w:hAnsi="Times New Roman"/>
          <w:color w:val="auto"/>
          <w:sz w:val="24"/>
          <w:szCs w:val="26"/>
        </w:rPr>
      </w:pPr>
      <w:r w:rsidRPr="0045518D">
        <w:rPr>
          <w:rFonts w:ascii="Times New Roman" w:hAnsi="Times New Roman"/>
          <w:sz w:val="24"/>
          <w:szCs w:val="26"/>
        </w:rPr>
        <w:t xml:space="preserve">Github soure code link: </w:t>
      </w:r>
    </w:p>
    <w:p w:rsidR="00B628A2" w:rsidRPr="0045518D" w:rsidRDefault="00C226A4">
      <w:pPr>
        <w:pStyle w:val="TOCEntry"/>
      </w:pPr>
      <w:r w:rsidRPr="0045518D">
        <w:rPr>
          <w:rFonts w:ascii="Times New Roman" w:hAnsi="Times New Roman"/>
          <w:sz w:val="24"/>
          <w:szCs w:val="26"/>
        </w:rPr>
        <w:t xml:space="preserve">Tài liệu bổ sung: </w:t>
      </w:r>
    </w:p>
    <w:p w:rsidR="00460E44" w:rsidRPr="0045518D" w:rsidRDefault="00460E44">
      <w:pPr>
        <w:pStyle w:val="TOCEntry"/>
        <w:rPr>
          <w:rFonts w:ascii="Times New Roman" w:hAnsi="Times New Roman"/>
          <w:sz w:val="24"/>
          <w:szCs w:val="26"/>
        </w:rPr>
      </w:pPr>
      <w:r w:rsidRPr="0045518D">
        <w:rPr>
          <w:rFonts w:ascii="Times New Roman" w:hAnsi="Times New Roman"/>
          <w:sz w:val="24"/>
          <w:szCs w:val="26"/>
        </w:rPr>
        <w:t>Danh sách thành viên:</w:t>
      </w:r>
      <w:r w:rsidR="00691E14" w:rsidRPr="0045518D">
        <w:rPr>
          <w:rFonts w:ascii="Times New Roman" w:hAnsi="Times New Roman"/>
          <w:sz w:val="24"/>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45518D" w:rsidRPr="0045518D" w:rsidTr="00A949E0">
        <w:trPr>
          <w:jc w:val="center"/>
        </w:trPr>
        <w:tc>
          <w:tcPr>
            <w:tcW w:w="2873" w:type="dxa"/>
            <w:shd w:val="clear" w:color="auto" w:fill="D9D9D9"/>
          </w:tcPr>
          <w:p w:rsidR="00460E44" w:rsidRPr="0045518D" w:rsidRDefault="00460E44" w:rsidP="001E0E5F">
            <w:pPr>
              <w:pStyle w:val="TOCEntry"/>
              <w:jc w:val="center"/>
              <w:rPr>
                <w:rFonts w:ascii="Times New Roman" w:hAnsi="Times New Roman"/>
                <w:sz w:val="24"/>
                <w:szCs w:val="26"/>
              </w:rPr>
            </w:pPr>
            <w:bookmarkStart w:id="8" w:name="_Toc481260786"/>
            <w:r w:rsidRPr="0045518D">
              <w:rPr>
                <w:rFonts w:ascii="Times New Roman" w:hAnsi="Times New Roman"/>
                <w:sz w:val="24"/>
                <w:szCs w:val="26"/>
              </w:rPr>
              <w:t>Serial</w:t>
            </w:r>
            <w:bookmarkEnd w:id="8"/>
          </w:p>
        </w:tc>
        <w:tc>
          <w:tcPr>
            <w:tcW w:w="3133" w:type="dxa"/>
            <w:shd w:val="clear" w:color="auto" w:fill="D9D9D9"/>
          </w:tcPr>
          <w:p w:rsidR="00460E44" w:rsidRPr="0045518D" w:rsidRDefault="00460E44" w:rsidP="001E0E5F">
            <w:pPr>
              <w:pStyle w:val="TOCEntry"/>
              <w:jc w:val="center"/>
              <w:rPr>
                <w:rFonts w:ascii="Times New Roman" w:hAnsi="Times New Roman"/>
                <w:sz w:val="24"/>
                <w:szCs w:val="26"/>
              </w:rPr>
            </w:pPr>
            <w:bookmarkStart w:id="9" w:name="_Toc481260787"/>
            <w:r w:rsidRPr="0045518D">
              <w:rPr>
                <w:rFonts w:ascii="Times New Roman" w:hAnsi="Times New Roman"/>
                <w:sz w:val="24"/>
                <w:szCs w:val="26"/>
              </w:rPr>
              <w:t>Full name</w:t>
            </w:r>
            <w:bookmarkEnd w:id="9"/>
          </w:p>
        </w:tc>
        <w:tc>
          <w:tcPr>
            <w:tcW w:w="3344" w:type="dxa"/>
            <w:shd w:val="clear" w:color="auto" w:fill="D9D9D9"/>
          </w:tcPr>
          <w:p w:rsidR="00460E44" w:rsidRPr="0045518D" w:rsidRDefault="00460E44" w:rsidP="001E0E5F">
            <w:pPr>
              <w:pStyle w:val="TOCEntry"/>
              <w:jc w:val="center"/>
              <w:rPr>
                <w:rFonts w:ascii="Times New Roman" w:hAnsi="Times New Roman"/>
                <w:sz w:val="24"/>
                <w:szCs w:val="26"/>
              </w:rPr>
            </w:pPr>
            <w:bookmarkStart w:id="10" w:name="_Toc481260788"/>
            <w:r w:rsidRPr="0045518D">
              <w:rPr>
                <w:rFonts w:ascii="Times New Roman" w:hAnsi="Times New Roman"/>
                <w:sz w:val="24"/>
                <w:szCs w:val="26"/>
              </w:rPr>
              <w:t>Student code</w:t>
            </w:r>
            <w:bookmarkEnd w:id="10"/>
          </w:p>
        </w:tc>
      </w:tr>
      <w:tr w:rsidR="0045518D" w:rsidRPr="0045518D" w:rsidTr="00A949E0">
        <w:trPr>
          <w:jc w:val="center"/>
        </w:trPr>
        <w:tc>
          <w:tcPr>
            <w:tcW w:w="2873" w:type="dxa"/>
            <w:shd w:val="clear" w:color="auto" w:fill="auto"/>
          </w:tcPr>
          <w:p w:rsidR="00460E44" w:rsidRPr="0045518D" w:rsidRDefault="00460E44" w:rsidP="001E0E5F">
            <w:pPr>
              <w:pStyle w:val="TOCEntry"/>
              <w:spacing w:line="240" w:lineRule="auto"/>
              <w:jc w:val="center"/>
              <w:rPr>
                <w:rFonts w:ascii="Times New Roman" w:hAnsi="Times New Roman"/>
                <w:sz w:val="24"/>
                <w:szCs w:val="26"/>
              </w:rPr>
            </w:pPr>
            <w:bookmarkStart w:id="11" w:name="_Toc481260789"/>
            <w:r w:rsidRPr="0045518D">
              <w:rPr>
                <w:rFonts w:ascii="Times New Roman" w:hAnsi="Times New Roman"/>
                <w:sz w:val="24"/>
                <w:szCs w:val="26"/>
              </w:rPr>
              <w:t>1</w:t>
            </w:r>
            <w:bookmarkEnd w:id="11"/>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Phạm Hài An</w:t>
            </w:r>
          </w:p>
        </w:tc>
        <w:tc>
          <w:tcPr>
            <w:tcW w:w="3344" w:type="dxa"/>
            <w:shd w:val="clear" w:color="auto" w:fill="auto"/>
          </w:tcPr>
          <w:p w:rsidR="00460E44" w:rsidRPr="0045518D" w:rsidRDefault="00460E44" w:rsidP="001E0E5F">
            <w:pPr>
              <w:pStyle w:val="TOCEntry"/>
              <w:jc w:val="center"/>
              <w:rPr>
                <w:rFonts w:ascii="Times New Roman" w:hAnsi="Times New Roman"/>
                <w:sz w:val="24"/>
                <w:szCs w:val="26"/>
              </w:rPr>
            </w:pPr>
            <w:bookmarkStart w:id="12" w:name="_Toc481260791"/>
            <w:r w:rsidRPr="0045518D">
              <w:rPr>
                <w:rFonts w:ascii="Times New Roman" w:hAnsi="Times New Roman"/>
                <w:sz w:val="24"/>
                <w:szCs w:val="26"/>
              </w:rPr>
              <w:t>B1400</w:t>
            </w:r>
            <w:bookmarkEnd w:id="12"/>
            <w:r w:rsidR="00A949E0" w:rsidRPr="0045518D">
              <w:rPr>
                <w:rFonts w:ascii="Times New Roman" w:hAnsi="Times New Roman"/>
                <w:sz w:val="24"/>
                <w:szCs w:val="26"/>
              </w:rPr>
              <w:t>678</w:t>
            </w:r>
          </w:p>
        </w:tc>
      </w:tr>
      <w:tr w:rsidR="0045518D" w:rsidRPr="0045518D" w:rsidTr="00A949E0">
        <w:trPr>
          <w:jc w:val="center"/>
        </w:trPr>
        <w:tc>
          <w:tcPr>
            <w:tcW w:w="2873" w:type="dxa"/>
            <w:shd w:val="clear" w:color="auto" w:fill="auto"/>
          </w:tcPr>
          <w:p w:rsidR="00460E44"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2</w:t>
            </w:r>
          </w:p>
        </w:tc>
        <w:tc>
          <w:tcPr>
            <w:tcW w:w="3133"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Lê Minh Luân</w:t>
            </w:r>
          </w:p>
        </w:tc>
        <w:tc>
          <w:tcPr>
            <w:tcW w:w="3344" w:type="dxa"/>
            <w:shd w:val="clear" w:color="auto" w:fill="auto"/>
          </w:tcPr>
          <w:p w:rsidR="00460E44"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B1400704</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3</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Đoàn Minh Nhựt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B1400713</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4</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Nguyễn Tấn Phát</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B1400715</w:t>
            </w:r>
          </w:p>
        </w:tc>
      </w:tr>
      <w:tr w:rsidR="0045518D" w:rsidRPr="0045518D" w:rsidTr="00A949E0">
        <w:trPr>
          <w:jc w:val="center"/>
        </w:trPr>
        <w:tc>
          <w:tcPr>
            <w:tcW w:w="2873" w:type="dxa"/>
            <w:shd w:val="clear" w:color="auto" w:fill="auto"/>
          </w:tcPr>
          <w:p w:rsidR="001E0E5F" w:rsidRPr="0045518D" w:rsidRDefault="001E0E5F" w:rsidP="001E0E5F">
            <w:pPr>
              <w:pStyle w:val="TOCEntry"/>
              <w:jc w:val="center"/>
              <w:rPr>
                <w:rFonts w:ascii="Times New Roman" w:hAnsi="Times New Roman"/>
                <w:sz w:val="24"/>
                <w:szCs w:val="26"/>
              </w:rPr>
            </w:pPr>
            <w:r w:rsidRPr="0045518D">
              <w:rPr>
                <w:rFonts w:ascii="Times New Roman" w:hAnsi="Times New Roman"/>
                <w:sz w:val="24"/>
                <w:szCs w:val="26"/>
              </w:rPr>
              <w:t>5</w:t>
            </w:r>
          </w:p>
        </w:tc>
        <w:tc>
          <w:tcPr>
            <w:tcW w:w="3133"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Huỳnh Hoàng Thơ</w:t>
            </w:r>
          </w:p>
        </w:tc>
        <w:tc>
          <w:tcPr>
            <w:tcW w:w="3344" w:type="dxa"/>
            <w:shd w:val="clear" w:color="auto" w:fill="auto"/>
          </w:tcPr>
          <w:p w:rsidR="001E0E5F" w:rsidRPr="0045518D" w:rsidRDefault="00A949E0" w:rsidP="001E0E5F">
            <w:pPr>
              <w:pStyle w:val="TOCEntry"/>
              <w:jc w:val="center"/>
              <w:rPr>
                <w:rFonts w:ascii="Times New Roman" w:hAnsi="Times New Roman"/>
                <w:sz w:val="24"/>
                <w:szCs w:val="26"/>
              </w:rPr>
            </w:pPr>
            <w:r w:rsidRPr="0045518D">
              <w:rPr>
                <w:rFonts w:ascii="Times New Roman" w:hAnsi="Times New Roman"/>
                <w:sz w:val="24"/>
                <w:szCs w:val="26"/>
              </w:rPr>
              <w:t>B1400729</w:t>
            </w:r>
          </w:p>
        </w:tc>
      </w:tr>
      <w:tr w:rsidR="0045518D" w:rsidRPr="0045518D" w:rsidTr="00A949E0">
        <w:trPr>
          <w:trHeight w:val="305"/>
          <w:jc w:val="center"/>
        </w:trPr>
        <w:tc>
          <w:tcPr>
            <w:tcW w:w="287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133" w:type="dxa"/>
            <w:shd w:val="clear" w:color="auto" w:fill="D9D9D9"/>
          </w:tcPr>
          <w:p w:rsidR="001E0E5F" w:rsidRPr="0045518D" w:rsidRDefault="001E0E5F" w:rsidP="001E0E5F">
            <w:pPr>
              <w:pStyle w:val="TOCEntry"/>
              <w:jc w:val="center"/>
              <w:rPr>
                <w:rFonts w:ascii="Times New Roman" w:hAnsi="Times New Roman"/>
                <w:sz w:val="24"/>
                <w:szCs w:val="26"/>
              </w:rPr>
            </w:pPr>
          </w:p>
        </w:tc>
        <w:tc>
          <w:tcPr>
            <w:tcW w:w="3344" w:type="dxa"/>
            <w:shd w:val="clear" w:color="auto" w:fill="D9D9D9"/>
          </w:tcPr>
          <w:p w:rsidR="001E0E5F" w:rsidRPr="0045518D" w:rsidRDefault="001E0E5F" w:rsidP="001E0E5F">
            <w:pPr>
              <w:pStyle w:val="TOCEntry"/>
              <w:jc w:val="center"/>
              <w:rPr>
                <w:rFonts w:ascii="Times New Roman" w:hAnsi="Times New Roman"/>
                <w:sz w:val="24"/>
                <w:szCs w:val="26"/>
              </w:rPr>
            </w:pPr>
          </w:p>
        </w:tc>
      </w:tr>
    </w:tbl>
    <w:p w:rsidR="001E0E5F" w:rsidRPr="0045518D" w:rsidRDefault="001E0E5F">
      <w:pPr>
        <w:pStyle w:val="TOCEntry"/>
        <w:rPr>
          <w:rFonts w:ascii="Times New Roman" w:hAnsi="Times New Roman"/>
          <w:b w:val="0"/>
          <w:sz w:val="24"/>
          <w:szCs w:val="26"/>
        </w:rPr>
      </w:pPr>
    </w:p>
    <w:p w:rsidR="004B4BA3" w:rsidRPr="0045518D" w:rsidRDefault="007E0820" w:rsidP="00CA2072">
      <w:pPr>
        <w:pStyle w:val="Heading1"/>
        <w:numPr>
          <w:ilvl w:val="0"/>
          <w:numId w:val="0"/>
        </w:numPr>
        <w:rPr>
          <w:rFonts w:ascii="Times New Roman" w:hAnsi="Times New Roman"/>
          <w:sz w:val="32"/>
        </w:rPr>
      </w:pPr>
      <w:bookmarkStart w:id="13" w:name="_Toc483674766"/>
      <w:r w:rsidRPr="0045518D">
        <w:rPr>
          <w:rFonts w:ascii="Times New Roman" w:hAnsi="Times New Roman"/>
          <w:sz w:val="32"/>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45518D" w:rsidRPr="0045518D" w:rsidTr="005C65CF">
        <w:trPr>
          <w:jc w:val="center"/>
        </w:trPr>
        <w:tc>
          <w:tcPr>
            <w:tcW w:w="2160"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4B4BA3" w:rsidRPr="0045518D" w:rsidRDefault="00D83CE4">
            <w:pPr>
              <w:spacing w:before="40" w:after="40"/>
              <w:rPr>
                <w:rFonts w:ascii="Times New Roman" w:hAnsi="Times New Roman"/>
                <w:b/>
                <w:sz w:val="22"/>
              </w:rPr>
            </w:pPr>
            <w:r w:rsidRPr="0045518D">
              <w:rPr>
                <w:rFonts w:ascii="Times New Roman" w:hAnsi="Times New Roman"/>
                <w:b/>
                <w:sz w:val="22"/>
              </w:rPr>
              <w:t>Phiên bản</w:t>
            </w:r>
          </w:p>
        </w:tc>
      </w:tr>
      <w:tr w:rsidR="0045518D" w:rsidRPr="0045518D" w:rsidTr="005C65CF">
        <w:trPr>
          <w:jc w:val="center"/>
        </w:trPr>
        <w:tc>
          <w:tcPr>
            <w:tcW w:w="2160"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1</w:t>
            </w:r>
          </w:p>
        </w:tc>
        <w:tc>
          <w:tcPr>
            <w:tcW w:w="2268"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06/07</w:t>
            </w:r>
            <w:r w:rsidR="005C65CF" w:rsidRPr="0045518D">
              <w:rPr>
                <w:rFonts w:ascii="Times New Roman" w:hAnsi="Times New Roman"/>
                <w:sz w:val="22"/>
              </w:rPr>
              <w:t>/2017</w:t>
            </w:r>
          </w:p>
        </w:tc>
        <w:tc>
          <w:tcPr>
            <w:tcW w:w="3856" w:type="dxa"/>
            <w:tcBorders>
              <w:top w:val="nil"/>
            </w:tcBorders>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Tài liệu ban đầu</w:t>
            </w:r>
          </w:p>
        </w:tc>
        <w:tc>
          <w:tcPr>
            <w:tcW w:w="1584" w:type="dxa"/>
            <w:tcBorders>
              <w:top w:val="nil"/>
            </w:tcBorders>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w:t>
            </w:r>
          </w:p>
        </w:tc>
      </w:tr>
      <w:tr w:rsidR="0045518D" w:rsidRPr="0045518D" w:rsidTr="005C65CF">
        <w:trPr>
          <w:jc w:val="center"/>
        </w:trPr>
        <w:tc>
          <w:tcPr>
            <w:tcW w:w="2160" w:type="dxa"/>
          </w:tcPr>
          <w:p w:rsidR="004B4BA3" w:rsidRPr="0045518D" w:rsidRDefault="005C65CF" w:rsidP="00C16838">
            <w:pPr>
              <w:spacing w:before="40" w:after="40"/>
              <w:jc w:val="center"/>
              <w:rPr>
                <w:rFonts w:ascii="Times New Roman" w:hAnsi="Times New Roman"/>
                <w:sz w:val="22"/>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2</w:t>
            </w:r>
          </w:p>
        </w:tc>
        <w:tc>
          <w:tcPr>
            <w:tcW w:w="2268"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15/07/</w:t>
            </w:r>
            <w:r w:rsidR="005C65CF" w:rsidRPr="0045518D">
              <w:rPr>
                <w:rFonts w:ascii="Times New Roman" w:hAnsi="Times New Roman"/>
                <w:sz w:val="22"/>
              </w:rPr>
              <w:t>2017</w:t>
            </w:r>
          </w:p>
        </w:tc>
        <w:tc>
          <w:tcPr>
            <w:tcW w:w="3856" w:type="dxa"/>
          </w:tcPr>
          <w:p w:rsidR="004B4BA3" w:rsidRPr="0045518D" w:rsidRDefault="005C65CF" w:rsidP="005C65CF">
            <w:pPr>
              <w:spacing w:before="40" w:after="40"/>
              <w:jc w:val="center"/>
              <w:rPr>
                <w:rFonts w:ascii="Times New Roman" w:hAnsi="Times New Roman"/>
                <w:sz w:val="22"/>
              </w:rPr>
            </w:pPr>
            <w:r w:rsidRPr="0045518D">
              <w:rPr>
                <w:rFonts w:ascii="Times New Roman" w:hAnsi="Times New Roman"/>
                <w:sz w:val="22"/>
              </w:rPr>
              <w:t>Cập nhật chức năng và đặc tả lần 1</w:t>
            </w:r>
          </w:p>
        </w:tc>
        <w:tc>
          <w:tcPr>
            <w:tcW w:w="1584" w:type="dxa"/>
          </w:tcPr>
          <w:p w:rsidR="004B4BA3" w:rsidRPr="0045518D" w:rsidRDefault="008D65FC" w:rsidP="005C65CF">
            <w:pPr>
              <w:spacing w:before="40" w:after="40"/>
              <w:jc w:val="center"/>
              <w:rPr>
                <w:rFonts w:ascii="Times New Roman" w:hAnsi="Times New Roman"/>
                <w:sz w:val="22"/>
              </w:rPr>
            </w:pPr>
            <w:r w:rsidRPr="0045518D">
              <w:rPr>
                <w:rFonts w:ascii="Times New Roman" w:hAnsi="Times New Roman"/>
                <w:sz w:val="22"/>
              </w:rPr>
              <w:t>2</w:t>
            </w:r>
          </w:p>
        </w:tc>
      </w:tr>
      <w:tr w:rsidR="0045518D" w:rsidRPr="0045518D" w:rsidTr="005C65CF">
        <w:trPr>
          <w:jc w:val="center"/>
        </w:trPr>
        <w:tc>
          <w:tcPr>
            <w:tcW w:w="2160" w:type="dxa"/>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3</w:t>
            </w:r>
          </w:p>
        </w:tc>
        <w:tc>
          <w:tcPr>
            <w:tcW w:w="2268"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03/08</w:t>
            </w:r>
            <w:r w:rsidR="005C65CF" w:rsidRPr="0045518D">
              <w:rPr>
                <w:rFonts w:ascii="Times New Roman" w:hAnsi="Times New Roman"/>
                <w:sz w:val="22"/>
              </w:rPr>
              <w:t>/2017</w:t>
            </w:r>
          </w:p>
        </w:tc>
        <w:tc>
          <w:tcPr>
            <w:tcW w:w="3856" w:type="dxa"/>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C</w:t>
            </w:r>
            <w:r w:rsidR="003517EE" w:rsidRPr="0045518D">
              <w:rPr>
                <w:rFonts w:ascii="Times New Roman" w:hAnsi="Times New Roman"/>
                <w:sz w:val="22"/>
              </w:rPr>
              <w:t>ập nhật chức năng và đặc tả lần 2</w:t>
            </w:r>
          </w:p>
        </w:tc>
        <w:tc>
          <w:tcPr>
            <w:tcW w:w="1584" w:type="dxa"/>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3</w:t>
            </w:r>
          </w:p>
        </w:tc>
      </w:tr>
      <w:tr w:rsidR="005C65CF" w:rsidRPr="0045518D" w:rsidTr="005C65CF">
        <w:trPr>
          <w:jc w:val="center"/>
        </w:trPr>
        <w:tc>
          <w:tcPr>
            <w:tcW w:w="2160" w:type="dxa"/>
            <w:tcBorders>
              <w:bottom w:val="single" w:sz="12" w:space="0" w:color="auto"/>
            </w:tcBorders>
          </w:tcPr>
          <w:p w:rsidR="005C65CF" w:rsidRPr="0045518D" w:rsidRDefault="005C65CF" w:rsidP="005C65CF">
            <w:pPr>
              <w:spacing w:before="40" w:after="40"/>
              <w:jc w:val="center"/>
              <w:rPr>
                <w:rFonts w:ascii="Times New Roman" w:hAnsi="Times New Roman"/>
                <w:sz w:val="22"/>
                <w:szCs w:val="64"/>
              </w:rPr>
            </w:pPr>
            <w:r w:rsidRPr="0045518D">
              <w:rPr>
                <w:rFonts w:ascii="Times New Roman" w:hAnsi="Times New Roman"/>
                <w:sz w:val="22"/>
                <w:szCs w:val="64"/>
              </w:rPr>
              <w:t xml:space="preserve">Software Requirements </w:t>
            </w:r>
            <w:r w:rsidR="008D65FC" w:rsidRPr="0045518D">
              <w:rPr>
                <w:rFonts w:ascii="Times New Roman" w:hAnsi="Times New Roman"/>
                <w:sz w:val="22"/>
                <w:szCs w:val="64"/>
              </w:rPr>
              <w:t>4</w:t>
            </w:r>
          </w:p>
        </w:tc>
        <w:tc>
          <w:tcPr>
            <w:tcW w:w="2268"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10/08</w:t>
            </w:r>
            <w:r w:rsidR="005C65CF" w:rsidRPr="0045518D">
              <w:rPr>
                <w:rFonts w:ascii="Times New Roman" w:hAnsi="Times New Roman"/>
                <w:sz w:val="22"/>
              </w:rPr>
              <w:t>/2017</w:t>
            </w:r>
          </w:p>
        </w:tc>
        <w:tc>
          <w:tcPr>
            <w:tcW w:w="3856" w:type="dxa"/>
            <w:tcBorders>
              <w:bottom w:val="single" w:sz="12" w:space="0" w:color="auto"/>
            </w:tcBorders>
          </w:tcPr>
          <w:p w:rsidR="005C65CF" w:rsidRPr="0045518D" w:rsidRDefault="005C65CF" w:rsidP="005C65CF">
            <w:pPr>
              <w:spacing w:before="40" w:after="40"/>
              <w:jc w:val="center"/>
              <w:rPr>
                <w:rFonts w:ascii="Times New Roman" w:hAnsi="Times New Roman"/>
                <w:sz w:val="22"/>
              </w:rPr>
            </w:pPr>
            <w:r w:rsidRPr="0045518D">
              <w:rPr>
                <w:rFonts w:ascii="Times New Roman" w:hAnsi="Times New Roman"/>
                <w:sz w:val="22"/>
              </w:rPr>
              <w:t xml:space="preserve">Cập nhật chức năng và </w:t>
            </w:r>
            <w:r w:rsidR="008D65FC" w:rsidRPr="0045518D">
              <w:rPr>
                <w:rFonts w:ascii="Times New Roman" w:hAnsi="Times New Roman"/>
                <w:sz w:val="22"/>
              </w:rPr>
              <w:t>đặc tả lần cuối, hoàn thành tài liệu</w:t>
            </w:r>
          </w:p>
        </w:tc>
        <w:tc>
          <w:tcPr>
            <w:tcW w:w="1584" w:type="dxa"/>
            <w:tcBorders>
              <w:bottom w:val="single" w:sz="12" w:space="0" w:color="auto"/>
            </w:tcBorders>
          </w:tcPr>
          <w:p w:rsidR="005C65CF" w:rsidRPr="0045518D" w:rsidRDefault="008D65FC" w:rsidP="005C65CF">
            <w:pPr>
              <w:spacing w:before="40" w:after="40"/>
              <w:jc w:val="center"/>
              <w:rPr>
                <w:rFonts w:ascii="Times New Roman" w:hAnsi="Times New Roman"/>
                <w:sz w:val="22"/>
              </w:rPr>
            </w:pPr>
            <w:r w:rsidRPr="0045518D">
              <w:rPr>
                <w:rFonts w:ascii="Times New Roman" w:hAnsi="Times New Roman"/>
                <w:sz w:val="22"/>
              </w:rPr>
              <w:t>4</w:t>
            </w:r>
          </w:p>
        </w:tc>
      </w:tr>
    </w:tbl>
    <w:p w:rsidR="004B4BA3" w:rsidRPr="0045518D" w:rsidRDefault="004B4BA3">
      <w:pPr>
        <w:rPr>
          <w:rFonts w:ascii="Times New Roman" w:hAnsi="Times New Roman"/>
          <w:b/>
          <w:sz w:val="22"/>
        </w:rPr>
      </w:pPr>
    </w:p>
    <w:p w:rsidR="004B4BA3" w:rsidRPr="0045518D" w:rsidRDefault="004B4BA3">
      <w:pPr>
        <w:rPr>
          <w:rFonts w:ascii="Times New Roman" w:hAnsi="Times New Roman"/>
          <w:sz w:val="22"/>
        </w:rPr>
        <w:sectPr w:rsidR="004B4BA3" w:rsidRPr="0045518D">
          <w:headerReference w:type="default" r:id="rId8"/>
          <w:footerReference w:type="default" r:id="rId9"/>
          <w:pgSz w:w="12240" w:h="15840" w:code="1"/>
          <w:pgMar w:top="1440" w:right="1440" w:bottom="1440" w:left="1440" w:header="720" w:footer="720" w:gutter="0"/>
          <w:pgNumType w:fmt="lowerRoman"/>
          <w:cols w:space="720"/>
        </w:sectPr>
      </w:pPr>
    </w:p>
    <w:p w:rsidR="00977DA6" w:rsidRPr="0045518D" w:rsidRDefault="00977DA6" w:rsidP="00977DA6">
      <w:pPr>
        <w:pStyle w:val="Heading1"/>
        <w:spacing w:line="288" w:lineRule="auto"/>
        <w:rPr>
          <w:rFonts w:ascii="Times New Roman" w:hAnsi="Times New Roman"/>
          <w:sz w:val="32"/>
          <w:szCs w:val="26"/>
        </w:rPr>
      </w:pPr>
      <w:bookmarkStart w:id="14" w:name="_Toc483674767"/>
      <w:r w:rsidRPr="0045518D">
        <w:rPr>
          <w:rFonts w:ascii="Times New Roman" w:hAnsi="Times New Roman"/>
          <w:sz w:val="32"/>
          <w:szCs w:val="26"/>
        </w:rPr>
        <w:lastRenderedPageBreak/>
        <w:t>Giới Thiệu</w:t>
      </w:r>
      <w:bookmarkEnd w:id="14"/>
    </w:p>
    <w:p w:rsidR="00977DA6" w:rsidRPr="0045518D" w:rsidRDefault="00977DA6" w:rsidP="00977DA6">
      <w:pPr>
        <w:pStyle w:val="Heading2"/>
        <w:spacing w:line="288" w:lineRule="auto"/>
        <w:rPr>
          <w:rFonts w:ascii="Times New Roman" w:hAnsi="Times New Roman"/>
          <w:szCs w:val="26"/>
        </w:rPr>
      </w:pPr>
      <w:bookmarkStart w:id="15" w:name="_Toc483674768"/>
      <w:r w:rsidRPr="0045518D">
        <w:rPr>
          <w:rFonts w:ascii="Times New Roman" w:hAnsi="Times New Roman"/>
          <w:szCs w:val="26"/>
        </w:rPr>
        <w:t>Mục Đích</w:t>
      </w:r>
      <w:bookmarkEnd w:id="15"/>
    </w:p>
    <w:p w:rsidR="00DB428B" w:rsidRPr="0045518D" w:rsidRDefault="00977DA6" w:rsidP="00977DA6">
      <w:pPr>
        <w:pStyle w:val="template"/>
        <w:spacing w:line="288" w:lineRule="auto"/>
        <w:ind w:left="1080"/>
        <w:rPr>
          <w:rFonts w:ascii="Times New Roman" w:hAnsi="Times New Roman"/>
          <w:i w:val="0"/>
          <w:sz w:val="24"/>
        </w:rPr>
      </w:pPr>
      <w:bookmarkStart w:id="16" w:name="_Toc439994668"/>
      <w:r w:rsidRPr="0045518D">
        <w:rPr>
          <w:rFonts w:ascii="Times New Roman" w:hAnsi="Times New Roman"/>
          <w:i w:val="0"/>
          <w:sz w:val="24"/>
        </w:rPr>
        <w:t xml:space="preserve">Xây dựng thành công hệ thống </w:t>
      </w:r>
      <w:r w:rsidR="001C5478" w:rsidRPr="0045518D">
        <w:rPr>
          <w:rFonts w:ascii="Times New Roman" w:hAnsi="Times New Roman"/>
          <w:i w:val="0"/>
          <w:sz w:val="24"/>
        </w:rPr>
        <w:t>chấm điểm rèn luyện</w:t>
      </w:r>
      <w:r w:rsidRPr="0045518D">
        <w:rPr>
          <w:rFonts w:ascii="Times New Roman" w:hAnsi="Times New Roman"/>
          <w:i w:val="0"/>
          <w:sz w:val="24"/>
        </w:rPr>
        <w:t xml:space="preserve"> </w:t>
      </w:r>
      <w:r w:rsidR="00DB428B" w:rsidRPr="0045518D">
        <w:rPr>
          <w:rFonts w:ascii="Times New Roman" w:hAnsi="Times New Roman"/>
          <w:i w:val="0"/>
          <w:sz w:val="24"/>
        </w:rPr>
        <w:t xml:space="preserve">hoạt động </w:t>
      </w:r>
      <w:r w:rsidRPr="0045518D">
        <w:rPr>
          <w:rFonts w:ascii="Times New Roman" w:hAnsi="Times New Roman"/>
          <w:i w:val="0"/>
          <w:sz w:val="24"/>
        </w:rPr>
        <w:t>trực tuyến</w:t>
      </w:r>
      <w:r w:rsidR="00DB428B" w:rsidRPr="0045518D">
        <w:rPr>
          <w:rFonts w:ascii="Times New Roman" w:hAnsi="Times New Roman"/>
          <w:i w:val="0"/>
          <w:sz w:val="24"/>
        </w:rPr>
        <w:t xml:space="preserve"> trên nền web. </w:t>
      </w:r>
      <w:r w:rsidR="001C5478" w:rsidRPr="0045518D">
        <w:rPr>
          <w:rFonts w:ascii="Times New Roman" w:hAnsi="Times New Roman"/>
          <w:i w:val="0"/>
          <w:sz w:val="24"/>
        </w:rPr>
        <w:t>Giúp sinh viên chấm điểm rèn luyện trực tiếp trên web hoặc qua ứng dụng di động góp phần tăng tính tiện lợi và tiết kiệm chi phí. Các mục tiêu cụ thể như sau</w:t>
      </w:r>
      <w:r w:rsidR="00DB428B" w:rsidRPr="0045518D">
        <w:rPr>
          <w:rFonts w:ascii="Times New Roman" w:hAnsi="Times New Roman"/>
          <w:i w:val="0"/>
          <w:sz w:val="24"/>
        </w:rPr>
        <w:t>:</w:t>
      </w:r>
    </w:p>
    <w:p w:rsidR="00DB428B" w:rsidRPr="0045518D" w:rsidRDefault="00096897" w:rsidP="00B472AE">
      <w:pPr>
        <w:pStyle w:val="ListParagraph"/>
        <w:numPr>
          <w:ilvl w:val="0"/>
          <w:numId w:val="44"/>
        </w:numPr>
        <w:rPr>
          <w:rFonts w:ascii="Times New Roman" w:hAnsi="Times New Roman"/>
        </w:rPr>
      </w:pPr>
      <w:r w:rsidRPr="0045518D">
        <w:rPr>
          <w:rFonts w:ascii="Times New Roman" w:hAnsi="Times New Roman"/>
        </w:rPr>
        <w:t>Quản lý danh sách sinh viên</w:t>
      </w:r>
      <w:r w:rsidR="00DA1B30" w:rsidRPr="0045518D">
        <w:rPr>
          <w:rFonts w:ascii="Times New Roman" w:hAnsi="Times New Roman"/>
        </w:rPr>
        <w:t xml:space="preserve">, </w:t>
      </w:r>
      <w:r w:rsidRPr="0045518D">
        <w:rPr>
          <w:rFonts w:ascii="Times New Roman" w:hAnsi="Times New Roman"/>
        </w:rPr>
        <w:t>quản lý danh sách cán bộ</w:t>
      </w:r>
      <w:r w:rsidR="00DA1B30" w:rsidRPr="0045518D">
        <w:rPr>
          <w:rFonts w:ascii="Times New Roman" w:hAnsi="Times New Roman"/>
        </w:rPr>
        <w:t xml:space="preserve">, </w:t>
      </w:r>
      <w:r w:rsidRPr="0045518D">
        <w:rPr>
          <w:rFonts w:ascii="Times New Roman" w:hAnsi="Times New Roman"/>
        </w:rPr>
        <w:t>quản lý danh sách khoa và các đơn vị tương đương, quản lý chi hội, điểm rèn luyện</w:t>
      </w:r>
      <w:r w:rsidR="00DA1B30" w:rsidRPr="0045518D">
        <w:rPr>
          <w:rFonts w:ascii="Times New Roman" w:hAnsi="Times New Roman"/>
        </w:rPr>
        <w:t xml:space="preserve">, </w:t>
      </w:r>
      <w:r w:rsidRPr="0045518D">
        <w:rPr>
          <w:rFonts w:ascii="Times New Roman" w:hAnsi="Times New Roman"/>
        </w:rPr>
        <w:t>cấu trúc bảng điểm</w:t>
      </w:r>
      <w:r w:rsidR="00DA1B30" w:rsidRPr="0045518D">
        <w:rPr>
          <w:rFonts w:ascii="Times New Roman" w:hAnsi="Times New Roman"/>
        </w:rPr>
        <w:t xml:space="preserve">, </w:t>
      </w:r>
      <w:r w:rsidRPr="0045518D">
        <w:rPr>
          <w:rFonts w:ascii="Times New Roman" w:hAnsi="Times New Roman"/>
        </w:rPr>
        <w:t>quản lý về mặt phân quyền.</w:t>
      </w:r>
      <w:r w:rsidR="00DA1B30" w:rsidRPr="0045518D">
        <w:rPr>
          <w:rFonts w:ascii="Times New Roman" w:hAnsi="Times New Roman"/>
        </w:rPr>
        <w:t xml:space="preserve"> Đảm bảo cung cấp các chứ năng giống như quy trình quản  lý thủ công trước đó</w:t>
      </w:r>
      <w:r w:rsidR="006A1816" w:rsidRPr="0045518D">
        <w:rPr>
          <w:rFonts w:ascii="Times New Roman" w:hAnsi="Times New Roman"/>
        </w:rPr>
        <w:t>.</w:t>
      </w:r>
      <w:r w:rsidR="00326EE0" w:rsidRPr="0045518D">
        <w:rPr>
          <w:rFonts w:ascii="Times New Roman" w:hAnsi="Times New Roman"/>
        </w:rPr>
        <w:tab/>
      </w:r>
    </w:p>
    <w:p w:rsidR="00977DA6" w:rsidRPr="0045518D" w:rsidRDefault="00977DA6"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Góp phần tăng tính tiện lợi</w:t>
      </w:r>
      <w:r w:rsidR="00DB428B" w:rsidRPr="0045518D">
        <w:rPr>
          <w:rFonts w:ascii="Times New Roman" w:hAnsi="Times New Roman"/>
          <w:i w:val="0"/>
          <w:sz w:val="24"/>
        </w:rPr>
        <w:t xml:space="preserve"> </w:t>
      </w:r>
      <w:r w:rsidR="001A46D0" w:rsidRPr="0045518D">
        <w:rPr>
          <w:rFonts w:ascii="Times New Roman" w:hAnsi="Times New Roman"/>
          <w:i w:val="0"/>
          <w:sz w:val="24"/>
        </w:rPr>
        <w:t xml:space="preserve">, tiết kiệm chi phí </w:t>
      </w:r>
      <w:r w:rsidR="00DB428B" w:rsidRPr="0045518D">
        <w:rPr>
          <w:rFonts w:ascii="Times New Roman" w:hAnsi="Times New Roman"/>
          <w:i w:val="0"/>
          <w:sz w:val="24"/>
        </w:rPr>
        <w:t>bằng sự hỗ trợ của công nghệ , khắc phục các nhược điểm trước đây của quy trình cũ</w:t>
      </w:r>
      <w:r w:rsidRPr="0045518D">
        <w:rPr>
          <w:rFonts w:ascii="Times New Roman" w:hAnsi="Times New Roman"/>
          <w:i w:val="0"/>
          <w:sz w:val="24"/>
        </w:rPr>
        <w:t>, đảm bảo chặt chẽ về mặt quản lý</w:t>
      </w:r>
      <w:r w:rsidR="00DB428B" w:rsidRPr="0045518D">
        <w:rPr>
          <w:rFonts w:ascii="Times New Roman" w:hAnsi="Times New Roman"/>
          <w:i w:val="0"/>
          <w:sz w:val="24"/>
        </w:rPr>
        <w:t xml:space="preserve"> thông qua quá trình phân quyền thành viên</w:t>
      </w:r>
      <w:r w:rsidRPr="0045518D">
        <w:rPr>
          <w:rFonts w:ascii="Times New Roman" w:hAnsi="Times New Roman"/>
          <w:i w:val="0"/>
          <w:sz w:val="24"/>
        </w:rPr>
        <w:t xml:space="preserve">. </w:t>
      </w:r>
    </w:p>
    <w:p w:rsidR="001A46D0" w:rsidRPr="0045518D" w:rsidRDefault="001A46D0" w:rsidP="00B742C2">
      <w:pPr>
        <w:pStyle w:val="template"/>
        <w:numPr>
          <w:ilvl w:val="0"/>
          <w:numId w:val="23"/>
        </w:numPr>
        <w:spacing w:line="288" w:lineRule="auto"/>
        <w:rPr>
          <w:rFonts w:ascii="Times New Roman" w:hAnsi="Times New Roman"/>
          <w:sz w:val="24"/>
        </w:rPr>
      </w:pPr>
      <w:r w:rsidRPr="0045518D">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977DA6" w:rsidRPr="0045518D" w:rsidRDefault="00977DA6" w:rsidP="00977DA6">
      <w:pPr>
        <w:pStyle w:val="Heading2"/>
        <w:spacing w:line="288" w:lineRule="auto"/>
        <w:rPr>
          <w:rFonts w:ascii="Times New Roman" w:hAnsi="Times New Roman"/>
          <w:szCs w:val="26"/>
        </w:rPr>
      </w:pPr>
      <w:bookmarkStart w:id="17" w:name="_Toc483674769"/>
      <w:bookmarkStart w:id="18" w:name="_Toc468218088"/>
      <w:bookmarkEnd w:id="16"/>
      <w:r w:rsidRPr="0045518D">
        <w:rPr>
          <w:rFonts w:ascii="Times New Roman" w:hAnsi="Times New Roman"/>
          <w:szCs w:val="26"/>
        </w:rPr>
        <w:t>Qui ước tài liệu</w:t>
      </w:r>
      <w:bookmarkEnd w:id="17"/>
    </w:p>
    <w:p w:rsidR="00F20C47" w:rsidRPr="0045518D" w:rsidRDefault="00977DA6" w:rsidP="00291553">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w:t>
      </w:r>
      <w:r w:rsidR="00F20C47" w:rsidRPr="0045518D">
        <w:rPr>
          <w:rFonts w:ascii="Times New Roman" w:hAnsi="Times New Roman"/>
          <w:i w:val="0"/>
          <w:sz w:val="24"/>
          <w:szCs w:val="26"/>
        </w:rPr>
        <w:t>. Các mục dạng liệt kê được thể hiện bằng dấu chấm đầu dòng (</w:t>
      </w:r>
      <w:r w:rsidR="00F20C47" w:rsidRPr="0045518D">
        <w:rPr>
          <w:rFonts w:ascii="Times New Roman" w:hAnsi="Times New Roman"/>
          <w:i w:val="0"/>
          <w:sz w:val="32"/>
          <w:szCs w:val="26"/>
        </w:rPr>
        <w:t>•</w:t>
      </w:r>
      <w:r w:rsidR="00F20C47" w:rsidRPr="0045518D">
        <w:rPr>
          <w:rFonts w:ascii="Times New Roman" w:hAnsi="Times New Roman"/>
          <w:i w:val="0"/>
          <w:sz w:val="24"/>
          <w:szCs w:val="26"/>
        </w:rPr>
        <w:t>)</w:t>
      </w:r>
      <w:r w:rsidR="008511DD" w:rsidRPr="0045518D">
        <w:rPr>
          <w:rFonts w:ascii="Times New Roman" w:hAnsi="Times New Roman"/>
          <w:i w:val="0"/>
          <w:sz w:val="24"/>
          <w:szCs w:val="26"/>
        </w:rPr>
        <w:t xml:space="preserve"> Các mục nhỏ hơn mục này sẽ dùng ký hiệu khác (</w:t>
      </w:r>
      <w:r w:rsidR="008511DD" w:rsidRPr="0045518D">
        <w:rPr>
          <w:rFonts w:ascii="Times New Roman" w:hAnsi="Times New Roman"/>
          <w:i w:val="0"/>
          <w:sz w:val="32"/>
          <w:szCs w:val="26"/>
        </w:rPr>
        <w:sym w:font="Wingdings 3" w:char="F0AD"/>
      </w:r>
      <w:r w:rsidR="008511DD" w:rsidRPr="0045518D">
        <w:rPr>
          <w:rFonts w:ascii="Times New Roman" w:hAnsi="Times New Roman"/>
          <w:i w:val="0"/>
          <w:sz w:val="24"/>
          <w:szCs w:val="26"/>
        </w:rPr>
        <w:t>)</w:t>
      </w:r>
      <w:r w:rsidR="00F20C47" w:rsidRPr="0045518D">
        <w:rPr>
          <w:rFonts w:ascii="Times New Roman" w:hAnsi="Times New Roman"/>
          <w:i w:val="0"/>
          <w:sz w:val="24"/>
          <w:szCs w:val="26"/>
        </w:rPr>
        <w:t>.</w:t>
      </w:r>
    </w:p>
    <w:p w:rsidR="00977DA6" w:rsidRPr="0045518D" w:rsidRDefault="00977DA6" w:rsidP="003D3151">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 xml:space="preserve"> </w:t>
      </w:r>
      <w:r w:rsidR="00F20C47" w:rsidRPr="0045518D">
        <w:rPr>
          <w:rFonts w:ascii="Times New Roman" w:hAnsi="Times New Roman"/>
          <w:i w:val="0"/>
          <w:sz w:val="24"/>
          <w:szCs w:val="26"/>
        </w:rPr>
        <w:t>Quy ước văn bản</w:t>
      </w:r>
      <w:r w:rsidRPr="0045518D">
        <w:rPr>
          <w:rFonts w:ascii="Times New Roman" w:hAnsi="Times New Roman"/>
          <w:i w:val="0"/>
          <w:sz w:val="24"/>
          <w:szCs w:val="26"/>
        </w:rPr>
        <w:t xml:space="preserve">: </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Time New Roman.</w:t>
      </w:r>
    </w:p>
    <w:p w:rsidR="00977DA6" w:rsidRPr="0045518D" w:rsidRDefault="00DA1B30"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size: 12</w:t>
      </w:r>
      <w:r w:rsidR="00F20C47" w:rsidRPr="0045518D">
        <w:rPr>
          <w:rFonts w:ascii="Times New Roman" w:hAnsi="Times New Roman"/>
          <w:i w:val="0"/>
          <w:sz w:val="24"/>
          <w:szCs w:val="26"/>
        </w:rPr>
        <w:t xml:space="preserve"> (trừ phần mục lục</w:t>
      </w:r>
      <w:r w:rsidR="007C6E04" w:rsidRPr="0045518D">
        <w:rPr>
          <w:rFonts w:ascii="Times New Roman" w:hAnsi="Times New Roman"/>
          <w:i w:val="0"/>
          <w:sz w:val="24"/>
          <w:szCs w:val="26"/>
        </w:rPr>
        <w:t xml:space="preserve"> và các bảng dữ liệu</w:t>
      </w:r>
      <w:r w:rsidR="00096897" w:rsidRPr="0045518D">
        <w:rPr>
          <w:rFonts w:ascii="Times New Roman" w:hAnsi="Times New Roman"/>
          <w:i w:val="0"/>
          <w:sz w:val="24"/>
          <w:szCs w:val="26"/>
        </w:rPr>
        <w:t xml:space="preserve"> tro</w:t>
      </w:r>
      <w:r w:rsidR="00001DB5" w:rsidRPr="0045518D">
        <w:rPr>
          <w:rFonts w:ascii="Times New Roman" w:hAnsi="Times New Roman"/>
          <w:i w:val="0"/>
          <w:sz w:val="24"/>
          <w:szCs w:val="26"/>
        </w:rPr>
        <w:t>n</w:t>
      </w:r>
      <w:r w:rsidR="00096897" w:rsidRPr="0045518D">
        <w:rPr>
          <w:rFonts w:ascii="Times New Roman" w:hAnsi="Times New Roman"/>
          <w:i w:val="0"/>
          <w:sz w:val="24"/>
          <w:szCs w:val="26"/>
        </w:rPr>
        <w:t>g</w:t>
      </w:r>
      <w:r w:rsidR="00001DB5" w:rsidRPr="0045518D">
        <w:rPr>
          <w:rFonts w:ascii="Times New Roman" w:hAnsi="Times New Roman"/>
          <w:i w:val="0"/>
          <w:sz w:val="24"/>
          <w:szCs w:val="26"/>
        </w:rPr>
        <w:t xml:space="preserve"> Appendix B</w:t>
      </w:r>
      <w:r w:rsidR="00F20C47" w:rsidRPr="0045518D">
        <w:rPr>
          <w:rFonts w:ascii="Times New Roman" w:hAnsi="Times New Roman"/>
          <w:i w:val="0"/>
          <w:sz w:val="24"/>
          <w:szCs w:val="26"/>
        </w:rPr>
        <w:t>)</w:t>
      </w:r>
      <w:r w:rsidR="00977DA6"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w:t>
      </w:r>
      <w:r w:rsidR="00F20C47" w:rsidRPr="0045518D">
        <w:rPr>
          <w:rFonts w:ascii="Times New Roman" w:hAnsi="Times New Roman"/>
          <w:i w:val="0"/>
          <w:sz w:val="24"/>
          <w:szCs w:val="26"/>
        </w:rPr>
        <w:t xml:space="preserve"> text</w:t>
      </w:r>
      <w:r w:rsidRPr="0045518D">
        <w:rPr>
          <w:rFonts w:ascii="Times New Roman" w:hAnsi="Times New Roman"/>
          <w:i w:val="0"/>
          <w:sz w:val="24"/>
          <w:szCs w:val="26"/>
        </w:rPr>
        <w:t>: Black.</w:t>
      </w:r>
    </w:p>
    <w:p w:rsidR="00F20C47" w:rsidRPr="0045518D" w:rsidRDefault="00F20C47"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Font color title: Blue.</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Margin-left: </w:t>
      </w:r>
      <w:r w:rsidR="004775FD" w:rsidRPr="0045518D">
        <w:rPr>
          <w:rFonts w:ascii="Times New Roman" w:hAnsi="Times New Roman"/>
          <w:i w:val="0"/>
          <w:sz w:val="24"/>
          <w:szCs w:val="26"/>
        </w:rPr>
        <w:t>1.</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Margin-right: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Margin-top: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4775FD">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Margin-bottom: </w:t>
      </w:r>
      <w:r w:rsidR="004775FD" w:rsidRPr="0045518D">
        <w:rPr>
          <w:rFonts w:ascii="Times New Roman" w:hAnsi="Times New Roman"/>
          <w:i w:val="0"/>
          <w:sz w:val="24"/>
          <w:szCs w:val="26"/>
        </w:rPr>
        <w:t>1</w:t>
      </w:r>
      <w:r w:rsidRPr="0045518D">
        <w:rPr>
          <w:rFonts w:ascii="Times New Roman" w:hAnsi="Times New Roman"/>
          <w:i w:val="0"/>
          <w:sz w:val="24"/>
          <w:szCs w:val="26"/>
        </w:rPr>
        <w: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Line spacing: 1.2 pt.</w:t>
      </w:r>
    </w:p>
    <w:p w:rsidR="00977DA6" w:rsidRPr="0045518D" w:rsidRDefault="00977DA6"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Tiêu để được in  đậm và lớn hơn nội dung 2pt. Mỗi tiêu đề sẽ tăng 2pt nếu tiêu đề đó lớn hơn tiêu đề trước.</w:t>
      </w:r>
    </w:p>
    <w:p w:rsidR="00FB5934" w:rsidRPr="0045518D" w:rsidRDefault="00FB5934" w:rsidP="00B742C2">
      <w:pPr>
        <w:pStyle w:val="template"/>
        <w:numPr>
          <w:ilvl w:val="0"/>
          <w:numId w:val="24"/>
        </w:numPr>
        <w:spacing w:line="288" w:lineRule="auto"/>
        <w:rPr>
          <w:rFonts w:ascii="Times New Roman" w:hAnsi="Times New Roman"/>
          <w:i w:val="0"/>
          <w:sz w:val="24"/>
          <w:szCs w:val="26"/>
        </w:rPr>
      </w:pPr>
      <w:r w:rsidRPr="0045518D">
        <w:rPr>
          <w:rFonts w:ascii="Times New Roman" w:hAnsi="Times New Roman"/>
          <w:i w:val="0"/>
          <w:sz w:val="24"/>
          <w:szCs w:val="26"/>
        </w:rPr>
        <w:t xml:space="preserve">Màu chữ văn bản: Đen (Đề mục và một số phần </w:t>
      </w:r>
      <w:r w:rsidR="00A16374" w:rsidRPr="0045518D">
        <w:rPr>
          <w:rFonts w:ascii="Times New Roman" w:hAnsi="Times New Roman"/>
          <w:i w:val="0"/>
          <w:sz w:val="24"/>
          <w:szCs w:val="26"/>
        </w:rPr>
        <w:t xml:space="preserve">bảng trong </w:t>
      </w:r>
      <w:r w:rsidR="00E20BC3" w:rsidRPr="0045518D">
        <w:rPr>
          <w:rFonts w:ascii="Times New Roman" w:hAnsi="Times New Roman"/>
          <w:i w:val="0"/>
          <w:sz w:val="24"/>
          <w:szCs w:val="26"/>
        </w:rPr>
        <w:t>Phụ Lục</w:t>
      </w:r>
      <w:r w:rsidR="00A16374" w:rsidRPr="0045518D">
        <w:rPr>
          <w:rFonts w:ascii="Times New Roman" w:hAnsi="Times New Roman"/>
          <w:i w:val="0"/>
          <w:sz w:val="24"/>
          <w:szCs w:val="26"/>
        </w:rPr>
        <w:t xml:space="preserve"> A</w:t>
      </w:r>
      <w:r w:rsidRPr="0045518D">
        <w:rPr>
          <w:rFonts w:ascii="Times New Roman" w:hAnsi="Times New Roman"/>
          <w:i w:val="0"/>
          <w:sz w:val="24"/>
          <w:szCs w:val="26"/>
        </w:rPr>
        <w:t>: Xanh dương</w:t>
      </w:r>
      <w:r w:rsidR="001659FB" w:rsidRPr="0045518D">
        <w:rPr>
          <w:rFonts w:ascii="Times New Roman" w:hAnsi="Times New Roman"/>
          <w:i w:val="0"/>
          <w:sz w:val="24"/>
          <w:szCs w:val="26"/>
        </w:rPr>
        <w:t xml:space="preserve"> hoặc cam</w:t>
      </w:r>
      <w:r w:rsidRPr="0045518D">
        <w:rPr>
          <w:rFonts w:ascii="Times New Roman" w:hAnsi="Times New Roman"/>
          <w:i w:val="0"/>
          <w:sz w:val="24"/>
          <w:szCs w:val="26"/>
        </w:rPr>
        <w:t>).</w:t>
      </w:r>
    </w:p>
    <w:p w:rsidR="00977DA6" w:rsidRPr="0045518D" w:rsidRDefault="00977DA6" w:rsidP="00977DA6">
      <w:pPr>
        <w:pStyle w:val="Heading2"/>
        <w:spacing w:line="288" w:lineRule="auto"/>
        <w:rPr>
          <w:rFonts w:ascii="Times New Roman" w:hAnsi="Times New Roman"/>
          <w:szCs w:val="26"/>
        </w:rPr>
      </w:pPr>
      <w:bookmarkStart w:id="19" w:name="_Toc483674770"/>
      <w:bookmarkEnd w:id="18"/>
      <w:r w:rsidRPr="0045518D">
        <w:rPr>
          <w:rFonts w:ascii="Times New Roman" w:hAnsi="Times New Roman"/>
          <w:szCs w:val="26"/>
        </w:rPr>
        <w:lastRenderedPageBreak/>
        <w:t>Đối tượng dự định và gợi ý đọc</w:t>
      </w:r>
      <w:bookmarkEnd w:id="19"/>
      <w:r w:rsidRPr="0045518D">
        <w:rPr>
          <w:rFonts w:ascii="Times New Roman" w:hAnsi="Times New Roman"/>
          <w:szCs w:val="26"/>
        </w:rPr>
        <w:t xml:space="preserve"> </w:t>
      </w:r>
    </w:p>
    <w:p w:rsidR="00977DA6" w:rsidRPr="0045518D" w:rsidRDefault="00977DA6" w:rsidP="00977DA6">
      <w:pPr>
        <w:pStyle w:val="template"/>
        <w:spacing w:line="24" w:lineRule="atLeast"/>
        <w:ind w:left="720"/>
        <w:rPr>
          <w:rFonts w:ascii="Times New Roman" w:hAnsi="Times New Roman"/>
          <w:i w:val="0"/>
          <w:sz w:val="24"/>
        </w:rPr>
      </w:pPr>
      <w:bookmarkStart w:id="20" w:name="_Toc439994670"/>
      <w:bookmarkStart w:id="21" w:name="_Toc468218090"/>
      <w:r w:rsidRPr="0045518D">
        <w:rPr>
          <w:rFonts w:ascii="Times New Roman" w:hAnsi="Times New Roman"/>
          <w:i w:val="0"/>
          <w:sz w:val="24"/>
        </w:rPr>
        <w:t xml:space="preserve">Đối tượng đọc bao gồm: Các thành viên, nhóm thuộc Nhà phát triên phần mềm </w:t>
      </w:r>
      <w:r w:rsidR="00D7355C" w:rsidRPr="0045518D">
        <w:rPr>
          <w:rFonts w:ascii="Times New Roman" w:hAnsi="Times New Roman"/>
          <w:i w:val="0"/>
          <w:sz w:val="24"/>
        </w:rPr>
        <w:t>quản lý điểm rèn luyện</w:t>
      </w:r>
      <w:r w:rsidRPr="0045518D">
        <w:rPr>
          <w:rFonts w:ascii="Times New Roman" w:hAnsi="Times New Roman"/>
          <w:i w:val="0"/>
          <w:sz w:val="24"/>
        </w:rPr>
        <w:t>.</w:t>
      </w:r>
    </w:p>
    <w:p w:rsidR="00977DA6" w:rsidRPr="0045518D" w:rsidRDefault="00977DA6" w:rsidP="00977DA6">
      <w:pPr>
        <w:pStyle w:val="template"/>
        <w:spacing w:line="24" w:lineRule="atLeast"/>
        <w:ind w:firstLine="720"/>
        <w:rPr>
          <w:rFonts w:ascii="Times New Roman" w:hAnsi="Times New Roman"/>
          <w:b/>
          <w:i w:val="0"/>
          <w:sz w:val="24"/>
        </w:rPr>
      </w:pPr>
      <w:r w:rsidRPr="0045518D">
        <w:rPr>
          <w:rFonts w:ascii="Times New Roman" w:hAnsi="Times New Roman"/>
          <w:b/>
          <w:i w:val="0"/>
          <w:sz w:val="24"/>
        </w:rPr>
        <w:t>Tài liệu bao gồm:</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Giới thiệu bao gồm: Mục đích, Quy ước tài liệu; Đối tượng dự định và gợi ý đọc, Phạm vi sản phẩm, </w:t>
      </w:r>
      <w:r w:rsidR="00962285" w:rsidRPr="0045518D">
        <w:rPr>
          <w:rFonts w:ascii="Times New Roman" w:hAnsi="Times New Roman"/>
          <w:i w:val="0"/>
          <w:sz w:val="24"/>
        </w:rPr>
        <w:t xml:space="preserve">Thuật ngữ và viết tắt, </w:t>
      </w:r>
      <w:r w:rsidRPr="0045518D">
        <w:rPr>
          <w:rFonts w:ascii="Times New Roman" w:hAnsi="Times New Roman"/>
          <w:i w:val="0"/>
          <w:sz w:val="24"/>
        </w:rPr>
        <w:t>Các tài liệu tham khảo.</w:t>
      </w:r>
      <w:r w:rsidRPr="0045518D">
        <w:rPr>
          <w:rFonts w:ascii="Times New Roman" w:hAnsi="Times New Roman"/>
          <w:sz w:val="20"/>
        </w:rPr>
        <w:t xml:space="preserve"> </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 xml:space="preserve">Mô tả tổng thể bao gồm: </w:t>
      </w:r>
      <w:r w:rsidR="00627E4C" w:rsidRPr="0045518D">
        <w:rPr>
          <w:rFonts w:ascii="Times New Roman" w:hAnsi="Times New Roman"/>
          <w:i w:val="0"/>
          <w:sz w:val="24"/>
        </w:rPr>
        <w:t>Bối cảnh</w:t>
      </w:r>
      <w:r w:rsidRPr="0045518D">
        <w:rPr>
          <w:rFonts w:ascii="Times New Roman" w:hAnsi="Times New Roman"/>
          <w:i w:val="0"/>
          <w:sz w:val="24"/>
        </w:rPr>
        <w:t xml:space="preserve"> sản phẩm; C</w:t>
      </w:r>
      <w:r w:rsidR="00627E4C" w:rsidRPr="0045518D">
        <w:rPr>
          <w:rFonts w:ascii="Times New Roman" w:hAnsi="Times New Roman"/>
          <w:i w:val="0"/>
          <w:sz w:val="24"/>
        </w:rPr>
        <w:t>ác c</w:t>
      </w:r>
      <w:r w:rsidRPr="0045518D">
        <w:rPr>
          <w:rFonts w:ascii="Times New Roman" w:hAnsi="Times New Roman"/>
          <w:i w:val="0"/>
          <w:sz w:val="24"/>
        </w:rPr>
        <w:t xml:space="preserve">hức năng sản phẩm; </w:t>
      </w:r>
      <w:r w:rsidR="00627E4C" w:rsidRPr="0045518D">
        <w:rPr>
          <w:rFonts w:ascii="Times New Roman" w:hAnsi="Times New Roman"/>
          <w:i w:val="0"/>
          <w:sz w:val="24"/>
        </w:rPr>
        <w:t>Đặc điểm người sử dụng; M</w:t>
      </w:r>
      <w:r w:rsidRPr="0045518D">
        <w:rPr>
          <w:rFonts w:ascii="Times New Roman" w:hAnsi="Times New Roman"/>
          <w:i w:val="0"/>
          <w:sz w:val="24"/>
        </w:rPr>
        <w:t xml:space="preserve">ôi trường </w:t>
      </w:r>
      <w:r w:rsidR="00627E4C" w:rsidRPr="0045518D">
        <w:rPr>
          <w:rFonts w:ascii="Times New Roman" w:hAnsi="Times New Roman"/>
          <w:i w:val="0"/>
          <w:sz w:val="24"/>
        </w:rPr>
        <w:t>vận hành</w:t>
      </w:r>
      <w:r w:rsidRPr="0045518D">
        <w:rPr>
          <w:rFonts w:ascii="Times New Roman" w:hAnsi="Times New Roman"/>
          <w:i w:val="0"/>
          <w:sz w:val="24"/>
        </w:rPr>
        <w:t xml:space="preserve">; </w:t>
      </w:r>
      <w:r w:rsidR="00627E4C" w:rsidRPr="0045518D">
        <w:rPr>
          <w:rFonts w:ascii="Times New Roman" w:hAnsi="Times New Roman"/>
          <w:i w:val="0"/>
          <w:sz w:val="24"/>
        </w:rPr>
        <w:t>Các ràng buộc về thực thi và thiết kế</w:t>
      </w:r>
      <w:r w:rsidRPr="0045518D">
        <w:rPr>
          <w:rFonts w:ascii="Times New Roman" w:hAnsi="Times New Roman"/>
          <w:i w:val="0"/>
          <w:sz w:val="24"/>
        </w:rPr>
        <w:t>; Giả định và phụ thuộc.</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Yêu cầu giao diện bên ngoài bao gồm: Giao diện người dùng; Giao diện phần cứng; Giao diện phần mềm; Giao diện truyền thông.</w:t>
      </w:r>
    </w:p>
    <w:p w:rsidR="00564BBE" w:rsidRPr="0045518D" w:rsidRDefault="00564BBE"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Mô tả các trường hợp sử dụng.</w:t>
      </w:r>
    </w:p>
    <w:p w:rsidR="00977DA6" w:rsidRPr="0045518D" w:rsidRDefault="00977DA6" w:rsidP="006A2DFB">
      <w:pPr>
        <w:pStyle w:val="template"/>
        <w:spacing w:line="24" w:lineRule="atLeast"/>
        <w:ind w:firstLine="720"/>
        <w:rPr>
          <w:rFonts w:ascii="Times New Roman" w:hAnsi="Times New Roman"/>
          <w:b/>
          <w:i w:val="0"/>
          <w:sz w:val="24"/>
        </w:rPr>
      </w:pPr>
      <w:r w:rsidRPr="0045518D">
        <w:rPr>
          <w:rFonts w:ascii="Times New Roman" w:hAnsi="Times New Roman"/>
          <w:b/>
          <w:i w:val="0"/>
          <w:sz w:val="24"/>
        </w:rPr>
        <w:t>Tính năng hệ thống.</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Các yêu cầu phi chức năng khác bao gồm:</w:t>
      </w:r>
      <w:r w:rsidR="00D7355C" w:rsidRPr="0045518D">
        <w:rPr>
          <w:rFonts w:ascii="Times New Roman" w:hAnsi="Times New Roman"/>
          <w:i w:val="0"/>
          <w:sz w:val="24"/>
        </w:rPr>
        <w:t xml:space="preserve"> Yêu cầu thực thi</w:t>
      </w:r>
      <w:r w:rsidR="00013B56" w:rsidRPr="0045518D">
        <w:rPr>
          <w:rFonts w:ascii="Times New Roman" w:hAnsi="Times New Roman"/>
          <w:i w:val="0"/>
          <w:sz w:val="24"/>
        </w:rPr>
        <w:t>;Yêu cầu</w:t>
      </w:r>
      <w:r w:rsidRPr="0045518D">
        <w:rPr>
          <w:rFonts w:ascii="Times New Roman" w:hAnsi="Times New Roman"/>
          <w:i w:val="0"/>
          <w:sz w:val="24"/>
        </w:rPr>
        <w:t xml:space="preserve"> </w:t>
      </w:r>
      <w:r w:rsidR="00D7355C" w:rsidRPr="0045518D">
        <w:rPr>
          <w:rFonts w:ascii="Times New Roman" w:hAnsi="Times New Roman"/>
          <w:i w:val="0"/>
          <w:sz w:val="24"/>
        </w:rPr>
        <w:t>hiệu xuất</w:t>
      </w:r>
      <w:r w:rsidR="00013B56" w:rsidRPr="0045518D">
        <w:rPr>
          <w:rFonts w:ascii="Times New Roman" w:hAnsi="Times New Roman"/>
          <w:i w:val="0"/>
          <w:sz w:val="24"/>
        </w:rPr>
        <w:t>; Yêu cầu</w:t>
      </w:r>
      <w:r w:rsidR="00D7355C" w:rsidRPr="0045518D">
        <w:rPr>
          <w:rFonts w:ascii="Times New Roman" w:hAnsi="Times New Roman"/>
          <w:i w:val="0"/>
          <w:sz w:val="24"/>
        </w:rPr>
        <w:t xml:space="preserve"> bảo mật, </w:t>
      </w:r>
      <w:r w:rsidR="00013B56" w:rsidRPr="0045518D">
        <w:rPr>
          <w:rFonts w:ascii="Times New Roman" w:hAnsi="Times New Roman"/>
          <w:i w:val="0"/>
          <w:sz w:val="24"/>
        </w:rPr>
        <w:t>C</w:t>
      </w:r>
      <w:r w:rsidRPr="0045518D">
        <w:rPr>
          <w:rFonts w:ascii="Times New Roman" w:hAnsi="Times New Roman"/>
          <w:i w:val="0"/>
          <w:sz w:val="24"/>
        </w:rPr>
        <w:t>ác t</w:t>
      </w:r>
      <w:r w:rsidR="00013B56" w:rsidRPr="0045518D">
        <w:rPr>
          <w:rFonts w:ascii="Times New Roman" w:hAnsi="Times New Roman"/>
          <w:i w:val="0"/>
          <w:sz w:val="24"/>
        </w:rPr>
        <w:t>huộc tính chất lượng phần mềm; Q</w:t>
      </w:r>
      <w:r w:rsidRPr="0045518D">
        <w:rPr>
          <w:rFonts w:ascii="Times New Roman" w:hAnsi="Times New Roman"/>
          <w:i w:val="0"/>
          <w:sz w:val="24"/>
        </w:rPr>
        <w:t>uy tắc kinh doanh.</w:t>
      </w:r>
    </w:p>
    <w:p w:rsidR="00977DA6" w:rsidRPr="0045518D" w:rsidRDefault="00977DA6"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Những yêu cầu khác.</w:t>
      </w:r>
    </w:p>
    <w:p w:rsidR="00977DA6" w:rsidRPr="0045518D" w:rsidRDefault="00A16374" w:rsidP="00B742C2">
      <w:pPr>
        <w:pStyle w:val="template"/>
        <w:numPr>
          <w:ilvl w:val="0"/>
          <w:numId w:val="22"/>
        </w:numPr>
        <w:spacing w:line="24" w:lineRule="atLeast"/>
        <w:rPr>
          <w:rFonts w:ascii="Times New Roman" w:hAnsi="Times New Roman"/>
          <w:i w:val="0"/>
          <w:sz w:val="24"/>
        </w:rPr>
      </w:pPr>
      <w:r w:rsidRPr="0045518D">
        <w:rPr>
          <w:rFonts w:ascii="Times New Roman" w:hAnsi="Times New Roman"/>
          <w:i w:val="0"/>
          <w:sz w:val="24"/>
        </w:rPr>
        <w:t>Phụ lục A</w:t>
      </w:r>
      <w:r w:rsidR="00977DA6" w:rsidRPr="0045518D">
        <w:rPr>
          <w:rFonts w:ascii="Times New Roman" w:hAnsi="Times New Roman"/>
          <w:i w:val="0"/>
          <w:sz w:val="24"/>
        </w:rPr>
        <w:t>: Mô hình phân tích.</w:t>
      </w:r>
    </w:p>
    <w:p w:rsidR="00053029" w:rsidRPr="0045518D" w:rsidRDefault="00053029" w:rsidP="00053029">
      <w:pPr>
        <w:pStyle w:val="Heading2"/>
        <w:spacing w:line="288" w:lineRule="auto"/>
        <w:rPr>
          <w:rFonts w:ascii="Times New Roman" w:hAnsi="Times New Roman"/>
          <w:szCs w:val="26"/>
        </w:rPr>
      </w:pPr>
      <w:bookmarkStart w:id="22" w:name="_Toc483674771"/>
      <w:bookmarkEnd w:id="20"/>
      <w:bookmarkEnd w:id="21"/>
      <w:r w:rsidRPr="0045518D">
        <w:rPr>
          <w:rFonts w:ascii="Times New Roman" w:hAnsi="Times New Roman"/>
          <w:szCs w:val="26"/>
        </w:rPr>
        <w:t>Phạm vi sản phẩm</w:t>
      </w:r>
      <w:bookmarkEnd w:id="22"/>
    </w:p>
    <w:p w:rsidR="00053029" w:rsidRPr="0045518D" w:rsidRDefault="00053029" w:rsidP="00B742C2">
      <w:pPr>
        <w:pStyle w:val="template"/>
        <w:numPr>
          <w:ilvl w:val="0"/>
          <w:numId w:val="26"/>
        </w:numPr>
        <w:spacing w:line="288" w:lineRule="auto"/>
        <w:rPr>
          <w:rFonts w:ascii="Times New Roman" w:hAnsi="Times New Roman"/>
          <w:i w:val="0"/>
          <w:sz w:val="24"/>
        </w:rPr>
      </w:pPr>
      <w:r w:rsidRPr="0045518D">
        <w:rPr>
          <w:rFonts w:ascii="Times New Roman" w:hAnsi="Times New Roman"/>
          <w:i w:val="0"/>
          <w:sz w:val="24"/>
        </w:rPr>
        <w:t xml:space="preserve">Lĩnh vực sản phẩm: </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Ứng dụng công nghệ thông tin trong quản lý.</w:t>
      </w:r>
    </w:p>
    <w:p w:rsidR="00053029" w:rsidRPr="0045518D" w:rsidRDefault="00053029" w:rsidP="00053029">
      <w:pPr>
        <w:pStyle w:val="template"/>
        <w:spacing w:line="288" w:lineRule="auto"/>
        <w:ind w:left="1440" w:hanging="731"/>
        <w:rPr>
          <w:rFonts w:ascii="Times New Roman" w:hAnsi="Times New Roman"/>
          <w:i w:val="0"/>
          <w:sz w:val="24"/>
        </w:rPr>
      </w:pPr>
      <w:r w:rsidRPr="0045518D">
        <w:rPr>
          <w:rFonts w:ascii="Times New Roman" w:hAnsi="Times New Roman"/>
          <w:i w:val="0"/>
          <w:sz w:val="24"/>
        </w:rPr>
        <w:t>- Sản phẩm ứng dụng nghiêm cứu trong lĩnh vực công nghệ thông tin.</w:t>
      </w:r>
    </w:p>
    <w:p w:rsidR="00C67E06" w:rsidRPr="0045518D" w:rsidRDefault="00C67E0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Thời gian thực hiện: </w:t>
      </w:r>
      <w:r w:rsidR="00833A98" w:rsidRPr="0045518D">
        <w:rPr>
          <w:rFonts w:ascii="Times New Roman" w:hAnsi="Times New Roman"/>
          <w:i w:val="0"/>
          <w:sz w:val="24"/>
        </w:rPr>
        <w:t>6</w:t>
      </w:r>
      <w:r w:rsidRPr="0045518D">
        <w:rPr>
          <w:rFonts w:ascii="Times New Roman" w:hAnsi="Times New Roman"/>
          <w:i w:val="0"/>
          <w:sz w:val="24"/>
        </w:rPr>
        <w:t xml:space="preserve"> tháng (kể từ ngày bắt đầu dự án</w:t>
      </w:r>
      <w:r w:rsidR="00833A98" w:rsidRPr="0045518D">
        <w:rPr>
          <w:rFonts w:ascii="Times New Roman" w:hAnsi="Times New Roman"/>
          <w:i w:val="0"/>
          <w:sz w:val="24"/>
        </w:rPr>
        <w:t>: tháng 6 năm 2017 đến hết tháng 11 năm 2017</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Phạm vi:  </w:t>
      </w:r>
      <w:r w:rsidR="00833A98" w:rsidRPr="0045518D">
        <w:rPr>
          <w:rFonts w:ascii="Times New Roman" w:hAnsi="Times New Roman"/>
          <w:i w:val="0"/>
          <w:sz w:val="24"/>
        </w:rPr>
        <w:t xml:space="preserve">Triển khai ứng dụng cho sinh viên cán bộ trường Đại Học Cần Thơ có </w:t>
      </w:r>
      <w:r w:rsidRPr="0045518D">
        <w:rPr>
          <w:rFonts w:ascii="Times New Roman" w:hAnsi="Times New Roman"/>
          <w:i w:val="0"/>
          <w:sz w:val="24"/>
        </w:rPr>
        <w:t xml:space="preserve">yêu cầu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một cách trực tuyến thông qua mạng Internet.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Đối tượng phục vụ của phần mềm: Người </w:t>
      </w:r>
      <w:r w:rsidR="00D7355C" w:rsidRPr="0045518D">
        <w:rPr>
          <w:rFonts w:ascii="Times New Roman" w:hAnsi="Times New Roman"/>
          <w:i w:val="0"/>
          <w:sz w:val="24"/>
        </w:rPr>
        <w:t>quản lý điểm rèn luyện</w:t>
      </w:r>
      <w:r w:rsidR="00484C38" w:rsidRPr="0045518D">
        <w:rPr>
          <w:rFonts w:ascii="Times New Roman" w:hAnsi="Times New Roman"/>
          <w:i w:val="0"/>
          <w:sz w:val="24"/>
        </w:rPr>
        <w:t>, sinh viên,</w:t>
      </w:r>
      <w:r w:rsidR="00E37D1C" w:rsidRPr="0045518D">
        <w:rPr>
          <w:rFonts w:ascii="Times New Roman" w:hAnsi="Times New Roman"/>
          <w:i w:val="0"/>
          <w:sz w:val="24"/>
        </w:rPr>
        <w:t xml:space="preserve"> cố vấn và</w:t>
      </w:r>
      <w:r w:rsidR="00484C38" w:rsidRPr="0045518D">
        <w:rPr>
          <w:rFonts w:ascii="Times New Roman" w:hAnsi="Times New Roman"/>
          <w:i w:val="0"/>
          <w:sz w:val="24"/>
        </w:rPr>
        <w:t xml:space="preserve"> cán bộ nhà trường</w:t>
      </w:r>
      <w:r w:rsidR="00E37D1C" w:rsidRPr="0045518D">
        <w:rPr>
          <w:rFonts w:ascii="Times New Roman" w:hAnsi="Times New Roman"/>
          <w:i w:val="0"/>
          <w:sz w:val="24"/>
        </w:rPr>
        <w:t xml:space="preserve"> có nhu cầu</w:t>
      </w:r>
      <w:r w:rsidRPr="0045518D">
        <w:rPr>
          <w:rFonts w:ascii="Times New Roman" w:hAnsi="Times New Roman"/>
          <w:i w:val="0"/>
          <w:sz w:val="24"/>
        </w:rPr>
        <w:t>.</w:t>
      </w:r>
    </w:p>
    <w:p w:rsidR="00053029" w:rsidRPr="0045518D" w:rsidRDefault="00053029"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Đối tượng sử dụng tài liệu này: Nhóm xây dựng và phát triển phần mềm K40</w:t>
      </w:r>
      <w:r w:rsidR="00B325CE" w:rsidRPr="0045518D">
        <w:rPr>
          <w:rFonts w:ascii="Times New Roman" w:hAnsi="Times New Roman"/>
          <w:i w:val="0"/>
          <w:sz w:val="24"/>
        </w:rPr>
        <w:t xml:space="preserve"> và người hướng dẫn</w:t>
      </w:r>
      <w:r w:rsidRPr="0045518D">
        <w:rPr>
          <w:rFonts w:ascii="Times New Roman" w:hAnsi="Times New Roman"/>
          <w:i w:val="0"/>
          <w:sz w:val="24"/>
        </w:rPr>
        <w:t xml:space="preserve">, tài liệu nghiên cứu dự án </w:t>
      </w:r>
      <w:r w:rsidR="00D7355C" w:rsidRPr="0045518D">
        <w:rPr>
          <w:rFonts w:ascii="Times New Roman" w:hAnsi="Times New Roman"/>
          <w:i w:val="0"/>
          <w:sz w:val="24"/>
        </w:rPr>
        <w:t>quản lý điểm rèn luyện</w:t>
      </w:r>
      <w:r w:rsidRPr="0045518D">
        <w:rPr>
          <w:rFonts w:ascii="Times New Roman" w:hAnsi="Times New Roman"/>
          <w:i w:val="0"/>
          <w:sz w:val="24"/>
        </w:rPr>
        <w:t xml:space="preserve"> </w:t>
      </w:r>
      <w:r w:rsidR="00430A43" w:rsidRPr="0045518D">
        <w:rPr>
          <w:rFonts w:ascii="Times New Roman" w:hAnsi="Times New Roman"/>
          <w:i w:val="0"/>
          <w:sz w:val="24"/>
        </w:rPr>
        <w:t>thuộc nhóm các đề tài nghiên cứu khoa học cấp cơ sở Đại Học Cần Thơ năm 2017</w:t>
      </w:r>
      <w:r w:rsidRPr="0045518D">
        <w:rPr>
          <w:rFonts w:ascii="Times New Roman" w:hAnsi="Times New Roman"/>
          <w:i w:val="0"/>
          <w:sz w:val="24"/>
        </w:rPr>
        <w:t>, Người quản lý và kiểm tra chất lượng tài liệu.</w:t>
      </w:r>
    </w:p>
    <w:p w:rsidR="006F20D6" w:rsidRPr="0045518D" w:rsidRDefault="006F20D6" w:rsidP="00B742C2">
      <w:pPr>
        <w:pStyle w:val="template"/>
        <w:numPr>
          <w:ilvl w:val="0"/>
          <w:numId w:val="25"/>
        </w:numPr>
        <w:spacing w:line="288" w:lineRule="auto"/>
        <w:rPr>
          <w:rFonts w:ascii="Times New Roman" w:hAnsi="Times New Roman"/>
          <w:i w:val="0"/>
          <w:sz w:val="24"/>
        </w:rPr>
      </w:pPr>
      <w:r w:rsidRPr="0045518D">
        <w:rPr>
          <w:rFonts w:ascii="Times New Roman" w:hAnsi="Times New Roman"/>
          <w:i w:val="0"/>
          <w:sz w:val="24"/>
        </w:rPr>
        <w:t xml:space="preserve">Nội dung cơ bản: </w:t>
      </w:r>
      <w:r w:rsidRPr="0045518D">
        <w:rPr>
          <w:rFonts w:ascii="Times New Roman" w:hAnsi="Times New Roman"/>
          <w:bCs/>
          <w:i w:val="0"/>
          <w:sz w:val="24"/>
        </w:rPr>
        <w:t>Nghiên cứu ứng dụng cho công tác lưu trữ</w:t>
      </w:r>
      <w:r w:rsidRPr="0045518D">
        <w:rPr>
          <w:rFonts w:ascii="Times New Roman" w:hAnsi="Times New Roman"/>
          <w:i w:val="0"/>
          <w:sz w:val="24"/>
        </w:rPr>
        <w:t xml:space="preserve"> - </w:t>
      </w:r>
      <w:r w:rsidRPr="0045518D">
        <w:rPr>
          <w:rFonts w:ascii="Times New Roman" w:hAnsi="Times New Roman"/>
          <w:bCs/>
          <w:i w:val="0"/>
          <w:sz w:val="24"/>
        </w:rPr>
        <w:t>Nghiên cứu ứng dụng cho công tác quản lý.</w:t>
      </w:r>
    </w:p>
    <w:p w:rsidR="009423F4" w:rsidRPr="0045518D" w:rsidRDefault="00543834" w:rsidP="00543834">
      <w:pPr>
        <w:pStyle w:val="Heading2"/>
        <w:rPr>
          <w:rFonts w:ascii="Times New Roman" w:hAnsi="Times New Roman"/>
        </w:rPr>
      </w:pPr>
      <w:bookmarkStart w:id="23" w:name="_Toc483674772"/>
      <w:r w:rsidRPr="0045518D">
        <w:rPr>
          <w:rFonts w:ascii="Times New Roman" w:hAnsi="Times New Roman"/>
        </w:rPr>
        <w:t>Thuật ngữ và viết tắt</w:t>
      </w:r>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45518D" w:rsidRPr="0045518D" w:rsidTr="00FE33E8">
        <w:tc>
          <w:tcPr>
            <w:tcW w:w="850"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STT</w:t>
            </w:r>
          </w:p>
        </w:tc>
        <w:tc>
          <w:tcPr>
            <w:tcW w:w="2835"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Thuật ngữ / Từ viết tắt</w:t>
            </w:r>
          </w:p>
        </w:tc>
        <w:tc>
          <w:tcPr>
            <w:tcW w:w="4678" w:type="dxa"/>
            <w:shd w:val="clear" w:color="auto" w:fill="D9D9D9" w:themeFill="background1" w:themeFillShade="D9"/>
          </w:tcPr>
          <w:p w:rsidR="009423F4" w:rsidRPr="0045518D" w:rsidRDefault="009423F4" w:rsidP="005F2E9D">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Định nghĩa / Giải thích</w:t>
            </w:r>
          </w:p>
        </w:tc>
      </w:tr>
      <w:tr w:rsidR="0045518D" w:rsidRPr="0045518D" w:rsidTr="005F2E9D">
        <w:tc>
          <w:tcPr>
            <w:tcW w:w="850"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1</w:t>
            </w:r>
          </w:p>
        </w:tc>
        <w:tc>
          <w:tcPr>
            <w:tcW w:w="2835"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IDE</w:t>
            </w:r>
          </w:p>
        </w:tc>
        <w:tc>
          <w:tcPr>
            <w:tcW w:w="4678" w:type="dxa"/>
            <w:shd w:val="clear" w:color="auto" w:fill="auto"/>
          </w:tcPr>
          <w:p w:rsidR="009423F4" w:rsidRPr="0045518D" w:rsidRDefault="00787330" w:rsidP="005F2E9D">
            <w:pPr>
              <w:pStyle w:val="template"/>
              <w:spacing w:line="24" w:lineRule="atLeast"/>
              <w:rPr>
                <w:rFonts w:ascii="Times New Roman" w:hAnsi="Times New Roman"/>
                <w:i w:val="0"/>
                <w:sz w:val="24"/>
                <w:szCs w:val="26"/>
              </w:rPr>
            </w:pPr>
            <w:r w:rsidRPr="0045518D">
              <w:rPr>
                <w:rFonts w:ascii="Times New Roman" w:hAnsi="Times New Roman"/>
                <w:bCs/>
                <w:i w:val="0"/>
                <w:sz w:val="24"/>
                <w:szCs w:val="26"/>
                <w:shd w:val="clear" w:color="auto" w:fill="FFFFFF"/>
              </w:rPr>
              <w:t>Môi trường phát triển tích hợp trong lập trình</w:t>
            </w:r>
          </w:p>
        </w:tc>
      </w:tr>
      <w:tr w:rsidR="0045518D" w:rsidRPr="0045518D" w:rsidTr="005F2E9D">
        <w:tc>
          <w:tcPr>
            <w:tcW w:w="850"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2</w:t>
            </w:r>
          </w:p>
        </w:tc>
        <w:tc>
          <w:tcPr>
            <w:tcW w:w="2835"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JS</w:t>
            </w:r>
          </w:p>
        </w:tc>
        <w:tc>
          <w:tcPr>
            <w:tcW w:w="4678" w:type="dxa"/>
            <w:shd w:val="clear" w:color="auto" w:fill="auto"/>
          </w:tcPr>
          <w:p w:rsidR="009423F4" w:rsidRPr="0045518D" w:rsidRDefault="00120475"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JavaScript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3</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w:t>
            </w:r>
          </w:p>
        </w:tc>
        <w:tc>
          <w:tcPr>
            <w:tcW w:w="4678" w:type="dxa"/>
            <w:vMerge w:val="restart"/>
            <w:shd w:val="clear" w:color="auto" w:fill="auto"/>
          </w:tcPr>
          <w:p w:rsidR="000617C0" w:rsidRPr="0045518D" w:rsidRDefault="000617C0" w:rsidP="00F30FE6">
            <w:pPr>
              <w:pStyle w:val="template"/>
              <w:spacing w:line="24" w:lineRule="atLeast"/>
              <w:rPr>
                <w:rFonts w:ascii="Times New Roman" w:hAnsi="Times New Roman"/>
                <w:i w:val="0"/>
                <w:sz w:val="24"/>
                <w:szCs w:val="26"/>
              </w:rPr>
            </w:pPr>
          </w:p>
          <w:p w:rsidR="000617C0" w:rsidRPr="0045518D" w:rsidRDefault="000617C0"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 xml:space="preserve">Cách gọi khác của Người quản trị hệ thống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4</w:t>
            </w:r>
          </w:p>
        </w:tc>
        <w:tc>
          <w:tcPr>
            <w:tcW w:w="2835"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5</w:t>
            </w:r>
          </w:p>
        </w:tc>
        <w:tc>
          <w:tcPr>
            <w:tcW w:w="2835" w:type="dxa"/>
            <w:shd w:val="clear" w:color="auto" w:fill="auto"/>
          </w:tcPr>
          <w:p w:rsidR="000617C0" w:rsidRPr="0045518D" w:rsidRDefault="00F243DA" w:rsidP="00F30FE6">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 điểm rèn luyện</w:t>
            </w:r>
          </w:p>
        </w:tc>
        <w:tc>
          <w:tcPr>
            <w:tcW w:w="4678" w:type="dxa"/>
            <w:vMerge/>
            <w:shd w:val="clear" w:color="auto" w:fill="auto"/>
          </w:tcPr>
          <w:p w:rsidR="000617C0" w:rsidRPr="0045518D" w:rsidRDefault="000617C0" w:rsidP="005F2E9D">
            <w:pPr>
              <w:pStyle w:val="template"/>
              <w:spacing w:line="24" w:lineRule="atLeast"/>
              <w:rPr>
                <w:rFonts w:ascii="Times New Roman" w:hAnsi="Times New Roman"/>
                <w:i w:val="0"/>
                <w:sz w:val="24"/>
                <w:szCs w:val="26"/>
              </w:rPr>
            </w:pPr>
          </w:p>
        </w:tc>
      </w:tr>
      <w:tr w:rsidR="0045518D" w:rsidRPr="0045518D" w:rsidTr="005F2E9D">
        <w:tc>
          <w:tcPr>
            <w:tcW w:w="850" w:type="dxa"/>
            <w:shd w:val="clear" w:color="auto" w:fill="auto"/>
          </w:tcPr>
          <w:p w:rsidR="000617C0" w:rsidRPr="0045518D" w:rsidRDefault="000617C0" w:rsidP="005F2E9D">
            <w:pPr>
              <w:pStyle w:val="template"/>
              <w:spacing w:line="24" w:lineRule="atLeast"/>
              <w:rPr>
                <w:rFonts w:ascii="Times New Roman" w:hAnsi="Times New Roman"/>
                <w:i w:val="0"/>
                <w:sz w:val="24"/>
                <w:szCs w:val="26"/>
              </w:rPr>
            </w:pPr>
            <w:r w:rsidRPr="0045518D">
              <w:rPr>
                <w:rFonts w:ascii="Times New Roman" w:hAnsi="Times New Roman"/>
                <w:i w:val="0"/>
                <w:sz w:val="24"/>
                <w:szCs w:val="26"/>
              </w:rPr>
              <w:t>6</w:t>
            </w:r>
          </w:p>
        </w:tc>
        <w:tc>
          <w:tcPr>
            <w:tcW w:w="2835" w:type="dxa"/>
            <w:shd w:val="clear" w:color="auto" w:fill="auto"/>
          </w:tcPr>
          <w:p w:rsidR="000617C0" w:rsidRPr="0045518D" w:rsidRDefault="000617C0" w:rsidP="000617C0">
            <w:pPr>
              <w:rPr>
                <w:rFonts w:ascii="Times New Roman" w:hAnsi="Times New Roman"/>
                <w:szCs w:val="26"/>
              </w:rPr>
            </w:pPr>
            <w:r w:rsidRPr="0045518D">
              <w:rPr>
                <w:rFonts w:ascii="Times New Roman" w:hAnsi="Times New Roman"/>
                <w:szCs w:val="26"/>
              </w:rPr>
              <w:t>Người dùng cơ bản</w:t>
            </w:r>
          </w:p>
        </w:tc>
        <w:tc>
          <w:tcPr>
            <w:tcW w:w="4678" w:type="dxa"/>
            <w:shd w:val="clear" w:color="auto" w:fill="auto"/>
          </w:tcPr>
          <w:p w:rsidR="000617C0" w:rsidRPr="0045518D" w:rsidRDefault="000617C0" w:rsidP="000617C0">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những tài khoản được phân quyền theo kiểu mặt định</w:t>
            </w:r>
          </w:p>
        </w:tc>
      </w:tr>
      <w:tr w:rsidR="0045518D" w:rsidRPr="0045518D" w:rsidTr="005F2E9D">
        <w:tc>
          <w:tcPr>
            <w:tcW w:w="850"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7</w:t>
            </w:r>
          </w:p>
        </w:tc>
        <w:tc>
          <w:tcPr>
            <w:tcW w:w="2835" w:type="dxa"/>
            <w:shd w:val="clear" w:color="auto" w:fill="auto"/>
          </w:tcPr>
          <w:p w:rsidR="003E7FEF" w:rsidRPr="0045518D" w:rsidRDefault="003E7FEF" w:rsidP="003E7FEF">
            <w:pPr>
              <w:rPr>
                <w:rFonts w:ascii="Times New Roman" w:hAnsi="Times New Roman"/>
                <w:szCs w:val="26"/>
              </w:rPr>
            </w:pPr>
            <w:r w:rsidRPr="0045518D">
              <w:rPr>
                <w:rFonts w:ascii="Times New Roman" w:hAnsi="Times New Roman"/>
                <w:szCs w:val="26"/>
              </w:rPr>
              <w:t>IT</w:t>
            </w:r>
          </w:p>
        </w:tc>
        <w:tc>
          <w:tcPr>
            <w:tcW w:w="4678" w:type="dxa"/>
            <w:shd w:val="clear" w:color="auto" w:fill="auto"/>
          </w:tcPr>
          <w:p w:rsidR="003E7FEF" w:rsidRPr="0045518D" w:rsidRDefault="003E7FEF"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Information Technology</w:t>
            </w:r>
          </w:p>
        </w:tc>
      </w:tr>
      <w:tr w:rsidR="0045518D" w:rsidRPr="0045518D" w:rsidTr="005F2E9D">
        <w:tc>
          <w:tcPr>
            <w:tcW w:w="850"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8</w:t>
            </w:r>
          </w:p>
        </w:tc>
        <w:tc>
          <w:tcPr>
            <w:tcW w:w="2835" w:type="dxa"/>
            <w:shd w:val="clear" w:color="auto" w:fill="auto"/>
          </w:tcPr>
          <w:p w:rsidR="00F85B37" w:rsidRPr="0045518D" w:rsidRDefault="00F85B37" w:rsidP="003E7FEF">
            <w:pPr>
              <w:rPr>
                <w:rFonts w:ascii="Times New Roman" w:hAnsi="Times New Roman"/>
                <w:szCs w:val="26"/>
              </w:rPr>
            </w:pPr>
            <w:r w:rsidRPr="0045518D">
              <w:rPr>
                <w:rFonts w:ascii="Times New Roman" w:hAnsi="Times New Roman"/>
                <w:szCs w:val="26"/>
              </w:rPr>
              <w:t>Người dùng thường</w:t>
            </w:r>
          </w:p>
        </w:tc>
        <w:tc>
          <w:tcPr>
            <w:tcW w:w="4678" w:type="dxa"/>
            <w:shd w:val="clear" w:color="auto" w:fill="auto"/>
          </w:tcPr>
          <w:p w:rsidR="00F85B37" w:rsidRPr="0045518D" w:rsidRDefault="00F85B37"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Tất cả các tài khoản không phải tài khoản quản trị viên</w:t>
            </w:r>
          </w:p>
        </w:tc>
      </w:tr>
      <w:tr w:rsidR="0045518D" w:rsidRPr="0045518D" w:rsidTr="005F2E9D">
        <w:tc>
          <w:tcPr>
            <w:tcW w:w="850"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9</w:t>
            </w:r>
          </w:p>
        </w:tc>
        <w:tc>
          <w:tcPr>
            <w:tcW w:w="2835" w:type="dxa"/>
            <w:shd w:val="clear" w:color="auto" w:fill="auto"/>
          </w:tcPr>
          <w:p w:rsidR="006459C0" w:rsidRPr="0045518D" w:rsidRDefault="006459C0" w:rsidP="003E7FEF">
            <w:pPr>
              <w:rPr>
                <w:rFonts w:ascii="Times New Roman" w:hAnsi="Times New Roman"/>
                <w:szCs w:val="26"/>
              </w:rPr>
            </w:pPr>
            <w:r w:rsidRPr="0045518D">
              <w:rPr>
                <w:rFonts w:ascii="Times New Roman" w:hAnsi="Times New Roman"/>
                <w:szCs w:val="26"/>
              </w:rPr>
              <w:t>ĐRL</w:t>
            </w:r>
          </w:p>
        </w:tc>
        <w:tc>
          <w:tcPr>
            <w:tcW w:w="4678" w:type="dxa"/>
            <w:shd w:val="clear" w:color="auto" w:fill="auto"/>
          </w:tcPr>
          <w:p w:rsidR="006459C0" w:rsidRPr="0045518D" w:rsidRDefault="006459C0" w:rsidP="003E7FEF">
            <w:pPr>
              <w:pStyle w:val="template"/>
              <w:spacing w:line="24" w:lineRule="atLeast"/>
              <w:rPr>
                <w:rFonts w:ascii="Times New Roman" w:hAnsi="Times New Roman"/>
                <w:i w:val="0"/>
                <w:sz w:val="24"/>
                <w:szCs w:val="26"/>
              </w:rPr>
            </w:pPr>
            <w:r w:rsidRPr="0045518D">
              <w:rPr>
                <w:rFonts w:ascii="Times New Roman" w:hAnsi="Times New Roman"/>
                <w:i w:val="0"/>
                <w:sz w:val="24"/>
                <w:szCs w:val="26"/>
              </w:rPr>
              <w:t>Điểm rèn luyện</w:t>
            </w:r>
          </w:p>
        </w:tc>
      </w:tr>
      <w:tr w:rsidR="0045518D" w:rsidRPr="0045518D" w:rsidTr="00FE33E8">
        <w:tc>
          <w:tcPr>
            <w:tcW w:w="850"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FE33E8" w:rsidRPr="0045518D" w:rsidRDefault="00FE33E8" w:rsidP="003E7FEF">
            <w:pPr>
              <w:rPr>
                <w:rFonts w:ascii="Times New Roman" w:hAnsi="Times New Roman"/>
                <w:szCs w:val="26"/>
              </w:rPr>
            </w:pPr>
          </w:p>
        </w:tc>
        <w:tc>
          <w:tcPr>
            <w:tcW w:w="4678" w:type="dxa"/>
            <w:shd w:val="clear" w:color="auto" w:fill="D9D9D9" w:themeFill="background1" w:themeFillShade="D9"/>
          </w:tcPr>
          <w:p w:rsidR="00FE33E8" w:rsidRPr="0045518D" w:rsidRDefault="00FE33E8" w:rsidP="003E7FEF">
            <w:pPr>
              <w:pStyle w:val="template"/>
              <w:spacing w:line="24" w:lineRule="atLeast"/>
              <w:rPr>
                <w:rFonts w:ascii="Times New Roman" w:hAnsi="Times New Roman"/>
                <w:i w:val="0"/>
                <w:sz w:val="24"/>
                <w:szCs w:val="26"/>
              </w:rPr>
            </w:pPr>
          </w:p>
        </w:tc>
      </w:tr>
    </w:tbl>
    <w:p w:rsidR="009423F4" w:rsidRPr="0045518D" w:rsidRDefault="009423F4" w:rsidP="009423F4">
      <w:pPr>
        <w:pStyle w:val="template"/>
        <w:spacing w:line="24" w:lineRule="atLeast"/>
        <w:rPr>
          <w:rFonts w:ascii="Times New Roman" w:hAnsi="Times New Roman"/>
          <w:i w:val="0"/>
          <w:sz w:val="24"/>
          <w:szCs w:val="26"/>
        </w:rPr>
      </w:pPr>
    </w:p>
    <w:p w:rsidR="009423F4" w:rsidRPr="0045518D" w:rsidRDefault="00543834" w:rsidP="00543834">
      <w:pPr>
        <w:pStyle w:val="Heading2"/>
        <w:rPr>
          <w:rFonts w:ascii="Times New Roman" w:hAnsi="Times New Roman"/>
        </w:rPr>
      </w:pPr>
      <w:bookmarkStart w:id="24" w:name="_Toc483674773"/>
      <w:r w:rsidRPr="0045518D">
        <w:rPr>
          <w:rFonts w:ascii="Times New Roman" w:hAnsi="Times New Roman"/>
        </w:rPr>
        <w:t>Tham khảo</w:t>
      </w:r>
      <w:bookmarkEnd w:id="24"/>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[1] Requirement analysis in software engineering – Can Tho University.</w:t>
      </w:r>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[2] Software requirements specification by</w:t>
      </w:r>
    </w:p>
    <w:p w:rsidR="009423F4" w:rsidRPr="0045518D" w:rsidRDefault="00592999" w:rsidP="009423F4">
      <w:pPr>
        <w:spacing w:line="24" w:lineRule="atLeast"/>
        <w:rPr>
          <w:rFonts w:ascii="Times New Roman" w:hAnsi="Times New Roman"/>
          <w:szCs w:val="26"/>
        </w:rPr>
      </w:pPr>
      <w:hyperlink r:id="rId10" w:history="1">
        <w:r w:rsidR="009423F4" w:rsidRPr="0045518D">
          <w:rPr>
            <w:rStyle w:val="Hyperlink"/>
            <w:rFonts w:ascii="Times New Roman" w:hAnsi="Times New Roman"/>
            <w:color w:val="auto"/>
            <w:szCs w:val="26"/>
          </w:rPr>
          <w:t>https://hienngong.files.wordpress.com/2012/09/mau-bm-qtpm-cnpm-dac-ta-yeu-cau-phan-memsrs-v2-0.doc</w:t>
        </w:r>
      </w:hyperlink>
    </w:p>
    <w:p w:rsidR="009423F4" w:rsidRPr="0045518D" w:rsidRDefault="009423F4" w:rsidP="009423F4">
      <w:pPr>
        <w:spacing w:line="24" w:lineRule="atLeast"/>
        <w:rPr>
          <w:rFonts w:ascii="Times New Roman" w:hAnsi="Times New Roman"/>
          <w:szCs w:val="26"/>
        </w:rPr>
      </w:pPr>
      <w:r w:rsidRPr="0045518D">
        <w:rPr>
          <w:rFonts w:ascii="Times New Roman" w:hAnsi="Times New Roman"/>
          <w:szCs w:val="26"/>
        </w:rPr>
        <w:t>[3] IEEE Recommended Practice for Software Requirements Specifications – Michigan State University</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 xml:space="preserve">[4] Software Requirements Specification Amazing Lunch Indicator - </w:t>
      </w:r>
      <w:hyperlink r:id="rId11" w:tgtFrame="_blank" w:history="1">
        <w:r w:rsidRPr="0045518D">
          <w:rPr>
            <w:rStyle w:val="Hyperlink"/>
            <w:rFonts w:ascii="Times New Roman" w:hAnsi="Times New Roman"/>
            <w:color w:val="auto"/>
            <w:szCs w:val="26"/>
            <w:shd w:val="clear" w:color="auto" w:fill="FFFFFF"/>
          </w:rPr>
          <w:t>http://www.cse.chalmers.se/~feldt/courses/reqeng/examples/</w:t>
        </w:r>
        <w:r w:rsidRPr="0045518D">
          <w:rPr>
            <w:rStyle w:val="Hyperlink"/>
            <w:rFonts w:ascii="Times New Roman" w:hAnsi="Times New Roman"/>
            <w:bCs/>
            <w:color w:val="auto"/>
            <w:szCs w:val="26"/>
            <w:shd w:val="clear" w:color="auto" w:fill="FFFFFF"/>
          </w:rPr>
          <w:t>srs</w:t>
        </w:r>
        <w:r w:rsidRPr="0045518D">
          <w:rPr>
            <w:rStyle w:val="Hyperlink"/>
            <w:rFonts w:ascii="Times New Roman" w:hAnsi="Times New Roman"/>
            <w:color w:val="auto"/>
            <w:szCs w:val="26"/>
            <w:shd w:val="clear" w:color="auto" w:fill="FFFFFF"/>
          </w:rPr>
          <w:t>_example_2010_group2.pdf</w:t>
        </w:r>
      </w:hyperlink>
      <w:r w:rsidRPr="0045518D">
        <w:rPr>
          <w:rFonts w:ascii="Times New Roman" w:hAnsi="Times New Roman"/>
          <w:szCs w:val="26"/>
        </w:rPr>
        <w:t>.</w:t>
      </w:r>
    </w:p>
    <w:p w:rsidR="009423F4" w:rsidRPr="0045518D" w:rsidRDefault="009423F4" w:rsidP="009423F4">
      <w:pPr>
        <w:autoSpaceDE w:val="0"/>
        <w:autoSpaceDN w:val="0"/>
        <w:adjustRightInd w:val="0"/>
        <w:spacing w:line="24" w:lineRule="atLeast"/>
        <w:rPr>
          <w:rFonts w:ascii="Times New Roman" w:hAnsi="Times New Roman"/>
          <w:szCs w:val="26"/>
        </w:rPr>
      </w:pPr>
      <w:r w:rsidRPr="0045518D">
        <w:rPr>
          <w:rFonts w:ascii="Times New Roman" w:hAnsi="Times New Roman"/>
          <w:szCs w:val="26"/>
        </w:rPr>
        <w:t>[5] Software Requirements Specification for nTravel</w:t>
      </w:r>
    </w:p>
    <w:p w:rsidR="009423F4" w:rsidRPr="0045518D" w:rsidRDefault="00592999" w:rsidP="009423F4">
      <w:pPr>
        <w:autoSpaceDE w:val="0"/>
        <w:autoSpaceDN w:val="0"/>
        <w:adjustRightInd w:val="0"/>
        <w:spacing w:line="24" w:lineRule="atLeast"/>
        <w:rPr>
          <w:rFonts w:ascii="Times New Roman" w:hAnsi="Times New Roman"/>
          <w:szCs w:val="26"/>
        </w:rPr>
      </w:pPr>
      <w:hyperlink r:id="rId12" w:history="1">
        <w:r w:rsidR="009423F4" w:rsidRPr="0045518D">
          <w:rPr>
            <w:rStyle w:val="Hyperlink"/>
            <w:rFonts w:ascii="Times New Roman" w:hAnsi="Times New Roman"/>
            <w:color w:val="auto"/>
            <w:szCs w:val="26"/>
          </w:rPr>
          <w:t>https://cs.gmu.edu/~dfleck/classes/cs421/spring08/SampleProject/FINAL%20SRS.pdf</w:t>
        </w:r>
      </w:hyperlink>
    </w:p>
    <w:p w:rsidR="009423F4" w:rsidRPr="0045518D" w:rsidRDefault="00F30FE6" w:rsidP="009423F4">
      <w:pPr>
        <w:spacing w:line="24" w:lineRule="atLeast"/>
        <w:rPr>
          <w:rFonts w:ascii="Times New Roman" w:hAnsi="Times New Roman"/>
          <w:szCs w:val="26"/>
        </w:rPr>
      </w:pPr>
      <w:r w:rsidRPr="0045518D">
        <w:rPr>
          <w:rFonts w:ascii="Times New Roman" w:hAnsi="Times New Roman"/>
          <w:szCs w:val="26"/>
        </w:rPr>
        <w:t>[6</w:t>
      </w:r>
      <w:r w:rsidR="009423F4" w:rsidRPr="0045518D">
        <w:rPr>
          <w:rFonts w:ascii="Times New Roman" w:hAnsi="Times New Roman"/>
          <w:szCs w:val="26"/>
        </w:rPr>
        <w:t>] Software requirements specification guide:</w:t>
      </w:r>
    </w:p>
    <w:p w:rsidR="0081627D" w:rsidRPr="0045518D" w:rsidRDefault="009423F4" w:rsidP="009423F4">
      <w:pPr>
        <w:spacing w:line="24" w:lineRule="atLeast"/>
        <w:rPr>
          <w:rFonts w:ascii="Times New Roman" w:hAnsi="Times New Roman"/>
          <w:szCs w:val="26"/>
        </w:rPr>
      </w:pPr>
      <w:r w:rsidRPr="0045518D">
        <w:rPr>
          <w:rFonts w:ascii="Times New Roman" w:hAnsi="Times New Roman"/>
          <w:szCs w:val="26"/>
        </w:rPr>
        <w:t>https://www.wattpad.com/4972601-3-1-phân-tích-và-đặc-tả-yêu-cầu-phần-mềm-đặc-tả</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[7] </w:t>
      </w:r>
      <w:r w:rsidR="00615BF2" w:rsidRPr="0045518D">
        <w:rPr>
          <w:rFonts w:ascii="Times New Roman" w:hAnsi="Times New Roman"/>
          <w:bCs/>
          <w:szCs w:val="26"/>
        </w:rPr>
        <w:t>Bộ tài liệu học phần Phương Pháp NCKH – thầy Lê Quyết Thắng.</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[8] Biểu mẫu </w:t>
      </w:r>
      <w:r w:rsidR="00615BF2" w:rsidRPr="0045518D">
        <w:rPr>
          <w:rFonts w:ascii="Times New Roman" w:hAnsi="Times New Roman"/>
          <w:bCs/>
          <w:szCs w:val="26"/>
        </w:rPr>
        <w:t>Phòng Quản lý Khoa học – ĐHCT.</w:t>
      </w:r>
    </w:p>
    <w:p w:rsidR="00615BF2" w:rsidRPr="0045518D" w:rsidRDefault="00450A8D" w:rsidP="00450A8D">
      <w:pPr>
        <w:spacing w:line="24" w:lineRule="atLeast"/>
        <w:rPr>
          <w:rFonts w:ascii="Times New Roman" w:hAnsi="Times New Roman"/>
          <w:szCs w:val="26"/>
        </w:rPr>
      </w:pPr>
      <w:r w:rsidRPr="0045518D">
        <w:rPr>
          <w:rFonts w:ascii="Times New Roman" w:hAnsi="Times New Roman"/>
          <w:bCs/>
          <w:szCs w:val="26"/>
        </w:rPr>
        <w:t xml:space="preserve">[9] </w:t>
      </w:r>
      <w:r w:rsidR="00615BF2" w:rsidRPr="0045518D">
        <w:rPr>
          <w:rFonts w:ascii="Times New Roman" w:hAnsi="Times New Roman"/>
          <w:bCs/>
          <w:szCs w:val="26"/>
          <w:lang w:val="vi-VN"/>
        </w:rPr>
        <w:t>Phân tích thống kê điểm rèn luyện và kết quả học tập của sinh viên trường Đại học Cần Thơ giai đoạn 2007 – 201</w:t>
      </w:r>
      <w:r w:rsidR="00615BF2" w:rsidRPr="0045518D">
        <w:rPr>
          <w:rFonts w:ascii="Times New Roman" w:hAnsi="Times New Roman"/>
          <w:bCs/>
          <w:szCs w:val="26"/>
        </w:rPr>
        <w:t>1 - Võ Văn Tài (Chủ nhiệm đề tài).</w:t>
      </w:r>
    </w:p>
    <w:p w:rsidR="009423F4" w:rsidRPr="0045518D" w:rsidRDefault="00450A8D" w:rsidP="009423F4">
      <w:pPr>
        <w:spacing w:line="24" w:lineRule="atLeast"/>
        <w:rPr>
          <w:rFonts w:ascii="Times New Roman" w:hAnsi="Times New Roman"/>
          <w:szCs w:val="26"/>
        </w:rPr>
      </w:pPr>
      <w:r w:rsidRPr="0045518D">
        <w:rPr>
          <w:rFonts w:ascii="Times New Roman" w:hAnsi="Times New Roman"/>
          <w:bCs/>
          <w:szCs w:val="26"/>
        </w:rPr>
        <w:t xml:space="preserve">[10] Đề tài </w:t>
      </w:r>
      <w:r w:rsidR="00615BF2" w:rsidRPr="0045518D">
        <w:rPr>
          <w:rFonts w:ascii="Times New Roman" w:hAnsi="Times New Roman"/>
          <w:bCs/>
          <w:szCs w:val="26"/>
        </w:rPr>
        <w:t xml:space="preserve">Xây dựng ứng dụng web quản lý công tác xét điểm rèn luyện khoa CNTT &amp; TT – Thầy </w:t>
      </w:r>
      <w:r w:rsidR="00615BF2" w:rsidRPr="0045518D">
        <w:rPr>
          <w:rFonts w:ascii="Times New Roman" w:hAnsi="Times New Roman"/>
          <w:bCs/>
          <w:szCs w:val="26"/>
          <w:lang w:val="vi-VN"/>
        </w:rPr>
        <w:t>Hồ Quang Thái (Cán bộ hướng dẫn)</w:t>
      </w:r>
      <w:r w:rsidR="00615BF2" w:rsidRPr="0045518D">
        <w:rPr>
          <w:rFonts w:ascii="Times New Roman" w:hAnsi="Times New Roman"/>
          <w:bCs/>
          <w:szCs w:val="26"/>
        </w:rPr>
        <w:t>.</w:t>
      </w:r>
    </w:p>
    <w:p w:rsidR="009423F4" w:rsidRPr="0045518D" w:rsidRDefault="00543834" w:rsidP="00B742C2">
      <w:pPr>
        <w:pStyle w:val="Heading1"/>
        <w:numPr>
          <w:ilvl w:val="0"/>
          <w:numId w:val="2"/>
        </w:numPr>
        <w:suppressAutoHyphens/>
        <w:spacing w:line="24" w:lineRule="atLeast"/>
        <w:rPr>
          <w:rFonts w:ascii="Times New Roman" w:hAnsi="Times New Roman"/>
          <w:sz w:val="32"/>
          <w:szCs w:val="34"/>
        </w:rPr>
      </w:pPr>
      <w:bookmarkStart w:id="25" w:name="__RefHeading___Toc343415449"/>
      <w:bookmarkStart w:id="26" w:name="_Toc483674774"/>
      <w:bookmarkEnd w:id="25"/>
      <w:r w:rsidRPr="0045518D">
        <w:rPr>
          <w:rFonts w:ascii="Times New Roman" w:hAnsi="Times New Roman"/>
          <w:sz w:val="32"/>
          <w:szCs w:val="34"/>
        </w:rPr>
        <w:t>Mô tả tông thể</w:t>
      </w:r>
      <w:bookmarkEnd w:id="26"/>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bookmarkStart w:id="27" w:name="__RefHeading___Toc343415450"/>
      <w:bookmarkStart w:id="28" w:name="_Toc483674775"/>
      <w:bookmarkEnd w:id="27"/>
      <w:r w:rsidRPr="0045518D">
        <w:rPr>
          <w:rFonts w:ascii="Times New Roman" w:hAnsi="Times New Roman"/>
          <w:szCs w:val="26"/>
        </w:rPr>
        <w:t>Bối cảnh của sản phẩm</w:t>
      </w:r>
      <w:bookmarkEnd w:id="28"/>
    </w:p>
    <w:p w:rsidR="00026F67" w:rsidRPr="0045518D" w:rsidRDefault="00026F67" w:rsidP="00B472AE">
      <w:pPr>
        <w:rPr>
          <w:rFonts w:ascii="Times New Roman" w:hAnsi="Times New Roman"/>
        </w:rPr>
      </w:pPr>
      <w:bookmarkStart w:id="29" w:name="tw-target-text-container"/>
      <w:bookmarkStart w:id="30" w:name="tw-target-text1"/>
      <w:bookmarkEnd w:id="29"/>
      <w:bookmarkEnd w:id="30"/>
      <w:r w:rsidRPr="0045518D">
        <w:rPr>
          <w:rFonts w:ascii="Times New Roman" w:hAnsi="Times New Roman"/>
        </w:rPr>
        <w:t xml:space="preserve">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w:t>
      </w:r>
      <w:r w:rsidRPr="0045518D">
        <w:rPr>
          <w:rFonts w:ascii="Times New Roman" w:hAnsi="Times New Roman"/>
        </w:rPr>
        <w:lastRenderedPageBreak/>
        <w:t>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026F67" w:rsidRPr="0045518D" w:rsidRDefault="00026F67" w:rsidP="00B472AE">
      <w:pPr>
        <w:rPr>
          <w:rFonts w:ascii="Times New Roman" w:hAnsi="Times New Roman"/>
        </w:rPr>
      </w:pPr>
      <w:r w:rsidRPr="0045518D">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026F67" w:rsidRPr="0045518D" w:rsidRDefault="00026F67" w:rsidP="00B472AE">
      <w:pPr>
        <w:rPr>
          <w:rFonts w:ascii="Times New Roman" w:hAnsi="Times New Roman"/>
        </w:rPr>
      </w:pPr>
      <w:r w:rsidRPr="0045518D">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026F67" w:rsidRPr="0045518D" w:rsidRDefault="00026F67" w:rsidP="00B472AE">
      <w:pPr>
        <w:rPr>
          <w:rFonts w:ascii="Times New Roman" w:hAnsi="Times New Roman"/>
        </w:rPr>
      </w:pPr>
      <w:r w:rsidRPr="0045518D">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026F67" w:rsidRPr="0045518D" w:rsidRDefault="00026F67" w:rsidP="00B472AE">
      <w:pPr>
        <w:rPr>
          <w:rFonts w:ascii="Times New Roman" w:hAnsi="Times New Roman"/>
        </w:rPr>
      </w:pPr>
      <w:r w:rsidRPr="0045518D">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026F67" w:rsidRPr="0045518D" w:rsidRDefault="00026F67" w:rsidP="00B472AE">
      <w:pPr>
        <w:rPr>
          <w:rFonts w:ascii="Times New Roman" w:hAnsi="Times New Roman"/>
        </w:rPr>
      </w:pPr>
      <w:r w:rsidRPr="0045518D">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026F67" w:rsidRPr="0045518D" w:rsidRDefault="00026F67" w:rsidP="00B472AE">
      <w:pPr>
        <w:rPr>
          <w:rFonts w:ascii="Times New Roman" w:hAnsi="Times New Roman"/>
        </w:rPr>
      </w:pPr>
      <w:r w:rsidRPr="0045518D">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026F67" w:rsidRPr="0045518D" w:rsidRDefault="00026F67" w:rsidP="00B472AE">
      <w:pPr>
        <w:rPr>
          <w:rFonts w:ascii="Times New Roman" w:hAnsi="Times New Roman"/>
        </w:rPr>
      </w:pPr>
      <w:r w:rsidRPr="0045518D">
        <w:rPr>
          <w:rFonts w:ascii="Times New Roman" w:hAnsi="Times New Roman"/>
        </w:rPr>
        <w:t>Trong</w:t>
      </w:r>
      <w:r w:rsidR="004B48FF" w:rsidRPr="0045518D">
        <w:rPr>
          <w:rFonts w:ascii="Times New Roman" w:hAnsi="Times New Roman"/>
        </w:rPr>
        <w:t xml:space="preserve"> dự án</w:t>
      </w:r>
      <w:r w:rsidRPr="0045518D">
        <w:rPr>
          <w:rFonts w:ascii="Times New Roman" w:hAnsi="Times New Roman"/>
        </w:rPr>
        <w:t xml:space="preserve">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rsidR="00557AC4" w:rsidRPr="0045518D" w:rsidRDefault="00557AC4" w:rsidP="00557AC4">
      <w:pPr>
        <w:pStyle w:val="Heading2"/>
        <w:numPr>
          <w:ilvl w:val="1"/>
          <w:numId w:val="2"/>
        </w:numPr>
        <w:tabs>
          <w:tab w:val="num" w:pos="0"/>
        </w:tabs>
        <w:suppressAutoHyphens/>
        <w:spacing w:line="24" w:lineRule="atLeast"/>
        <w:rPr>
          <w:rFonts w:ascii="Times New Roman" w:hAnsi="Times New Roman"/>
          <w:szCs w:val="26"/>
        </w:rPr>
      </w:pPr>
      <w:bookmarkStart w:id="31" w:name="__RefHeading___Toc343415452"/>
      <w:bookmarkStart w:id="32" w:name="_Toc483674777"/>
      <w:bookmarkStart w:id="33" w:name="_Toc483674776"/>
      <w:bookmarkEnd w:id="31"/>
      <w:r w:rsidRPr="0045518D">
        <w:rPr>
          <w:rFonts w:ascii="Times New Roman" w:hAnsi="Times New Roman"/>
          <w:szCs w:val="26"/>
        </w:rPr>
        <w:t>Các chức năng của sản phẩm</w:t>
      </w:r>
      <w:bookmarkEnd w:id="33"/>
    </w:p>
    <w:p w:rsidR="00557AC4" w:rsidRPr="0045518D" w:rsidRDefault="00557AC4" w:rsidP="00557AC4">
      <w:pPr>
        <w:pStyle w:val="template"/>
        <w:spacing w:line="24" w:lineRule="atLeast"/>
        <w:rPr>
          <w:rFonts w:ascii="Times New Roman" w:hAnsi="Times New Roman"/>
          <w:i w:val="0"/>
          <w:sz w:val="24"/>
          <w:szCs w:val="26"/>
        </w:rPr>
      </w:pPr>
      <w:r w:rsidRPr="0045518D">
        <w:rPr>
          <w:rFonts w:ascii="Times New Roman" w:hAnsi="Times New Roman"/>
          <w:i w:val="0"/>
          <w:sz w:val="24"/>
          <w:szCs w:val="26"/>
        </w:rPr>
        <w:t>Hệ thống này có các chức năng:</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Thêm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Sửa thông tin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Xóa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Tìm kiếm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Hiển thị danh sách sinh viên</w:t>
      </w:r>
    </w:p>
    <w:p w:rsidR="00557AC4" w:rsidRPr="0045518D" w:rsidRDefault="00557AC4" w:rsidP="00557AC4">
      <w:pPr>
        <w:numPr>
          <w:ilvl w:val="0"/>
          <w:numId w:val="4"/>
        </w:numPr>
        <w:suppressAutoHyphens/>
        <w:spacing w:line="24" w:lineRule="atLeast"/>
        <w:rPr>
          <w:rFonts w:ascii="Times New Roman" w:hAnsi="Times New Roman"/>
          <w:szCs w:val="26"/>
        </w:rPr>
      </w:pPr>
      <w:r w:rsidRPr="0045518D">
        <w:rPr>
          <w:rFonts w:ascii="Times New Roman" w:hAnsi="Times New Roman"/>
          <w:szCs w:val="26"/>
        </w:rPr>
        <w:t>In bảng điểm sinh viên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Sửa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lastRenderedPageBreak/>
        <w:t>Thêm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Xóa khung điểm.</w:t>
      </w:r>
    </w:p>
    <w:p w:rsidR="00557AC4" w:rsidRPr="0045518D" w:rsidRDefault="00557AC4" w:rsidP="00557AC4">
      <w:pPr>
        <w:numPr>
          <w:ilvl w:val="0"/>
          <w:numId w:val="5"/>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Hiển thị mẫu bảng điểm</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nhập.</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Đăng xuất.</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 xml:space="preserve">Thay </w:t>
      </w:r>
      <w:r w:rsidRPr="0045518D">
        <w:rPr>
          <w:rFonts w:ascii="Times New Roman" w:hAnsi="Times New Roman"/>
          <w:szCs w:val="26"/>
          <w:lang w:val="vi-VN"/>
        </w:rPr>
        <w:t>đổi</w:t>
      </w:r>
      <w:r w:rsidRPr="0045518D">
        <w:rPr>
          <w:rFonts w:ascii="Times New Roman" w:hAnsi="Times New Roman"/>
          <w:szCs w:val="26"/>
        </w:rPr>
        <w:t xml:space="preserve"> mật khẩu.</w:t>
      </w:r>
    </w:p>
    <w:p w:rsidR="00557AC4" w:rsidRPr="0045518D" w:rsidRDefault="00557AC4" w:rsidP="00557AC4">
      <w:pPr>
        <w:numPr>
          <w:ilvl w:val="0"/>
          <w:numId w:val="3"/>
        </w:numPr>
        <w:spacing w:line="24" w:lineRule="atLeast"/>
        <w:rPr>
          <w:rFonts w:ascii="Times New Roman" w:hAnsi="Times New Roman"/>
          <w:szCs w:val="26"/>
        </w:rPr>
      </w:pPr>
      <w:r w:rsidRPr="0045518D">
        <w:rPr>
          <w:rFonts w:ascii="Times New Roman" w:hAnsi="Times New Roman"/>
          <w:szCs w:val="26"/>
        </w:rPr>
        <w:t>Thay đổi thông tin các nhân.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điểm:</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cá  nhân</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Chấm điểm rèn luyện lớp học.</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Xuất bảng điểm.</w:t>
      </w:r>
    </w:p>
    <w:p w:rsidR="00557AC4" w:rsidRPr="0045518D" w:rsidRDefault="00557AC4" w:rsidP="00557AC4">
      <w:pPr>
        <w:numPr>
          <w:ilvl w:val="0"/>
          <w:numId w:val="7"/>
        </w:numPr>
        <w:suppressAutoHyphens/>
        <w:spacing w:line="24" w:lineRule="atLeast"/>
        <w:rPr>
          <w:rFonts w:ascii="Times New Roman" w:hAnsi="Times New Roman"/>
          <w:szCs w:val="26"/>
        </w:rPr>
      </w:pPr>
      <w:r w:rsidRPr="0045518D">
        <w:rPr>
          <w:rFonts w:ascii="Times New Roman" w:hAnsi="Times New Roman"/>
          <w:szCs w:val="26"/>
        </w:rPr>
        <w:t>Quản lý danh sách cộng hoặc trừ điểm.</w:t>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Thêm danh sách.</w:t>
      </w:r>
      <w:r w:rsidRPr="0045518D">
        <w:rPr>
          <w:rFonts w:ascii="Times New Roman" w:hAnsi="Times New Roman"/>
          <w:szCs w:val="26"/>
        </w:rPr>
        <w:tab/>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Chỉnh sửa danh sách.</w:t>
      </w:r>
    </w:p>
    <w:p w:rsidR="00557AC4" w:rsidRPr="0045518D" w:rsidRDefault="00557AC4" w:rsidP="00557AC4">
      <w:pPr>
        <w:pStyle w:val="ListParagraph"/>
        <w:numPr>
          <w:ilvl w:val="0"/>
          <w:numId w:val="42"/>
        </w:numPr>
        <w:suppressAutoHyphens/>
        <w:spacing w:line="24" w:lineRule="atLeast"/>
        <w:rPr>
          <w:rFonts w:ascii="Times New Roman" w:hAnsi="Times New Roman"/>
          <w:szCs w:val="26"/>
        </w:rPr>
      </w:pPr>
      <w:r w:rsidRPr="0045518D">
        <w:rPr>
          <w:rFonts w:ascii="Times New Roman" w:hAnsi="Times New Roman"/>
          <w:szCs w:val="26"/>
        </w:rPr>
        <w:t>Xóa danh sách</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Tìm kiếm:</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lớp.</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cố vấn.</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tên.</w:t>
      </w:r>
    </w:p>
    <w:p w:rsidR="00557AC4" w:rsidRPr="0045518D" w:rsidRDefault="00557AC4" w:rsidP="00557AC4">
      <w:pPr>
        <w:pStyle w:val="ListParagraph"/>
        <w:numPr>
          <w:ilvl w:val="0"/>
          <w:numId w:val="43"/>
        </w:numPr>
        <w:suppressAutoHyphens/>
        <w:spacing w:line="24" w:lineRule="atLeast"/>
        <w:rPr>
          <w:rFonts w:ascii="Times New Roman" w:hAnsi="Times New Roman"/>
          <w:szCs w:val="26"/>
        </w:rPr>
      </w:pPr>
      <w:r w:rsidRPr="0045518D">
        <w:rPr>
          <w:rFonts w:ascii="Times New Roman" w:hAnsi="Times New Roman"/>
          <w:szCs w:val="26"/>
        </w:rPr>
        <w:t>Theo mã.</w:t>
      </w:r>
    </w:p>
    <w:p w:rsidR="00557AC4" w:rsidRPr="0045518D" w:rsidRDefault="00557AC4" w:rsidP="00557AC4">
      <w:pPr>
        <w:pStyle w:val="ListParagraph"/>
        <w:numPr>
          <w:ilvl w:val="1"/>
          <w:numId w:val="3"/>
        </w:numPr>
        <w:suppressAutoHyphens/>
        <w:spacing w:line="24" w:lineRule="atLeast"/>
        <w:rPr>
          <w:rFonts w:ascii="Times New Roman" w:hAnsi="Times New Roman"/>
          <w:szCs w:val="26"/>
        </w:rPr>
      </w:pPr>
      <w:r w:rsidRPr="0045518D">
        <w:rPr>
          <w:rFonts w:ascii="Times New Roman" w:hAnsi="Times New Roman"/>
          <w:szCs w:val="26"/>
        </w:rPr>
        <w:t>Tìm kiếm theo theo đơn vị.</w:t>
      </w:r>
    </w:p>
    <w:p w:rsidR="00557AC4" w:rsidRPr="0045518D" w:rsidRDefault="00557AC4" w:rsidP="00557AC4">
      <w:pPr>
        <w:pStyle w:val="ListParagraph"/>
        <w:numPr>
          <w:ilvl w:val="0"/>
          <w:numId w:val="39"/>
        </w:numPr>
        <w:suppressAutoHyphens/>
        <w:spacing w:line="24" w:lineRule="atLeast"/>
        <w:ind w:left="720"/>
        <w:rPr>
          <w:rFonts w:ascii="Times New Roman" w:hAnsi="Times New Roman"/>
          <w:szCs w:val="26"/>
        </w:rPr>
      </w:pPr>
      <w:r w:rsidRPr="0045518D">
        <w:rPr>
          <w:rFonts w:ascii="Times New Roman" w:hAnsi="Times New Roman"/>
          <w:szCs w:val="26"/>
        </w:rPr>
        <w:t>Quản lý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Thêm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Sửa thông tin đơn vị.</w:t>
      </w:r>
    </w:p>
    <w:p w:rsidR="00557AC4" w:rsidRPr="0045518D" w:rsidRDefault="00557AC4" w:rsidP="00557AC4">
      <w:pPr>
        <w:numPr>
          <w:ilvl w:val="0"/>
          <w:numId w:val="8"/>
        </w:numPr>
        <w:suppressAutoHyphens/>
        <w:spacing w:line="24" w:lineRule="atLeast"/>
        <w:rPr>
          <w:rFonts w:ascii="Times New Roman" w:hAnsi="Times New Roman"/>
          <w:szCs w:val="26"/>
        </w:rPr>
      </w:pPr>
      <w:r w:rsidRPr="0045518D">
        <w:rPr>
          <w:rFonts w:ascii="Times New Roman" w:hAnsi="Times New Roman"/>
          <w:szCs w:val="26"/>
        </w:rPr>
        <w:t>Xóa đơn vị.</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Thêm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Sửa thông tin cố vấn.</w:t>
      </w:r>
    </w:p>
    <w:p w:rsidR="00557AC4" w:rsidRPr="0045518D" w:rsidRDefault="00557AC4" w:rsidP="00557AC4">
      <w:pPr>
        <w:numPr>
          <w:ilvl w:val="0"/>
          <w:numId w:val="9"/>
        </w:numPr>
        <w:suppressAutoHyphens/>
        <w:spacing w:line="24" w:lineRule="atLeast"/>
        <w:rPr>
          <w:rFonts w:ascii="Times New Roman" w:hAnsi="Times New Roman"/>
          <w:szCs w:val="26"/>
        </w:rPr>
      </w:pPr>
      <w:r w:rsidRPr="0045518D">
        <w:rPr>
          <w:rFonts w:ascii="Times New Roman" w:hAnsi="Times New Roman"/>
          <w:szCs w:val="26"/>
        </w:rPr>
        <w:t>Xóa cố vấn.</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Quản lý lớp học.</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Thêm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Sửa thông tin lớp.</w:t>
      </w:r>
    </w:p>
    <w:p w:rsidR="00557AC4" w:rsidRPr="0045518D" w:rsidRDefault="00557AC4" w:rsidP="00557AC4">
      <w:pPr>
        <w:numPr>
          <w:ilvl w:val="0"/>
          <w:numId w:val="10"/>
        </w:numPr>
        <w:suppressAutoHyphens/>
        <w:spacing w:line="24" w:lineRule="atLeast"/>
        <w:rPr>
          <w:rFonts w:ascii="Times New Roman" w:hAnsi="Times New Roman"/>
          <w:szCs w:val="26"/>
        </w:rPr>
      </w:pPr>
      <w:r w:rsidRPr="0045518D">
        <w:rPr>
          <w:rFonts w:ascii="Times New Roman" w:hAnsi="Times New Roman"/>
          <w:szCs w:val="26"/>
        </w:rPr>
        <w:t>Xóa lớp.</w:t>
      </w:r>
    </w:p>
    <w:p w:rsidR="00557AC4" w:rsidRPr="0045518D" w:rsidRDefault="00557AC4" w:rsidP="00557AC4">
      <w:pPr>
        <w:numPr>
          <w:ilvl w:val="0"/>
          <w:numId w:val="3"/>
        </w:numPr>
        <w:suppressAutoHyphens/>
        <w:spacing w:line="24" w:lineRule="atLeast"/>
        <w:rPr>
          <w:rFonts w:ascii="Times New Roman" w:hAnsi="Times New Roman"/>
          <w:szCs w:val="26"/>
        </w:rPr>
      </w:pPr>
      <w:r w:rsidRPr="0045518D">
        <w:rPr>
          <w:rFonts w:ascii="Times New Roman" w:hAnsi="Times New Roman"/>
          <w:szCs w:val="26"/>
        </w:rPr>
        <w:t>Cài đặt:</w:t>
      </w:r>
    </w:p>
    <w:p w:rsidR="00557AC4" w:rsidRPr="0045518D" w:rsidRDefault="00557AC4" w:rsidP="00557AC4">
      <w:pPr>
        <w:numPr>
          <w:ilvl w:val="0"/>
          <w:numId w:val="11"/>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phân quyền.</w:t>
      </w:r>
    </w:p>
    <w:p w:rsidR="00557AC4" w:rsidRPr="0045518D" w:rsidRDefault="00557AC4" w:rsidP="00557AC4">
      <w:pPr>
        <w:pStyle w:val="ListParagraph"/>
        <w:numPr>
          <w:ilvl w:val="0"/>
          <w:numId w:val="40"/>
        </w:numPr>
        <w:spacing w:line="24" w:lineRule="atLeast"/>
        <w:ind w:left="1080"/>
        <w:rPr>
          <w:rFonts w:ascii="Times New Roman" w:hAnsi="Times New Roman"/>
          <w:szCs w:val="26"/>
        </w:rPr>
      </w:pPr>
      <w:r w:rsidRPr="0045518D">
        <w:rPr>
          <w:rFonts w:ascii="Times New Roman" w:hAnsi="Times New Roman"/>
          <w:szCs w:val="26"/>
        </w:rPr>
        <w:t>Cài đặt lịch chấm điểm.</w:t>
      </w:r>
    </w:p>
    <w:p w:rsidR="00557AC4" w:rsidRPr="0045518D" w:rsidRDefault="00557AC4" w:rsidP="00557AC4">
      <w:pPr>
        <w:pStyle w:val="ListParagraph"/>
        <w:numPr>
          <w:ilvl w:val="0"/>
          <w:numId w:val="41"/>
        </w:numPr>
        <w:spacing w:line="24" w:lineRule="atLeast"/>
        <w:rPr>
          <w:rFonts w:ascii="Times New Roman" w:hAnsi="Times New Roman"/>
          <w:szCs w:val="26"/>
        </w:rPr>
      </w:pPr>
      <w:r w:rsidRPr="0045518D">
        <w:rPr>
          <w:rFonts w:ascii="Times New Roman" w:hAnsi="Times New Roman"/>
          <w:szCs w:val="26"/>
        </w:rPr>
        <w:t>Phân quyền người dùng.</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b w:val="0"/>
          <w:szCs w:val="26"/>
          <w:lang w:val="en"/>
        </w:rPr>
      </w:pPr>
      <w:r w:rsidRPr="0045518D">
        <w:rPr>
          <w:rFonts w:ascii="Times New Roman" w:hAnsi="Times New Roman"/>
          <w:szCs w:val="26"/>
        </w:rPr>
        <w:t>Đặc điểm người sử dụng</w:t>
      </w:r>
      <w:bookmarkEnd w:id="32"/>
    </w:p>
    <w:p w:rsidR="00EB3FCE" w:rsidRPr="0045518D" w:rsidRDefault="009423F4" w:rsidP="00EB3FCE">
      <w:pPr>
        <w:pStyle w:val="Vnbnnhdngsn"/>
        <w:rPr>
          <w:rFonts w:ascii="Times New Roman" w:hAnsi="Times New Roman" w:cs="Times New Roman"/>
          <w:sz w:val="24"/>
          <w:szCs w:val="26"/>
        </w:rPr>
      </w:pPr>
      <w:bookmarkStart w:id="34" w:name="tw-target-text"/>
      <w:bookmarkEnd w:id="34"/>
      <w:r w:rsidRPr="0045518D">
        <w:rPr>
          <w:rFonts w:ascii="Times New Roman" w:hAnsi="Times New Roman" w:cs="Times New Roman"/>
          <w:sz w:val="24"/>
          <w:szCs w:val="26"/>
          <w:lang w:val="en"/>
        </w:rPr>
        <w:tab/>
      </w:r>
      <w:bookmarkStart w:id="35" w:name="__RefHeading___Toc343415453"/>
      <w:bookmarkStart w:id="36" w:name="__RefHeading___Toc343415454"/>
      <w:bookmarkEnd w:id="35"/>
      <w:bookmarkEnd w:id="36"/>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45518D" w:rsidRPr="0045518D" w:rsidTr="00D00596">
        <w:tc>
          <w:tcPr>
            <w:tcW w:w="633"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lastRenderedPageBreak/>
              <w:t>STT</w:t>
            </w:r>
          </w:p>
        </w:tc>
        <w:tc>
          <w:tcPr>
            <w:tcW w:w="1434"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45518D" w:rsidRDefault="00EB3FCE" w:rsidP="00F30FE6">
            <w:pPr>
              <w:pStyle w:val="StyleTabletextBoldCentered"/>
              <w:rPr>
                <w:rFonts w:ascii="Times New Roman" w:hAnsi="Times New Roman" w:cs="Times New Roman"/>
                <w:szCs w:val="24"/>
              </w:rPr>
            </w:pPr>
            <w:r w:rsidRPr="0045518D">
              <w:rPr>
                <w:rFonts w:ascii="Times New Roman" w:hAnsi="Times New Roman" w:cs="Times New Roman"/>
                <w:szCs w:val="24"/>
              </w:rPr>
              <w:t>Vai trò</w:t>
            </w:r>
            <w:r w:rsidR="00D00596" w:rsidRPr="0045518D">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45518D" w:rsidRDefault="00D00596" w:rsidP="00F30FE6">
            <w:pPr>
              <w:pStyle w:val="StyleTabletextBoldCentered"/>
              <w:rPr>
                <w:rFonts w:ascii="Times New Roman" w:hAnsi="Times New Roman" w:cs="Times New Roman"/>
                <w:szCs w:val="24"/>
              </w:rPr>
            </w:pPr>
            <w:r w:rsidRPr="0045518D">
              <w:rPr>
                <w:rFonts w:ascii="Times New Roman" w:hAnsi="Times New Roman" w:cs="Times New Roman"/>
                <w:szCs w:val="24"/>
              </w:rPr>
              <w:t>Yêu cầu</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EB3FCE" w:rsidRPr="0045518D" w:rsidRDefault="00EB3FCE" w:rsidP="00FE088A">
            <w:pPr>
              <w:rPr>
                <w:rFonts w:ascii="Times New Roman" w:hAnsi="Times New Roman"/>
                <w:szCs w:val="24"/>
              </w:rPr>
            </w:pPr>
            <w:r w:rsidRPr="0045518D">
              <w:rPr>
                <w:rFonts w:ascii="Times New Roman" w:hAnsi="Times New Roman"/>
                <w:szCs w:val="24"/>
              </w:rPr>
              <w:t>Ng</w:t>
            </w:r>
            <w:r w:rsidR="00FE088A" w:rsidRPr="0045518D">
              <w:rPr>
                <w:rFonts w:ascii="Times New Roman" w:hAnsi="Times New Roman"/>
                <w:szCs w:val="24"/>
              </w:rPr>
              <w:t xml:space="preserve">ười </w:t>
            </w:r>
            <w:r w:rsidR="00D7355C" w:rsidRPr="0045518D">
              <w:rPr>
                <w:rFonts w:ascii="Times New Roman" w:hAnsi="Times New Roman"/>
                <w:szCs w:val="24"/>
              </w:rPr>
              <w:t>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EB3FCE" w:rsidRPr="0045518D" w:rsidRDefault="00EB3FCE" w:rsidP="00EB3FCE">
            <w:pPr>
              <w:rPr>
                <w:rFonts w:ascii="Times New Roman" w:hAnsi="Times New Roman"/>
                <w:szCs w:val="24"/>
              </w:rPr>
            </w:pPr>
            <w:r w:rsidRPr="0045518D">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AE5241" w:rsidRPr="0045518D" w:rsidRDefault="00AE5241" w:rsidP="00F30FE6">
            <w:pPr>
              <w:pStyle w:val="template"/>
              <w:rPr>
                <w:rFonts w:ascii="Times New Roman" w:hAnsi="Times New Roman"/>
                <w:i w:val="0"/>
                <w:sz w:val="24"/>
                <w:szCs w:val="24"/>
              </w:rPr>
            </w:pPr>
            <w:r w:rsidRPr="0045518D">
              <w:rPr>
                <w:rFonts w:ascii="Times New Roman" w:hAnsi="Times New Roman"/>
                <w:i w:val="0"/>
                <w:sz w:val="24"/>
                <w:szCs w:val="24"/>
              </w:rPr>
              <w:t>Có toàn quyền các chứ n</w:t>
            </w:r>
            <w:r w:rsidR="00F820D0" w:rsidRPr="0045518D">
              <w:rPr>
                <w:rFonts w:ascii="Times New Roman" w:hAnsi="Times New Roman"/>
                <w:i w:val="0"/>
                <w:sz w:val="24"/>
                <w:szCs w:val="24"/>
              </w:rPr>
              <w:t>ăng đã nói trong phần 2.2. Trừ</w:t>
            </w:r>
            <w:r w:rsidRPr="0045518D">
              <w:rPr>
                <w:rFonts w:ascii="Times New Roman" w:hAnsi="Times New Roman"/>
                <w:i w:val="0"/>
                <w:sz w:val="24"/>
                <w:szCs w:val="24"/>
              </w:rPr>
              <w:t xml:space="preserve"> chức năng</w:t>
            </w:r>
            <w:r w:rsidR="001D40FC" w:rsidRPr="0045518D">
              <w:rPr>
                <w:rFonts w:ascii="Times New Roman" w:hAnsi="Times New Roman"/>
                <w:i w:val="0"/>
                <w:sz w:val="24"/>
                <w:szCs w:val="24"/>
              </w:rPr>
              <w:t xml:space="preserve"> trong mục đăng ký mượn thiết bị</w:t>
            </w:r>
            <w:r w:rsidRPr="0045518D">
              <w:rPr>
                <w:rFonts w:ascii="Times New Roman" w:hAnsi="Times New Roman"/>
                <w:i w:val="0"/>
                <w:sz w:val="24"/>
                <w:szCs w:val="24"/>
              </w:rPr>
              <w:t>:</w:t>
            </w:r>
          </w:p>
          <w:p w:rsidR="00F820D0" w:rsidRPr="0045518D" w:rsidRDefault="00F820D0" w:rsidP="00F820D0">
            <w:pPr>
              <w:numPr>
                <w:ilvl w:val="0"/>
                <w:numId w:val="11"/>
              </w:numPr>
              <w:suppressAutoHyphens/>
              <w:spacing w:line="24" w:lineRule="atLeast"/>
              <w:rPr>
                <w:rFonts w:ascii="Times New Roman" w:hAnsi="Times New Roman"/>
                <w:szCs w:val="24"/>
              </w:rPr>
            </w:pPr>
            <w:r w:rsidRPr="0045518D">
              <w:rPr>
                <w:rFonts w:ascii="Times New Roman" w:hAnsi="Times New Roman"/>
                <w:szCs w:val="24"/>
              </w:rPr>
              <w:t>Quản lý điểm rèn luyện</w:t>
            </w:r>
            <w:r w:rsidR="00AE5241" w:rsidRPr="0045518D">
              <w:rPr>
                <w:rFonts w:ascii="Times New Roman" w:hAnsi="Times New Roman"/>
                <w:szCs w:val="24"/>
              </w:rPr>
              <w:t>.</w:t>
            </w:r>
          </w:p>
        </w:tc>
        <w:tc>
          <w:tcPr>
            <w:tcW w:w="1572" w:type="dxa"/>
            <w:tcBorders>
              <w:top w:val="single" w:sz="6" w:space="0" w:color="000000"/>
              <w:left w:val="single" w:sz="6" w:space="0" w:color="000000"/>
              <w:bottom w:val="single" w:sz="6" w:space="0" w:color="000000"/>
            </w:tcBorders>
            <w:shd w:val="clear" w:color="auto" w:fill="auto"/>
          </w:tcPr>
          <w:p w:rsidR="00EB3FCE" w:rsidRPr="0045518D" w:rsidRDefault="00D00596" w:rsidP="00F30FE6">
            <w:pPr>
              <w:rPr>
                <w:rFonts w:ascii="Times New Roman" w:hAnsi="Times New Roman"/>
                <w:szCs w:val="24"/>
              </w:rPr>
            </w:pPr>
            <w:r w:rsidRPr="0045518D">
              <w:rPr>
                <w:rFonts w:ascii="Times New Roman" w:hAnsi="Times New Roman"/>
                <w:szCs w:val="24"/>
              </w:rPr>
              <w:t xml:space="preserve">Vai trò: </w:t>
            </w:r>
            <w:r w:rsidR="00FE088A" w:rsidRPr="0045518D">
              <w:rPr>
                <w:rFonts w:ascii="Times New Roman" w:hAnsi="Times New Roman"/>
                <w:szCs w:val="24"/>
              </w:rPr>
              <w:t>Quản trị viên cao nhất</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về quản lý dữ liệu và thông tin</w:t>
            </w:r>
          </w:p>
          <w:p w:rsidR="00D00596" w:rsidRPr="0045518D" w:rsidRDefault="00D00596" w:rsidP="00D00596">
            <w:pPr>
              <w:ind w:right="46"/>
              <w:rPr>
                <w:rFonts w:ascii="Times New Roman" w:hAnsi="Times New Roman"/>
                <w:szCs w:val="24"/>
              </w:rPr>
            </w:pPr>
          </w:p>
          <w:p w:rsidR="00D00596" w:rsidRPr="0045518D" w:rsidRDefault="00D00596" w:rsidP="00D00596">
            <w:pPr>
              <w:ind w:right="46"/>
              <w:rPr>
                <w:rFonts w:ascii="Times New Roman" w:hAnsi="Times New Roman"/>
                <w:szCs w:val="24"/>
              </w:rPr>
            </w:pPr>
            <w:r w:rsidRPr="0045518D">
              <w:rPr>
                <w:rFonts w:ascii="Times New Roman" w:hAnsi="Times New Roman"/>
                <w:szCs w:val="24"/>
              </w:rPr>
              <w:t>Có kiến thức và kinh nghiệm v</w:t>
            </w:r>
            <w:r w:rsidR="003200EE" w:rsidRPr="0045518D">
              <w:rPr>
                <w:rFonts w:ascii="Times New Roman" w:hAnsi="Times New Roman"/>
                <w:szCs w:val="24"/>
              </w:rPr>
              <w:t>ề công tác quản lý điểm rèn luyện, cũng như quy định chấm điểm của  nhà trường.</w:t>
            </w:r>
          </w:p>
        </w:tc>
      </w:tr>
      <w:tr w:rsidR="0045518D" w:rsidRPr="0045518D" w:rsidTr="00D00596">
        <w:tc>
          <w:tcPr>
            <w:tcW w:w="633" w:type="dxa"/>
            <w:tcBorders>
              <w:left w:val="single" w:sz="6" w:space="0" w:color="000000"/>
              <w:bottom w:val="single" w:sz="6" w:space="0" w:color="000000"/>
            </w:tcBorders>
            <w:shd w:val="clear" w:color="auto" w:fill="auto"/>
          </w:tcPr>
          <w:p w:rsidR="00EB3FCE" w:rsidRPr="0045518D" w:rsidRDefault="00EB3FCE" w:rsidP="00F30FE6">
            <w:pPr>
              <w:rPr>
                <w:rFonts w:ascii="Times New Roman" w:hAnsi="Times New Roman"/>
                <w:szCs w:val="24"/>
              </w:rPr>
            </w:pPr>
            <w:r w:rsidRPr="0045518D">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EB3FCE" w:rsidRPr="0045518D" w:rsidRDefault="007B0DD5" w:rsidP="00F30FE6">
            <w:pPr>
              <w:rPr>
                <w:rFonts w:ascii="Times New Roman" w:hAnsi="Times New Roman"/>
                <w:szCs w:val="24"/>
              </w:rPr>
            </w:pPr>
            <w:r w:rsidRPr="0045518D">
              <w:rPr>
                <w:rFonts w:ascii="Times New Roman" w:hAnsi="Times New Roman"/>
                <w:szCs w:val="24"/>
              </w:rPr>
              <w:t>Sinh</w:t>
            </w:r>
            <w:r w:rsidR="00FE088A" w:rsidRPr="0045518D">
              <w:rPr>
                <w:rFonts w:ascii="Times New Roman" w:hAnsi="Times New Roman"/>
                <w:szCs w:val="24"/>
              </w:rPr>
              <w:t xml:space="preserve"> viên</w:t>
            </w:r>
          </w:p>
        </w:tc>
        <w:tc>
          <w:tcPr>
            <w:tcW w:w="1711" w:type="dxa"/>
            <w:tcBorders>
              <w:left w:val="single" w:sz="6" w:space="0" w:color="000000"/>
              <w:bottom w:val="single" w:sz="6" w:space="0" w:color="000000"/>
            </w:tcBorders>
            <w:shd w:val="clear" w:color="auto" w:fill="auto"/>
          </w:tcPr>
          <w:p w:rsidR="00EB3FCE" w:rsidRPr="0045518D" w:rsidRDefault="00EB3FCE" w:rsidP="00F30FE6">
            <w:pPr>
              <w:snapToGrid w:val="0"/>
              <w:rPr>
                <w:rFonts w:ascii="Times New Roman" w:hAnsi="Times New Roman"/>
                <w:szCs w:val="24"/>
              </w:rPr>
            </w:pPr>
            <w:r w:rsidRPr="0045518D">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B840B2" w:rsidRPr="0045518D" w:rsidRDefault="00B840B2" w:rsidP="00B840B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1772AA"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1D40FC" w:rsidRPr="0045518D" w:rsidRDefault="001D40FC"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1D40FC" w:rsidRPr="0045518D" w:rsidRDefault="007B0DD5" w:rsidP="00B742C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w:t>
            </w:r>
            <w:r w:rsidR="001D40FC" w:rsidRPr="0045518D">
              <w:rPr>
                <w:rFonts w:ascii="Times New Roman" w:hAnsi="Times New Roman"/>
                <w:szCs w:val="24"/>
              </w:rPr>
              <w:t xml:space="preserve"> mật khẩu.</w:t>
            </w:r>
          </w:p>
          <w:p w:rsidR="001D40FC" w:rsidRPr="0045518D" w:rsidRDefault="00B840B2" w:rsidP="00B742C2">
            <w:pPr>
              <w:numPr>
                <w:ilvl w:val="0"/>
                <w:numId w:val="3"/>
              </w:numPr>
              <w:rPr>
                <w:rFonts w:ascii="Times New Roman" w:hAnsi="Times New Roman"/>
                <w:szCs w:val="24"/>
              </w:rPr>
            </w:pPr>
            <w:r w:rsidRPr="0045518D">
              <w:rPr>
                <w:rFonts w:ascii="Times New Roman" w:hAnsi="Times New Roman"/>
                <w:szCs w:val="24"/>
              </w:rPr>
              <w:t>Chấm điểm rèn luyện cá nhân.</w:t>
            </w:r>
          </w:p>
          <w:p w:rsidR="00EB3FCE" w:rsidRPr="0045518D" w:rsidRDefault="00EB3FCE" w:rsidP="001D40FC">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D00596" w:rsidRPr="0045518D" w:rsidRDefault="00D00596" w:rsidP="00F30FE6">
            <w:pPr>
              <w:rPr>
                <w:rFonts w:ascii="Times New Roman" w:hAnsi="Times New Roman"/>
                <w:szCs w:val="24"/>
              </w:rPr>
            </w:pPr>
            <w:r w:rsidRPr="0045518D">
              <w:rPr>
                <w:rFonts w:ascii="Times New Roman" w:hAnsi="Times New Roman"/>
                <w:szCs w:val="24"/>
              </w:rPr>
              <w:t>Vai trò:</w:t>
            </w:r>
          </w:p>
          <w:p w:rsidR="00EB3FCE" w:rsidRPr="0045518D" w:rsidRDefault="00EB3FCE" w:rsidP="00F30FE6">
            <w:pPr>
              <w:rPr>
                <w:rFonts w:ascii="Times New Roman" w:hAnsi="Times New Roman"/>
                <w:szCs w:val="24"/>
              </w:rPr>
            </w:pPr>
            <w:r w:rsidRPr="0045518D">
              <w:rPr>
                <w:rFonts w:ascii="Times New Roman" w:hAnsi="Times New Roman"/>
                <w:szCs w:val="24"/>
              </w:rPr>
              <w:t>Người dùng</w:t>
            </w:r>
            <w:r w:rsidR="00FE088A" w:rsidRPr="0045518D">
              <w:rPr>
                <w:rFonts w:ascii="Times New Roman" w:hAnsi="Times New Roman"/>
                <w:szCs w:val="24"/>
              </w:rPr>
              <w:t xml:space="preserve"> cơ bản</w:t>
            </w:r>
          </w:p>
          <w:p w:rsidR="00D00596" w:rsidRPr="0045518D" w:rsidRDefault="00D00596" w:rsidP="00F30FE6">
            <w:pPr>
              <w:rPr>
                <w:rFonts w:ascii="Times New Roman" w:hAnsi="Times New Roman"/>
                <w:szCs w:val="24"/>
              </w:rPr>
            </w:pPr>
          </w:p>
          <w:p w:rsidR="00D00596" w:rsidRPr="0045518D" w:rsidRDefault="00D00596" w:rsidP="00F30FE6">
            <w:pPr>
              <w:rPr>
                <w:rFonts w:ascii="Times New Roman" w:hAnsi="Times New Roman"/>
                <w:szCs w:val="24"/>
              </w:rPr>
            </w:pPr>
            <w:r w:rsidRPr="0045518D">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D00596" w:rsidRPr="0045518D" w:rsidRDefault="00D00596" w:rsidP="00D00596">
            <w:pPr>
              <w:ind w:right="46"/>
              <w:rPr>
                <w:rFonts w:ascii="Times New Roman" w:hAnsi="Times New Roman"/>
                <w:szCs w:val="24"/>
              </w:rPr>
            </w:pPr>
            <w:r w:rsidRPr="0045518D">
              <w:rPr>
                <w:rFonts w:ascii="Times New Roman" w:hAnsi="Times New Roman"/>
                <w:szCs w:val="24"/>
              </w:rPr>
              <w:t>Có hiểu biết về kiến thức lĩnh vực tin học</w:t>
            </w:r>
          </w:p>
          <w:p w:rsidR="00D00596" w:rsidRPr="0045518D" w:rsidRDefault="00D00596" w:rsidP="00D00596">
            <w:pPr>
              <w:ind w:right="46"/>
              <w:rPr>
                <w:rFonts w:ascii="Times New Roman" w:hAnsi="Times New Roman"/>
                <w:szCs w:val="24"/>
              </w:rPr>
            </w:pPr>
          </w:p>
          <w:p w:rsidR="00EB3FCE" w:rsidRPr="0045518D" w:rsidRDefault="00D00596" w:rsidP="00F30FE6">
            <w:pPr>
              <w:rPr>
                <w:rFonts w:ascii="Times New Roman" w:hAnsi="Times New Roman"/>
                <w:szCs w:val="24"/>
              </w:rPr>
            </w:pPr>
            <w:r w:rsidRPr="0045518D">
              <w:rPr>
                <w:rFonts w:ascii="Times New Roman" w:hAnsi="Times New Roman"/>
                <w:szCs w:val="24"/>
              </w:rPr>
              <w:t>Có kiến thức cơ bản về quy định mượn trả thiết bị nhúng</w:t>
            </w: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F820D0" w:rsidRPr="0045518D" w:rsidRDefault="00B840B2" w:rsidP="00F30FE6">
            <w:pPr>
              <w:rPr>
                <w:rFonts w:ascii="Times New Roman" w:hAnsi="Times New Roman"/>
                <w:szCs w:val="24"/>
              </w:rPr>
            </w:pPr>
            <w:r w:rsidRPr="0045518D">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F820D0" w:rsidRPr="0045518D" w:rsidRDefault="00B840B2" w:rsidP="00F30FE6">
            <w:pPr>
              <w:snapToGrid w:val="0"/>
              <w:rPr>
                <w:rFonts w:ascii="Times New Roman" w:hAnsi="Times New Roman"/>
                <w:szCs w:val="24"/>
              </w:rPr>
            </w:pPr>
            <w:r w:rsidRPr="0045518D">
              <w:rPr>
                <w:rFonts w:ascii="Times New Roman" w:hAnsi="Times New Roman"/>
                <w:szCs w:val="24"/>
              </w:rPr>
              <w:t>Được</w:t>
            </w:r>
            <w:r w:rsidR="00965D12" w:rsidRPr="0045518D">
              <w:rPr>
                <w:rFonts w:ascii="Times New Roman" w:hAnsi="Times New Roman"/>
                <w:szCs w:val="24"/>
              </w:rPr>
              <w:t xml:space="preserve"> cấp các quyền gần giống như sinh viên</w:t>
            </w:r>
          </w:p>
        </w:tc>
        <w:tc>
          <w:tcPr>
            <w:tcW w:w="2789" w:type="dxa"/>
            <w:tcBorders>
              <w:left w:val="single" w:sz="6" w:space="0" w:color="000000"/>
              <w:bottom w:val="single" w:sz="6" w:space="0" w:color="000000"/>
            </w:tcBorders>
            <w:shd w:val="clear" w:color="auto" w:fill="auto"/>
          </w:tcPr>
          <w:p w:rsidR="00965D12" w:rsidRPr="0045518D" w:rsidRDefault="00965D12" w:rsidP="00965D12">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965D12" w:rsidRPr="0045518D" w:rsidRDefault="00965D12" w:rsidP="00965D12">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F820D0" w:rsidRPr="0045518D" w:rsidRDefault="00965D12" w:rsidP="00965D12">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965D12" w:rsidRPr="0045518D" w:rsidRDefault="00965D12" w:rsidP="00965D12">
            <w:pPr>
              <w:numPr>
                <w:ilvl w:val="0"/>
                <w:numId w:val="3"/>
              </w:numPr>
              <w:rPr>
                <w:rFonts w:ascii="Times New Roman" w:hAnsi="Times New Roman"/>
                <w:szCs w:val="24"/>
              </w:rPr>
            </w:pPr>
            <w:r w:rsidRPr="0045518D">
              <w:rPr>
                <w:rFonts w:ascii="Times New Roman" w:hAnsi="Times New Roman"/>
                <w:szCs w:val="24"/>
              </w:rPr>
              <w:t>Xuất bảng điểm.</w:t>
            </w:r>
          </w:p>
          <w:p w:rsidR="008C074D" w:rsidRPr="0045518D" w:rsidRDefault="008C074D" w:rsidP="00965D12">
            <w:pPr>
              <w:numPr>
                <w:ilvl w:val="0"/>
                <w:numId w:val="3"/>
              </w:numPr>
              <w:rPr>
                <w:rFonts w:ascii="Times New Roman" w:hAnsi="Times New Roman"/>
                <w:szCs w:val="24"/>
              </w:rPr>
            </w:pPr>
            <w:r w:rsidRPr="0045518D">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D00596">
        <w:tc>
          <w:tcPr>
            <w:tcW w:w="633"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4</w:t>
            </w:r>
          </w:p>
        </w:tc>
        <w:tc>
          <w:tcPr>
            <w:tcW w:w="1434" w:type="dxa"/>
            <w:tcBorders>
              <w:left w:val="single" w:sz="6" w:space="0" w:color="000000"/>
              <w:bottom w:val="single" w:sz="6" w:space="0" w:color="000000"/>
            </w:tcBorders>
            <w:shd w:val="clear" w:color="auto" w:fill="auto"/>
          </w:tcPr>
          <w:p w:rsidR="00F820D0" w:rsidRPr="0045518D" w:rsidRDefault="00666375" w:rsidP="00F30FE6">
            <w:pPr>
              <w:rPr>
                <w:rFonts w:ascii="Times New Roman" w:hAnsi="Times New Roman"/>
                <w:szCs w:val="24"/>
              </w:rPr>
            </w:pPr>
            <w:r w:rsidRPr="0045518D">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F820D0" w:rsidRPr="0045518D" w:rsidRDefault="00666375" w:rsidP="00F30FE6">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66375" w:rsidRPr="0045518D" w:rsidRDefault="00666375" w:rsidP="00666375">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nhập.</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Đăng xuất.</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Chấm điểm rèn luyện cho lớp học.</w:t>
            </w:r>
          </w:p>
          <w:p w:rsidR="00666375" w:rsidRPr="0045518D" w:rsidRDefault="00666375" w:rsidP="00666375">
            <w:pPr>
              <w:numPr>
                <w:ilvl w:val="0"/>
                <w:numId w:val="3"/>
              </w:numPr>
              <w:rPr>
                <w:rFonts w:ascii="Times New Roman" w:hAnsi="Times New Roman"/>
                <w:szCs w:val="24"/>
              </w:rPr>
            </w:pPr>
            <w:r w:rsidRPr="0045518D">
              <w:rPr>
                <w:rFonts w:ascii="Times New Roman" w:hAnsi="Times New Roman"/>
                <w:szCs w:val="24"/>
              </w:rPr>
              <w:t>Xuất bảng điểm.</w:t>
            </w:r>
          </w:p>
          <w:p w:rsidR="00F820D0"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lastRenderedPageBreak/>
              <w:t>Tìm kiếm sinh viên.</w:t>
            </w:r>
          </w:p>
          <w:p w:rsidR="00666375" w:rsidRPr="0045518D" w:rsidRDefault="00666375" w:rsidP="00666375">
            <w:pPr>
              <w:numPr>
                <w:ilvl w:val="0"/>
                <w:numId w:val="3"/>
              </w:numPr>
              <w:suppressAutoHyphens/>
              <w:spacing w:line="24" w:lineRule="atLeast"/>
              <w:rPr>
                <w:rFonts w:ascii="Times New Roman" w:hAnsi="Times New Roman"/>
                <w:szCs w:val="24"/>
              </w:rPr>
            </w:pPr>
            <w:r w:rsidRPr="0045518D">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F820D0" w:rsidRPr="0045518D" w:rsidRDefault="00F820D0" w:rsidP="00F30FE6">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F820D0" w:rsidRPr="0045518D" w:rsidRDefault="00F820D0" w:rsidP="00D00596">
            <w:pPr>
              <w:ind w:right="46"/>
              <w:rPr>
                <w:rFonts w:ascii="Times New Roman" w:hAnsi="Times New Roman"/>
                <w:szCs w:val="24"/>
              </w:rPr>
            </w:pPr>
          </w:p>
        </w:tc>
      </w:tr>
      <w:tr w:rsidR="0045518D" w:rsidRPr="0045518D" w:rsidTr="00EB3FCE">
        <w:tc>
          <w:tcPr>
            <w:tcW w:w="10093" w:type="dxa"/>
            <w:gridSpan w:val="6"/>
            <w:tcBorders>
              <w:left w:val="single" w:sz="6" w:space="0" w:color="000000"/>
              <w:bottom w:val="single" w:sz="6" w:space="0" w:color="000000"/>
              <w:right w:val="single" w:sz="6" w:space="0" w:color="000000"/>
            </w:tcBorders>
            <w:shd w:val="clear" w:color="auto" w:fill="auto"/>
          </w:tcPr>
          <w:p w:rsidR="00EB3FCE" w:rsidRPr="0045518D" w:rsidRDefault="00EB3FCE" w:rsidP="00EB3FCE">
            <w:pPr>
              <w:rPr>
                <w:rFonts w:ascii="Times New Roman" w:hAnsi="Times New Roman"/>
                <w:b/>
                <w:i/>
                <w:szCs w:val="24"/>
              </w:rPr>
            </w:pPr>
            <w:r w:rsidRPr="0045518D">
              <w:rPr>
                <w:rFonts w:ascii="Times New Roman" w:hAnsi="Times New Roman"/>
                <w:b/>
                <w:i/>
                <w:szCs w:val="24"/>
              </w:rPr>
              <w:lastRenderedPageBreak/>
              <w:t>Chú ý: Đây chỉ là phân quyên sử  dựng cơ bản, các tài khoản có thể các chức năng khác nhau</w:t>
            </w:r>
            <w:r w:rsidR="00FE088A" w:rsidRPr="0045518D">
              <w:rPr>
                <w:rFonts w:ascii="Times New Roman" w:hAnsi="Times New Roman"/>
                <w:b/>
                <w:i/>
                <w:szCs w:val="24"/>
              </w:rPr>
              <w:t xml:space="preserve"> tuy thuộc vào sự phân quyền của quản trị viên.</w:t>
            </w:r>
          </w:p>
        </w:tc>
      </w:tr>
      <w:tr w:rsidR="0045518D" w:rsidRPr="0045518D" w:rsidTr="00D00596">
        <w:tc>
          <w:tcPr>
            <w:tcW w:w="633"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434"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45518D" w:rsidRDefault="00EB3FCE" w:rsidP="00F30FE6">
            <w:pPr>
              <w:snapToGrid w:val="0"/>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45518D" w:rsidRDefault="00EB3FCE" w:rsidP="00F30FE6">
            <w:pPr>
              <w:snapToGrid w:val="0"/>
              <w:rPr>
                <w:rFonts w:ascii="Times New Roman" w:hAnsi="Times New Roman"/>
                <w:szCs w:val="24"/>
              </w:rPr>
            </w:pPr>
          </w:p>
        </w:tc>
      </w:tr>
    </w:tbl>
    <w:p w:rsidR="00E42352" w:rsidRPr="0045518D" w:rsidRDefault="00E42352" w:rsidP="00EB3FCE">
      <w:pPr>
        <w:pStyle w:val="Heading2"/>
        <w:rPr>
          <w:rFonts w:ascii="Times New Roman" w:hAnsi="Times New Roman"/>
        </w:rPr>
      </w:pPr>
      <w:bookmarkStart w:id="37" w:name="_Toc483674778"/>
      <w:r w:rsidRPr="0045518D">
        <w:rPr>
          <w:rFonts w:ascii="Times New Roman" w:hAnsi="Times New Roman"/>
        </w:rPr>
        <w:t>Môi trường vận hành</w:t>
      </w:r>
      <w:bookmarkEnd w:id="37"/>
    </w:p>
    <w:p w:rsidR="000F1549" w:rsidRPr="0045518D" w:rsidRDefault="000F1549" w:rsidP="000F1549">
      <w:pPr>
        <w:jc w:val="both"/>
        <w:rPr>
          <w:rFonts w:ascii="Times New Roman" w:hAnsi="Times New Roman"/>
        </w:rPr>
      </w:pPr>
      <w:r w:rsidRPr="0045518D">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45518D" w:rsidRPr="0045518D" w:rsidTr="002D3A83">
        <w:tc>
          <w:tcPr>
            <w:tcW w:w="1907"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 cấu hình</w:t>
            </w:r>
          </w:p>
        </w:tc>
        <w:tc>
          <w:tcPr>
            <w:tcW w:w="3574"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tối thiểu</w:t>
            </w:r>
          </w:p>
        </w:tc>
        <w:tc>
          <w:tcPr>
            <w:tcW w:w="3806" w:type="dxa"/>
            <w:shd w:val="clear" w:color="auto" w:fill="E0E0E0"/>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b/>
                <w:bCs/>
              </w:rPr>
              <w:t>Cấu hình đề nghị</w:t>
            </w:r>
          </w:p>
        </w:tc>
      </w:tr>
      <w:tr w:rsidR="0045518D" w:rsidRPr="0045518D" w:rsidTr="00CE579E">
        <w:tc>
          <w:tcPr>
            <w:tcW w:w="9287" w:type="dxa"/>
            <w:gridSpan w:val="3"/>
            <w:shd w:val="clear" w:color="auto" w:fill="E0E0E0"/>
            <w:vAlign w:val="center"/>
          </w:tcPr>
          <w:p w:rsidR="00CE579E" w:rsidRPr="0045518D" w:rsidRDefault="00CE579E" w:rsidP="00F30FE6">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CPU</w:t>
            </w:r>
          </w:p>
        </w:tc>
        <w:tc>
          <w:tcPr>
            <w:tcW w:w="3574" w:type="dxa"/>
            <w:shd w:val="clear" w:color="auto" w:fill="auto"/>
            <w:vAlign w:val="center"/>
          </w:tcPr>
          <w:p w:rsidR="000F1549" w:rsidRPr="0045518D" w:rsidRDefault="000F1549" w:rsidP="00F30FE6">
            <w:pPr>
              <w:pStyle w:val="NormalWeb"/>
              <w:spacing w:before="0" w:after="0"/>
              <w:jc w:val="center"/>
              <w:textAlignment w:val="baseline"/>
            </w:pPr>
            <w:r w:rsidRPr="0045518D">
              <w:rPr>
                <w:szCs w:val="20"/>
              </w:rPr>
              <w:t>- Intel(R) Core(TM) 2 CPU E4600 @ 2.40GHz hoặc cao hơn.</w:t>
            </w:r>
          </w:p>
          <w:p w:rsidR="000F1549" w:rsidRPr="0045518D" w:rsidRDefault="000F1549" w:rsidP="00F30FE6">
            <w:pPr>
              <w:pStyle w:val="NormalWeb"/>
              <w:spacing w:before="0" w:after="0"/>
              <w:jc w:val="center"/>
              <w:textAlignment w:val="baseline"/>
            </w:pPr>
            <w:r w:rsidRPr="0045518D">
              <w:rPr>
                <w:szCs w:val="20"/>
              </w:rPr>
              <w:t>- Pentium(R) Dual-Core CPU E2210 @ 2.20 GHz hoặc cao hơn.</w:t>
            </w:r>
          </w:p>
        </w:tc>
        <w:tc>
          <w:tcPr>
            <w:tcW w:w="3806" w:type="dxa"/>
            <w:shd w:val="clear" w:color="auto" w:fill="auto"/>
            <w:vAlign w:val="center"/>
          </w:tcPr>
          <w:p w:rsidR="000F1549" w:rsidRPr="0045518D" w:rsidRDefault="000F1549" w:rsidP="009B2781">
            <w:pPr>
              <w:pStyle w:val="NormalWeb"/>
              <w:spacing w:before="0" w:after="0"/>
              <w:jc w:val="center"/>
              <w:textAlignment w:val="baseline"/>
            </w:pPr>
            <w:r w:rsidRPr="0045518D">
              <w:rPr>
                <w:szCs w:val="20"/>
              </w:rPr>
              <w:t>- Intel(R) Core(TM) i3-2100 CPU @ 3.10 GHz hoặc cao hơn.</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1 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2 GB</w:t>
            </w:r>
            <w:r w:rsidR="009B2781" w:rsidRPr="0045518D">
              <w:rPr>
                <w:rFonts w:ascii="Times New Roman" w:hAnsi="Times New Roman"/>
              </w:rPr>
              <w:t xml:space="preserve"> trở lên</w:t>
            </w:r>
            <w:r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Card màn hình</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Không yêu cầu</w:t>
            </w:r>
          </w:p>
        </w:tc>
        <w:tc>
          <w:tcPr>
            <w:tcW w:w="3806" w:type="dxa"/>
            <w:shd w:val="clear" w:color="auto" w:fill="auto"/>
            <w:vAlign w:val="center"/>
          </w:tcPr>
          <w:p w:rsidR="000F1549" w:rsidRPr="0045518D" w:rsidRDefault="009B2781" w:rsidP="009B2781">
            <w:pPr>
              <w:spacing w:before="60" w:after="60"/>
              <w:jc w:val="center"/>
              <w:rPr>
                <w:rFonts w:ascii="Times New Roman" w:hAnsi="Times New Roman"/>
              </w:rPr>
            </w:pPr>
            <w:r w:rsidRPr="0045518D">
              <w:rPr>
                <w:rFonts w:ascii="Times New Roman" w:hAnsi="Times New Roman"/>
              </w:rPr>
              <w:t>512 Mb trở lên</w:t>
            </w:r>
            <w:r w:rsidR="000F1549" w:rsidRPr="0045518D">
              <w:rPr>
                <w:rFonts w:ascii="Times New Roman" w:hAnsi="Times New Roman"/>
              </w:rPr>
              <w:t>.</w:t>
            </w:r>
          </w:p>
        </w:tc>
      </w:tr>
      <w:tr w:rsidR="0045518D" w:rsidRPr="0045518D" w:rsidTr="002D3A83">
        <w:tc>
          <w:tcPr>
            <w:tcW w:w="1907"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Dung lượng trống ổ cứng</w:t>
            </w:r>
          </w:p>
        </w:tc>
        <w:tc>
          <w:tcPr>
            <w:tcW w:w="3574"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0.5GB.</w:t>
            </w:r>
          </w:p>
        </w:tc>
        <w:tc>
          <w:tcPr>
            <w:tcW w:w="3806"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còn trống ít nhất 1GB.</w:t>
            </w:r>
          </w:p>
        </w:tc>
      </w:tr>
      <w:tr w:rsidR="0045518D" w:rsidRPr="0045518D" w:rsidTr="00256F9A">
        <w:tc>
          <w:tcPr>
            <w:tcW w:w="9287" w:type="dxa"/>
            <w:gridSpan w:val="3"/>
            <w:shd w:val="clear" w:color="auto" w:fill="auto"/>
            <w:vAlign w:val="center"/>
          </w:tcPr>
          <w:p w:rsidR="0016035C" w:rsidRPr="0045518D" w:rsidRDefault="0016035C"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3F183B">
        <w:tc>
          <w:tcPr>
            <w:tcW w:w="1907"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512 MB</w:t>
            </w:r>
          </w:p>
        </w:tc>
        <w:tc>
          <w:tcPr>
            <w:tcW w:w="3806" w:type="dxa"/>
            <w:shd w:val="clear" w:color="auto" w:fill="auto"/>
            <w:vAlign w:val="center"/>
          </w:tcPr>
          <w:p w:rsidR="0016035C" w:rsidRPr="0045518D" w:rsidRDefault="00256F9A" w:rsidP="00F30FE6">
            <w:pPr>
              <w:spacing w:before="60" w:after="60"/>
              <w:jc w:val="center"/>
              <w:rPr>
                <w:rFonts w:ascii="Times New Roman" w:hAnsi="Times New Roman"/>
              </w:rPr>
            </w:pPr>
            <w:r w:rsidRPr="0045518D">
              <w:rPr>
                <w:rFonts w:ascii="Times New Roman" w:hAnsi="Times New Roman"/>
              </w:rPr>
              <w:t>1GB trở lên</w:t>
            </w:r>
          </w:p>
        </w:tc>
      </w:tr>
      <w:tr w:rsidR="0045518D" w:rsidRPr="0045518D" w:rsidTr="002D3A83">
        <w:tc>
          <w:tcPr>
            <w:tcW w:w="1907"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574"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806"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0F1549" w:rsidRPr="0045518D" w:rsidRDefault="000F1549" w:rsidP="000F1549">
      <w:pPr>
        <w:rPr>
          <w:rFonts w:ascii="Times New Roman" w:hAnsi="Times New Roman"/>
          <w:sz w:val="22"/>
        </w:rPr>
      </w:pPr>
    </w:p>
    <w:p w:rsidR="000F1549" w:rsidRPr="0045518D" w:rsidRDefault="000F1549" w:rsidP="000F1549">
      <w:pPr>
        <w:rPr>
          <w:rFonts w:ascii="Times New Roman" w:hAnsi="Times New Roman"/>
        </w:rPr>
      </w:pPr>
      <w:r w:rsidRPr="0045518D">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45518D" w:rsidRPr="0045518D" w:rsidTr="004A6E2A">
        <w:trPr>
          <w:gridAfter w:val="1"/>
          <w:wAfter w:w="10" w:type="dxa"/>
        </w:trPr>
        <w:tc>
          <w:tcPr>
            <w:tcW w:w="1719" w:type="dxa"/>
            <w:shd w:val="clear" w:color="auto" w:fill="E0E0E0"/>
            <w:vAlign w:val="center"/>
          </w:tcPr>
          <w:p w:rsidR="000F1549" w:rsidRPr="0045518D" w:rsidRDefault="000F1549" w:rsidP="00F30FE6">
            <w:pPr>
              <w:spacing w:line="240" w:lineRule="auto"/>
              <w:jc w:val="center"/>
              <w:rPr>
                <w:rFonts w:ascii="Times New Roman" w:hAnsi="Times New Roman"/>
              </w:rPr>
            </w:pPr>
            <w:r w:rsidRPr="0045518D">
              <w:rPr>
                <w:rFonts w:ascii="Times New Roman" w:hAnsi="Times New Roman"/>
                <w:b/>
                <w:bCs/>
              </w:rPr>
              <w:t>Yêu cầu</w:t>
            </w:r>
          </w:p>
        </w:tc>
        <w:tc>
          <w:tcPr>
            <w:tcW w:w="3762" w:type="dxa"/>
            <w:shd w:val="clear" w:color="auto" w:fill="E0E0E0"/>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b/>
                <w:bCs/>
              </w:rPr>
              <w:t>Yêu cầu tối thiểu</w:t>
            </w:r>
          </w:p>
        </w:tc>
        <w:tc>
          <w:tcPr>
            <w:tcW w:w="3792" w:type="dxa"/>
            <w:shd w:val="clear" w:color="auto" w:fill="E0E0E0"/>
            <w:vAlign w:val="center"/>
          </w:tcPr>
          <w:p w:rsidR="000F1549" w:rsidRPr="0045518D" w:rsidRDefault="00507AE3" w:rsidP="00507AE3">
            <w:pPr>
              <w:spacing w:before="60" w:after="60"/>
              <w:jc w:val="center"/>
              <w:rPr>
                <w:rFonts w:ascii="Times New Roman" w:hAnsi="Times New Roman"/>
              </w:rPr>
            </w:pPr>
            <w:r w:rsidRPr="0045518D">
              <w:rPr>
                <w:rFonts w:ascii="Times New Roman" w:hAnsi="Times New Roman"/>
                <w:b/>
                <w:bCs/>
              </w:rPr>
              <w:t>Phiên bản đề nghị</w:t>
            </w:r>
          </w:p>
        </w:tc>
      </w:tr>
      <w:tr w:rsidR="0045518D" w:rsidRPr="0045518D" w:rsidTr="004A6E2A">
        <w:trPr>
          <w:gridAfter w:val="1"/>
          <w:wAfter w:w="10" w:type="dxa"/>
        </w:trPr>
        <w:tc>
          <w:tcPr>
            <w:tcW w:w="9273" w:type="dxa"/>
            <w:gridSpan w:val="3"/>
            <w:shd w:val="clear" w:color="auto" w:fill="E0E0E0"/>
            <w:vAlign w:val="center"/>
          </w:tcPr>
          <w:p w:rsidR="002D3A83" w:rsidRPr="0045518D" w:rsidRDefault="002D3A83" w:rsidP="00507AE3">
            <w:pPr>
              <w:spacing w:before="60" w:after="60"/>
              <w:jc w:val="center"/>
              <w:rPr>
                <w:rFonts w:ascii="Times New Roman" w:hAnsi="Times New Roman"/>
                <w:b/>
                <w:bCs/>
              </w:rPr>
            </w:pPr>
            <w:r w:rsidRPr="0045518D">
              <w:rPr>
                <w:rFonts w:ascii="Times New Roman" w:hAnsi="Times New Roman"/>
                <w:b/>
                <w:bCs/>
              </w:rPr>
              <w:t>Với thiết bị PC</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Adobe Flash Player</w:t>
            </w:r>
          </w:p>
        </w:tc>
        <w:tc>
          <w:tcPr>
            <w:tcW w:w="3762" w:type="dxa"/>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2010 trở lại đây</w:t>
            </w:r>
          </w:p>
        </w:tc>
        <w:tc>
          <w:tcPr>
            <w:tcW w:w="3802" w:type="dxa"/>
            <w:gridSpan w:val="2"/>
            <w:shd w:val="clear" w:color="auto" w:fill="auto"/>
            <w:vAlign w:val="center"/>
          </w:tcPr>
          <w:p w:rsidR="000F1549" w:rsidRPr="0045518D" w:rsidRDefault="009B2781" w:rsidP="00F30FE6">
            <w:pPr>
              <w:pStyle w:val="NormalWeb"/>
              <w:spacing w:before="0" w:after="0"/>
              <w:jc w:val="center"/>
              <w:textAlignment w:val="baseline"/>
            </w:pPr>
            <w:r w:rsidRPr="0045518D">
              <w:rPr>
                <w:szCs w:val="20"/>
              </w:rPr>
              <w:t>Phiên bản mới nhất hiện tại</w:t>
            </w:r>
          </w:p>
        </w:tc>
      </w:tr>
      <w:tr w:rsidR="0045518D" w:rsidRPr="0045518D" w:rsidTr="004A6E2A">
        <w:tc>
          <w:tcPr>
            <w:tcW w:w="1719"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0F1549" w:rsidRPr="0045518D" w:rsidRDefault="009B2781" w:rsidP="00F30FE6">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9B2781" w:rsidRPr="0045518D" w:rsidRDefault="009B2781" w:rsidP="00F30FE6">
            <w:pPr>
              <w:spacing w:before="60" w:after="60"/>
              <w:jc w:val="center"/>
              <w:rPr>
                <w:rFonts w:ascii="Times New Roman" w:hAnsi="Times New Roman"/>
              </w:rPr>
            </w:pPr>
            <w:r w:rsidRPr="0045518D">
              <w:rPr>
                <w:rFonts w:ascii="Times New Roman" w:hAnsi="Times New Roman"/>
              </w:rPr>
              <w:t>Opera, Mozilla Firefox, Chrome, CocCoc, Yandex, Microsoft Edge, Safari</w:t>
            </w:r>
          </w:p>
          <w:p w:rsidR="000F1549" w:rsidRPr="0045518D" w:rsidRDefault="009B2781" w:rsidP="00F30FE6">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c>
          <w:tcPr>
            <w:tcW w:w="1719" w:type="dxa"/>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0F1549" w:rsidRPr="0045518D" w:rsidRDefault="000F1549" w:rsidP="00507AE3">
            <w:pPr>
              <w:spacing w:before="60" w:after="60"/>
              <w:jc w:val="center"/>
              <w:rPr>
                <w:rFonts w:ascii="Times New Roman" w:hAnsi="Times New Roman"/>
              </w:rPr>
            </w:pPr>
            <w:r w:rsidRPr="0045518D">
              <w:rPr>
                <w:rFonts w:ascii="Times New Roman" w:hAnsi="Times New Roman"/>
              </w:rPr>
              <w:t xml:space="preserve">WindowsVista/Windows7/Windows XP/ Windows 8 /Windows 2003 Server/các </w:t>
            </w:r>
            <w:r w:rsidR="00507AE3" w:rsidRPr="0045518D">
              <w:rPr>
                <w:rFonts w:ascii="Times New Roman" w:hAnsi="Times New Roman"/>
              </w:rPr>
              <w:t>bản Linux từ năm 2000 đến nay</w:t>
            </w:r>
            <w:r w:rsidRPr="0045518D">
              <w:rPr>
                <w:rFonts w:ascii="Times New Roman" w:hAnsi="Times New Roman"/>
              </w:rPr>
              <w:t xml:space="preserve">/ các bản Mac OS từ 2000 </w:t>
            </w:r>
            <w:r w:rsidR="00507AE3" w:rsidRPr="0045518D">
              <w:rPr>
                <w:rFonts w:ascii="Times New Roman" w:hAnsi="Times New Roman"/>
              </w:rPr>
              <w:t>đến nay</w:t>
            </w:r>
          </w:p>
        </w:tc>
        <w:tc>
          <w:tcPr>
            <w:tcW w:w="3802" w:type="dxa"/>
            <w:gridSpan w:val="2"/>
            <w:shd w:val="clear" w:color="auto" w:fill="auto"/>
            <w:vAlign w:val="center"/>
          </w:tcPr>
          <w:p w:rsidR="000F1549" w:rsidRPr="0045518D" w:rsidRDefault="000F1549" w:rsidP="00F30FE6">
            <w:pPr>
              <w:spacing w:before="60" w:after="60"/>
              <w:jc w:val="center"/>
              <w:rPr>
                <w:rFonts w:ascii="Times New Roman" w:hAnsi="Times New Roman"/>
              </w:rPr>
            </w:pPr>
            <w:r w:rsidRPr="0045518D">
              <w:rPr>
                <w:rFonts w:ascii="Times New Roman" w:hAnsi="Times New Roman"/>
              </w:rPr>
              <w:t>Windows 7 (64/32 bit)/ Windows 8 (64/32 bit)/ Windows 10/Ubuntu 14.04/Ubuntu 16.04</w:t>
            </w:r>
            <w:r w:rsidR="00507AE3" w:rsidRPr="0045518D">
              <w:rPr>
                <w:rFonts w:ascii="Times New Roman" w:hAnsi="Times New Roman"/>
              </w:rPr>
              <w:t>, Mac OSX</w:t>
            </w:r>
          </w:p>
        </w:tc>
      </w:tr>
      <w:tr w:rsidR="0045518D" w:rsidRPr="0045518D" w:rsidTr="004A6E2A">
        <w:tc>
          <w:tcPr>
            <w:tcW w:w="9283" w:type="dxa"/>
            <w:gridSpan w:val="4"/>
            <w:shd w:val="clear" w:color="auto" w:fill="auto"/>
            <w:vAlign w:val="center"/>
          </w:tcPr>
          <w:p w:rsidR="002D3A83" w:rsidRPr="0045518D" w:rsidRDefault="002D3A83" w:rsidP="00F30FE6">
            <w:pPr>
              <w:spacing w:before="60" w:after="60"/>
              <w:jc w:val="center"/>
              <w:rPr>
                <w:rFonts w:ascii="Times New Roman" w:hAnsi="Times New Roman"/>
              </w:rPr>
            </w:pPr>
            <w:r w:rsidRPr="0045518D">
              <w:rPr>
                <w:rFonts w:ascii="Times New Roman" w:hAnsi="Times New Roman"/>
              </w:rPr>
              <w:t>Với thiết bị Android</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lastRenderedPageBreak/>
              <w:t>Hệ điều hành</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Tất cả các bản phân hệ Andoird, Microsoft Window Phone, iOS</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Microsoft Windows Phone 10</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Android từ phiên bản 4.4</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iOS phiên bản mới nhất hiện tại</w:t>
            </w:r>
          </w:p>
        </w:tc>
      </w:tr>
      <w:tr w:rsidR="0045518D" w:rsidRPr="0045518D" w:rsidTr="002E1AC3">
        <w:tc>
          <w:tcPr>
            <w:tcW w:w="1719"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8A6011" w:rsidRPr="0045518D" w:rsidRDefault="008A6011" w:rsidP="008A6011">
            <w:pPr>
              <w:spacing w:before="60" w:after="60"/>
              <w:jc w:val="center"/>
              <w:rPr>
                <w:rFonts w:ascii="Times New Roman" w:hAnsi="Times New Roman"/>
              </w:rPr>
            </w:pPr>
            <w:r w:rsidRPr="0045518D">
              <w:rPr>
                <w:rFonts w:ascii="Times New Roman" w:hAnsi="Times New Roman"/>
              </w:rPr>
              <w:t>UC ,Opera, Mozilla Firefox, Chrome, CocCoc, Yandex, Safari</w:t>
            </w:r>
          </w:p>
          <w:p w:rsidR="008A6011" w:rsidRPr="0045518D" w:rsidRDefault="008A6011" w:rsidP="008A6011">
            <w:pPr>
              <w:spacing w:before="60" w:after="60"/>
              <w:jc w:val="center"/>
              <w:rPr>
                <w:rFonts w:ascii="Times New Roman" w:hAnsi="Times New Roman"/>
              </w:rPr>
            </w:pPr>
            <w:r w:rsidRPr="0045518D">
              <w:rPr>
                <w:rFonts w:ascii="Times New Roman" w:hAnsi="Times New Roman"/>
              </w:rPr>
              <w:t xml:space="preserve"> (Các phiên bản hiện tại)</w:t>
            </w:r>
          </w:p>
        </w:tc>
      </w:tr>
      <w:tr w:rsidR="0045518D" w:rsidRPr="0045518D" w:rsidTr="004A6E2A">
        <w:trPr>
          <w:gridAfter w:val="1"/>
          <w:wAfter w:w="10" w:type="dxa"/>
        </w:trPr>
        <w:tc>
          <w:tcPr>
            <w:tcW w:w="1719"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6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c>
          <w:tcPr>
            <w:tcW w:w="3792" w:type="dxa"/>
            <w:shd w:val="clear" w:color="auto" w:fill="E0E0E0"/>
            <w:vAlign w:val="center"/>
          </w:tcPr>
          <w:p w:rsidR="000F1549" w:rsidRPr="0045518D" w:rsidRDefault="000F1549" w:rsidP="00F30FE6">
            <w:pPr>
              <w:snapToGrid w:val="0"/>
              <w:spacing w:before="60" w:after="60"/>
              <w:jc w:val="center"/>
              <w:rPr>
                <w:rFonts w:ascii="Times New Roman" w:hAnsi="Times New Roman"/>
                <w:b/>
                <w:bCs/>
              </w:rPr>
            </w:pPr>
          </w:p>
        </w:tc>
      </w:tr>
    </w:tbl>
    <w:p w:rsidR="00E42352" w:rsidRPr="0045518D" w:rsidRDefault="00E42352" w:rsidP="00E42352">
      <w:pPr>
        <w:rPr>
          <w:rFonts w:ascii="Times New Roman" w:hAnsi="Times New Roman"/>
          <w:sz w:val="22"/>
        </w:rPr>
      </w:pPr>
    </w:p>
    <w:p w:rsidR="009423F4" w:rsidRPr="0045518D" w:rsidRDefault="009423F4" w:rsidP="00EB3FCE">
      <w:pPr>
        <w:pStyle w:val="Heading2"/>
        <w:rPr>
          <w:rFonts w:ascii="Times New Roman" w:hAnsi="Times New Roman"/>
        </w:rPr>
      </w:pPr>
      <w:bookmarkStart w:id="38" w:name="_Toc483674779"/>
      <w:r w:rsidRPr="0045518D">
        <w:rPr>
          <w:rFonts w:ascii="Times New Roman" w:hAnsi="Times New Roman"/>
        </w:rPr>
        <w:t>Các ràng buộc về thực thi và thiết kế</w:t>
      </w:r>
      <w:bookmarkEnd w:id="38"/>
    </w:p>
    <w:p w:rsidR="00EC0387" w:rsidRPr="0045518D" w:rsidRDefault="00EC0387" w:rsidP="00A41E76">
      <w:pPr>
        <w:pStyle w:val="template"/>
        <w:numPr>
          <w:ilvl w:val="0"/>
          <w:numId w:val="29"/>
        </w:numPr>
        <w:spacing w:line="288" w:lineRule="auto"/>
        <w:rPr>
          <w:rFonts w:ascii="Times New Roman" w:hAnsi="Times New Roman"/>
          <w:i w:val="0"/>
          <w:sz w:val="24"/>
        </w:rPr>
      </w:pPr>
      <w:bookmarkStart w:id="39" w:name="__RefHeading___Toc343415455"/>
      <w:bookmarkEnd w:id="39"/>
      <w:r w:rsidRPr="0045518D">
        <w:rPr>
          <w:rFonts w:ascii="Times New Roman" w:hAnsi="Times New Roman"/>
          <w:i w:val="0"/>
          <w:sz w:val="24"/>
        </w:rPr>
        <w:t>Các ràng buộc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Giao diện dễ sử dụng với người dùng, tất cả các chức năng dễ nhìn, dễ thực hiện.</w:t>
      </w:r>
    </w:p>
    <w:p w:rsidR="00EC0387" w:rsidRPr="0045518D" w:rsidRDefault="00EC0387"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Thiết bị muốn sử dụng phần mềm phải kết nối với Internet</w:t>
      </w:r>
      <w:r w:rsidR="001F5AB5" w:rsidRPr="0045518D">
        <w:rPr>
          <w:rFonts w:ascii="Times New Roman" w:hAnsi="Times New Roman"/>
          <w:i w:val="0"/>
          <w:sz w:val="24"/>
        </w:rPr>
        <w:t xml:space="preserve"> đến trang web của</w:t>
      </w:r>
      <w:r w:rsidRPr="0045518D">
        <w:rPr>
          <w:rFonts w:ascii="Times New Roman" w:hAnsi="Times New Roman"/>
          <w:i w:val="0"/>
          <w:sz w:val="24"/>
        </w:rPr>
        <w:t xml:space="preserve"> ứng dụng</w:t>
      </w:r>
      <w:r w:rsidR="0097793F" w:rsidRPr="0045518D">
        <w:rPr>
          <w:rFonts w:ascii="Times New Roman" w:hAnsi="Times New Roman"/>
          <w:i w:val="0"/>
          <w:sz w:val="24"/>
        </w:rPr>
        <w:t xml:space="preserve"> bằng một trình duyệt web</w:t>
      </w:r>
      <w:r w:rsidRPr="0045518D">
        <w:rPr>
          <w:rFonts w:ascii="Times New Roman" w:hAnsi="Times New Roman"/>
          <w:i w:val="0"/>
          <w:sz w:val="24"/>
        </w:rPr>
        <w:t>.</w:t>
      </w:r>
    </w:p>
    <w:p w:rsidR="00EC0387" w:rsidRPr="0045518D" w:rsidRDefault="00720D52" w:rsidP="00A41E76">
      <w:pPr>
        <w:pStyle w:val="template"/>
        <w:numPr>
          <w:ilvl w:val="0"/>
          <w:numId w:val="31"/>
        </w:numPr>
        <w:spacing w:line="288" w:lineRule="auto"/>
        <w:ind w:left="1080"/>
        <w:rPr>
          <w:rFonts w:ascii="Times New Roman" w:hAnsi="Times New Roman"/>
          <w:i w:val="0"/>
          <w:sz w:val="24"/>
        </w:rPr>
      </w:pPr>
      <w:r w:rsidRPr="0045518D">
        <w:rPr>
          <w:rFonts w:ascii="Times New Roman" w:hAnsi="Times New Roman"/>
          <w:i w:val="0"/>
          <w:sz w:val="24"/>
        </w:rPr>
        <w:t>Người dù</w:t>
      </w:r>
      <w:r w:rsidR="00EC0387" w:rsidRPr="0045518D">
        <w:rPr>
          <w:rFonts w:ascii="Times New Roman" w:hAnsi="Times New Roman"/>
          <w:i w:val="0"/>
          <w:sz w:val="24"/>
        </w:rPr>
        <w:t>ng muốn dùn</w:t>
      </w:r>
      <w:r w:rsidR="0097793F" w:rsidRPr="0045518D">
        <w:rPr>
          <w:rFonts w:ascii="Times New Roman" w:hAnsi="Times New Roman"/>
          <w:i w:val="0"/>
          <w:sz w:val="24"/>
        </w:rPr>
        <w:t>g sản phẩm phải được cấp tài khoản</w:t>
      </w:r>
      <w:r w:rsidR="00EC0387" w:rsidRPr="0045518D">
        <w:rPr>
          <w:rFonts w:ascii="Times New Roman" w:hAnsi="Times New Roman"/>
          <w:i w:val="0"/>
          <w:sz w:val="24"/>
        </w:rPr>
        <w:t xml:space="preserve"> và mật khẩu mặt định để đăng nhập.</w:t>
      </w:r>
    </w:p>
    <w:p w:rsidR="0014786D" w:rsidRPr="0045518D" w:rsidRDefault="0014786D" w:rsidP="0014786D">
      <w:pPr>
        <w:pStyle w:val="template"/>
        <w:spacing w:line="288" w:lineRule="auto"/>
        <w:ind w:left="1080"/>
        <w:rPr>
          <w:rFonts w:ascii="Times New Roman" w:hAnsi="Times New Roman"/>
          <w:i w:val="0"/>
          <w:sz w:val="24"/>
        </w:rPr>
      </w:pPr>
    </w:p>
    <w:p w:rsidR="0014786D" w:rsidRPr="0045518D" w:rsidRDefault="0014786D" w:rsidP="00A41E76">
      <w:pPr>
        <w:pStyle w:val="template"/>
        <w:numPr>
          <w:ilvl w:val="0"/>
          <w:numId w:val="29"/>
        </w:numPr>
        <w:spacing w:line="288" w:lineRule="auto"/>
        <w:rPr>
          <w:rFonts w:ascii="Times New Roman" w:hAnsi="Times New Roman"/>
          <w:i w:val="0"/>
          <w:sz w:val="24"/>
        </w:rPr>
      </w:pPr>
      <w:r w:rsidRPr="0045518D">
        <w:rPr>
          <w:rFonts w:ascii="Times New Roman" w:hAnsi="Times New Roman"/>
          <w:i w:val="0"/>
          <w:sz w:val="24"/>
        </w:rPr>
        <w:t>Ràng buộc về thiết kế</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lập trình: Lập trình web với:</w:t>
      </w:r>
    </w:p>
    <w:p w:rsidR="00EC0387" w:rsidRPr="0045518D" w:rsidRDefault="00EC0387"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Front-end: HTML/CSS + Boo</w:t>
      </w:r>
      <w:r w:rsidR="003645E4" w:rsidRPr="0045518D">
        <w:rPr>
          <w:rFonts w:ascii="Times New Roman" w:hAnsi="Times New Roman"/>
          <w:i w:val="0"/>
          <w:sz w:val="24"/>
        </w:rPr>
        <w:t>tstrap, JS (Ajax, jQuery, JSON)</w:t>
      </w:r>
    </w:p>
    <w:p w:rsidR="00EC0387" w:rsidRPr="0045518D" w:rsidRDefault="003645E4" w:rsidP="00A41E76">
      <w:pPr>
        <w:pStyle w:val="template"/>
        <w:numPr>
          <w:ilvl w:val="1"/>
          <w:numId w:val="30"/>
        </w:numPr>
        <w:spacing w:line="288" w:lineRule="auto"/>
        <w:rPr>
          <w:rFonts w:ascii="Times New Roman" w:hAnsi="Times New Roman"/>
          <w:i w:val="0"/>
          <w:sz w:val="24"/>
        </w:rPr>
      </w:pPr>
      <w:r w:rsidRPr="0045518D">
        <w:rPr>
          <w:rFonts w:ascii="Times New Roman" w:hAnsi="Times New Roman"/>
          <w:i w:val="0"/>
          <w:sz w:val="24"/>
        </w:rPr>
        <w:t>Back-end: PHP</w:t>
      </w:r>
      <w:r w:rsidR="00787330" w:rsidRPr="0045518D">
        <w:rPr>
          <w:rFonts w:ascii="Times New Roman" w:hAnsi="Times New Roman"/>
          <w:i w:val="0"/>
          <w:sz w:val="24"/>
        </w:rPr>
        <w:t>, Java Script</w:t>
      </w:r>
    </w:p>
    <w:p w:rsidR="003645E4" w:rsidRPr="0045518D" w:rsidRDefault="003645E4"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thiết kế Database: MySQL</w:t>
      </w:r>
      <w:r w:rsidR="00787330" w:rsidRPr="0045518D">
        <w:rPr>
          <w:rFonts w:ascii="Times New Roman" w:hAnsi="Times New Roman"/>
          <w:i w:val="0"/>
          <w:sz w:val="24"/>
        </w:rPr>
        <w:t>.</w:t>
      </w:r>
    </w:p>
    <w:p w:rsidR="00EC0387" w:rsidRPr="0045518D" w:rsidRDefault="00EC0387"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Ngôn ngữ giao diện: Tiếng việt.</w:t>
      </w:r>
    </w:p>
    <w:p w:rsidR="00787330" w:rsidRPr="0045518D" w:rsidRDefault="00787330"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 xml:space="preserve">IDE: </w:t>
      </w:r>
      <w:r w:rsidR="00120475" w:rsidRPr="0045518D">
        <w:rPr>
          <w:rFonts w:ascii="Times New Roman" w:hAnsi="Times New Roman"/>
          <w:i w:val="0"/>
          <w:sz w:val="24"/>
        </w:rPr>
        <w:t>Atom, USBWebServer.</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Công cụ hỗ trợ vẽ biểu đồ: Start UML, Edraw Max</w:t>
      </w:r>
    </w:p>
    <w:p w:rsidR="00120475" w:rsidRPr="0045518D" w:rsidRDefault="00120475" w:rsidP="00A41E76">
      <w:pPr>
        <w:pStyle w:val="template"/>
        <w:numPr>
          <w:ilvl w:val="0"/>
          <w:numId w:val="30"/>
        </w:numPr>
        <w:spacing w:line="288" w:lineRule="auto"/>
        <w:rPr>
          <w:rFonts w:ascii="Times New Roman" w:hAnsi="Times New Roman"/>
          <w:i w:val="0"/>
          <w:sz w:val="24"/>
        </w:rPr>
      </w:pPr>
      <w:r w:rsidRPr="0045518D">
        <w:rPr>
          <w:rFonts w:ascii="Times New Roman" w:hAnsi="Times New Roman"/>
          <w:i w:val="0"/>
          <w:sz w:val="24"/>
        </w:rPr>
        <w:t>Xây dựng tài liệu và thuyết trình: Microsoft Ofice 2013, Libre Office</w:t>
      </w:r>
      <w:r w:rsidR="0097793F" w:rsidRPr="0045518D">
        <w:rPr>
          <w:rFonts w:ascii="Times New Roman" w:hAnsi="Times New Roman"/>
          <w:i w:val="0"/>
          <w:sz w:val="24"/>
        </w:rPr>
        <w:t>.</w:t>
      </w:r>
    </w:p>
    <w:p w:rsidR="009423F4" w:rsidRPr="0045518D" w:rsidRDefault="009423F4" w:rsidP="00B742C2">
      <w:pPr>
        <w:pStyle w:val="Heading2"/>
        <w:numPr>
          <w:ilvl w:val="1"/>
          <w:numId w:val="2"/>
        </w:numPr>
        <w:tabs>
          <w:tab w:val="num" w:pos="0"/>
        </w:tabs>
        <w:suppressAutoHyphens/>
        <w:spacing w:line="24" w:lineRule="atLeast"/>
        <w:rPr>
          <w:rFonts w:ascii="Times New Roman" w:hAnsi="Times New Roman"/>
          <w:szCs w:val="26"/>
        </w:rPr>
      </w:pPr>
      <w:bookmarkStart w:id="40" w:name="_Toc483674780"/>
      <w:r w:rsidRPr="0045518D">
        <w:rPr>
          <w:rFonts w:ascii="Times New Roman" w:hAnsi="Times New Roman"/>
          <w:szCs w:val="26"/>
        </w:rPr>
        <w:t>Các giả định và phụ thuộc</w:t>
      </w:r>
      <w:bookmarkEnd w:id="40"/>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Trang web bị tấn công.</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Phần cứng thiết bị hỏng đột ngột.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Nguồn điện không ổn định hoặc thiếu giải pháp cho nguồn điện dự phòng</w:t>
      </w:r>
      <w:r w:rsidR="00834218" w:rsidRPr="0045518D">
        <w:rPr>
          <w:rFonts w:ascii="Times New Roman" w:hAnsi="Times New Roman"/>
          <w:i w:val="0"/>
          <w:sz w:val="24"/>
          <w:szCs w:val="26"/>
        </w:rPr>
        <w:t>.</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Đường truyền Wi-fi bị hỏng làm ngắt kết nối.</w:t>
      </w:r>
    </w:p>
    <w:p w:rsidR="006E07C4" w:rsidRPr="0045518D" w:rsidRDefault="006E07C4" w:rsidP="006E07C4">
      <w:pPr>
        <w:pStyle w:val="template"/>
        <w:jc w:val="both"/>
        <w:rPr>
          <w:rFonts w:ascii="Times New Roman" w:hAnsi="Times New Roman"/>
          <w:sz w:val="24"/>
          <w:szCs w:val="26"/>
        </w:rPr>
      </w:pPr>
      <w:r w:rsidRPr="0045518D">
        <w:rPr>
          <w:rFonts w:ascii="Times New Roman" w:hAnsi="Times New Roman"/>
          <w:i w:val="0"/>
          <w:sz w:val="24"/>
          <w:szCs w:val="26"/>
        </w:rPr>
        <w:t>- Bàn giao sản phẩm không đúng thời gian.</w:t>
      </w:r>
    </w:p>
    <w:p w:rsidR="002B68F2" w:rsidRPr="0045518D" w:rsidRDefault="006E07C4" w:rsidP="002B68F2">
      <w:pPr>
        <w:pStyle w:val="template"/>
        <w:jc w:val="both"/>
        <w:rPr>
          <w:rFonts w:ascii="Times New Roman" w:hAnsi="Times New Roman"/>
          <w:i w:val="0"/>
          <w:sz w:val="24"/>
          <w:szCs w:val="26"/>
        </w:rPr>
      </w:pPr>
      <w:r w:rsidRPr="0045518D">
        <w:rPr>
          <w:rFonts w:ascii="Times New Roman" w:hAnsi="Times New Roman"/>
          <w:i w:val="0"/>
          <w:sz w:val="24"/>
          <w:szCs w:val="26"/>
        </w:rPr>
        <w:t xml:space="preserve">- </w:t>
      </w:r>
      <w:r w:rsidRPr="0045518D">
        <w:rPr>
          <w:rFonts w:ascii="Times New Roman" w:hAnsi="Times New Roman"/>
          <w:i w:val="0"/>
          <w:iCs/>
          <w:sz w:val="24"/>
          <w:szCs w:val="26"/>
        </w:rPr>
        <w:t>Thay đổi đột ngột trong các tài liệu của dự án.</w:t>
      </w:r>
    </w:p>
    <w:p w:rsidR="009423F4" w:rsidRPr="0045518D" w:rsidRDefault="009423F4" w:rsidP="002157C8">
      <w:pPr>
        <w:pStyle w:val="Heading1"/>
        <w:rPr>
          <w:sz w:val="28"/>
        </w:rPr>
      </w:pPr>
      <w:bookmarkStart w:id="41" w:name="_Toc483674781"/>
      <w:r w:rsidRPr="0045518D">
        <w:rPr>
          <w:sz w:val="28"/>
        </w:rPr>
        <w:lastRenderedPageBreak/>
        <w:t>Các yêu cầu giao tiếp bên ngoài</w:t>
      </w:r>
      <w:bookmarkEnd w:id="41"/>
    </w:p>
    <w:p w:rsidR="009423F4" w:rsidRPr="0045518D" w:rsidRDefault="009423F4" w:rsidP="009423F4">
      <w:pPr>
        <w:pStyle w:val="Heading2"/>
        <w:numPr>
          <w:ilvl w:val="0"/>
          <w:numId w:val="0"/>
        </w:numPr>
        <w:spacing w:line="24" w:lineRule="atLeast"/>
        <w:rPr>
          <w:rFonts w:ascii="Times New Roman" w:hAnsi="Times New Roman"/>
          <w:szCs w:val="32"/>
        </w:rPr>
      </w:pPr>
      <w:bookmarkStart w:id="42" w:name="__RefHeading___Toc343415457"/>
      <w:bookmarkStart w:id="43" w:name="_Toc483674782"/>
      <w:bookmarkEnd w:id="42"/>
      <w:r w:rsidRPr="0045518D">
        <w:rPr>
          <w:rFonts w:ascii="Times New Roman" w:hAnsi="Times New Roman"/>
          <w:szCs w:val="32"/>
        </w:rPr>
        <w:t>3.1 Giao diện người sử dụng</w:t>
      </w:r>
      <w:bookmarkEnd w:id="43"/>
      <w:r w:rsidR="002958A3" w:rsidRPr="0045518D">
        <w:rPr>
          <w:rFonts w:ascii="Times New Roman" w:hAnsi="Times New Roman"/>
          <w:szCs w:val="32"/>
        </w:rPr>
        <w:t xml:space="preserve"> </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Font chữ: sans-serif.</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Button: Màu nền và màu chữ tùy vào ngữ cảnh, đơn sắc.</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Menu: đặt ở phía trên của trang web.</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thông báo hiện thị dạng target (header phía trên) hoặc dưới dạng text nằm trong layout.</w:t>
      </w:r>
    </w:p>
    <w:p w:rsidR="009423F4" w:rsidRPr="0045518D" w:rsidRDefault="009423F4" w:rsidP="009423F4">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hộp thoại xác nhận sử dụng Dialog</w:t>
      </w:r>
      <w:r w:rsidR="002958A3" w:rsidRPr="0045518D">
        <w:rPr>
          <w:rFonts w:ascii="Times New Roman" w:hAnsi="Times New Roman"/>
          <w:i w:val="0"/>
          <w:sz w:val="24"/>
          <w:szCs w:val="26"/>
        </w:rPr>
        <w:t>.</w:t>
      </w:r>
    </w:p>
    <w:p w:rsidR="00AB3229" w:rsidRPr="0045518D" w:rsidRDefault="009423F4" w:rsidP="00E15345">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Giao diện chương trình: Loại giao diện website</w:t>
      </w:r>
    </w:p>
    <w:p w:rsidR="009423F4" w:rsidRPr="0045518D" w:rsidRDefault="009423F4" w:rsidP="009423F4">
      <w:pPr>
        <w:spacing w:line="24" w:lineRule="atLeast"/>
        <w:jc w:val="both"/>
        <w:rPr>
          <w:rFonts w:ascii="Times New Roman" w:hAnsi="Times New Roman"/>
          <w:szCs w:val="26"/>
        </w:rPr>
      </w:pPr>
      <w:r w:rsidRPr="0045518D">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9423F4" w:rsidRPr="0045518D" w:rsidRDefault="009423F4" w:rsidP="009423F4">
      <w:pPr>
        <w:pStyle w:val="Heading2"/>
        <w:numPr>
          <w:ilvl w:val="0"/>
          <w:numId w:val="0"/>
        </w:numPr>
        <w:spacing w:line="24" w:lineRule="atLeast"/>
        <w:rPr>
          <w:rFonts w:ascii="Times New Roman" w:hAnsi="Times New Roman"/>
          <w:szCs w:val="26"/>
        </w:rPr>
      </w:pPr>
      <w:bookmarkStart w:id="44" w:name="__RefHeading___Toc343415458"/>
      <w:bookmarkStart w:id="45" w:name="_Toc483674783"/>
      <w:bookmarkEnd w:id="44"/>
      <w:r w:rsidRPr="0045518D">
        <w:rPr>
          <w:rFonts w:ascii="Times New Roman" w:hAnsi="Times New Roman"/>
          <w:szCs w:val="26"/>
        </w:rPr>
        <w:t>3.2 Giao tiếp phần cứng</w:t>
      </w:r>
      <w:bookmarkEnd w:id="45"/>
    </w:p>
    <w:p w:rsidR="004B6665" w:rsidRPr="0045518D" w:rsidRDefault="004B6665" w:rsidP="00C40FC3">
      <w:pPr>
        <w:spacing w:line="288" w:lineRule="auto"/>
        <w:rPr>
          <w:rFonts w:ascii="Times New Roman" w:hAnsi="Times New Roman"/>
          <w:szCs w:val="26"/>
        </w:rPr>
      </w:pPr>
      <w:bookmarkStart w:id="46" w:name="_Toc439994685"/>
      <w:r w:rsidRPr="0045518D">
        <w:rPr>
          <w:rFonts w:ascii="Times New Roman" w:hAnsi="Times New Roman"/>
          <w:szCs w:val="26"/>
        </w:rPr>
        <w:t>Yêu cầu hỗ trợ phần cứng được sử dụng trong dự án bao gồm:</w:t>
      </w:r>
    </w:p>
    <w:p w:rsidR="004B6665" w:rsidRPr="0045518D" w:rsidRDefault="004B6665" w:rsidP="00A41E76">
      <w:pPr>
        <w:pStyle w:val="template"/>
        <w:numPr>
          <w:ilvl w:val="0"/>
          <w:numId w:val="29"/>
        </w:numPr>
        <w:spacing w:line="24" w:lineRule="atLeast"/>
        <w:jc w:val="both"/>
        <w:rPr>
          <w:rFonts w:ascii="Times New Roman" w:hAnsi="Times New Roman"/>
          <w:i w:val="0"/>
          <w:sz w:val="24"/>
          <w:szCs w:val="26"/>
        </w:rPr>
      </w:pPr>
      <w:r w:rsidRPr="0045518D">
        <w:rPr>
          <w:rFonts w:ascii="Times New Roman" w:hAnsi="Times New Roman"/>
          <w:i w:val="0"/>
          <w:sz w:val="24"/>
          <w:szCs w:val="26"/>
        </w:rPr>
        <w:t xml:space="preserve">Máy tính: một máy tính cho người quản trị dùng để quản lý các thiết bị và liên hệ đến thành viên thông qua website </w:t>
      </w:r>
      <w:r w:rsidR="00D7355C" w:rsidRPr="0045518D">
        <w:rPr>
          <w:rFonts w:ascii="Times New Roman" w:hAnsi="Times New Roman"/>
          <w:i w:val="0"/>
          <w:sz w:val="24"/>
          <w:szCs w:val="26"/>
        </w:rPr>
        <w:t>quản lý điểm rèn luyện</w:t>
      </w:r>
      <w:r w:rsidRPr="0045518D">
        <w:rPr>
          <w:rFonts w:ascii="Times New Roman" w:hAnsi="Times New Roman"/>
          <w:i w:val="0"/>
          <w:sz w:val="24"/>
          <w:szCs w:val="26"/>
        </w:rPr>
        <w:t>.</w:t>
      </w:r>
      <w:r w:rsidRPr="0045518D">
        <w:rPr>
          <w:rFonts w:ascii="Times New Roman" w:hAnsi="Times New Roman"/>
          <w:i w:val="0"/>
          <w:sz w:val="24"/>
          <w:szCs w:val="26"/>
        </w:rPr>
        <w:tab/>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D93060" w:rsidRPr="0045518D" w:rsidRDefault="00D93060" w:rsidP="00A41E76">
      <w:pPr>
        <w:numPr>
          <w:ilvl w:val="0"/>
          <w:numId w:val="32"/>
        </w:numPr>
        <w:spacing w:line="288" w:lineRule="auto"/>
        <w:rPr>
          <w:rFonts w:ascii="Times New Roman" w:hAnsi="Times New Roman"/>
          <w:szCs w:val="26"/>
        </w:rPr>
      </w:pPr>
      <w:r w:rsidRPr="0045518D">
        <w:rPr>
          <w:rFonts w:ascii="Times New Roman" w:hAnsi="Times New Roman"/>
          <w:szCs w:val="26"/>
        </w:rPr>
        <w:t>Phần mềm có khả năng tương tác với người dùng bằng chuột</w:t>
      </w:r>
      <w:r w:rsidR="00C40FC3" w:rsidRPr="0045518D">
        <w:rPr>
          <w:rFonts w:ascii="Times New Roman" w:hAnsi="Times New Roman"/>
          <w:szCs w:val="26"/>
        </w:rPr>
        <w:t>, màn hình</w:t>
      </w:r>
      <w:r w:rsidRPr="0045518D">
        <w:rPr>
          <w:rFonts w:ascii="Times New Roman" w:hAnsi="Times New Roman"/>
          <w:szCs w:val="26"/>
        </w:rPr>
        <w:t xml:space="preserve"> và bàn phím.</w:t>
      </w:r>
    </w:p>
    <w:p w:rsidR="00C40FC3" w:rsidRPr="0045518D" w:rsidRDefault="00C40FC3" w:rsidP="00A41E76">
      <w:pPr>
        <w:numPr>
          <w:ilvl w:val="0"/>
          <w:numId w:val="32"/>
        </w:numPr>
        <w:spacing w:line="288" w:lineRule="auto"/>
        <w:rPr>
          <w:rFonts w:ascii="Times New Roman" w:hAnsi="Times New Roman"/>
          <w:szCs w:val="26"/>
        </w:rPr>
      </w:pPr>
      <w:r w:rsidRPr="0045518D">
        <w:rPr>
          <w:rFonts w:ascii="Times New Roman" w:hAnsi="Times New Roman"/>
          <w:szCs w:val="26"/>
        </w:rPr>
        <w:t>Kết nối: Cần hỗ trợ kết nối Internet cho thiết bị bằng mạng có dây hoặc không dây.</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Có máy chủ HTTP</w:t>
      </w:r>
      <w:r w:rsidR="00676CBD" w:rsidRPr="0045518D">
        <w:rPr>
          <w:rFonts w:ascii="Times New Roman" w:hAnsi="Times New Roman"/>
          <w:szCs w:val="26"/>
        </w:rPr>
        <w:t>s</w:t>
      </w:r>
      <w:r w:rsidRPr="0045518D">
        <w:rPr>
          <w:rFonts w:ascii="Times New Roman" w:hAnsi="Times New Roman"/>
          <w:szCs w:val="26"/>
        </w:rPr>
        <w:t>, máy chủ Databasse cụ thể ứng dụng để không ảnh hưởng đến hệ thống hiện có.</w:t>
      </w:r>
    </w:p>
    <w:p w:rsidR="004B6665" w:rsidRPr="0045518D" w:rsidRDefault="004B6665" w:rsidP="00A41E76">
      <w:pPr>
        <w:numPr>
          <w:ilvl w:val="0"/>
          <w:numId w:val="32"/>
        </w:numPr>
        <w:spacing w:line="288" w:lineRule="auto"/>
        <w:rPr>
          <w:rFonts w:ascii="Times New Roman" w:hAnsi="Times New Roman"/>
          <w:szCs w:val="26"/>
        </w:rPr>
      </w:pPr>
      <w:r w:rsidRPr="0045518D">
        <w:rPr>
          <w:rFonts w:ascii="Times New Roman" w:hAnsi="Times New Roman"/>
          <w:szCs w:val="26"/>
        </w:rPr>
        <w:t>Người dùng gửi yêu cầu đến hệ thống và hệ thống sẽ trả về kết quả theo yêu cầu, nếu có.</w:t>
      </w:r>
      <w:bookmarkEnd w:id="46"/>
    </w:p>
    <w:p w:rsidR="001D4CA1" w:rsidRPr="0045518D" w:rsidRDefault="001D4CA1" w:rsidP="00A41E76">
      <w:pPr>
        <w:pStyle w:val="ListParagraph"/>
        <w:keepNext/>
        <w:keepLines/>
        <w:numPr>
          <w:ilvl w:val="0"/>
          <w:numId w:val="33"/>
        </w:numPr>
        <w:spacing w:before="480" w:after="240" w:line="24" w:lineRule="atLeast"/>
        <w:ind w:left="0"/>
        <w:contextualSpacing w:val="0"/>
        <w:outlineLvl w:val="0"/>
        <w:rPr>
          <w:rFonts w:ascii="Times New Roman" w:hAnsi="Times New Roman"/>
          <w:b/>
          <w:vanish/>
          <w:kern w:val="28"/>
          <w:sz w:val="32"/>
          <w:szCs w:val="26"/>
        </w:rPr>
      </w:pPr>
      <w:bookmarkStart w:id="47" w:name="__RefHeading___Toc343415459"/>
      <w:bookmarkStart w:id="48" w:name="_Toc481304145"/>
      <w:bookmarkStart w:id="49" w:name="_Toc481920822"/>
      <w:bookmarkStart w:id="50" w:name="_Toc483420327"/>
      <w:bookmarkStart w:id="51" w:name="_Toc483674784"/>
      <w:bookmarkEnd w:id="47"/>
      <w:bookmarkEnd w:id="48"/>
      <w:bookmarkEnd w:id="49"/>
      <w:bookmarkEnd w:id="50"/>
      <w:bookmarkEnd w:id="51"/>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2" w:name="_Toc481304146"/>
      <w:bookmarkStart w:id="53" w:name="_Toc481920823"/>
      <w:bookmarkStart w:id="54" w:name="_Toc483420328"/>
      <w:bookmarkStart w:id="55" w:name="_Toc483674785"/>
      <w:bookmarkEnd w:id="52"/>
      <w:bookmarkEnd w:id="53"/>
      <w:bookmarkEnd w:id="54"/>
      <w:bookmarkEnd w:id="55"/>
    </w:p>
    <w:p w:rsidR="001D4CA1" w:rsidRPr="0045518D" w:rsidRDefault="001D4CA1" w:rsidP="00A41E76">
      <w:pPr>
        <w:pStyle w:val="ListParagraph"/>
        <w:keepNext/>
        <w:keepLines/>
        <w:numPr>
          <w:ilvl w:val="1"/>
          <w:numId w:val="33"/>
        </w:numPr>
        <w:spacing w:before="280" w:after="280" w:line="24" w:lineRule="atLeast"/>
        <w:ind w:left="0"/>
        <w:contextualSpacing w:val="0"/>
        <w:outlineLvl w:val="1"/>
        <w:rPr>
          <w:rFonts w:ascii="Times New Roman" w:hAnsi="Times New Roman"/>
          <w:b/>
          <w:vanish/>
          <w:szCs w:val="26"/>
        </w:rPr>
      </w:pPr>
      <w:bookmarkStart w:id="56" w:name="_Toc481304147"/>
      <w:bookmarkStart w:id="57" w:name="_Toc481920824"/>
      <w:bookmarkStart w:id="58" w:name="_Toc483420329"/>
      <w:bookmarkStart w:id="59" w:name="_Toc483674786"/>
      <w:bookmarkEnd w:id="56"/>
      <w:bookmarkEnd w:id="57"/>
      <w:bookmarkEnd w:id="58"/>
      <w:bookmarkEnd w:id="59"/>
    </w:p>
    <w:p w:rsidR="009423F4" w:rsidRPr="0045518D" w:rsidRDefault="009423F4" w:rsidP="00A41E76">
      <w:pPr>
        <w:pStyle w:val="Heading2"/>
        <w:numPr>
          <w:ilvl w:val="1"/>
          <w:numId w:val="34"/>
        </w:numPr>
        <w:spacing w:line="24" w:lineRule="atLeast"/>
        <w:rPr>
          <w:rFonts w:ascii="Times New Roman" w:hAnsi="Times New Roman"/>
          <w:szCs w:val="26"/>
        </w:rPr>
      </w:pPr>
      <w:bookmarkStart w:id="60" w:name="_Toc483674787"/>
      <w:r w:rsidRPr="0045518D">
        <w:rPr>
          <w:rFonts w:ascii="Times New Roman" w:hAnsi="Times New Roman"/>
          <w:szCs w:val="26"/>
        </w:rPr>
        <w:t>Giao tiếp phần mềm</w:t>
      </w:r>
      <w:bookmarkEnd w:id="60"/>
    </w:p>
    <w:p w:rsidR="00ED179C" w:rsidRPr="0045518D" w:rsidRDefault="00ED179C" w:rsidP="00ED179C">
      <w:pPr>
        <w:ind w:firstLine="720"/>
        <w:rPr>
          <w:rFonts w:ascii="Times New Roman" w:hAnsi="Times New Roman"/>
          <w:sz w:val="22"/>
        </w:rPr>
      </w:pPr>
      <w:r w:rsidRPr="0045518D">
        <w:rPr>
          <w:rFonts w:ascii="Times New Roman" w:hAnsi="Times New Roman"/>
          <w:sz w:val="22"/>
        </w:rPr>
        <w:t>Trong hệ thống, các thành phần truyền thông như sau:</w:t>
      </w:r>
    </w:p>
    <w:p w:rsidR="00507AEA" w:rsidRPr="0045518D" w:rsidRDefault="00D95CBF" w:rsidP="00507AEA">
      <w:pPr>
        <w:rPr>
          <w:rFonts w:ascii="Times New Roman" w:hAnsi="Times New Roman"/>
          <w:sz w:val="22"/>
        </w:rPr>
      </w:pPr>
      <w:r w:rsidRPr="0045518D">
        <w:rPr>
          <w:rFonts w:ascii="Times New Roman" w:hAnsi="Times New Roman"/>
          <w:noProof/>
          <w:sz w:val="22"/>
        </w:rPr>
        <w:lastRenderedPageBreak/>
        <w:drawing>
          <wp:anchor distT="0" distB="0" distL="114300" distR="114300" simplePos="0" relativeHeight="251658752" behindDoc="0" locked="0" layoutInCell="1" allowOverlap="1" wp14:anchorId="060EC836" wp14:editId="00236F33">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179C" w:rsidRPr="0045518D" w:rsidRDefault="00ED179C" w:rsidP="00F30E4B">
      <w:pPr>
        <w:rPr>
          <w:rFonts w:ascii="Times New Roman" w:hAnsi="Times New Roman"/>
          <w:sz w:val="22"/>
        </w:rPr>
      </w:pPr>
      <w:r w:rsidRPr="0045518D">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w:t>
      </w:r>
      <w:r w:rsidR="00190EEF" w:rsidRPr="0045518D">
        <w:rPr>
          <w:rFonts w:ascii="Times New Roman" w:hAnsi="Times New Roman"/>
          <w:sz w:val="22"/>
        </w:rPr>
        <w:t>u sai, nó sẽ gửi lại lỗi, nếu đú</w:t>
      </w:r>
      <w:r w:rsidRPr="0045518D">
        <w:rPr>
          <w:rFonts w:ascii="Times New Roman" w:hAnsi="Times New Roman"/>
          <w:sz w:val="22"/>
        </w:rPr>
        <w:t>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r w:rsidR="00F52A2A" w:rsidRPr="0045518D">
        <w:rPr>
          <w:rFonts w:ascii="Times New Roman" w:hAnsi="Times New Roman"/>
          <w:sz w:val="22"/>
        </w:rPr>
        <w:t>.</w:t>
      </w:r>
    </w:p>
    <w:p w:rsidR="001D4CA1" w:rsidRPr="0045518D" w:rsidRDefault="001D4CA1" w:rsidP="001D4CA1">
      <w:pPr>
        <w:pStyle w:val="Heading2"/>
        <w:numPr>
          <w:ilvl w:val="0"/>
          <w:numId w:val="0"/>
        </w:numPr>
        <w:spacing w:line="288" w:lineRule="auto"/>
        <w:rPr>
          <w:rFonts w:ascii="Times New Roman" w:hAnsi="Times New Roman"/>
          <w:szCs w:val="26"/>
        </w:rPr>
      </w:pPr>
      <w:bookmarkStart w:id="61" w:name="_Toc483674788"/>
      <w:r w:rsidRPr="0045518D">
        <w:rPr>
          <w:rFonts w:ascii="Times New Roman" w:hAnsi="Times New Roman"/>
          <w:szCs w:val="26"/>
        </w:rPr>
        <w:t>3.4 Giao diện truyền thông</w:t>
      </w:r>
      <w:bookmarkEnd w:id="61"/>
    </w:p>
    <w:p w:rsidR="001D4CA1" w:rsidRPr="0045518D" w:rsidRDefault="001D4CA1" w:rsidP="001D4CA1">
      <w:pPr>
        <w:spacing w:line="288" w:lineRule="auto"/>
        <w:ind w:firstLine="720"/>
        <w:rPr>
          <w:rFonts w:ascii="Times New Roman" w:hAnsi="Times New Roman"/>
          <w:szCs w:val="26"/>
        </w:rPr>
      </w:pPr>
      <w:bookmarkStart w:id="62" w:name="_Toc439994687"/>
      <w:r w:rsidRPr="0045518D">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3" w:name="__RefHeading___Toc343415460"/>
      <w:bookmarkEnd w:id="62"/>
      <w:bookmarkEnd w:id="63"/>
      <w:r w:rsidRPr="0045518D">
        <w:rPr>
          <w:rFonts w:ascii="Times New Roman" w:hAnsi="Times New Roman"/>
          <w:szCs w:val="26"/>
        </w:rPr>
        <w:t>.</w:t>
      </w:r>
    </w:p>
    <w:p w:rsidR="009423F4" w:rsidRPr="0045518D" w:rsidRDefault="00D95CBF" w:rsidP="001D4CA1">
      <w:pPr>
        <w:pStyle w:val="BodyText"/>
        <w:spacing w:line="24" w:lineRule="atLeast"/>
        <w:rPr>
          <w:rFonts w:ascii="Times New Roman" w:hAnsi="Times New Roman" w:cs="Times New Roman"/>
          <w:szCs w:val="26"/>
        </w:rPr>
        <w:sectPr w:rsidR="009423F4" w:rsidRPr="0045518D" w:rsidSect="004775FD">
          <w:pgSz w:w="12240" w:h="15840"/>
          <w:pgMar w:top="1440" w:right="1440" w:bottom="1440" w:left="1440" w:header="720" w:footer="720" w:gutter="0"/>
          <w:cols w:space="720"/>
          <w:docGrid w:linePitch="600" w:charSpace="32768"/>
        </w:sectPr>
      </w:pPr>
      <w:r w:rsidRPr="0045518D">
        <w:rPr>
          <w:rFonts w:ascii="Times New Roman" w:hAnsi="Times New Roman" w:cs="Times New Roman"/>
          <w:noProof/>
          <w:sz w:val="22"/>
          <w:lang w:eastAsia="en-US"/>
        </w:rPr>
        <mc:AlternateContent>
          <mc:Choice Requires="wps">
            <w:drawing>
              <wp:anchor distT="0" distB="0" distL="0" distR="0" simplePos="0" relativeHeight="251651584" behindDoc="0" locked="0" layoutInCell="1" allowOverlap="1" wp14:anchorId="6A6DB81D" wp14:editId="0E3D2068">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6972" w:rsidRDefault="00D96972" w:rsidP="009423F4">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DB81D" id="_x0000_t202" coordsize="21600,21600" o:spt="202" path="m,l,21600r21600,l21600,xe">
                <v:stroke joinstyle="miter"/>
                <v:path gradientshapeok="t" o:connecttype="rect"/>
              </v:shapetype>
              <v:shape id="Text Box 1" o:spid="_x0000_s1026" type="#_x0000_t202" style="position:absolute;margin-left:0;margin-top:0;width:206.95pt;height:11.95pt;z-index:25165158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D96972" w:rsidRDefault="00D96972" w:rsidP="009423F4">
                      <w:pPr>
                        <w:pStyle w:val="Vnbnnhdngsn"/>
                      </w:pPr>
                    </w:p>
                  </w:txbxContent>
                </v:textbox>
              </v:shape>
            </w:pict>
          </mc:Fallback>
        </mc:AlternateContent>
      </w:r>
      <w:r w:rsidR="009423F4" w:rsidRPr="0045518D">
        <w:rPr>
          <w:rFonts w:ascii="Times New Roman" w:hAnsi="Times New Roman" w:cs="Times New Roman"/>
          <w:szCs w:val="26"/>
        </w:rPr>
        <w:tab/>
      </w:r>
    </w:p>
    <w:p w:rsidR="009423F4" w:rsidRPr="0045518D" w:rsidRDefault="009423F4" w:rsidP="009423F4">
      <w:pPr>
        <w:pStyle w:val="template"/>
        <w:suppressAutoHyphens/>
        <w:spacing w:line="24" w:lineRule="atLeast"/>
        <w:ind w:left="720"/>
        <w:rPr>
          <w:rFonts w:ascii="Times New Roman" w:hAnsi="Times New Roman"/>
          <w:i w:val="0"/>
          <w:sz w:val="24"/>
          <w:szCs w:val="26"/>
        </w:rPr>
      </w:pPr>
      <w:r w:rsidRPr="0045518D">
        <w:rPr>
          <w:rFonts w:ascii="Times New Roman" w:hAnsi="Times New Roman"/>
          <w:i w:val="0"/>
          <w:sz w:val="24"/>
          <w:szCs w:val="26"/>
        </w:rPr>
        <w:lastRenderedPageBreak/>
        <w:br/>
      </w:r>
    </w:p>
    <w:p w:rsidR="009423F4" w:rsidRPr="0045518D" w:rsidRDefault="009423F4" w:rsidP="009423F4">
      <w:pPr>
        <w:spacing w:line="24" w:lineRule="atLeast"/>
        <w:rPr>
          <w:rFonts w:ascii="Times New Roman" w:hAnsi="Times New Roman"/>
          <w:szCs w:val="26"/>
        </w:rPr>
      </w:pPr>
    </w:p>
    <w:p w:rsidR="00597CEB" w:rsidRPr="0045518D" w:rsidRDefault="00B9500E" w:rsidP="00A41E76">
      <w:pPr>
        <w:pStyle w:val="Heading1"/>
        <w:numPr>
          <w:ilvl w:val="0"/>
          <w:numId w:val="34"/>
        </w:numPr>
        <w:spacing w:line="24" w:lineRule="atLeast"/>
        <w:rPr>
          <w:rFonts w:ascii="Times New Roman" w:hAnsi="Times New Roman"/>
          <w:sz w:val="32"/>
          <w:szCs w:val="34"/>
        </w:rPr>
      </w:pPr>
      <w:bookmarkStart w:id="64" w:name="_Toc483674789"/>
      <w:bookmarkStart w:id="65" w:name="_Toc439994690"/>
      <w:bookmarkStart w:id="66" w:name="_Toc441230995"/>
      <w:r w:rsidRPr="0045518D">
        <w:rPr>
          <w:rFonts w:ascii="Times New Roman" w:hAnsi="Times New Roman"/>
          <w:sz w:val="32"/>
          <w:szCs w:val="34"/>
        </w:rPr>
        <w:t>Yêu cầu phần mềm</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45518D" w:rsidRPr="0045518D" w:rsidTr="006059D4">
        <w:trPr>
          <w:jc w:val="center"/>
        </w:trPr>
        <w:tc>
          <w:tcPr>
            <w:tcW w:w="1188"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ID</w:t>
            </w:r>
          </w:p>
        </w:tc>
        <w:tc>
          <w:tcPr>
            <w:tcW w:w="3420"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Tên Use Case</w:t>
            </w:r>
          </w:p>
        </w:tc>
        <w:tc>
          <w:tcPr>
            <w:tcW w:w="1386" w:type="dxa"/>
            <w:shd w:val="clear" w:color="auto" w:fill="D9D9D9"/>
          </w:tcPr>
          <w:p w:rsidR="00782658" w:rsidRPr="0045518D" w:rsidRDefault="00782658" w:rsidP="006059D4">
            <w:pPr>
              <w:jc w:val="center"/>
              <w:rPr>
                <w:rFonts w:ascii="Times New Roman" w:hAnsi="Times New Roman"/>
                <w:b/>
                <w:szCs w:val="26"/>
              </w:rPr>
            </w:pPr>
            <w:r w:rsidRPr="0045518D">
              <w:rPr>
                <w:rFonts w:ascii="Times New Roman" w:hAnsi="Times New Roman"/>
                <w:b/>
                <w:szCs w:val="26"/>
              </w:rPr>
              <w:t>Ghi chú</w:t>
            </w:r>
          </w:p>
        </w:tc>
      </w:tr>
      <w:tr w:rsidR="0045518D" w:rsidRPr="0045518D" w:rsidTr="006059D4">
        <w:trPr>
          <w:jc w:val="center"/>
        </w:trPr>
        <w:tc>
          <w:tcPr>
            <w:tcW w:w="1188" w:type="dxa"/>
            <w:shd w:val="clear" w:color="auto" w:fill="auto"/>
            <w:vAlign w:val="bottom"/>
          </w:tcPr>
          <w:p w:rsidR="00782658" w:rsidRPr="0045518D" w:rsidRDefault="00782658" w:rsidP="006059D4">
            <w:pPr>
              <w:spacing w:line="240" w:lineRule="auto"/>
              <w:jc w:val="center"/>
              <w:rPr>
                <w:rFonts w:ascii="Times New Roman" w:hAnsi="Times New Roman"/>
                <w:szCs w:val="26"/>
              </w:rPr>
            </w:pPr>
            <w:r w:rsidRPr="0045518D">
              <w:rPr>
                <w:rFonts w:ascii="Times New Roman" w:hAnsi="Times New Roman"/>
                <w:szCs w:val="26"/>
              </w:rPr>
              <w:t>UC_001</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đơn vị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UC_002</w:t>
            </w:r>
          </w:p>
        </w:tc>
        <w:tc>
          <w:tcPr>
            <w:tcW w:w="3420" w:type="dxa"/>
            <w:shd w:val="clear" w:color="auto" w:fill="auto"/>
          </w:tcPr>
          <w:p w:rsidR="00782658" w:rsidRPr="0045518D" w:rsidRDefault="00250808" w:rsidP="006059D4">
            <w:pPr>
              <w:spacing w:line="240" w:lineRule="auto"/>
              <w:rPr>
                <w:rFonts w:ascii="Times New Roman" w:hAnsi="Times New Roman"/>
                <w:szCs w:val="26"/>
              </w:rPr>
            </w:pPr>
            <w:r w:rsidRPr="0045518D">
              <w:rPr>
                <w:rFonts w:ascii="Times New Roman" w:hAnsi="Times New Roman"/>
                <w:szCs w:val="26"/>
              </w:rPr>
              <w:t>Quản lý điểm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Hiển thị</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UC_004</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Đăng xuất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trHeight w:val="287"/>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UC_005</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Đổi mật khẩu</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UC_006</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Thay đổi thông tin các nhân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UC_007</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điểm rèn luyện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UC_008</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Tìm kiếm</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UC_009</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sinh viên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UC_010</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cán bộ</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UC_011</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Quản lý lớp</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UC_012</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Cài đặt</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6059D4">
        <w:trPr>
          <w:jc w:val="center"/>
        </w:trPr>
        <w:tc>
          <w:tcPr>
            <w:tcW w:w="1188" w:type="dxa"/>
            <w:shd w:val="clear" w:color="auto" w:fill="auto"/>
            <w:vAlign w:val="bottom"/>
          </w:tcPr>
          <w:p w:rsidR="00782658" w:rsidRPr="0045518D" w:rsidRDefault="00782658" w:rsidP="006059D4">
            <w:pPr>
              <w:jc w:val="center"/>
              <w:rPr>
                <w:rFonts w:ascii="Times New Roman" w:hAnsi="Times New Roman"/>
                <w:szCs w:val="26"/>
              </w:rPr>
            </w:pPr>
            <w:r w:rsidRPr="0045518D">
              <w:rPr>
                <w:rFonts w:ascii="Times New Roman" w:hAnsi="Times New Roman"/>
                <w:szCs w:val="26"/>
              </w:rPr>
              <w:t>UC_013</w:t>
            </w:r>
          </w:p>
        </w:tc>
        <w:tc>
          <w:tcPr>
            <w:tcW w:w="3420" w:type="dxa"/>
            <w:shd w:val="clear" w:color="auto" w:fill="auto"/>
          </w:tcPr>
          <w:p w:rsidR="00782658" w:rsidRPr="0045518D" w:rsidRDefault="007014F7" w:rsidP="006059D4">
            <w:pPr>
              <w:spacing w:line="240" w:lineRule="auto"/>
              <w:rPr>
                <w:rFonts w:ascii="Times New Roman" w:hAnsi="Times New Roman"/>
                <w:szCs w:val="26"/>
              </w:rPr>
            </w:pPr>
            <w:r w:rsidRPr="0045518D">
              <w:rPr>
                <w:rFonts w:ascii="Times New Roman" w:hAnsi="Times New Roman"/>
                <w:szCs w:val="26"/>
              </w:rPr>
              <w:t>Phân quyền</w:t>
            </w:r>
          </w:p>
        </w:tc>
        <w:tc>
          <w:tcPr>
            <w:tcW w:w="1386" w:type="dxa"/>
            <w:shd w:val="clear" w:color="auto" w:fill="auto"/>
          </w:tcPr>
          <w:p w:rsidR="00782658" w:rsidRPr="0045518D" w:rsidRDefault="00782658" w:rsidP="00B21143">
            <w:pPr>
              <w:rPr>
                <w:rFonts w:ascii="Times New Roman" w:hAnsi="Times New Roman"/>
                <w:szCs w:val="26"/>
              </w:rPr>
            </w:pPr>
          </w:p>
        </w:tc>
      </w:tr>
      <w:tr w:rsidR="0045518D" w:rsidRPr="0045518D" w:rsidTr="00AA262F">
        <w:trPr>
          <w:jc w:val="center"/>
        </w:trPr>
        <w:tc>
          <w:tcPr>
            <w:tcW w:w="1188" w:type="dxa"/>
            <w:shd w:val="clear" w:color="auto" w:fill="D9D9D9" w:themeFill="background1" w:themeFillShade="D9"/>
            <w:vAlign w:val="bottom"/>
          </w:tcPr>
          <w:p w:rsidR="00AA262F" w:rsidRPr="0045518D" w:rsidRDefault="00AA262F" w:rsidP="006059D4">
            <w:pPr>
              <w:jc w:val="center"/>
              <w:rPr>
                <w:rFonts w:ascii="Times New Roman" w:hAnsi="Times New Roman"/>
                <w:szCs w:val="26"/>
              </w:rPr>
            </w:pPr>
          </w:p>
        </w:tc>
        <w:tc>
          <w:tcPr>
            <w:tcW w:w="3420" w:type="dxa"/>
            <w:shd w:val="clear" w:color="auto" w:fill="D9D9D9" w:themeFill="background1" w:themeFillShade="D9"/>
          </w:tcPr>
          <w:p w:rsidR="00AA262F" w:rsidRPr="0045518D" w:rsidRDefault="00AA262F" w:rsidP="006059D4">
            <w:pPr>
              <w:spacing w:line="240" w:lineRule="auto"/>
              <w:rPr>
                <w:rFonts w:ascii="Times New Roman" w:hAnsi="Times New Roman"/>
                <w:szCs w:val="26"/>
              </w:rPr>
            </w:pPr>
          </w:p>
        </w:tc>
        <w:tc>
          <w:tcPr>
            <w:tcW w:w="1386" w:type="dxa"/>
            <w:shd w:val="clear" w:color="auto" w:fill="D9D9D9" w:themeFill="background1" w:themeFillShade="D9"/>
          </w:tcPr>
          <w:p w:rsidR="00AA262F" w:rsidRPr="0045518D" w:rsidRDefault="00AA262F" w:rsidP="00B21143">
            <w:pPr>
              <w:rPr>
                <w:rFonts w:ascii="Times New Roman" w:hAnsi="Times New Roman"/>
                <w:szCs w:val="26"/>
              </w:rPr>
            </w:pPr>
          </w:p>
        </w:tc>
      </w:tr>
    </w:tbl>
    <w:p w:rsidR="00B21143" w:rsidRPr="0045518D" w:rsidRDefault="00B21143" w:rsidP="00B21143">
      <w:pPr>
        <w:rPr>
          <w:sz w:val="22"/>
        </w:rPr>
      </w:pPr>
    </w:p>
    <w:p w:rsidR="00DD27EE" w:rsidRPr="0045518D" w:rsidRDefault="00DD27EE" w:rsidP="002157C8">
      <w:pPr>
        <w:pStyle w:val="Heading2"/>
        <w:numPr>
          <w:ilvl w:val="0"/>
          <w:numId w:val="0"/>
        </w:numPr>
        <w:spacing w:line="24" w:lineRule="atLeast"/>
        <w:rPr>
          <w:rFonts w:ascii="Times New Roman" w:hAnsi="Times New Roman"/>
          <w:sz w:val="32"/>
        </w:rPr>
      </w:pPr>
      <w:bookmarkStart w:id="67" w:name="__RefHeading___Toc481183607"/>
      <w:bookmarkStart w:id="68" w:name="_Toc483674790"/>
      <w:r w:rsidRPr="0045518D">
        <w:rPr>
          <w:rFonts w:ascii="Times New Roman" w:hAnsi="Times New Roman"/>
          <w:szCs w:val="26"/>
        </w:rPr>
        <w:lastRenderedPageBreak/>
        <w:t xml:space="preserve">UC_001 – </w:t>
      </w:r>
      <w:bookmarkEnd w:id="67"/>
      <w:r w:rsidRPr="0045518D">
        <w:rPr>
          <w:rFonts w:ascii="Times New Roman" w:hAnsi="Times New Roman"/>
          <w:szCs w:val="26"/>
        </w:rPr>
        <w:t>Đăng xuất</w:t>
      </w:r>
      <w:bookmarkEnd w:id="68"/>
      <w:r w:rsidRPr="0045518D">
        <w:rPr>
          <w:rFonts w:ascii="Times New Roman" w:hAnsi="Times New Roman"/>
          <w:szCs w:val="26"/>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sz w:val="22"/>
        </w:rPr>
        <w:cr/>
      </w:r>
      <w:r w:rsidRPr="0045518D">
        <w:rPr>
          <w:rFonts w:ascii="Times New Roman" w:hAnsi="Times New Roman"/>
          <w:noProof/>
          <w:sz w:val="22"/>
        </w:rPr>
        <w:drawing>
          <wp:inline distT="0" distB="0" distL="0" distR="0" wp14:anchorId="5A10FEE9" wp14:editId="59101546">
            <wp:extent cx="6126480" cy="3958292"/>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58292"/>
                    </a:xfrm>
                    <a:prstGeom prst="rect">
                      <a:avLst/>
                    </a:prstGeom>
                    <a:noFill/>
                    <a:ln>
                      <a:noFill/>
                    </a:ln>
                  </pic:spPr>
                </pic:pic>
              </a:graphicData>
            </a:graphic>
          </wp:inline>
        </w:drawing>
      </w:r>
      <w:r w:rsidRPr="0045518D">
        <w:rPr>
          <w:sz w:val="22"/>
        </w:rPr>
        <w:t xml:space="preserve"> </w:t>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UC_001_</w:t>
            </w:r>
            <w:r w:rsidRPr="0045518D">
              <w:rPr>
                <w:rFonts w:ascii="Times New Roman" w:hAnsi="Times New Roman"/>
                <w:b/>
                <w:bCs/>
                <w:szCs w:val="26"/>
              </w:rPr>
              <w:t>Đăng xuất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đăng xuất khỏi hệ thống</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dùng/Người quản lý sau khi đã đăng nhập thành công thì có thể đăng xuất khỏi hệ thống</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AE5EF4" w:rsidRPr="0045518D">
              <w:rPr>
                <w:rFonts w:ascii="Times New Roman" w:hAnsi="Times New Roman" w:cs="Times New Roman"/>
                <w:i w:val="0"/>
                <w:color w:val="auto"/>
                <w:sz w:val="22"/>
                <w:szCs w:val="26"/>
              </w:rPr>
              <w:t>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có thể đăng xuất ra khỏi hệ thống thành công</w:t>
            </w:r>
            <w:r w:rsidR="00AE5EF4" w:rsidRPr="0045518D">
              <w:rPr>
                <w:rFonts w:ascii="Times New Roman" w:hAnsi="Times New Roman" w:cs="Times New Roman"/>
                <w:i w:val="0"/>
                <w:color w:val="auto"/>
                <w:szCs w:val="26"/>
              </w:rPr>
              <w:t xml:space="preserve"> nhầm mục đích bảo vệ tài khoản.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chọn nút Đăng xuất</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trở về giao diện đăng nhập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Không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đăng xuất thành công</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rPr>
          <w:rFonts w:ascii="Times New Roman" w:hAnsi="Times New Roman"/>
        </w:rPr>
      </w:pPr>
      <w:bookmarkStart w:id="69" w:name="_Toc483674791"/>
      <w:r w:rsidRPr="0045518D">
        <w:rPr>
          <w:rFonts w:ascii="Times New Roman" w:hAnsi="Times New Roman"/>
        </w:rPr>
        <w:t>UC_002 – Đổi mật khẩu</w:t>
      </w:r>
      <w:bookmarkEnd w:id="69"/>
      <w:r w:rsidRPr="0045518D">
        <w:rPr>
          <w:rFonts w:ascii="Times New Roman" w:hAnsi="Times New Roman"/>
        </w:rPr>
        <w:t xml:space="preserve"> </w:t>
      </w:r>
    </w:p>
    <w:p w:rsidR="00DD27EE" w:rsidRPr="0045518D" w:rsidRDefault="00DD27EE" w:rsidP="00DD27EE">
      <w:pPr>
        <w:spacing w:line="24" w:lineRule="atLeast"/>
        <w:rPr>
          <w:rFonts w:ascii="Times New Roman" w:hAnsi="Times New Roman"/>
          <w:b/>
          <w:szCs w:val="26"/>
        </w:rPr>
      </w:pPr>
      <w:r w:rsidRPr="0045518D">
        <w:rPr>
          <w:rFonts w:ascii="Times New Roman" w:hAnsi="Times New Roman"/>
          <w:b/>
          <w:noProof/>
          <w:szCs w:val="26"/>
        </w:rPr>
        <w:drawing>
          <wp:inline distT="0" distB="0" distL="0" distR="0" wp14:anchorId="590CF618" wp14:editId="6149E47D">
            <wp:extent cx="6126480" cy="3918808"/>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18808"/>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rPr>
                <w:rFonts w:ascii="Times New Roman" w:hAnsi="Times New Roman"/>
                <w:sz w:val="22"/>
              </w:rPr>
            </w:pPr>
            <w:r w:rsidRPr="0045518D">
              <w:rPr>
                <w:rFonts w:ascii="Times New Roman" w:hAnsi="Times New Roman"/>
                <w:b/>
                <w:szCs w:val="26"/>
              </w:rPr>
              <w:t>Use case: UC_002_</w:t>
            </w:r>
            <w:r w:rsidRPr="0045518D">
              <w:rPr>
                <w:rFonts w:ascii="Times New Roman" w:hAnsi="Times New Roman"/>
                <w:szCs w:val="26"/>
              </w:rPr>
              <w:t xml:space="preserve"> </w:t>
            </w:r>
            <w:r w:rsidRPr="0045518D">
              <w:rPr>
                <w:rFonts w:ascii="Times New Roman" w:hAnsi="Times New Roman"/>
                <w:b/>
                <w:szCs w:val="26"/>
              </w:rPr>
              <w:t>Đổi mật khẩu</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Cho phép Người dùng/Người quản lý có thể đổi mật khẩu của mình</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sau khi đã đăng nhập thành công chọn chức năng đổi mật khẩu</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195E1A"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005C12F6" w:rsidRPr="0045518D">
              <w:rPr>
                <w:rFonts w:ascii="Times New Roman" w:hAnsi="Times New Roman" w:cs="Times New Roman"/>
                <w:i w:val="0"/>
                <w:color w:val="auto"/>
                <w:sz w:val="22"/>
                <w:szCs w:val="26"/>
              </w:rPr>
              <w:t>Đơn giản</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Mọi tác nhân trong hệ thống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napToGrid w:val="0"/>
              <w:spacing w:before="120" w:after="120" w:line="24" w:lineRule="atLeast"/>
              <w:rPr>
                <w:rFonts w:ascii="Times New Roman" w:hAnsi="Times New Roman"/>
                <w:szCs w:val="26"/>
                <w:lang w:eastAsia="zh-CN"/>
              </w:rPr>
            </w:pPr>
            <w:r w:rsidRPr="0045518D">
              <w:rPr>
                <w:rFonts w:ascii="Times New Roman" w:hAnsi="Times New Roman"/>
                <w:szCs w:val="26"/>
                <w:lang w:eastAsia="zh-CN"/>
              </w:rPr>
              <w:t>Người dùng/Người quản lý muốn đổi mật khẩu mới</w:t>
            </w:r>
            <w:r w:rsidR="005C12F6" w:rsidRPr="0045518D">
              <w:rPr>
                <w:rFonts w:ascii="Times New Roman" w:hAnsi="Times New Roman"/>
                <w:szCs w:val="26"/>
                <w:lang w:eastAsia="zh-CN"/>
              </w:rPr>
              <w:t xml:space="preserve"> nhầm mục đích bảo mật</w:t>
            </w:r>
            <w:r w:rsidRPr="0045518D">
              <w:rPr>
                <w:rFonts w:ascii="Times New Roman" w:hAnsi="Times New Roman"/>
                <w:szCs w:val="26"/>
                <w:lang w:eastAsia="zh-CN"/>
              </w:rPr>
              <w:t xml:space="preserve"> và t</w:t>
            </w:r>
            <w:r w:rsidR="005C12F6" w:rsidRPr="0045518D">
              <w:rPr>
                <w:rFonts w:ascii="Times New Roman" w:hAnsi="Times New Roman"/>
                <w:szCs w:val="26"/>
                <w:lang w:eastAsia="zh-CN"/>
              </w:rPr>
              <w:t>hực hiện đổi mật khẩu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Nguoi Quan Ly Cua Don Vi, Sinh Vien, </w:t>
            </w:r>
            <w:r w:rsidR="00F42838" w:rsidRPr="0045518D">
              <w:rPr>
                <w:rFonts w:ascii="Times New Roman" w:hAnsi="Times New Roman"/>
                <w:sz w:val="22"/>
                <w:szCs w:val="26"/>
              </w:rPr>
              <w:t>Can Bo</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+Extend(mở rộng): </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đổi mật khẩu</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w:t>
            </w:r>
            <w:r w:rsidR="00E66136" w:rsidRPr="0045518D">
              <w:rPr>
                <w:rFonts w:ascii="Times New Roman" w:hAnsi="Times New Roman"/>
                <w:szCs w:val="26"/>
                <w:lang w:eastAsia="zh-CN"/>
              </w:rPr>
              <w:t>ý được yêu cầu nhập</w:t>
            </w:r>
            <w:r w:rsidRPr="0045518D">
              <w:rPr>
                <w:rFonts w:ascii="Times New Roman" w:hAnsi="Times New Roman"/>
                <w:szCs w:val="26"/>
                <w:lang w:eastAsia="zh-CN"/>
              </w:rPr>
              <w:t xml:space="preserve"> vào</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cũ</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Mật khẩu mới</w:t>
            </w:r>
          </w:p>
          <w:p w:rsidR="00E66136"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Nhập lại mật khẩu mới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xác nhận mật khẩu</w:t>
            </w:r>
          </w:p>
          <w:p w:rsidR="00E66136"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Xác nhận mật khẩu, nếu mật khẩu cũ đúng và mật khẩu mới hợp lệ thì thao tác này thành công.</w:t>
            </w:r>
          </w:p>
          <w:p w:rsidR="00DD27EE" w:rsidRPr="0045518D" w:rsidRDefault="00DD27EE" w:rsidP="00340FC6">
            <w:pPr>
              <w:spacing w:line="24" w:lineRule="atLeast"/>
              <w:ind w:left="705"/>
              <w:rPr>
                <w:rFonts w:ascii="Times New Roman" w:hAnsi="Times New Roman"/>
                <w:szCs w:val="26"/>
                <w:lang w:eastAsia="zh-CN"/>
              </w:rPr>
            </w:pPr>
            <w:r w:rsidRPr="0045518D">
              <w:rPr>
                <w:rFonts w:ascii="Times New Roman" w:hAnsi="Times New Roman"/>
                <w:szCs w:val="26"/>
                <w:lang w:eastAsia="zh-CN"/>
              </w:rPr>
              <w:t>Nếu thành công →</w:t>
            </w:r>
            <w:r w:rsidR="00451809" w:rsidRPr="0045518D">
              <w:rPr>
                <w:rFonts w:ascii="Times New Roman" w:hAnsi="Times New Roman"/>
                <w:szCs w:val="26"/>
                <w:lang w:eastAsia="zh-CN"/>
              </w:rPr>
              <w:t xml:space="preserve"> Thông báo thành công →</w:t>
            </w:r>
            <w:r w:rsidRPr="0045518D">
              <w:rPr>
                <w:rFonts w:ascii="Times New Roman" w:hAnsi="Times New Roman"/>
                <w:szCs w:val="26"/>
                <w:lang w:eastAsia="zh-CN"/>
              </w:rPr>
              <w:t xml:space="preserve"> Sang bước 5</w:t>
            </w:r>
            <w:r w:rsidR="00294769" w:rsidRPr="0045518D">
              <w:rPr>
                <w:rFonts w:ascii="Times New Roman" w:hAnsi="Times New Roman"/>
                <w:szCs w:val="26"/>
                <w:lang w:eastAsia="zh-CN"/>
              </w:rPr>
              <w:t>.</w:t>
            </w:r>
          </w:p>
          <w:p w:rsidR="00DD27EE" w:rsidRPr="0045518D" w:rsidRDefault="00E66136" w:rsidP="00340FC6">
            <w:pPr>
              <w:pStyle w:val="ListParagraph"/>
              <w:numPr>
                <w:ilvl w:val="0"/>
                <w:numId w:val="50"/>
              </w:numPr>
              <w:spacing w:line="24" w:lineRule="atLeast"/>
              <w:rPr>
                <w:rFonts w:ascii="Times New Roman" w:hAnsi="Times New Roman"/>
                <w:szCs w:val="26"/>
                <w:lang w:eastAsia="zh-CN"/>
              </w:rPr>
            </w:pPr>
            <w:r w:rsidRPr="0045518D">
              <w:rPr>
                <w:rFonts w:ascii="Times New Roman" w:hAnsi="Times New Roman"/>
                <w:szCs w:val="26"/>
                <w:lang w:eastAsia="zh-CN"/>
              </w:rPr>
              <w:t>Ngược lại, thông báo thất</w:t>
            </w:r>
            <w:r w:rsidR="00DD27EE" w:rsidRPr="0045518D">
              <w:rPr>
                <w:rFonts w:ascii="Times New Roman" w:hAnsi="Times New Roman"/>
                <w:szCs w:val="26"/>
                <w:lang w:eastAsia="zh-CN"/>
              </w:rPr>
              <w:t xml:space="preserve"> bại → Sang bước 2 (nếu Người dùng/Ngư</w:t>
            </w:r>
            <w:r w:rsidRPr="0045518D">
              <w:rPr>
                <w:rFonts w:ascii="Times New Roman" w:hAnsi="Times New Roman"/>
                <w:szCs w:val="26"/>
                <w:lang w:eastAsia="zh-CN"/>
              </w:rPr>
              <w:t>ời quản lý muốn) hoặc Sang bước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Truy xuất vào cơ sở dữ liệu (khi hệ thống xác nhận mật khẩu)</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mật khẩu đã đổi vào cơ sở dữ liệu (nếu thành công)</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đổi mới mật khẩu thành công hoặc kết thúc sự kiện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pStyle w:val="Heading2"/>
        <w:numPr>
          <w:ilvl w:val="0"/>
          <w:numId w:val="0"/>
        </w:numPr>
        <w:spacing w:line="24" w:lineRule="atLeast"/>
        <w:rPr>
          <w:rFonts w:ascii="Times New Roman" w:hAnsi="Times New Roman"/>
          <w:szCs w:val="26"/>
        </w:rPr>
      </w:pPr>
      <w:bookmarkStart w:id="70" w:name="_Toc480319234"/>
      <w:bookmarkStart w:id="71" w:name="_Toc483674792"/>
      <w:r w:rsidRPr="0045518D">
        <w:rPr>
          <w:rFonts w:ascii="Times New Roman" w:hAnsi="Times New Roman"/>
          <w:szCs w:val="26"/>
        </w:rPr>
        <w:lastRenderedPageBreak/>
        <w:t xml:space="preserve">UC_003 – </w:t>
      </w:r>
      <w:bookmarkEnd w:id="70"/>
      <w:r w:rsidRPr="0045518D">
        <w:rPr>
          <w:rFonts w:ascii="Times New Roman" w:hAnsi="Times New Roman"/>
          <w:szCs w:val="26"/>
        </w:rPr>
        <w:t>Cài đặt</w:t>
      </w:r>
      <w:bookmarkEnd w:id="71"/>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ACF6D38" wp14:editId="329DE712">
            <wp:extent cx="6126480" cy="2927572"/>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927572"/>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Use case: UC_</w:t>
            </w:r>
            <w:r w:rsidRPr="0045518D">
              <w:rPr>
                <w:rFonts w:ascii="Times New Roman" w:hAnsi="Times New Roman"/>
                <w:b/>
                <w:szCs w:val="24"/>
                <w:lang w:val="vi-VN"/>
              </w:rPr>
              <w:t>003</w:t>
            </w:r>
            <w:r w:rsidRPr="0045518D">
              <w:rPr>
                <w:rFonts w:ascii="Times New Roman" w:hAnsi="Times New Roman"/>
                <w:b/>
                <w:szCs w:val="24"/>
              </w:rPr>
              <w:t>_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lang w:val="vi-VN"/>
              </w:rPr>
              <w:t>Cài đặt</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w:t>
            </w:r>
            <w:r w:rsidRPr="0045518D">
              <w:rPr>
                <w:rFonts w:ascii="Times New Roman" w:hAnsi="Times New Roman" w:cs="Times New Roman"/>
                <w:i w:val="0"/>
                <w:color w:val="auto"/>
                <w:lang w:val="vi-VN"/>
              </w:rPr>
              <w:t>cài đặt</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195E1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195E1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3D27FD" w:rsidRPr="0045518D">
              <w:rPr>
                <w:rFonts w:ascii="Times New Roman" w:hAnsi="Times New Roman" w:cs="Times New Roman"/>
                <w:i w:val="0"/>
                <w:color w:val="auto"/>
              </w:rPr>
              <w:t>Phức tạp</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thực hiện: </w:t>
            </w:r>
            <w:r w:rsidR="005E3A8E" w:rsidRPr="0045518D">
              <w:rPr>
                <w:rFonts w:ascii="Times New Roman" w:hAnsi="Times New Roman" w:cs="Times New Roman"/>
                <w:i w:val="0"/>
                <w:color w:val="auto"/>
                <w:lang w:val="vi-VN"/>
              </w:rPr>
              <w:t>Cài đặt chung, Cài đặt phân quyền, C</w:t>
            </w:r>
            <w:r w:rsidRPr="0045518D">
              <w:rPr>
                <w:rFonts w:ascii="Times New Roman" w:hAnsi="Times New Roman" w:cs="Times New Roman"/>
                <w:i w:val="0"/>
                <w:color w:val="auto"/>
                <w:lang w:val="vi-VN"/>
              </w:rPr>
              <w:t>ài đặt lịch chấm điểm.</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101DC0" w:rsidRPr="0045518D" w:rsidRDefault="00DD27EE" w:rsidP="00101DC0">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101DC0" w:rsidRPr="0045518D">
              <w:rPr>
                <w:rFonts w:ascii="Times New Roman" w:hAnsi="Times New Roman" w:cs="Times New Roman"/>
                <w:i w:val="0"/>
                <w:color w:val="auto"/>
              </w:rPr>
              <w:t>Cai Dat Chung, Cai Dat Phan Quyen, Cai Dat Lich Cham Diem</w:t>
            </w:r>
          </w:p>
          <w:p w:rsidR="00DD27EE" w:rsidRPr="0045518D" w:rsidRDefault="00DD27EE" w:rsidP="00101DC0">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r w:rsidR="00101DC0" w:rsidRPr="0045518D">
              <w:rPr>
                <w:rFonts w:ascii="Times New Roman" w:hAnsi="Times New Roman" w:cs="Times New Roman"/>
                <w:i w:val="0"/>
                <w:color w:val="auto"/>
              </w:rPr>
              <w:t xml:space="preserve"> sau đó chọn quyền quản lý cho Admin và chọn mục Cài Đặt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lastRenderedPageBreak/>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Nếu chọn </w:t>
            </w:r>
            <w:r w:rsidRPr="0045518D">
              <w:rPr>
                <w:rFonts w:ascii="Times New Roman" w:hAnsi="Times New Roman" w:cs="Times New Roman"/>
                <w:b/>
                <w:i w:val="0"/>
                <w:color w:val="auto"/>
                <w:lang w:val="vi-VN"/>
              </w:rPr>
              <w:t>Cài đặt chung</w:t>
            </w:r>
            <w:r w:rsidRPr="0045518D">
              <w:rPr>
                <w:rFonts w:ascii="Times New Roman" w:hAnsi="Times New Roman" w:cs="Times New Roman"/>
                <w:i w:val="0"/>
                <w:color w:val="auto"/>
                <w:lang w:val="vi-VN"/>
              </w:rPr>
              <w:t>:</w:t>
            </w:r>
          </w:p>
          <w:p w:rsidR="006635B4" w:rsidRPr="0045518D" w:rsidRDefault="006635B4" w:rsidP="004E38E5">
            <w:pPr>
              <w:pStyle w:val="ListParagraph"/>
              <w:numPr>
                <w:ilvl w:val="0"/>
                <w:numId w:val="49"/>
              </w:numPr>
              <w:spacing w:line="240" w:lineRule="auto"/>
              <w:rPr>
                <w:rFonts w:ascii="Times New Roman" w:hAnsi="Times New Roman"/>
                <w:szCs w:val="24"/>
                <w:lang w:val="vi-VN" w:eastAsia="zh-CN"/>
              </w:rPr>
            </w:pPr>
            <w:r w:rsidRPr="0045518D">
              <w:rPr>
                <w:rFonts w:ascii="Times New Roman" w:hAnsi="Times New Roman"/>
                <w:szCs w:val="24"/>
                <w:lang w:val="vi-VN" w:eastAsia="zh-CN"/>
              </w:rPr>
              <w:t>Tên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Mô tả trang web</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Từ khóa tìm kiếm</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Mã theo dõi Google Analytics</w:t>
            </w:r>
          </w:p>
          <w:p w:rsidR="006635B4" w:rsidRPr="0045518D" w:rsidRDefault="006635B4" w:rsidP="004E38E5">
            <w:pPr>
              <w:pStyle w:val="InfoBlue"/>
              <w:numPr>
                <w:ilvl w:val="0"/>
                <w:numId w:val="49"/>
              </w:numPr>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Nội dung chân trang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Cài đặt phân quyền</w:t>
            </w:r>
            <w:r w:rsidR="0069441D" w:rsidRPr="0045518D">
              <w:rPr>
                <w:rFonts w:ascii="Times New Roman" w:hAnsi="Times New Roman" w:cs="Times New Roman"/>
                <w:i w:val="0"/>
                <w:color w:val="auto"/>
              </w:rPr>
              <w:t>.</w:t>
            </w:r>
          </w:p>
          <w:p w:rsidR="00CB16CF" w:rsidRPr="0045518D" w:rsidRDefault="00CB16C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Cho phép cài đặt phân quyền cho các dạng tài khoản: Cố vấn, sinh viên,</w:t>
            </w:r>
            <w:r w:rsidR="00C20548" w:rsidRPr="0045518D">
              <w:rPr>
                <w:rFonts w:ascii="Times New Roman" w:hAnsi="Times New Roman" w:cs="Times New Roman"/>
                <w:i w:val="0"/>
                <w:color w:val="auto"/>
              </w:rPr>
              <w:t xml:space="preserve"> lớp trưởng,</w:t>
            </w:r>
            <w:r w:rsidRPr="0045518D">
              <w:rPr>
                <w:rFonts w:ascii="Times New Roman" w:hAnsi="Times New Roman" w:cs="Times New Roman"/>
                <w:i w:val="0"/>
                <w:color w:val="auto"/>
              </w:rPr>
              <w:t xml:space="preserve"> người quản lý, </w:t>
            </w:r>
            <w:r w:rsidR="00C20548" w:rsidRPr="0045518D">
              <w:rPr>
                <w:rFonts w:ascii="Times New Roman" w:hAnsi="Times New Roman" w:cs="Times New Roman"/>
                <w:i w:val="0"/>
                <w:color w:val="auto"/>
              </w:rPr>
              <w:t>người quản lý điểm của đơn vị</w:t>
            </w:r>
            <w:r w:rsidR="00C97225" w:rsidRPr="0045518D">
              <w:rPr>
                <w:rFonts w:ascii="Times New Roman" w:hAnsi="Times New Roman" w:cs="Times New Roman"/>
                <w:i w:val="0"/>
                <w:color w:val="auto"/>
              </w:rPr>
              <w:t>.</w:t>
            </w:r>
          </w:p>
          <w:p w:rsidR="004E38E5" w:rsidRPr="0045518D" w:rsidRDefault="004E38E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Sự phân quyền này dự vào các use case còn lại trong phần đặc tả này</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Nếu chọn </w:t>
            </w:r>
            <w:r w:rsidRPr="0045518D">
              <w:rPr>
                <w:rFonts w:ascii="Times New Roman" w:hAnsi="Times New Roman" w:cs="Times New Roman"/>
                <w:b/>
                <w:i w:val="0"/>
                <w:color w:val="auto"/>
                <w:lang w:val="vi-VN"/>
              </w:rPr>
              <w:t>Cài đặt lịch chấm điểm</w:t>
            </w:r>
            <w:r w:rsidRPr="0045518D">
              <w:rPr>
                <w:rFonts w:ascii="Times New Roman" w:hAnsi="Times New Roman" w:cs="Times New Roman"/>
                <w:i w:val="0"/>
                <w:color w:val="auto"/>
                <w:lang w:val="vi-VN"/>
              </w:rPr>
              <w:t>.</w:t>
            </w:r>
          </w:p>
          <w:p w:rsidR="00CB16CF" w:rsidRPr="0045518D" w:rsidRDefault="00C97225"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Cho phép cài đặt </w:t>
            </w:r>
            <w:r w:rsidR="001D594F" w:rsidRPr="0045518D">
              <w:rPr>
                <w:rFonts w:ascii="Times New Roman" w:hAnsi="Times New Roman" w:cs="Times New Roman"/>
                <w:i w:val="0"/>
                <w:color w:val="auto"/>
              </w:rPr>
              <w:t>ngày mở hệ thống</w:t>
            </w:r>
            <w:r w:rsidRPr="0045518D">
              <w:rPr>
                <w:rFonts w:ascii="Times New Roman" w:hAnsi="Times New Roman" w:cs="Times New Roman"/>
                <w:i w:val="0"/>
                <w:color w:val="auto"/>
              </w:rPr>
              <w:t xml:space="preserve"> cho các dạng tài khoản: Cố vấn, sinh viên, lớp trưởng, người quản lý, người quản lý đi</w:t>
            </w:r>
            <w:r w:rsidR="001D594F" w:rsidRPr="0045518D">
              <w:rPr>
                <w:rFonts w:ascii="Times New Roman" w:hAnsi="Times New Roman" w:cs="Times New Roman"/>
                <w:i w:val="0"/>
                <w:color w:val="auto"/>
              </w:rPr>
              <w:t>ểm của đơn vị có thể tham gia chấm điểm rèn luyện trong khung ngày quy định.</w:t>
            </w:r>
          </w:p>
          <w:p w:rsidR="007D1252" w:rsidRPr="0045518D" w:rsidRDefault="001D594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Hết thời quy định theo từng tài khoản thì người sử dụng sẽ không được thay đổi điểm nửa.</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đã chọn</w:t>
            </w:r>
          </w:p>
        </w:tc>
      </w:tr>
    </w:tbl>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Pr>
        <w:spacing w:line="24" w:lineRule="atLeast"/>
        <w:rPr>
          <w:rFonts w:ascii="Times New Roman" w:hAnsi="Times New Roman"/>
          <w:szCs w:val="26"/>
        </w:rPr>
      </w:pPr>
    </w:p>
    <w:p w:rsidR="00DD27EE" w:rsidRPr="0045518D" w:rsidRDefault="00DD27EE" w:rsidP="00DD27EE"/>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72" w:name="_Toc483674793"/>
      <w:r w:rsidRPr="0045518D">
        <w:rPr>
          <w:rFonts w:ascii="Times New Roman" w:hAnsi="Times New Roman"/>
          <w:szCs w:val="26"/>
        </w:rPr>
        <w:lastRenderedPageBreak/>
        <w:t>UC_004</w:t>
      </w:r>
      <w:r w:rsidR="00DD27EE" w:rsidRPr="0045518D">
        <w:rPr>
          <w:rFonts w:ascii="Times New Roman" w:hAnsi="Times New Roman"/>
          <w:szCs w:val="26"/>
        </w:rPr>
        <w:t xml:space="preserve"> – Tìm kiếm</w:t>
      </w:r>
      <w:bookmarkEnd w:id="72"/>
    </w:p>
    <w:p w:rsidR="00DD27EE" w:rsidRPr="0045518D" w:rsidRDefault="00882F84"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6EB65C67" wp14:editId="6503C477">
            <wp:extent cx="6126480" cy="3045989"/>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304598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333724" w:rsidP="00375BBF">
            <w:pPr>
              <w:spacing w:before="80" w:after="80" w:line="24" w:lineRule="atLeast"/>
              <w:rPr>
                <w:rFonts w:ascii="Times New Roman" w:hAnsi="Times New Roman"/>
                <w:szCs w:val="24"/>
              </w:rPr>
            </w:pPr>
            <w:r w:rsidRPr="0045518D">
              <w:rPr>
                <w:rFonts w:ascii="Times New Roman" w:hAnsi="Times New Roman"/>
                <w:b/>
                <w:szCs w:val="24"/>
              </w:rPr>
              <w:t xml:space="preserve">Use case: </w:t>
            </w:r>
            <w:r w:rsidR="00585F43" w:rsidRPr="0045518D">
              <w:rPr>
                <w:rFonts w:ascii="Times New Roman" w:hAnsi="Times New Roman"/>
                <w:b/>
                <w:szCs w:val="24"/>
              </w:rPr>
              <w:t>UC_004</w:t>
            </w:r>
            <w:r w:rsidR="00DD27EE" w:rsidRPr="0045518D">
              <w:rPr>
                <w:rFonts w:ascii="Times New Roman" w:hAnsi="Times New Roman"/>
                <w:b/>
                <w:szCs w:val="24"/>
              </w:rPr>
              <w:t>_</w:t>
            </w:r>
            <w:r w:rsidR="00DD27EE" w:rsidRPr="0045518D">
              <w:rPr>
                <w:rFonts w:ascii="Times New Roman" w:hAnsi="Times New Roman"/>
                <w:b/>
                <w:szCs w:val="24"/>
                <w:lang w:val="vi-VN"/>
              </w:rPr>
              <w:t>Tìm kiếm</w:t>
            </w:r>
            <w:r w:rsidR="00DD27EE" w:rsidRPr="0045518D">
              <w:rPr>
                <w:rFonts w:ascii="Times New Roman" w:hAnsi="Times New Roman"/>
                <w:b/>
                <w:szCs w:val="24"/>
              </w:rPr>
              <w:t xml:space="preserve"> </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 xml:space="preserve">Cho phép tìm kiếm </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w:t>
            </w:r>
            <w:r w:rsidRPr="0045518D">
              <w:rPr>
                <w:rFonts w:ascii="Times New Roman" w:hAnsi="Times New Roman" w:cs="Times New Roman"/>
                <w:i w:val="0"/>
                <w:color w:val="auto"/>
              </w:rPr>
              <w:t xml:space="preserve"> quản lý</w:t>
            </w:r>
            <w:r w:rsidRPr="0045518D">
              <w:rPr>
                <w:rFonts w:ascii="Times New Roman" w:hAnsi="Times New Roman" w:cs="Times New Roman"/>
                <w:i w:val="0"/>
                <w:color w:val="auto"/>
                <w:lang w:val="vi-VN"/>
              </w:rPr>
              <w:t>:</w:t>
            </w:r>
            <w:r w:rsidRPr="0045518D">
              <w:rPr>
                <w:rFonts w:ascii="Times New Roman" w:hAnsi="Times New Roman" w:cs="Times New Roman"/>
                <w:i w:val="0"/>
                <w:color w:val="auto"/>
              </w:rPr>
              <w:t xml:space="preserve"> có thể tìm kiếm tất cả thông tin đang có trên hệ thống</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667064"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667064">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Phân loại: </w:t>
            </w:r>
            <w:r w:rsidR="00667064" w:rsidRPr="0045518D">
              <w:rPr>
                <w:rFonts w:ascii="Times New Roman" w:hAnsi="Times New Roman" w:cs="Times New Roman"/>
                <w:i w:val="0"/>
                <w:color w:val="auto"/>
              </w:rPr>
              <w:t>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quản lý</w:t>
            </w:r>
            <w:r w:rsidRPr="0045518D">
              <w:rPr>
                <w:rFonts w:ascii="Times New Roman" w:hAnsi="Times New Roman" w:cs="Times New Roman"/>
                <w:i w:val="0"/>
                <w:color w:val="auto"/>
                <w:lang w:val="vi-VN"/>
              </w:rPr>
              <w:t>, người quản lý điểm của đơn vị,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w:t>
            </w:r>
            <w:r w:rsidRPr="0045518D">
              <w:rPr>
                <w:rFonts w:ascii="Times New Roman" w:hAnsi="Times New Roman" w:cs="Times New Roman"/>
                <w:i w:val="0"/>
                <w:color w:val="auto"/>
                <w:lang w:val="vi-VN"/>
              </w:rPr>
              <w:t xml:space="preserve">người quản lý điểm của đơn vị, cố vấn </w:t>
            </w:r>
            <w:r w:rsidRPr="0045518D">
              <w:rPr>
                <w:rFonts w:ascii="Times New Roman" w:hAnsi="Times New Roman" w:cs="Times New Roman"/>
                <w:i w:val="0"/>
                <w:color w:val="auto"/>
              </w:rPr>
              <w:t xml:space="preserve">muốn tìm kiếm tất cả thông tin có trên hệ </w:t>
            </w:r>
            <w:r w:rsidRPr="0045518D">
              <w:rPr>
                <w:rFonts w:ascii="Times New Roman" w:hAnsi="Times New Roman" w:cs="Times New Roman"/>
                <w:i w:val="0"/>
                <w:color w:val="auto"/>
                <w:lang w:val="vi-VN"/>
              </w:rPr>
              <w:t>thống</w:t>
            </w:r>
            <w:r w:rsidRPr="0045518D">
              <w:rPr>
                <w:rFonts w:ascii="Times New Roman" w:hAnsi="Times New Roman" w:cs="Times New Roman"/>
                <w:i w:val="0"/>
                <w:color w:val="auto"/>
              </w:rPr>
              <w:t xml:space="preserve"> </w:t>
            </w:r>
            <w:r w:rsidRPr="0045518D">
              <w:rPr>
                <w:rFonts w:ascii="Times New Roman" w:hAnsi="Times New Roman" w:cs="Times New Roman"/>
                <w:i w:val="0"/>
                <w:color w:val="auto"/>
                <w:lang w:val="vi-VN"/>
              </w:rPr>
              <w:t>thông</w:t>
            </w:r>
            <w:r w:rsidRPr="0045518D">
              <w:rPr>
                <w:rFonts w:ascii="Times New Roman" w:hAnsi="Times New Roman" w:cs="Times New Roman"/>
                <w:i w:val="0"/>
                <w:color w:val="auto"/>
              </w:rPr>
              <w:t xml:space="preserve"> qua: tìm kiếm </w:t>
            </w:r>
            <w:r w:rsidRPr="0045518D">
              <w:rPr>
                <w:rFonts w:ascii="Times New Roman" w:hAnsi="Times New Roman" w:cs="Times New Roman"/>
                <w:i w:val="0"/>
                <w:color w:val="auto"/>
                <w:lang w:val="vi-VN"/>
              </w:rPr>
              <w:t>sinh viên, tìm kiếm đơn vị, tìm kiếm lớp, tìm kiếm cố vấn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line="24" w:lineRule="atLeast"/>
              <w:rPr>
                <w:rFonts w:ascii="Times New Roman" w:hAnsi="Times New Roman"/>
                <w:szCs w:val="24"/>
              </w:rPr>
            </w:pPr>
            <w:r w:rsidRPr="0045518D">
              <w:rPr>
                <w:rFonts w:ascii="Times New Roman" w:hAnsi="Times New Roman"/>
                <w:szCs w:val="24"/>
              </w:rPr>
              <w:t>+Association (kết hợp): Người quản lý, người quản lý điểm của đơn vị, cố vấn.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+Extend(mở rộng): tìm kiếm đơn vị, tìm kiếm cố vấn, tìm kiếm lớp, tìm kiếm sinh viên.</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lang w:val="vi-VN"/>
              </w:rPr>
              <w:t>+Generalization(tổng quát hóa): tìm kiếm theo tên, tìm kiếm theo mã số</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1. Người quản lý</w:t>
            </w:r>
            <w:r w:rsidRPr="0045518D">
              <w:rPr>
                <w:rFonts w:ascii="Times New Roman" w:hAnsi="Times New Roman" w:cs="Times New Roman"/>
                <w:i w:val="0"/>
                <w:color w:val="auto"/>
                <w:lang w:val="vi-VN"/>
              </w:rPr>
              <w:t xml:space="preserve">, người quản lý điểm của đơn vị, cố vấn </w:t>
            </w:r>
            <w:r w:rsidRPr="0045518D">
              <w:rPr>
                <w:rFonts w:ascii="Times New Roman" w:hAnsi="Times New Roman" w:cs="Times New Roman"/>
                <w:i w:val="0"/>
                <w:color w:val="auto"/>
              </w:rPr>
              <w:t>chọn chức năng “</w:t>
            </w:r>
            <w:r w:rsidRPr="0045518D">
              <w:rPr>
                <w:rFonts w:ascii="Times New Roman" w:hAnsi="Times New Roman" w:cs="Times New Roman"/>
                <w:i w:val="0"/>
                <w:color w:val="auto"/>
                <w:lang w:val="vi-VN"/>
              </w:rPr>
              <w:t>Tìm Kiếm”</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2.  Người quản lý, người quản lý điểm của đơn vị, cố vấn nhập vào thông tin cần tìm</w:t>
            </w:r>
          </w:p>
          <w:p w:rsidR="00DD27EE" w:rsidRPr="0045518D" w:rsidRDefault="00651A8D"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1: </w:t>
            </w:r>
            <w:r w:rsidR="00A27011" w:rsidRPr="0045518D">
              <w:rPr>
                <w:rFonts w:ascii="Times New Roman" w:hAnsi="Times New Roman" w:cs="Times New Roman"/>
                <w:i w:val="0"/>
                <w:color w:val="auto"/>
              </w:rPr>
              <w:t xml:space="preserve">Chọn </w:t>
            </w:r>
            <w:r w:rsidRPr="0045518D">
              <w:rPr>
                <w:rFonts w:ascii="Times New Roman" w:hAnsi="Times New Roman" w:cs="Times New Roman"/>
                <w:i w:val="0"/>
                <w:color w:val="auto"/>
                <w:lang w:val="vi-VN"/>
              </w:rPr>
              <w:t>vào</w:t>
            </w:r>
            <w:r w:rsidRPr="0045518D">
              <w:rPr>
                <w:rFonts w:ascii="Times New Roman" w:hAnsi="Times New Roman" w:cs="Times New Roman"/>
                <w:i w:val="0"/>
                <w:color w:val="auto"/>
              </w:rPr>
              <w:t xml:space="preserve"> </w:t>
            </w:r>
            <w:r w:rsidR="00DD27EE" w:rsidRPr="0045518D">
              <w:rPr>
                <w:rFonts w:ascii="Times New Roman" w:hAnsi="Times New Roman" w:cs="Times New Roman"/>
                <w:b/>
                <w:i w:val="0"/>
                <w:color w:val="auto"/>
                <w:lang w:val="vi-VN"/>
              </w:rPr>
              <w:t>Đơn vị</w:t>
            </w:r>
            <w:r w:rsidR="00DD27EE"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00DD27EE" w:rsidRPr="0045518D">
              <w:rPr>
                <w:rFonts w:ascii="Times New Roman" w:hAnsi="Times New Roman" w:cs="Times New Roman"/>
                <w:i w:val="0"/>
                <w:color w:val="auto"/>
                <w:lang w:val="vi-VN"/>
              </w:rPr>
              <w:t>→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2: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Cố vấn</w:t>
            </w:r>
            <w:r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và nhập từ khóa</w:t>
            </w:r>
            <w:r w:rsidRPr="0045518D">
              <w:rPr>
                <w:rFonts w:ascii="Times New Roman" w:hAnsi="Times New Roman" w:cs="Times New Roman"/>
                <w:i w:val="0"/>
                <w:color w:val="auto"/>
                <w:lang w:val="vi-VN"/>
              </w:rPr>
              <w:t xml:space="preserve"> → Nhấn nút Search → Sang Bước 3</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3: </w:t>
            </w:r>
            <w:r w:rsidR="00A27011" w:rsidRPr="0045518D">
              <w:rPr>
                <w:rFonts w:ascii="Times New Roman" w:hAnsi="Times New Roman" w:cs="Times New Roman"/>
                <w:i w:val="0"/>
                <w:color w:val="auto"/>
              </w:rPr>
              <w:t>Chọn</w:t>
            </w:r>
            <w:r w:rsidRPr="0045518D">
              <w:rPr>
                <w:rFonts w:ascii="Times New Roman" w:hAnsi="Times New Roman" w:cs="Times New Roman"/>
                <w:i w:val="0"/>
                <w:color w:val="auto"/>
                <w:lang w:val="vi-VN"/>
              </w:rPr>
              <w:t xml:space="preserve"> vào </w:t>
            </w:r>
            <w:r w:rsidRPr="0045518D">
              <w:rPr>
                <w:rFonts w:ascii="Times New Roman" w:hAnsi="Times New Roman" w:cs="Times New Roman"/>
                <w:b/>
                <w:i w:val="0"/>
                <w:color w:val="auto"/>
                <w:lang w:val="vi-VN"/>
              </w:rPr>
              <w:t xml:space="preserve">Lớp </w:t>
            </w:r>
            <w:r w:rsidR="00A27011" w:rsidRPr="0045518D">
              <w:rPr>
                <w:rFonts w:ascii="Times New Roman" w:hAnsi="Times New Roman" w:cs="Times New Roman"/>
                <w:i w:val="0"/>
                <w:color w:val="auto"/>
              </w:rPr>
              <w:t xml:space="preserve">và nhập từ khóa </w:t>
            </w:r>
            <w:r w:rsidRPr="0045518D">
              <w:rPr>
                <w:rFonts w:ascii="Times New Roman" w:hAnsi="Times New Roman" w:cs="Times New Roman"/>
                <w:i w:val="0"/>
                <w:color w:val="auto"/>
                <w:lang w:val="vi-VN"/>
              </w:rPr>
              <w:t>→ Nhấn nút Search → Sang Bước 3</w:t>
            </w:r>
          </w:p>
          <w:p w:rsidR="00DD27EE" w:rsidRPr="0045518D" w:rsidRDefault="00DD27EE" w:rsidP="00A27011">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 xml:space="preserve">Sub 4: </w:t>
            </w:r>
            <w:r w:rsidR="00A27011" w:rsidRPr="0045518D">
              <w:rPr>
                <w:rFonts w:ascii="Times New Roman" w:hAnsi="Times New Roman" w:cs="Times New Roman"/>
                <w:i w:val="0"/>
                <w:color w:val="auto"/>
              </w:rPr>
              <w:t>Chọn</w:t>
            </w:r>
            <w:r w:rsidR="00A27011" w:rsidRPr="0045518D">
              <w:rPr>
                <w:rFonts w:ascii="Times New Roman" w:hAnsi="Times New Roman" w:cs="Times New Roman"/>
                <w:i w:val="0"/>
                <w:color w:val="auto"/>
                <w:lang w:val="vi-VN"/>
              </w:rPr>
              <w:t xml:space="preserve"> vào </w:t>
            </w:r>
            <w:r w:rsidR="00A27011" w:rsidRPr="0045518D">
              <w:rPr>
                <w:rFonts w:ascii="Times New Roman" w:hAnsi="Times New Roman" w:cs="Times New Roman"/>
                <w:b/>
                <w:i w:val="0"/>
                <w:color w:val="auto"/>
                <w:lang w:val="vi-VN"/>
              </w:rPr>
              <w:t>Sinh viên</w:t>
            </w:r>
            <w:r w:rsidR="00A27011" w:rsidRPr="0045518D">
              <w:rPr>
                <w:rFonts w:ascii="Times New Roman" w:hAnsi="Times New Roman" w:cs="Times New Roman"/>
                <w:i w:val="0"/>
                <w:color w:val="auto"/>
                <w:lang w:val="vi-VN"/>
              </w:rPr>
              <w:t xml:space="preserve"> </w:t>
            </w:r>
            <w:r w:rsidR="00A27011" w:rsidRPr="0045518D">
              <w:rPr>
                <w:rFonts w:ascii="Times New Roman" w:hAnsi="Times New Roman" w:cs="Times New Roman"/>
                <w:i w:val="0"/>
                <w:color w:val="auto"/>
              </w:rPr>
              <w:t xml:space="preserve">và nhập từ khóa </w:t>
            </w:r>
            <w:r w:rsidR="00A27011" w:rsidRPr="0045518D">
              <w:rPr>
                <w:rFonts w:ascii="Times New Roman" w:hAnsi="Times New Roman" w:cs="Times New Roman"/>
                <w:i w:val="0"/>
                <w:color w:val="auto"/>
                <w:lang w:val="vi-VN"/>
              </w:rPr>
              <w:t>→ Nhấn nút Search → Sang Bước 3</w:t>
            </w:r>
            <w:r w:rsidRPr="0045518D">
              <w:rPr>
                <w:rFonts w:ascii="Times New Roman" w:hAnsi="Times New Roman" w:cs="Times New Roman"/>
                <w:i w:val="0"/>
                <w:color w:val="auto"/>
                <w:lang w:val="vi-VN"/>
              </w:rPr>
              <w:t xml:space="preserve">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3. Hiển thị kết quả kết quả tìm kiếm (nếu có)</w:t>
            </w:r>
            <w:r w:rsidR="00A27011" w:rsidRPr="0045518D">
              <w:rPr>
                <w:rFonts w:ascii="Times New Roman" w:hAnsi="Times New Roman" w:cs="Times New Roman"/>
                <w:i w:val="0"/>
                <w:color w:val="auto"/>
              </w:rPr>
              <w:t xml:space="preserve"> theo từ khóa và loại tìm kiếm.</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4.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Hệ thống truy xuất cơ sở dữ liệu, để tìm kiếm các thông tin cần muốn tìm kiếm.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 4) đã chọn</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p>
        </w:tc>
      </w:tr>
    </w:tbl>
    <w:p w:rsidR="00DD27EE" w:rsidRPr="0045518D" w:rsidRDefault="00DD27EE" w:rsidP="00DD27EE">
      <w:pPr>
        <w:pStyle w:val="requirement"/>
        <w:spacing w:line="24" w:lineRule="atLeast"/>
        <w:ind w:left="0" w:firstLine="0"/>
        <w:jc w:val="both"/>
        <w:rPr>
          <w:szCs w:val="26"/>
        </w:rPr>
      </w:pPr>
      <w:r w:rsidRPr="0045518D">
        <w:rPr>
          <w:szCs w:val="26"/>
        </w:rPr>
        <w:tab/>
      </w:r>
    </w:p>
    <w:p w:rsidR="00DD27EE" w:rsidRPr="0045518D" w:rsidRDefault="00585F43" w:rsidP="002157C8">
      <w:pPr>
        <w:pStyle w:val="Heading2"/>
        <w:numPr>
          <w:ilvl w:val="0"/>
          <w:numId w:val="0"/>
        </w:numPr>
        <w:rPr>
          <w:rFonts w:ascii="Times New Roman" w:hAnsi="Times New Roman"/>
        </w:rPr>
      </w:pPr>
      <w:bookmarkStart w:id="73" w:name="_Toc483674794"/>
      <w:r w:rsidRPr="0045518D">
        <w:rPr>
          <w:rFonts w:ascii="Times New Roman" w:hAnsi="Times New Roman"/>
        </w:rPr>
        <w:t>UC_005</w:t>
      </w:r>
      <w:r w:rsidR="00DD27EE" w:rsidRPr="0045518D">
        <w:rPr>
          <w:rFonts w:ascii="Times New Roman" w:hAnsi="Times New Roman"/>
        </w:rPr>
        <w:t xml:space="preserve"> – Quản lý đơn vị</w:t>
      </w:r>
      <w:bookmarkEnd w:id="73"/>
    </w:p>
    <w:p w:rsidR="00DD27EE" w:rsidRPr="0045518D" w:rsidRDefault="00EB6468" w:rsidP="00DD27EE">
      <w:pPr>
        <w:spacing w:line="24" w:lineRule="atLeast"/>
        <w:rPr>
          <w:rFonts w:ascii="Times New Roman" w:hAnsi="Times New Roman"/>
          <w:sz w:val="22"/>
        </w:rPr>
      </w:pPr>
      <w:r w:rsidRPr="0045518D">
        <w:rPr>
          <w:rFonts w:ascii="Times New Roman" w:hAnsi="Times New Roman"/>
          <w:noProof/>
          <w:sz w:val="22"/>
        </w:rPr>
        <w:drawing>
          <wp:inline distT="0" distB="0" distL="0" distR="0" wp14:anchorId="5C94FC8B" wp14:editId="5AA94F3D">
            <wp:extent cx="6126480" cy="2219739"/>
            <wp:effectExtent l="0" t="0" r="7620" b="9525"/>
            <wp:docPr id="4" name="Picture 4" descr="D:\STUDY\Cham diem ren luyen\UC Diagram\PC-Quan ly don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Cham diem ren luyen\UC Diagram\PC-Quan ly don v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21973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b/>
          <w:szCs w:val="26"/>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375BBF" w:rsidP="00375BBF">
            <w:pPr>
              <w:spacing w:before="80" w:after="80" w:line="24" w:lineRule="atLeast"/>
            </w:pPr>
            <w:r w:rsidRPr="0045518D">
              <w:rPr>
                <w:rFonts w:ascii="Times New Roman" w:hAnsi="Times New Roman"/>
                <w:b/>
                <w:szCs w:val="26"/>
              </w:rPr>
              <w:t xml:space="preserve">Use case: </w:t>
            </w:r>
            <w:r w:rsidR="00585F43" w:rsidRPr="0045518D">
              <w:rPr>
                <w:rFonts w:ascii="Times New Roman" w:hAnsi="Times New Roman"/>
                <w:b/>
                <w:szCs w:val="26"/>
              </w:rPr>
              <w:t>UC_005</w:t>
            </w:r>
            <w:r w:rsidR="00DD27EE" w:rsidRPr="0045518D">
              <w:rPr>
                <w:rFonts w:ascii="Times New Roman" w:hAnsi="Times New Roman"/>
                <w:b/>
                <w:bCs/>
                <w:szCs w:val="26"/>
              </w:rPr>
              <w:t>_ 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Quản lý đơn vị</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trị chọn chức năng quản lý đơn vị gồm thêm, sửa và xóa.</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iCs/>
                <w:color w:val="auto"/>
                <w:szCs w:val="26"/>
              </w:rPr>
              <w:t>Mức độ cần thiết:</w:t>
            </w:r>
            <w:r w:rsidRPr="0045518D">
              <w:rPr>
                <w:rFonts w:ascii="Times New Roman" w:hAnsi="Times New Roman" w:cs="Times New Roman"/>
                <w:i w:val="0"/>
                <w:color w:val="auto"/>
                <w:szCs w:val="26"/>
              </w:rPr>
              <w:t xml:space="preserve">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AE5EF4">
            <w:pPr>
              <w:pStyle w:val="InfoBlue"/>
              <w:spacing w:line="24" w:lineRule="atLeast"/>
              <w:rPr>
                <w:color w:val="auto"/>
              </w:rPr>
            </w:pPr>
            <w:r w:rsidRPr="0045518D">
              <w:rPr>
                <w:rFonts w:ascii="Times New Roman" w:hAnsi="Times New Roman" w:cs="Times New Roman"/>
                <w:i w:val="0"/>
                <w:color w:val="auto"/>
                <w:szCs w:val="26"/>
              </w:rPr>
              <w:t>P</w:t>
            </w:r>
            <w:r w:rsidRPr="0045518D">
              <w:rPr>
                <w:rFonts w:ascii="Times New Roman" w:hAnsi="Times New Roman" w:cs="Times New Roman"/>
                <w:i w:val="0"/>
                <w:iCs/>
                <w:color w:val="auto"/>
                <w:szCs w:val="26"/>
              </w:rPr>
              <w:t>hân loại</w:t>
            </w:r>
            <w:r w:rsidRPr="0045518D">
              <w:rPr>
                <w:rFonts w:ascii="Times New Roman" w:hAnsi="Times New Roman" w:cs="Times New Roman"/>
                <w:iCs/>
                <w:color w:val="auto"/>
                <w:szCs w:val="26"/>
              </w:rPr>
              <w:t>:</w:t>
            </w:r>
            <w:r w:rsidRPr="0045518D">
              <w:rPr>
                <w:rFonts w:ascii="Times New Roman" w:hAnsi="Times New Roman" w:cs="Times New Roman"/>
                <w:i w:val="0"/>
                <w:color w:val="auto"/>
                <w:szCs w:val="26"/>
              </w:rPr>
              <w:t xml:space="preserve"> </w:t>
            </w:r>
            <w:r w:rsidR="00AE5EF4" w:rsidRPr="0045518D">
              <w:rPr>
                <w:rFonts w:ascii="Times New Roman" w:hAnsi="Times New Roman" w:cs="Times New Roman"/>
                <w:i w:val="0"/>
                <w:color w:val="auto"/>
                <w:szCs w:val="26"/>
              </w:rPr>
              <w:t>Tương đối</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napToGrid w:val="0"/>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Người Q</w:t>
            </w:r>
            <w:r w:rsidRPr="0045518D">
              <w:rPr>
                <w:rFonts w:ascii="Times New Roman" w:hAnsi="Times New Roman" w:cs="Times New Roman"/>
                <w:b w:val="0"/>
                <w:bCs w:val="0"/>
                <w:iCs/>
                <w:szCs w:val="26"/>
              </w:rPr>
              <w:t>uản lý có t</w:t>
            </w:r>
            <w:r w:rsidRPr="0045518D">
              <w:rPr>
                <w:rFonts w:ascii="Times New Roman" w:hAnsi="Times New Roman" w:cs="Times New Roman"/>
                <w:b w:val="0"/>
                <w:bCs w:val="0"/>
                <w:szCs w:val="26"/>
              </w:rPr>
              <w:t>hể thực hiện các thao tác q</w:t>
            </w:r>
            <w:r w:rsidR="004F47A6" w:rsidRPr="0045518D">
              <w:rPr>
                <w:rFonts w:ascii="Times New Roman" w:hAnsi="Times New Roman" w:cs="Times New Roman"/>
                <w:b w:val="0"/>
                <w:bCs w:val="0"/>
                <w:szCs w:val="26"/>
              </w:rPr>
              <w:t xml:space="preserve">uản lý đơn vị bao gồm việc thêm, sửa, </w:t>
            </w:r>
            <w:r w:rsidRPr="0045518D">
              <w:rPr>
                <w:rFonts w:ascii="Times New Roman" w:hAnsi="Times New Roman" w:cs="Times New Roman"/>
                <w:b w:val="0"/>
                <w:bCs w:val="0"/>
                <w:szCs w:val="26"/>
              </w:rPr>
              <w:t xml:space="preserve">xóa </w:t>
            </w:r>
            <w:r w:rsidR="004F47A6" w:rsidRPr="0045518D">
              <w:rPr>
                <w:rFonts w:ascii="Times New Roman" w:hAnsi="Times New Roman" w:cs="Times New Roman"/>
                <w:b w:val="0"/>
                <w:bCs w:val="0"/>
                <w:szCs w:val="26"/>
              </w:rPr>
              <w:t xml:space="preserve">hoặc hiển thị thông tin </w:t>
            </w:r>
            <w:r w:rsidRPr="0045518D">
              <w:rPr>
                <w:rFonts w:ascii="Times New Roman" w:hAnsi="Times New Roman" w:cs="Times New Roman"/>
                <w:b w:val="0"/>
                <w:bCs w:val="0"/>
                <w:szCs w:val="26"/>
              </w:rPr>
              <w:t>đơn vị đó.</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+Include(bao gồm): Dang Nhap</w:t>
            </w:r>
          </w:p>
          <w:p w:rsidR="00DD27EE" w:rsidRPr="0045518D" w:rsidRDefault="00DD27EE" w:rsidP="00375BBF">
            <w:pPr>
              <w:spacing w:line="24" w:lineRule="atLeast"/>
            </w:pPr>
            <w:r w:rsidRPr="0045518D">
              <w:rPr>
                <w:rFonts w:ascii="Times New Roman" w:hAnsi="Times New Roman"/>
                <w:szCs w:val="26"/>
              </w:rPr>
              <w:t xml:space="preserve">+Extend(mở rộng): </w:t>
            </w:r>
            <w:r w:rsidRPr="0045518D">
              <w:rPr>
                <w:rFonts w:ascii="Times New Roman" w:hAnsi="Times New Roman"/>
                <w:sz w:val="22"/>
                <w:szCs w:val="26"/>
              </w:rPr>
              <w:t>Xoa Don Vi, Sua Thong Tin  Don Vi, Them Don Vi</w:t>
            </w:r>
            <w:r w:rsidR="00B77CF0" w:rsidRPr="0045518D">
              <w:rPr>
                <w:rFonts w:ascii="Times New Roman" w:hAnsi="Times New Roman"/>
                <w:sz w:val="22"/>
                <w:szCs w:val="26"/>
              </w:rPr>
              <w:t>, Hien Thi Thong Tin Don Vi</w:t>
            </w:r>
            <w:r w:rsidR="001903F2" w:rsidRPr="0045518D">
              <w:rPr>
                <w:rFonts w:ascii="Times New Roman" w:hAnsi="Times New Roman"/>
                <w:sz w:val="22"/>
                <w:szCs w:val="26"/>
              </w:rPr>
              <w:t>, Them Thanh Vien</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spacing w:line="24" w:lineRule="atLeast"/>
              <w:rPr>
                <w:color w:val="auto"/>
              </w:rPr>
            </w:pPr>
            <w:r w:rsidRPr="0045518D">
              <w:rPr>
                <w:rFonts w:ascii="Times New Roman" w:hAnsi="Times New Roman" w:cs="Times New Roman"/>
                <w:i w:val="0"/>
                <w:color w:val="auto"/>
              </w:rPr>
              <w:t xml:space="preserve">Yêu cầu đăng nhập sau đó chọn quyền quản lý cho Admin và chọn mục </w:t>
            </w:r>
            <w:r w:rsidR="00CF3A29" w:rsidRPr="0045518D">
              <w:rPr>
                <w:rFonts w:ascii="Times New Roman" w:hAnsi="Times New Roman" w:cs="Times New Roman"/>
                <w:i w:val="0"/>
                <w:color w:val="auto"/>
              </w:rPr>
              <w:t>Quản lý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bookmarkStart w:id="74" w:name="OLE_LINK1"/>
            <w:bookmarkStart w:id="75" w:name="OLE_LINK2"/>
            <w:bookmarkStart w:id="76" w:name="OLE_LINK3"/>
            <w:r w:rsidRPr="0045518D">
              <w:rPr>
                <w:rFonts w:ascii="Times New Roman" w:hAnsi="Times New Roman"/>
                <w:szCs w:val="26"/>
                <w:lang w:eastAsia="zh-CN"/>
              </w:rPr>
              <w:t>1. Người quản lý đăng nhập vào hệ thống trước khi thao tác quản lý đơn vị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1: Nếu chọn </w:t>
            </w:r>
            <w:r w:rsidRPr="0045518D">
              <w:rPr>
                <w:rFonts w:ascii="Times New Roman" w:hAnsi="Times New Roman"/>
                <w:b/>
                <w:szCs w:val="26"/>
                <w:lang w:eastAsia="zh-CN"/>
              </w:rPr>
              <w:t>Them Don Vi</w:t>
            </w:r>
          </w:p>
          <w:p w:rsidR="00F55407"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 Người sử dụng được  phép thêm một đơn vị(có thể là khoa viện hoặc chi hội sinh viên, hoặc một đơn vị khác có quyền</w:t>
            </w:r>
            <w:r w:rsidR="00F55407" w:rsidRPr="0045518D">
              <w:rPr>
                <w:rFonts w:ascii="Times New Roman" w:hAnsi="Times New Roman"/>
                <w:szCs w:val="26"/>
                <w:lang w:eastAsia="zh-CN"/>
              </w:rPr>
              <w:t xml:space="preserve"> cộng hoặc trừ điểm sinh viên) đồng thời chọn một tài khoản là </w:t>
            </w:r>
            <w:r w:rsidR="009E3131" w:rsidRPr="0045518D">
              <w:rPr>
                <w:rFonts w:ascii="Times New Roman" w:hAnsi="Times New Roman"/>
                <w:szCs w:val="26"/>
                <w:lang w:eastAsia="zh-CN"/>
              </w:rPr>
              <w:t>Người quản lý điểm của đơn vị</w:t>
            </w:r>
            <w:r w:rsidR="00F55407" w:rsidRPr="0045518D">
              <w:rPr>
                <w:rFonts w:ascii="Times New Roman" w:hAnsi="Times New Roman"/>
                <w:szCs w:val="26"/>
                <w:lang w:eastAsia="zh-CN"/>
              </w:rPr>
              <w:t xml:space="preserve">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b/>
                <w:szCs w:val="26"/>
                <w:lang w:eastAsia="zh-CN"/>
              </w:rPr>
              <w:t xml:space="preserve">Sua Thong Tin Don Vi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được ph</w:t>
            </w:r>
            <w:r w:rsidR="000D7F47" w:rsidRPr="0045518D">
              <w:rPr>
                <w:rFonts w:ascii="Times New Roman" w:hAnsi="Times New Roman"/>
                <w:szCs w:val="26"/>
                <w:lang w:eastAsia="zh-CN"/>
              </w:rPr>
              <w:t>ép sửa lại các trường của một đơ</w:t>
            </w:r>
            <w:r w:rsidRPr="0045518D">
              <w:rPr>
                <w:rFonts w:ascii="Times New Roman" w:hAnsi="Times New Roman"/>
                <w:szCs w:val="26"/>
                <w:lang w:eastAsia="zh-CN"/>
              </w:rPr>
              <w:t xml:space="preserve">n vị đã tồn tại. </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Xoa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sử dụng được phép xóa một đơn vị đã tồn tại. </w:t>
            </w:r>
            <w:r w:rsidR="0047020F" w:rsidRPr="0045518D">
              <w:rPr>
                <w:rFonts w:ascii="Times New Roman" w:hAnsi="Times New Roman"/>
                <w:szCs w:val="26"/>
                <w:lang w:eastAsia="zh-CN"/>
              </w:rPr>
              <w:t xml:space="preserve">Sau khi xóa đơn vị tài khoản </w:t>
            </w:r>
            <w:r w:rsidR="009E3131" w:rsidRPr="0045518D">
              <w:rPr>
                <w:rFonts w:ascii="Times New Roman" w:hAnsi="Times New Roman"/>
                <w:szCs w:val="26"/>
                <w:lang w:eastAsia="zh-CN"/>
              </w:rPr>
              <w:t>Người quản lý điểm của đơn vị</w:t>
            </w:r>
            <w:r w:rsidR="0047020F" w:rsidRPr="0045518D">
              <w:rPr>
                <w:rFonts w:ascii="Times New Roman" w:hAnsi="Times New Roman"/>
                <w:szCs w:val="26"/>
                <w:lang w:eastAsia="zh-CN"/>
              </w:rPr>
              <w:t xml:space="preserve"> này sẽ bị xóa đi, nếu là tài khoản sinh viên thì không xóa mà chuyển về phân quyền sinh viên</w:t>
            </w:r>
          </w:p>
          <w:p w:rsidR="00482490" w:rsidRPr="0045518D" w:rsidRDefault="00482490"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Đơn Vị</w:t>
            </w:r>
          </w:p>
          <w:p w:rsidR="00482490" w:rsidRPr="0045518D" w:rsidRDefault="00482490"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sử dụng hiển thị thông tin danh sách các đơn vị, khi chọn vào một mục thì sẽ hiển thị thông tin tương ứng với mục đó.</w:t>
            </w:r>
            <w:r w:rsidR="00385134" w:rsidRPr="0045518D">
              <w:rPr>
                <w:rFonts w:ascii="Times New Roman" w:hAnsi="Times New Roman"/>
                <w:szCs w:val="26"/>
                <w:lang w:eastAsia="zh-CN"/>
              </w:rPr>
              <w:t xml:space="preserve"> Các mục hiển thị tự động khi người sử dụng chọn vào quản lý đơn vị</w:t>
            </w:r>
            <w:r w:rsidR="001903F2" w:rsidRPr="0045518D">
              <w:rPr>
                <w:rFonts w:ascii="Times New Roman" w:hAnsi="Times New Roman"/>
                <w:szCs w:val="26"/>
                <w:lang w:eastAsia="zh-CN"/>
              </w:rPr>
              <w:t>.</w:t>
            </w:r>
          </w:p>
          <w:p w:rsidR="001903F2" w:rsidRPr="0045518D" w:rsidRDefault="001903F2"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5: Nếu chọn </w:t>
            </w:r>
            <w:r w:rsidRPr="0045518D">
              <w:rPr>
                <w:rFonts w:ascii="Times New Roman" w:hAnsi="Times New Roman"/>
                <w:b/>
                <w:szCs w:val="26"/>
                <w:lang w:eastAsia="zh-CN"/>
              </w:rPr>
              <w:t>Thêm thành viên</w:t>
            </w:r>
          </w:p>
          <w:p w:rsidR="001903F2" w:rsidRPr="0045518D" w:rsidRDefault="001903F2"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đơn vị có thể quản lý thành viên của đơn vị mình: Thêm hoặc xóa thành viên </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w:t>
            </w:r>
            <w:r w:rsidR="001C27B2" w:rsidRPr="0045518D">
              <w:rPr>
                <w:rFonts w:ascii="Times New Roman" w:hAnsi="Times New Roman"/>
                <w:szCs w:val="26"/>
                <w:lang w:eastAsia="zh-CN"/>
              </w:rPr>
              <w:t>,</w:t>
            </w:r>
            <w:r w:rsidRPr="0045518D">
              <w:rPr>
                <w:rFonts w:ascii="Times New Roman" w:hAnsi="Times New Roman"/>
                <w:szCs w:val="26"/>
                <w:lang w:eastAsia="zh-CN"/>
              </w:rPr>
              <w:t xml:space="preserve"> Sub 3</w:t>
            </w:r>
            <w:r w:rsidR="001C27B2" w:rsidRPr="0045518D">
              <w:rPr>
                <w:rFonts w:ascii="Times New Roman" w:hAnsi="Times New Roman"/>
                <w:szCs w:val="26"/>
                <w:lang w:eastAsia="zh-CN"/>
              </w:rPr>
              <w:t xml:space="preserve"> hoặc</w:t>
            </w:r>
            <w:r w:rsidR="00A641BC" w:rsidRPr="0045518D">
              <w:rPr>
                <w:rFonts w:ascii="Times New Roman" w:hAnsi="Times New Roman"/>
                <w:szCs w:val="26"/>
                <w:lang w:eastAsia="zh-CN"/>
              </w:rPr>
              <w:t xml:space="preserve"> Sub 4</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5. Kết thúc sự kiện</w:t>
            </w:r>
            <w:bookmarkEnd w:id="74"/>
            <w:bookmarkEnd w:id="75"/>
            <w:bookmarkEnd w:id="76"/>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trong lúc quản lý đơn vị</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853C7A"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9D49B8" w:rsidP="00375BBF">
            <w:pPr>
              <w:pStyle w:val="InfoBlue"/>
              <w:spacing w:line="24" w:lineRule="atLeast"/>
              <w:rPr>
                <w:color w:val="auto"/>
              </w:rPr>
            </w:pPr>
            <w:r w:rsidRPr="0045518D">
              <w:rPr>
                <w:rFonts w:ascii="Times New Roman" w:hAnsi="Times New Roman" w:cs="Times New Roman"/>
                <w:i w:val="0"/>
                <w:color w:val="auto"/>
              </w:rPr>
              <w:t>Thực hiện thành công Sub (1, 2, 3, 4) đã chọn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pacing w:line="24" w:lineRule="atLeast"/>
        <w:ind w:left="-90" w:hanging="90"/>
        <w:rPr>
          <w:rFonts w:ascii="Times New Roman" w:hAnsi="Times New Roman"/>
          <w:szCs w:val="26"/>
        </w:rPr>
      </w:pPr>
      <w:bookmarkStart w:id="77" w:name="_Toc483674795"/>
      <w:r w:rsidRPr="0045518D">
        <w:rPr>
          <w:rFonts w:ascii="Times New Roman" w:hAnsi="Times New Roman"/>
          <w:szCs w:val="26"/>
        </w:rPr>
        <w:t>UC_006</w:t>
      </w:r>
      <w:r w:rsidR="00DD27EE" w:rsidRPr="0045518D">
        <w:rPr>
          <w:rFonts w:ascii="Times New Roman" w:hAnsi="Times New Roman"/>
          <w:szCs w:val="26"/>
        </w:rPr>
        <w:t xml:space="preserve"> – Quản lý lớp</w:t>
      </w:r>
      <w:bookmarkEnd w:id="77"/>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2C51C2D5" wp14:editId="57AC3FE4">
            <wp:extent cx="6126480" cy="2356338"/>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Cham diem ren luyen\UC Diagram\PC-Quan ly lo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356338"/>
                    </a:xfrm>
                    <a:prstGeom prst="rect">
                      <a:avLst/>
                    </a:prstGeom>
                    <a:noFill/>
                    <a:ln>
                      <a:noFill/>
                    </a:ln>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DD27EE" w:rsidP="00375BBF">
            <w:pPr>
              <w:spacing w:before="80" w:after="80" w:line="24" w:lineRule="atLeast"/>
              <w:rPr>
                <w:rFonts w:ascii="Times New Roman" w:hAnsi="Times New Roman"/>
                <w:b/>
                <w:szCs w:val="24"/>
                <w:lang w:val="vi-VN"/>
              </w:rPr>
            </w:pPr>
            <w:r w:rsidRPr="0045518D">
              <w:rPr>
                <w:rFonts w:ascii="Times New Roman" w:hAnsi="Times New Roman"/>
                <w:b/>
                <w:szCs w:val="24"/>
              </w:rPr>
              <w:t xml:space="preserve">Use case: </w:t>
            </w:r>
            <w:r w:rsidR="00585F43" w:rsidRPr="0045518D">
              <w:rPr>
                <w:rFonts w:ascii="Times New Roman" w:hAnsi="Times New Roman"/>
                <w:b/>
                <w:szCs w:val="24"/>
              </w:rPr>
              <w:t>UC_006</w:t>
            </w:r>
            <w:r w:rsidRPr="0045518D">
              <w:rPr>
                <w:rFonts w:ascii="Times New Roman" w:hAnsi="Times New Roman"/>
                <w:b/>
                <w:szCs w:val="24"/>
              </w:rPr>
              <w:t xml:space="preserve">_ Quản lý </w:t>
            </w:r>
            <w:r w:rsidRPr="0045518D">
              <w:rPr>
                <w:rFonts w:ascii="Times New Roman" w:hAnsi="Times New Roman"/>
                <w:b/>
                <w:szCs w:val="24"/>
                <w:lang w:val="vi-V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lớp</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lớp</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8B545D"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8B545D"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w:t>
            </w:r>
            <w:r w:rsidR="00097262" w:rsidRPr="0045518D">
              <w:rPr>
                <w:rFonts w:ascii="Times New Roman" w:hAnsi="Times New Roman" w:cs="Times New Roman"/>
                <w:i w:val="0"/>
                <w:color w:val="auto"/>
                <w:lang w:val="vi-VN"/>
              </w:rPr>
              <w:t>Xóa lớp, Sửa thông tin lớp, T</w:t>
            </w:r>
            <w:r w:rsidRPr="0045518D">
              <w:rPr>
                <w:rFonts w:ascii="Times New Roman" w:hAnsi="Times New Roman" w:cs="Times New Roman"/>
                <w:i w:val="0"/>
                <w:color w:val="auto"/>
                <w:lang w:val="vi-VN"/>
              </w:rPr>
              <w:t>hêm lớp</w:t>
            </w:r>
            <w:r w:rsidR="00097262" w:rsidRPr="0045518D">
              <w:rPr>
                <w:rFonts w:ascii="Times New Roman" w:hAnsi="Times New Roman" w:cs="Times New Roman"/>
                <w:i w:val="0"/>
                <w:color w:val="auto"/>
              </w:rPr>
              <w:t>, H</w:t>
            </w:r>
            <w:r w:rsidR="00D179C6" w:rsidRPr="0045518D">
              <w:rPr>
                <w:rFonts w:ascii="Times New Roman" w:hAnsi="Times New Roman" w:cs="Times New Roman"/>
                <w:i w:val="0"/>
                <w:color w:val="auto"/>
              </w:rPr>
              <w:t>iển thị thông tin lớp</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w:t>
            </w:r>
            <w:r w:rsidR="006A6769" w:rsidRPr="0045518D">
              <w:rPr>
                <w:rFonts w:ascii="Times New Roman" w:hAnsi="Times New Roman" w:cs="Times New Roman"/>
                <w:i w:val="0"/>
                <w:color w:val="auto"/>
              </w:rPr>
              <w:t xml:space="preserve"> Them Lop, Sua Thong Tin Lop, Xoa Lop, Hien Thi Thong Tin Lop </w:t>
            </w:r>
            <w:r w:rsidRPr="0045518D">
              <w:rPr>
                <w:rFonts w:ascii="Times New Roman" w:hAnsi="Times New Roman" w:cs="Times New Roman"/>
                <w:i w:val="0"/>
                <w:color w:val="auto"/>
                <w:lang w:val="vi-VN"/>
              </w:rPr>
              <w:t>.</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lastRenderedPageBreak/>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473737" w:rsidRPr="0045518D">
              <w:rPr>
                <w:rFonts w:ascii="Times New Roman" w:hAnsi="Times New Roman" w:cs="Times New Roman"/>
                <w:i w:val="0"/>
                <w:color w:val="auto"/>
              </w:rPr>
              <w:t xml:space="preserve"> lý cho Admin và chọn mục Quản lý 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w:t>
            </w:r>
            <w:r w:rsidR="006F1713" w:rsidRPr="0045518D">
              <w:rPr>
                <w:rFonts w:ascii="Times New Roman" w:hAnsi="Times New Roman" w:cs="Times New Roman"/>
                <w:i w:val="0"/>
                <w:color w:val="auto"/>
                <w:lang w:val="vi-VN"/>
              </w:rPr>
              <w:t xml:space="preserve">Nếu chọn </w:t>
            </w:r>
            <w:r w:rsidR="006F1713" w:rsidRPr="0045518D">
              <w:rPr>
                <w:rFonts w:ascii="Times New Roman" w:hAnsi="Times New Roman" w:cs="Times New Roman"/>
                <w:b/>
                <w:i w:val="0"/>
                <w:color w:val="auto"/>
                <w:lang w:val="vi-VN"/>
              </w:rPr>
              <w:t>Thêm lớp</w:t>
            </w:r>
          </w:p>
          <w:p w:rsidR="005C0581" w:rsidRPr="0045518D" w:rsidRDefault="006F1713"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thêm một lớp vào danh sách các lớp, đồng thời chọn một tài khoản làm cố vấn cho lớp này</w:t>
            </w:r>
            <w:r w:rsidR="000C3726"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lang w:val="vi-VN"/>
              </w:rPr>
              <w:t xml:space="preserve">Sub 2: Nếu chọn </w:t>
            </w:r>
            <w:r w:rsidRPr="0045518D">
              <w:rPr>
                <w:rFonts w:ascii="Times New Roman" w:hAnsi="Times New Roman" w:cs="Times New Roman"/>
                <w:b/>
                <w:i w:val="0"/>
                <w:color w:val="auto"/>
                <w:lang w:val="vi-VN"/>
              </w:rPr>
              <w:t>Sửa thông tin lớp</w:t>
            </w:r>
          </w:p>
          <w:p w:rsidR="005C0581"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sử dụng muốn sửa thông tin một lớp.</w:t>
            </w:r>
          </w:p>
          <w:p w:rsidR="006F1713" w:rsidRPr="0045518D" w:rsidRDefault="00DD27EE" w:rsidP="006F1713">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Sub 3: </w:t>
            </w:r>
            <w:r w:rsidR="006F1713" w:rsidRPr="0045518D">
              <w:rPr>
                <w:rFonts w:ascii="Times New Roman" w:hAnsi="Times New Roman" w:cs="Times New Roman"/>
                <w:i w:val="0"/>
                <w:color w:val="auto"/>
              </w:rPr>
              <w:t xml:space="preserve">Nếu chọn </w:t>
            </w:r>
            <w:r w:rsidR="006F1713" w:rsidRPr="0045518D">
              <w:rPr>
                <w:rFonts w:ascii="Times New Roman" w:hAnsi="Times New Roman" w:cs="Times New Roman"/>
                <w:b/>
                <w:i w:val="0"/>
                <w:color w:val="auto"/>
                <w:lang w:val="vi-VN"/>
              </w:rPr>
              <w:t>Xóa lớp</w:t>
            </w:r>
            <w:r w:rsidR="006F1713" w:rsidRPr="0045518D">
              <w:rPr>
                <w:rFonts w:ascii="Times New Roman" w:hAnsi="Times New Roman" w:cs="Times New Roman"/>
                <w:i w:val="0"/>
                <w:color w:val="auto"/>
              </w:rPr>
              <w:t>:</w:t>
            </w:r>
          </w:p>
          <w:p w:rsidR="006F1713" w:rsidRPr="0045518D" w:rsidRDefault="006F1713" w:rsidP="006F1713">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Người sử dụng muốn xóa một lớp khỏi danh sách các lớp</w:t>
            </w:r>
            <w:r w:rsidR="005D747A" w:rsidRPr="0045518D">
              <w:rPr>
                <w:rFonts w:ascii="Times New Roman" w:hAnsi="Times New Roman" w:cs="Times New Roman"/>
                <w:i w:val="0"/>
                <w:color w:val="auto"/>
              </w:rPr>
              <w:t>, đồng thời cho người  quản lý xóa đi tài khoản của cố vấn</w:t>
            </w:r>
            <w:r w:rsidR="00CD5845" w:rsidRPr="0045518D">
              <w:rPr>
                <w:rFonts w:ascii="Times New Roman" w:hAnsi="Times New Roman" w:cs="Times New Roman"/>
                <w:i w:val="0"/>
                <w:color w:val="auto"/>
              </w:rPr>
              <w:t>, hoặc các tài khoản sinh viên trong lớp đó</w:t>
            </w:r>
            <w:r w:rsidR="005D747A" w:rsidRPr="0045518D">
              <w:rPr>
                <w:rFonts w:ascii="Times New Roman" w:hAnsi="Times New Roman" w:cs="Times New Roman"/>
                <w:i w:val="0"/>
                <w:color w:val="auto"/>
              </w:rPr>
              <w:t xml:space="preserve"> nếu muốn</w:t>
            </w:r>
            <w:r w:rsidR="00CD5845" w:rsidRPr="0045518D">
              <w:rPr>
                <w:rFonts w:ascii="Times New Roman" w:hAnsi="Times New Roman" w:cs="Times New Roman"/>
                <w:i w:val="0"/>
                <w:color w:val="auto"/>
              </w:rPr>
              <w:t>.</w:t>
            </w:r>
          </w:p>
          <w:p w:rsidR="00B77CF0" w:rsidRPr="0045518D" w:rsidRDefault="00B77CF0" w:rsidP="00B77CF0">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4: Nếu chọn </w:t>
            </w:r>
            <w:r w:rsidRPr="0045518D">
              <w:rPr>
                <w:rFonts w:ascii="Times New Roman" w:hAnsi="Times New Roman"/>
                <w:b/>
                <w:szCs w:val="26"/>
                <w:lang w:eastAsia="zh-CN"/>
              </w:rPr>
              <w:t>Hiển Thị Thông Tin Lớp</w:t>
            </w:r>
          </w:p>
          <w:p w:rsidR="00DD27EE" w:rsidRPr="0045518D" w:rsidRDefault="00B77CF0" w:rsidP="00720A4E">
            <w:pPr>
              <w:spacing w:line="24" w:lineRule="atLeast"/>
              <w:rPr>
                <w:rFonts w:ascii="Times New Roman" w:hAnsi="Times New Roman"/>
                <w:i/>
                <w:lang w:val="vi-VN"/>
              </w:rPr>
            </w:pPr>
            <w:r w:rsidRPr="0045518D">
              <w:rPr>
                <w:rFonts w:ascii="Times New Roman" w:hAnsi="Times New Roman"/>
                <w:szCs w:val="26"/>
                <w:lang w:eastAsia="zh-CN"/>
              </w:rPr>
              <w:t xml:space="preserve">Người sử dụng hiển thị thông tin danh sách các </w:t>
            </w:r>
            <w:r w:rsidR="00720A4E" w:rsidRPr="0045518D">
              <w:rPr>
                <w:rFonts w:ascii="Times New Roman" w:hAnsi="Times New Roman"/>
                <w:szCs w:val="26"/>
                <w:lang w:eastAsia="zh-CN"/>
              </w:rPr>
              <w:t>lớp</w:t>
            </w:r>
            <w:r w:rsidRPr="0045518D">
              <w:rPr>
                <w:rFonts w:ascii="Times New Roman" w:hAnsi="Times New Roman"/>
                <w:szCs w:val="26"/>
                <w:lang w:eastAsia="zh-CN"/>
              </w:rPr>
              <w:t xml:space="preserve">, khi chọn vào một mục thì sẽ hiển thị thông tin tương ứng với mục đó. Các mục hiển thị tự động khi người sử dụng chọn vào quản lý </w:t>
            </w:r>
            <w:r w:rsidR="00720A4E" w:rsidRPr="0045518D">
              <w:rPr>
                <w:rFonts w:ascii="Times New Roman" w:hAnsi="Times New Roman"/>
                <w:szCs w:val="26"/>
                <w:lang w:eastAsia="zh-CN"/>
              </w:rPr>
              <w:t>lớp</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853C7A"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8" w:name="_Toc483674796"/>
      <w:r w:rsidRPr="0045518D">
        <w:rPr>
          <w:rFonts w:ascii="Times New Roman" w:hAnsi="Times New Roman"/>
          <w:szCs w:val="26"/>
        </w:rPr>
        <w:lastRenderedPageBreak/>
        <w:t>UC_007</w:t>
      </w:r>
      <w:r w:rsidR="00DD27EE" w:rsidRPr="0045518D">
        <w:rPr>
          <w:rFonts w:ascii="Times New Roman" w:hAnsi="Times New Roman"/>
          <w:szCs w:val="26"/>
        </w:rPr>
        <w:t xml:space="preserve"> – Quản lý </w:t>
      </w:r>
      <w:r w:rsidR="00F42838" w:rsidRPr="0045518D">
        <w:rPr>
          <w:rFonts w:ascii="Times New Roman" w:hAnsi="Times New Roman"/>
          <w:szCs w:val="26"/>
        </w:rPr>
        <w:t>cán bộ</w:t>
      </w:r>
      <w:bookmarkEnd w:id="78"/>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061BF7DB" wp14:editId="7A0040DB">
            <wp:extent cx="6126480" cy="3018661"/>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UDY\Cham diem ren luyen\UC Diagram\PC-Quan ly co v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018661"/>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A2097F">
            <w:pPr>
              <w:spacing w:before="80" w:after="80" w:line="24" w:lineRule="atLeast"/>
              <w:rPr>
                <w:rFonts w:ascii="Times New Roman" w:hAnsi="Times New Roman"/>
                <w:b/>
                <w:szCs w:val="24"/>
              </w:rPr>
            </w:pPr>
            <w:r w:rsidRPr="0045518D">
              <w:rPr>
                <w:rFonts w:ascii="Times New Roman" w:hAnsi="Times New Roman"/>
                <w:b/>
                <w:szCs w:val="24"/>
              </w:rPr>
              <w:t>Use case: UC_007</w:t>
            </w:r>
            <w:r w:rsidR="00DD27EE" w:rsidRPr="0045518D">
              <w:rPr>
                <w:rFonts w:ascii="Times New Roman" w:hAnsi="Times New Roman"/>
                <w:b/>
                <w:szCs w:val="24"/>
              </w:rPr>
              <w:t xml:space="preserve">_ Quản lý </w:t>
            </w:r>
            <w:r w:rsidR="00A2097F" w:rsidRPr="0045518D">
              <w:rPr>
                <w:rFonts w:ascii="Times New Roman" w:hAnsi="Times New Roman"/>
                <w:b/>
                <w:szCs w:val="24"/>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A2097F">
            <w:pPr>
              <w:pStyle w:val="StyleTabletextBoldCentered"/>
              <w:spacing w:line="24" w:lineRule="atLeast"/>
              <w:jc w:val="both"/>
              <w:rPr>
                <w:rFonts w:ascii="Times New Roman" w:hAnsi="Times New Roman" w:cs="Times New Roman"/>
                <w:szCs w:val="24"/>
              </w:rPr>
            </w:pPr>
            <w:r w:rsidRPr="0045518D">
              <w:rPr>
                <w:rFonts w:ascii="Times New Roman" w:hAnsi="Times New Roman" w:cs="Times New Roman"/>
                <w:szCs w:val="24"/>
              </w:rPr>
              <w:t>Q</w:t>
            </w:r>
            <w:r w:rsidRPr="0045518D">
              <w:rPr>
                <w:rFonts w:ascii="Times New Roman" w:hAnsi="Times New Roman" w:cs="Times New Roman"/>
                <w:szCs w:val="24"/>
                <w:lang w:val="vi-VN"/>
              </w:rPr>
              <w:t xml:space="preserve">uản lý </w:t>
            </w:r>
            <w:r w:rsidR="00A2097F" w:rsidRPr="0045518D">
              <w:rPr>
                <w:rFonts w:ascii="Times New Roman" w:hAnsi="Times New Roman" w:cs="Times New Roman"/>
                <w:szCs w:val="24"/>
              </w:rPr>
              <w:t>cán bộ</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cán bộ</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BC5B4A">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720A4E">
            <w:pPr>
              <w:pStyle w:val="InfoBlue"/>
              <w:snapToGrid w:val="0"/>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muốn thêm: </w:t>
            </w:r>
            <w:r w:rsidR="00720A4E" w:rsidRPr="0045518D">
              <w:rPr>
                <w:rFonts w:ascii="Times New Roman" w:hAnsi="Times New Roman" w:cs="Times New Roman"/>
                <w:i w:val="0"/>
                <w:color w:val="auto"/>
                <w:lang w:val="vi-VN"/>
              </w:rPr>
              <w:t>Thêm</w:t>
            </w:r>
            <w:r w:rsidR="00720A4E"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w:t>
            </w:r>
            <w:r w:rsidR="00720A4E" w:rsidRPr="0045518D">
              <w:rPr>
                <w:rFonts w:ascii="Times New Roman" w:hAnsi="Times New Roman" w:cs="Times New Roman"/>
                <w:i w:val="0"/>
                <w:color w:val="auto"/>
                <w:lang w:val="vi-VN"/>
              </w:rPr>
              <w:t xml:space="preserve"> S</w:t>
            </w:r>
            <w:r w:rsidRPr="0045518D">
              <w:rPr>
                <w:rFonts w:ascii="Times New Roman" w:hAnsi="Times New Roman" w:cs="Times New Roman"/>
                <w:i w:val="0"/>
                <w:color w:val="auto"/>
                <w:lang w:val="vi-VN"/>
              </w:rPr>
              <w:t xml:space="preserve">ửa thông tin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lang w:val="vi-VN"/>
              </w:rPr>
              <w:t xml:space="preserve">, </w:t>
            </w:r>
            <w:r w:rsidR="00720A4E" w:rsidRPr="0045518D">
              <w:rPr>
                <w:rFonts w:ascii="Times New Roman" w:hAnsi="Times New Roman" w:cs="Times New Roman"/>
                <w:i w:val="0"/>
                <w:color w:val="auto"/>
              </w:rPr>
              <w:t xml:space="preserve">Xóa </w:t>
            </w:r>
            <w:r w:rsidR="00F42838" w:rsidRPr="0045518D">
              <w:rPr>
                <w:rFonts w:ascii="Times New Roman" w:hAnsi="Times New Roman" w:cs="Times New Roman"/>
                <w:i w:val="0"/>
                <w:color w:val="auto"/>
              </w:rPr>
              <w:t>cán bộ</w:t>
            </w:r>
            <w:r w:rsidR="00720A4E" w:rsidRPr="0045518D">
              <w:rPr>
                <w:rFonts w:ascii="Times New Roman" w:hAnsi="Times New Roman" w:cs="Times New Roman"/>
                <w:i w:val="0"/>
                <w:color w:val="auto"/>
              </w:rPr>
              <w:t xml:space="preserve">, Hiển thị thông tin </w:t>
            </w:r>
            <w:r w:rsidR="00F42838" w:rsidRPr="0045518D">
              <w:rPr>
                <w:rFonts w:ascii="Times New Roman" w:hAnsi="Times New Roman" w:cs="Times New Roman"/>
                <w:i w:val="0"/>
                <w:color w:val="auto"/>
              </w:rPr>
              <w:t>cán bộ</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+Extend(mở rộng): </w:t>
            </w:r>
            <w:r w:rsidR="00814732" w:rsidRPr="0045518D">
              <w:rPr>
                <w:rFonts w:ascii="Times New Roman" w:hAnsi="Times New Roman" w:cs="Times New Roman"/>
                <w:i w:val="0"/>
                <w:color w:val="auto"/>
              </w:rPr>
              <w:t xml:space="preserve">Them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Sua Thong Tin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Xoa </w:t>
            </w:r>
            <w:r w:rsidR="00F42838" w:rsidRPr="0045518D">
              <w:rPr>
                <w:rFonts w:ascii="Times New Roman" w:hAnsi="Times New Roman" w:cs="Times New Roman"/>
                <w:i w:val="0"/>
                <w:color w:val="auto"/>
              </w:rPr>
              <w:t>Can Bo</w:t>
            </w:r>
            <w:r w:rsidR="00814732" w:rsidRPr="0045518D">
              <w:rPr>
                <w:rFonts w:ascii="Times New Roman" w:hAnsi="Times New Roman" w:cs="Times New Roman"/>
                <w:i w:val="0"/>
                <w:color w:val="auto"/>
              </w:rPr>
              <w:t xml:space="preserve">, Hien Thi Thong Tin </w:t>
            </w:r>
            <w:r w:rsidR="00F42838" w:rsidRPr="0045518D">
              <w:rPr>
                <w:rFonts w:ascii="Times New Roman" w:hAnsi="Times New Roman" w:cs="Times New Roman"/>
                <w:i w:val="0"/>
                <w:color w:val="auto"/>
              </w:rPr>
              <w:t>Can Bo</w:t>
            </w:r>
          </w:p>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w:t>
            </w:r>
            <w:r w:rsidR="00720A4E" w:rsidRPr="0045518D">
              <w:rPr>
                <w:rFonts w:ascii="Times New Roman" w:hAnsi="Times New Roman" w:cs="Times New Roman"/>
                <w:i w:val="0"/>
                <w:color w:val="auto"/>
              </w:rPr>
              <w:t xml:space="preserve"> lý cho Admin và chọn mục Quản lý cốn vấn</w:t>
            </w:r>
            <w:r w:rsidR="00FB146C" w:rsidRPr="0045518D">
              <w:rPr>
                <w:rFonts w:ascii="Times New Roman" w:hAnsi="Times New Roman" w:cs="Times New Roman"/>
                <w:i w:val="0"/>
                <w:color w:val="auto"/>
              </w:rPr>
              <w:t xml:space="preserve">(với người quản lý) hoặc chọn thông tin các nhân (với </w:t>
            </w:r>
            <w:r w:rsidR="00F42838" w:rsidRPr="0045518D">
              <w:rPr>
                <w:rFonts w:ascii="Times New Roman" w:hAnsi="Times New Roman" w:cs="Times New Roman"/>
                <w:i w:val="0"/>
                <w:color w:val="auto"/>
              </w:rPr>
              <w:t>cán bộ</w:t>
            </w:r>
            <w:r w:rsidR="00FB146C" w:rsidRPr="0045518D">
              <w:rPr>
                <w:rFonts w:ascii="Times New Roman" w:hAnsi="Times New Roman" w:cs="Times New Roman"/>
                <w:i w:val="0"/>
                <w:color w:val="auto"/>
              </w:rPr>
              <w:t>)</w:t>
            </w:r>
            <w:r w:rsidR="00A2097F" w:rsidRPr="0045518D">
              <w:rPr>
                <w:rFonts w:ascii="Times New Roman" w:hAnsi="Times New Roman" w:cs="Times New Roman"/>
                <w:i w:val="0"/>
                <w:color w:val="auto"/>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w:t>
            </w:r>
            <w:r w:rsidRPr="0045518D">
              <w:rPr>
                <w:rFonts w:ascii="Times New Roman" w:hAnsi="Times New Roman" w:cs="Times New Roman"/>
                <w:i w:val="0"/>
                <w:color w:val="auto"/>
                <w:lang w:val="vi-VN"/>
              </w:rPr>
              <w:t>quản lý</w:t>
            </w:r>
            <w:r w:rsidRPr="0045518D">
              <w:rPr>
                <w:rFonts w:ascii="Times New Roman" w:hAnsi="Times New Roman" w:cs="Times New Roman"/>
                <w:i w:val="0"/>
                <w:color w:val="auto"/>
              </w:rPr>
              <w:t xml:space="preserve">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Người quản lý thêm một tài khoản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vào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có thể dùng tài khoản này để đăng nhập vào hệ thống</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 xml:space="preserve">Sửa thông tin </w:t>
            </w:r>
            <w:r w:rsidR="00F42838" w:rsidRPr="0045518D">
              <w:rPr>
                <w:rFonts w:ascii="Times New Roman" w:hAnsi="Times New Roman" w:cs="Times New Roman"/>
                <w:b/>
                <w:i w:val="0"/>
                <w:color w:val="auto"/>
                <w:lang w:val="vi-VN"/>
              </w:rPr>
              <w:t>cán bộ</w:t>
            </w:r>
            <w:r w:rsidRPr="0045518D">
              <w:rPr>
                <w:rFonts w:ascii="Times New Roman" w:hAnsi="Times New Roman" w:cs="Times New Roman"/>
                <w:i w:val="0"/>
                <w:color w:val="auto"/>
              </w:rPr>
              <w:t xml:space="preserve"> </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w:t>
            </w:r>
            <w:r w:rsidR="00A2097F" w:rsidRPr="0045518D">
              <w:rPr>
                <w:rFonts w:ascii="Times New Roman" w:hAnsi="Times New Roman" w:cs="Times New Roman"/>
                <w:i w:val="0"/>
                <w:color w:val="auto"/>
              </w:rPr>
              <w:t>ười quản lý sử</w:t>
            </w:r>
            <w:r w:rsidRPr="0045518D">
              <w:rPr>
                <w:rFonts w:ascii="Times New Roman" w:hAnsi="Times New Roman" w:cs="Times New Roman"/>
                <w:i w:val="0"/>
                <w:color w:val="auto"/>
              </w:rPr>
              <w:t xml:space="preserve">a thông tin về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khi cần thiết.</w:t>
            </w:r>
          </w:p>
          <w:p w:rsidR="00814732" w:rsidRPr="0045518D" w:rsidRDefault="00814732" w:rsidP="00814732">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w:t>
            </w:r>
            <w:r w:rsidR="00F42838" w:rsidRPr="0045518D">
              <w:rPr>
                <w:rFonts w:ascii="Times New Roman" w:hAnsi="Times New Roman" w:cs="Times New Roman"/>
                <w:b/>
                <w:i w:val="0"/>
                <w:color w:val="auto"/>
                <w:lang w:val="vi-VN"/>
              </w:rPr>
              <w:t>cán bộ</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khỏi danh sách các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sau khi xóa </w:t>
            </w:r>
            <w:r w:rsidR="00F42838" w:rsidRPr="0045518D">
              <w:rPr>
                <w:rFonts w:ascii="Times New Roman" w:hAnsi="Times New Roman" w:cs="Times New Roman"/>
                <w:i w:val="0"/>
                <w:color w:val="auto"/>
              </w:rPr>
              <w:t>cán bộ</w:t>
            </w:r>
            <w:r w:rsidRPr="0045518D">
              <w:rPr>
                <w:rFonts w:ascii="Times New Roman" w:hAnsi="Times New Roman" w:cs="Times New Roman"/>
                <w:i w:val="0"/>
                <w:color w:val="auto"/>
              </w:rPr>
              <w:t xml:space="preserve"> sẽ không thể đăng nhập vào tài khoản này nữa.</w:t>
            </w:r>
          </w:p>
          <w:p w:rsidR="00814732" w:rsidRPr="0045518D" w:rsidRDefault="00814732" w:rsidP="00814732">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 xml:space="preserve">Hiển thị thông tin </w:t>
            </w:r>
            <w:r w:rsidR="00F42838" w:rsidRPr="0045518D">
              <w:rPr>
                <w:rFonts w:ascii="Times New Roman" w:hAnsi="Times New Roman" w:cs="Times New Roman"/>
                <w:b/>
                <w:i w:val="0"/>
                <w:color w:val="auto"/>
              </w:rPr>
              <w:t>cán bộ</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 xml:space="preserve"> </w:t>
            </w:r>
            <w:r w:rsidRPr="0045518D">
              <w:rPr>
                <w:rFonts w:ascii="Times New Roman" w:hAnsi="Times New Roman" w:cs="Times New Roman"/>
                <w:i w:val="0"/>
                <w:color w:val="auto"/>
              </w:rPr>
              <w:t>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w:t>
            </w:r>
            <w:r w:rsidR="003F1D47" w:rsidRPr="0045518D">
              <w:rPr>
                <w:rFonts w:ascii="Times New Roman" w:hAnsi="Times New Roman" w:cs="Times New Roman"/>
                <w:i w:val="0"/>
                <w:color w:val="auto"/>
              </w:rPr>
              <w:t>, Sub 4</w:t>
            </w:r>
            <w:r w:rsidRPr="0045518D">
              <w:rPr>
                <w:rFonts w:ascii="Times New Roman" w:hAnsi="Times New Roman" w:cs="Times New Roman"/>
                <w:i w:val="0"/>
                <w:color w:val="auto"/>
              </w:rPr>
              <w:t xml:space="preserve">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DD27EE" w:rsidP="00DD27EE">
      <w:pPr>
        <w:pStyle w:val="requirement"/>
        <w:spacing w:line="24" w:lineRule="atLeast"/>
        <w:ind w:left="0" w:firstLine="0"/>
        <w:jc w:val="both"/>
        <w:rPr>
          <w:szCs w:val="26"/>
        </w:rPr>
      </w:pPr>
    </w:p>
    <w:p w:rsidR="00DD27EE" w:rsidRPr="0045518D" w:rsidRDefault="00585F43" w:rsidP="00DD27EE">
      <w:pPr>
        <w:pStyle w:val="Heading2"/>
        <w:numPr>
          <w:ilvl w:val="0"/>
          <w:numId w:val="0"/>
        </w:numPr>
        <w:spacing w:line="24" w:lineRule="atLeast"/>
        <w:ind w:left="-270"/>
        <w:rPr>
          <w:rFonts w:ascii="Times New Roman" w:hAnsi="Times New Roman"/>
          <w:szCs w:val="26"/>
        </w:rPr>
      </w:pPr>
      <w:bookmarkStart w:id="79" w:name="_Toc483674797"/>
      <w:bookmarkStart w:id="80" w:name="_GoBack"/>
      <w:bookmarkEnd w:id="80"/>
      <w:r w:rsidRPr="0045518D">
        <w:rPr>
          <w:rFonts w:ascii="Times New Roman" w:hAnsi="Times New Roman"/>
          <w:szCs w:val="26"/>
        </w:rPr>
        <w:t>UC_008</w:t>
      </w:r>
      <w:r w:rsidR="00DD27EE" w:rsidRPr="0045518D">
        <w:rPr>
          <w:rFonts w:ascii="Times New Roman" w:hAnsi="Times New Roman"/>
          <w:szCs w:val="26"/>
        </w:rPr>
        <w:t xml:space="preserve"> – Quản lý sinh viên</w:t>
      </w:r>
      <w:bookmarkEnd w:id="79"/>
    </w:p>
    <w:p w:rsidR="00DD27EE" w:rsidRPr="0045518D" w:rsidRDefault="00DD27EE"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76C50984" wp14:editId="000B05D1">
            <wp:extent cx="6126480" cy="2892709"/>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Cham diem ren luyen\UC Diagram\PC-Quan ly sinh vi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892709"/>
                    </a:xfrm>
                    <a:prstGeom prst="rect">
                      <a:avLst/>
                    </a:prstGeom>
                    <a:noFill/>
                    <a:ln>
                      <a:noFill/>
                    </a:ln>
                  </pic:spPr>
                </pic:pic>
              </a:graphicData>
            </a:graphic>
          </wp:inline>
        </w:drawing>
      </w:r>
    </w:p>
    <w:p w:rsidR="00DD27EE" w:rsidRPr="0045518D" w:rsidRDefault="00DD27EE" w:rsidP="00DD27EE">
      <w:pPr>
        <w:spacing w:line="24" w:lineRule="atLeast"/>
        <w:rPr>
          <w:rFonts w:ascii="Times New Roman" w:hAnsi="Times New Roman"/>
          <w:szCs w:val="26"/>
        </w:rPr>
      </w:pPr>
    </w:p>
    <w:tbl>
      <w:tblPr>
        <w:tblW w:w="0" w:type="auto"/>
        <w:tblInd w:w="108" w:type="dxa"/>
        <w:tblLayout w:type="fixed"/>
        <w:tblLook w:val="0000" w:firstRow="0" w:lastRow="0" w:firstColumn="0" w:lastColumn="0" w:noHBand="0" w:noVBand="0"/>
      </w:tblPr>
      <w:tblGrid>
        <w:gridCol w:w="2343"/>
        <w:gridCol w:w="3459"/>
        <w:gridCol w:w="3580"/>
      </w:tblGrid>
      <w:tr w:rsidR="0045518D" w:rsidRPr="0045518D" w:rsidTr="00375BBF">
        <w:tc>
          <w:tcPr>
            <w:tcW w:w="9382" w:type="dxa"/>
            <w:gridSpan w:val="3"/>
            <w:tcBorders>
              <w:top w:val="single" w:sz="8" w:space="0" w:color="000000"/>
              <w:left w:val="single" w:sz="8" w:space="0" w:color="000000"/>
              <w:bottom w:val="single" w:sz="4" w:space="0" w:color="000000"/>
              <w:right w:val="single" w:sz="8" w:space="0" w:color="000000"/>
            </w:tcBorders>
            <w:shd w:val="clear" w:color="auto" w:fill="D9D9D9"/>
          </w:tcPr>
          <w:p w:rsidR="00DD27EE" w:rsidRPr="0045518D" w:rsidRDefault="00585F43" w:rsidP="00375BBF">
            <w:pPr>
              <w:spacing w:before="80" w:after="80" w:line="24" w:lineRule="atLeast"/>
              <w:rPr>
                <w:rFonts w:ascii="Times New Roman" w:hAnsi="Times New Roman"/>
                <w:b/>
                <w:szCs w:val="24"/>
              </w:rPr>
            </w:pPr>
            <w:r w:rsidRPr="0045518D">
              <w:rPr>
                <w:rFonts w:ascii="Times New Roman" w:hAnsi="Times New Roman"/>
                <w:b/>
                <w:szCs w:val="24"/>
              </w:rPr>
              <w:lastRenderedPageBreak/>
              <w:t>Use case: UC_008</w:t>
            </w:r>
            <w:r w:rsidR="00DD27EE" w:rsidRPr="0045518D">
              <w:rPr>
                <w:rFonts w:ascii="Times New Roman" w:hAnsi="Times New Roman"/>
                <w:b/>
                <w:szCs w:val="24"/>
              </w:rPr>
              <w:t>_ Quản lý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Mục đích:</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StyleTabletextBoldCentered"/>
              <w:spacing w:line="24" w:lineRule="atLeast"/>
              <w:jc w:val="both"/>
              <w:rPr>
                <w:rFonts w:ascii="Times New Roman" w:hAnsi="Times New Roman" w:cs="Times New Roman"/>
                <w:szCs w:val="24"/>
                <w:lang w:val="vi-VN"/>
              </w:rPr>
            </w:pPr>
            <w:r w:rsidRPr="0045518D">
              <w:rPr>
                <w:rFonts w:ascii="Times New Roman" w:hAnsi="Times New Roman" w:cs="Times New Roman"/>
                <w:szCs w:val="24"/>
              </w:rPr>
              <w:t>Q</w:t>
            </w:r>
            <w:r w:rsidRPr="0045518D">
              <w:rPr>
                <w:rFonts w:ascii="Times New Roman" w:hAnsi="Times New Roman" w:cs="Times New Roman"/>
                <w:szCs w:val="24"/>
                <w:lang w:val="vi-VN"/>
              </w:rPr>
              <w:t>uản lý sinh viên</w:t>
            </w:r>
          </w:p>
        </w:tc>
      </w:tr>
      <w:tr w:rsidR="0045518D" w:rsidRPr="0045518D" w:rsidTr="00375BB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chọn tính năng quản lý </w:t>
            </w:r>
            <w:r w:rsidRPr="0045518D">
              <w:rPr>
                <w:rFonts w:ascii="Times New Roman" w:hAnsi="Times New Roman" w:cs="Times New Roman"/>
                <w:i w:val="0"/>
                <w:color w:val="auto"/>
                <w:lang w:val="vi-VN"/>
              </w:rPr>
              <w:t>sinh viên</w:t>
            </w: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Mức độ cần thiết:</w:t>
            </w:r>
            <w:r w:rsidR="00BC5B4A" w:rsidRPr="0045518D">
              <w:rPr>
                <w:rFonts w:ascii="Times New Roman" w:hAnsi="Times New Roman" w:cs="Times New Roman"/>
                <w:i w:val="0"/>
                <w:color w:val="auto"/>
              </w:rPr>
              <w:t xml:space="preserve"> Cao</w:t>
            </w:r>
          </w:p>
        </w:tc>
      </w:tr>
      <w:tr w:rsidR="0045518D" w:rsidRPr="0045518D" w:rsidTr="00375BB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napToGrid w:val="0"/>
              <w:spacing w:line="24" w:lineRule="atLeast"/>
              <w:rPr>
                <w:rFonts w:ascii="Times New Roman" w:hAnsi="Times New Roman" w:cs="Times New Roman"/>
                <w:color w:val="auto"/>
                <w:szCs w:val="24"/>
                <w:lang w:val="vi-VN"/>
              </w:rPr>
            </w:pPr>
          </w:p>
        </w:tc>
        <w:tc>
          <w:tcPr>
            <w:tcW w:w="3459" w:type="dxa"/>
            <w:vMerge/>
            <w:tcBorders>
              <w:top w:val="single" w:sz="4" w:space="0" w:color="000000"/>
              <w:left w:val="single" w:sz="4" w:space="0" w:color="000000"/>
              <w:bottom w:val="single" w:sz="4" w:space="0" w:color="000000"/>
            </w:tcBorders>
            <w:shd w:val="clear" w:color="auto" w:fill="auto"/>
          </w:tcPr>
          <w:p w:rsidR="00DD27EE" w:rsidRPr="0045518D" w:rsidRDefault="00DD27EE" w:rsidP="00375BBF">
            <w:pPr>
              <w:pStyle w:val="InfoBlue"/>
              <w:snapToGrid w:val="0"/>
              <w:spacing w:line="24" w:lineRule="atLeast"/>
              <w:rPr>
                <w:rFonts w:ascii="Times New Roman" w:hAnsi="Times New Roman" w:cs="Times New Roman"/>
                <w:i w:val="0"/>
                <w:color w:val="auto"/>
              </w:rPr>
            </w:pPr>
          </w:p>
        </w:tc>
        <w:tc>
          <w:tcPr>
            <w:tcW w:w="3580" w:type="dxa"/>
            <w:tcBorders>
              <w:top w:val="single" w:sz="4" w:space="0" w:color="000000"/>
              <w:left w:val="single" w:sz="8" w:space="0" w:color="000000"/>
              <w:bottom w:val="single" w:sz="4" w:space="0" w:color="000000"/>
              <w:right w:val="single" w:sz="8" w:space="0" w:color="000000"/>
            </w:tcBorders>
            <w:shd w:val="clear" w:color="auto" w:fill="auto"/>
          </w:tcPr>
          <w:p w:rsidR="00DD27EE" w:rsidRPr="0045518D" w:rsidRDefault="00BC5B4A"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Phân loại: Tương đối</w:t>
            </w:r>
          </w:p>
        </w:tc>
      </w:tr>
      <w:tr w:rsidR="0045518D" w:rsidRPr="0045518D" w:rsidTr="00375BBF">
        <w:trPr>
          <w:cantSplit/>
        </w:trPr>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Tác nhân:</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w:t>
            </w:r>
            <w:r w:rsidR="00BC5B4A" w:rsidRPr="0045518D">
              <w:rPr>
                <w:rFonts w:ascii="Times New Roman" w:hAnsi="Times New Roman" w:cs="Times New Roman"/>
                <w:i w:val="0"/>
                <w:color w:val="auto"/>
              </w:rPr>
              <w:t>,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Thành phần và mối quan tâm</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BC5B4A">
            <w:pPr>
              <w:pStyle w:val="InfoBlue"/>
              <w:snapToGrid w:val="0"/>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rPr>
              <w:t xml:space="preserve">Người quản lý muốn thêm: </w:t>
            </w:r>
            <w:r w:rsidR="00BC5B4A" w:rsidRPr="0045518D">
              <w:rPr>
                <w:rFonts w:ascii="Times New Roman" w:hAnsi="Times New Roman" w:cs="Times New Roman"/>
                <w:i w:val="0"/>
                <w:color w:val="auto"/>
                <w:lang w:val="vi-VN"/>
              </w:rPr>
              <w:t>Thêm sinh viên, Sửa thông tin sinh viên, Xóa</w:t>
            </w:r>
            <w:r w:rsidRPr="0045518D">
              <w:rPr>
                <w:rFonts w:ascii="Times New Roman" w:hAnsi="Times New Roman" w:cs="Times New Roman"/>
                <w:i w:val="0"/>
                <w:color w:val="auto"/>
                <w:lang w:val="vi-VN"/>
              </w:rPr>
              <w:t xml:space="preserve"> sinh viên</w:t>
            </w:r>
            <w:r w:rsidR="00BC5B4A" w:rsidRPr="0045518D">
              <w:rPr>
                <w:rFonts w:ascii="Times New Roman" w:hAnsi="Times New Roman" w:cs="Times New Roman"/>
                <w:i w:val="0"/>
                <w:color w:val="auto"/>
              </w:rPr>
              <w:t>, Hiển thị thông tin sinh viên</w:t>
            </w:r>
            <w:r w:rsidRPr="0045518D">
              <w:rPr>
                <w:rFonts w:ascii="Times New Roman" w:hAnsi="Times New Roman" w:cs="Times New Roman"/>
                <w:i w:val="0"/>
                <w:color w:val="auto"/>
                <w:lang w:val="vi-VN"/>
              </w:rPr>
              <w:t>.</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Các mối quan hệ</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spacing w:before="60" w:after="60" w:line="24" w:lineRule="atLeast"/>
              <w:rPr>
                <w:rFonts w:ascii="Times New Roman" w:hAnsi="Times New Roman"/>
                <w:szCs w:val="24"/>
                <w:lang w:val="vi-VN"/>
              </w:rPr>
            </w:pPr>
            <w:r w:rsidRPr="0045518D">
              <w:rPr>
                <w:rFonts w:ascii="Times New Roman" w:hAnsi="Times New Roman"/>
                <w:szCs w:val="24"/>
              </w:rPr>
              <w:t xml:space="preserve">+Association (kết hợp): </w:t>
            </w:r>
            <w:r w:rsidRPr="0045518D">
              <w:rPr>
                <w:rFonts w:ascii="Times New Roman" w:hAnsi="Times New Roman"/>
                <w:szCs w:val="24"/>
                <w:lang w:val="vi-VN"/>
              </w:rPr>
              <w:t>Người quản lý</w:t>
            </w:r>
          </w:p>
          <w:p w:rsidR="00DD27EE" w:rsidRPr="0045518D" w:rsidRDefault="00DD27EE" w:rsidP="00375BBF">
            <w:pPr>
              <w:spacing w:line="24" w:lineRule="atLeast"/>
              <w:rPr>
                <w:rFonts w:ascii="Times New Roman" w:hAnsi="Times New Roman"/>
                <w:szCs w:val="24"/>
                <w:lang w:val="vi-VN"/>
              </w:rPr>
            </w:pPr>
            <w:r w:rsidRPr="0045518D">
              <w:rPr>
                <w:rFonts w:ascii="Times New Roman" w:hAnsi="Times New Roman"/>
                <w:szCs w:val="24"/>
              </w:rPr>
              <w:t xml:space="preserve">+Include(bao gồm): </w:t>
            </w:r>
            <w:r w:rsidRPr="0045518D">
              <w:rPr>
                <w:rFonts w:ascii="Times New Roman" w:hAnsi="Times New Roman"/>
                <w:szCs w:val="24"/>
                <w:lang w:val="vi-VN"/>
              </w:rPr>
              <w:t>Đăng nhập</w:t>
            </w:r>
          </w:p>
          <w:p w:rsidR="00DD27EE" w:rsidRPr="0045518D" w:rsidRDefault="003A5931" w:rsidP="00375BBF">
            <w:pPr>
              <w:pStyle w:val="InfoBlue"/>
              <w:spacing w:line="24" w:lineRule="atLeast"/>
              <w:rPr>
                <w:rFonts w:ascii="Times New Roman" w:hAnsi="Times New Roman" w:cs="Times New Roman"/>
                <w:i w:val="0"/>
                <w:color w:val="auto"/>
                <w:lang w:val="vi-VN"/>
              </w:rPr>
            </w:pPr>
            <w:r w:rsidRPr="0045518D">
              <w:rPr>
                <w:rFonts w:ascii="Times New Roman" w:hAnsi="Times New Roman" w:cs="Times New Roman"/>
                <w:i w:val="0"/>
                <w:color w:val="auto"/>
                <w:lang w:val="vi-VN"/>
              </w:rPr>
              <w:t>+Extend(mở rộng): Xóa sinh viên, Sửa thông tin sinh viên, T</w:t>
            </w:r>
            <w:r w:rsidR="00DD27EE" w:rsidRPr="0045518D">
              <w:rPr>
                <w:rFonts w:ascii="Times New Roman" w:hAnsi="Times New Roman" w:cs="Times New Roman"/>
                <w:i w:val="0"/>
                <w:color w:val="auto"/>
                <w:lang w:val="vi-VN"/>
              </w:rPr>
              <w:t>hêm sinh viên.</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+Generalization(tổng quát hóa):</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Điều kiện trước:</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5C0581" w:rsidP="004F19C5">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Yêu cầu đăng nhập sau đó chọn quyền quản lý cho Admin</w:t>
            </w:r>
            <w:r w:rsidR="00BC5B4A" w:rsidRPr="0045518D">
              <w:rPr>
                <w:rFonts w:ascii="Times New Roman" w:hAnsi="Times New Roman" w:cs="Times New Roman"/>
                <w:i w:val="0"/>
                <w:color w:val="auto"/>
              </w:rPr>
              <w:t>(với người quản lý)</w:t>
            </w:r>
            <w:r w:rsidR="004F19C5" w:rsidRPr="0045518D">
              <w:rPr>
                <w:rFonts w:ascii="Times New Roman" w:hAnsi="Times New Roman" w:cs="Times New Roman"/>
                <w:i w:val="0"/>
                <w:color w:val="auto"/>
              </w:rPr>
              <w:t xml:space="preserve"> hoặc thông tin các nhân đối với sinh viên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chính (Basic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1. Người dùng đăng nhập vào hệ thống </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2. Người dùng chọn 1 trong 3 chức năng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1: Nếu chọn </w:t>
            </w:r>
            <w:r w:rsidR="009F5528" w:rsidRPr="0045518D">
              <w:rPr>
                <w:rFonts w:ascii="Times New Roman" w:hAnsi="Times New Roman" w:cs="Times New Roman"/>
                <w:b/>
                <w:i w:val="0"/>
                <w:color w:val="auto"/>
              </w:rPr>
              <w:t xml:space="preserve">Thêm </w:t>
            </w:r>
            <w:r w:rsidRPr="0045518D">
              <w:rPr>
                <w:rFonts w:ascii="Times New Roman" w:hAnsi="Times New Roman" w:cs="Times New Roman"/>
                <w:b/>
                <w:i w:val="0"/>
                <w:color w:val="auto"/>
                <w:lang w:val="vi-VN"/>
              </w:rPr>
              <w:t>sinh viên</w:t>
            </w:r>
          </w:p>
          <w:p w:rsidR="00D76F03" w:rsidRPr="0045518D" w:rsidRDefault="00D76F0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thêm một tài khoản sinh viên vào danh sách các sinh viên</w:t>
            </w:r>
            <w:r w:rsidR="009B54D1" w:rsidRPr="0045518D">
              <w:rPr>
                <w:rFonts w:ascii="Times New Roman" w:hAnsi="Times New Roman" w:cs="Times New Roman"/>
                <w:i w:val="0"/>
                <w:color w:val="auto"/>
              </w:rPr>
              <w:t>, Sinh viên có thể dùng tài khoản này để đăng nhập vào hệ thống</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Sub 2: Nếu chọn </w:t>
            </w:r>
            <w:r w:rsidRPr="0045518D">
              <w:rPr>
                <w:rFonts w:ascii="Times New Roman" w:hAnsi="Times New Roman" w:cs="Times New Roman"/>
                <w:b/>
                <w:i w:val="0"/>
                <w:color w:val="auto"/>
                <w:lang w:val="vi-VN"/>
              </w:rPr>
              <w:t>Sửa thông tin sinh viên</w:t>
            </w:r>
            <w:r w:rsidRPr="0045518D">
              <w:rPr>
                <w:rFonts w:ascii="Times New Roman" w:hAnsi="Times New Roman" w:cs="Times New Roman"/>
                <w:i w:val="0"/>
                <w:color w:val="auto"/>
              </w:rPr>
              <w:t xml:space="preserve"> </w:t>
            </w:r>
          </w:p>
          <w:p w:rsidR="00847BF3" w:rsidRPr="0045518D" w:rsidRDefault="00847BF3"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sủa thông tin về một sinh viên khi cần thiết</w:t>
            </w:r>
            <w:r w:rsidR="00CD68EF"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b/>
                <w:i w:val="0"/>
                <w:color w:val="auto"/>
                <w:lang w:val="vi-VN"/>
              </w:rPr>
            </w:pPr>
            <w:r w:rsidRPr="0045518D">
              <w:rPr>
                <w:rFonts w:ascii="Times New Roman" w:hAnsi="Times New Roman" w:cs="Times New Roman"/>
                <w:i w:val="0"/>
                <w:color w:val="auto"/>
              </w:rPr>
              <w:t xml:space="preserve">Sub 3: Nếu chọn </w:t>
            </w:r>
            <w:r w:rsidR="009F5528" w:rsidRPr="0045518D">
              <w:rPr>
                <w:rFonts w:ascii="Times New Roman" w:hAnsi="Times New Roman" w:cs="Times New Roman"/>
                <w:b/>
                <w:i w:val="0"/>
                <w:color w:val="auto"/>
              </w:rPr>
              <w:t>Xóa</w:t>
            </w:r>
            <w:r w:rsidRPr="0045518D">
              <w:rPr>
                <w:rFonts w:ascii="Times New Roman" w:hAnsi="Times New Roman" w:cs="Times New Roman"/>
                <w:b/>
                <w:i w:val="0"/>
                <w:color w:val="auto"/>
                <w:lang w:val="vi-VN"/>
              </w:rPr>
              <w:t xml:space="preserve"> sinh viên</w:t>
            </w:r>
          </w:p>
          <w:p w:rsidR="00CD68EF" w:rsidRPr="0045518D" w:rsidRDefault="00CD68EF"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Người quản lý xóa một sinh viên khỏi danh sách các sinh viên, sau khi xóa </w:t>
            </w:r>
            <w:r w:rsidR="0047020F" w:rsidRPr="0045518D">
              <w:rPr>
                <w:rFonts w:ascii="Times New Roman" w:hAnsi="Times New Roman" w:cs="Times New Roman"/>
                <w:i w:val="0"/>
                <w:color w:val="auto"/>
              </w:rPr>
              <w:t xml:space="preserve">sinh viên </w:t>
            </w:r>
            <w:r w:rsidRPr="0045518D">
              <w:rPr>
                <w:rFonts w:ascii="Times New Roman" w:hAnsi="Times New Roman" w:cs="Times New Roman"/>
                <w:i w:val="0"/>
                <w:color w:val="auto"/>
              </w:rPr>
              <w:t>sẽ không thể đăng nhập vào tài khoản này nữa.</w:t>
            </w:r>
          </w:p>
          <w:p w:rsidR="009F5528" w:rsidRPr="0045518D" w:rsidRDefault="009F5528" w:rsidP="00375BBF">
            <w:pPr>
              <w:pStyle w:val="InfoBlue"/>
              <w:spacing w:line="24" w:lineRule="atLeast"/>
              <w:rPr>
                <w:rFonts w:ascii="Times New Roman" w:hAnsi="Times New Roman" w:cs="Times New Roman"/>
                <w:b/>
                <w:i w:val="0"/>
                <w:color w:val="auto"/>
              </w:rPr>
            </w:pPr>
            <w:r w:rsidRPr="0045518D">
              <w:rPr>
                <w:rFonts w:ascii="Times New Roman" w:hAnsi="Times New Roman" w:cs="Times New Roman"/>
                <w:i w:val="0"/>
                <w:color w:val="auto"/>
              </w:rPr>
              <w:t xml:space="preserve">Sub 4: Nếu chọn </w:t>
            </w:r>
            <w:r w:rsidRPr="0045518D">
              <w:rPr>
                <w:rFonts w:ascii="Times New Roman" w:hAnsi="Times New Roman" w:cs="Times New Roman"/>
                <w:b/>
                <w:i w:val="0"/>
                <w:color w:val="auto"/>
              </w:rPr>
              <w:t>Hiển thị thông tin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Người quản lý có quyền hiển thị thông tin tất cả sinh viên</w:t>
            </w:r>
          </w:p>
          <w:p w:rsidR="000E3986" w:rsidRPr="0045518D" w:rsidRDefault="000E3986"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Sinh viên có quyền hiển thị tài khoản của mình</w:t>
            </w:r>
            <w:r w:rsidR="003672D8" w:rsidRPr="0045518D">
              <w:rPr>
                <w:rFonts w:ascii="Times New Roman" w:hAnsi="Times New Roman" w:cs="Times New Roman"/>
                <w:i w:val="0"/>
                <w:color w:val="auto"/>
              </w:rPr>
              <w:t>.</w:t>
            </w:r>
          </w:p>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 xml:space="preserve"> 3. Kết thúc sự kiện</w:t>
            </w:r>
          </w:p>
        </w:tc>
      </w:tr>
      <w:tr w:rsidR="0045518D" w:rsidRPr="0045518D" w:rsidTr="00375BBF">
        <w:tc>
          <w:tcPr>
            <w:tcW w:w="2343" w:type="dxa"/>
            <w:tcBorders>
              <w:top w:val="single" w:sz="4" w:space="0" w:color="000000"/>
              <w:left w:val="single" w:sz="8" w:space="0" w:color="000000"/>
              <w:bottom w:val="single" w:sz="4"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t>Luồng sự kiện phụ (Alternative Flows):</w:t>
            </w:r>
          </w:p>
        </w:tc>
        <w:tc>
          <w:tcPr>
            <w:tcW w:w="7039" w:type="dxa"/>
            <w:gridSpan w:val="2"/>
            <w:tcBorders>
              <w:top w:val="single" w:sz="4" w:space="0" w:color="000000"/>
              <w:left w:val="single" w:sz="4" w:space="0" w:color="000000"/>
              <w:bottom w:val="single" w:sz="4"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lang w:val="vi-VN"/>
              </w:rPr>
              <w:t>Người quản lý</w:t>
            </w:r>
            <w:r w:rsidRPr="0045518D">
              <w:rPr>
                <w:rFonts w:ascii="Times New Roman" w:hAnsi="Times New Roman" w:cs="Times New Roman"/>
                <w:i w:val="0"/>
                <w:color w:val="auto"/>
              </w:rPr>
              <w:t xml:space="preserve"> thực hiện luôn phiên các Sub 1, Sub 2, Sub 3 trước khi trở về giao diện phần mềm.</w:t>
            </w:r>
          </w:p>
        </w:tc>
      </w:tr>
      <w:tr w:rsidR="0045518D" w:rsidRPr="0045518D" w:rsidTr="00375BBF">
        <w:tc>
          <w:tcPr>
            <w:tcW w:w="2343" w:type="dxa"/>
            <w:tcBorders>
              <w:top w:val="single" w:sz="4" w:space="0" w:color="000000"/>
              <w:left w:val="single" w:sz="8" w:space="0" w:color="000000"/>
              <w:bottom w:val="single" w:sz="8" w:space="0" w:color="000000"/>
            </w:tcBorders>
            <w:shd w:val="clear" w:color="auto" w:fill="F3F3F3"/>
          </w:tcPr>
          <w:p w:rsidR="00DD27EE" w:rsidRPr="0045518D" w:rsidRDefault="00DD27EE" w:rsidP="00375BBF">
            <w:pPr>
              <w:pStyle w:val="TableHeader"/>
              <w:spacing w:line="24" w:lineRule="atLeast"/>
              <w:rPr>
                <w:rFonts w:ascii="Times New Roman" w:hAnsi="Times New Roman" w:cs="Times New Roman"/>
                <w:color w:val="auto"/>
                <w:szCs w:val="24"/>
              </w:rPr>
            </w:pPr>
            <w:r w:rsidRPr="0045518D">
              <w:rPr>
                <w:rFonts w:ascii="Times New Roman" w:hAnsi="Times New Roman" w:cs="Times New Roman"/>
                <w:color w:val="auto"/>
                <w:szCs w:val="24"/>
              </w:rPr>
              <w:lastRenderedPageBreak/>
              <w:t>Điều kiện sau:</w:t>
            </w:r>
          </w:p>
        </w:tc>
        <w:tc>
          <w:tcPr>
            <w:tcW w:w="7039" w:type="dxa"/>
            <w:gridSpan w:val="2"/>
            <w:tcBorders>
              <w:top w:val="single" w:sz="4" w:space="0" w:color="000000"/>
              <w:left w:val="single" w:sz="4" w:space="0" w:color="000000"/>
              <w:bottom w:val="single" w:sz="8" w:space="0" w:color="000000"/>
              <w:right w:val="single" w:sz="8" w:space="0" w:color="000000"/>
            </w:tcBorders>
            <w:shd w:val="clear" w:color="auto" w:fill="auto"/>
          </w:tcPr>
          <w:p w:rsidR="00DD27EE" w:rsidRPr="0045518D" w:rsidRDefault="00DD27EE" w:rsidP="00375BBF">
            <w:pPr>
              <w:pStyle w:val="InfoBlue"/>
              <w:spacing w:line="24" w:lineRule="atLeast"/>
              <w:rPr>
                <w:rFonts w:ascii="Times New Roman" w:hAnsi="Times New Roman" w:cs="Times New Roman"/>
                <w:i w:val="0"/>
                <w:color w:val="auto"/>
              </w:rPr>
            </w:pPr>
            <w:r w:rsidRPr="0045518D">
              <w:rPr>
                <w:rFonts w:ascii="Times New Roman" w:hAnsi="Times New Roman" w:cs="Times New Roman"/>
                <w:i w:val="0"/>
                <w:color w:val="auto"/>
              </w:rPr>
              <w:t>Thực hiện thành công Sub (1, 2, 3</w:t>
            </w:r>
            <w:r w:rsidR="009D49B8" w:rsidRPr="0045518D">
              <w:rPr>
                <w:rFonts w:ascii="Times New Roman" w:hAnsi="Times New Roman" w:cs="Times New Roman"/>
                <w:i w:val="0"/>
                <w:color w:val="auto"/>
              </w:rPr>
              <w:t>, 4</w:t>
            </w:r>
            <w:r w:rsidRPr="0045518D">
              <w:rPr>
                <w:rFonts w:ascii="Times New Roman" w:hAnsi="Times New Roman" w:cs="Times New Roman"/>
                <w:i w:val="0"/>
                <w:color w:val="auto"/>
              </w:rPr>
              <w:t>) đã chọn</w:t>
            </w:r>
          </w:p>
        </w:tc>
      </w:tr>
    </w:tbl>
    <w:p w:rsidR="00DD27EE" w:rsidRPr="0045518D" w:rsidRDefault="00585F43" w:rsidP="00DD27EE">
      <w:pPr>
        <w:pStyle w:val="Heading2"/>
        <w:numPr>
          <w:ilvl w:val="0"/>
          <w:numId w:val="0"/>
        </w:numPr>
        <w:spacing w:line="24" w:lineRule="atLeast"/>
        <w:rPr>
          <w:rFonts w:ascii="Times New Roman" w:hAnsi="Times New Roman"/>
          <w:sz w:val="32"/>
        </w:rPr>
      </w:pPr>
      <w:bookmarkStart w:id="81" w:name="_Toc483674798"/>
      <w:r w:rsidRPr="0045518D">
        <w:rPr>
          <w:rFonts w:ascii="Times New Roman" w:hAnsi="Times New Roman"/>
          <w:szCs w:val="26"/>
        </w:rPr>
        <w:t>UC_0</w:t>
      </w:r>
      <w:r w:rsidR="002157C8" w:rsidRPr="0045518D">
        <w:rPr>
          <w:rFonts w:ascii="Times New Roman" w:hAnsi="Times New Roman"/>
          <w:szCs w:val="26"/>
        </w:rPr>
        <w:t>0</w:t>
      </w:r>
      <w:r w:rsidRPr="0045518D">
        <w:rPr>
          <w:rFonts w:ascii="Times New Roman" w:hAnsi="Times New Roman"/>
          <w:szCs w:val="26"/>
        </w:rPr>
        <w:t xml:space="preserve">9 </w:t>
      </w:r>
      <w:r w:rsidR="00DD27EE" w:rsidRPr="0045518D">
        <w:rPr>
          <w:rFonts w:ascii="Times New Roman" w:hAnsi="Times New Roman"/>
          <w:szCs w:val="26"/>
        </w:rPr>
        <w:t>– Quản lý quy chế chấm điểm</w:t>
      </w:r>
      <w:bookmarkEnd w:id="81"/>
    </w:p>
    <w:p w:rsidR="00DD27EE" w:rsidRPr="0045518D" w:rsidRDefault="00DD27EE" w:rsidP="00DD27EE">
      <w:pPr>
        <w:spacing w:line="24" w:lineRule="atLeast"/>
        <w:rPr>
          <w:rFonts w:ascii="Times New Roman" w:hAnsi="Times New Roman"/>
          <w:sz w:val="22"/>
        </w:rPr>
      </w:pPr>
      <w:r w:rsidRPr="0045518D">
        <w:rPr>
          <w:rFonts w:ascii="Times New Roman" w:hAnsi="Times New Roman"/>
          <w:b/>
          <w:szCs w:val="26"/>
        </w:rPr>
        <w:t xml:space="preserve">  </w:t>
      </w:r>
      <w:r w:rsidRPr="0045518D">
        <w:rPr>
          <w:rFonts w:ascii="Times New Roman" w:hAnsi="Times New Roman"/>
          <w:b/>
          <w:noProof/>
          <w:szCs w:val="26"/>
        </w:rPr>
        <w:drawing>
          <wp:inline distT="0" distB="0" distL="0" distR="0" wp14:anchorId="41EAD5F4" wp14:editId="691EBFDD">
            <wp:extent cx="6126480" cy="3320076"/>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Cham diem ren luyen\UC Diagram\PC-Quan ly quy che cham die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320076"/>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t>Use case: UC_0</w:t>
            </w:r>
            <w:r w:rsidR="002157C8" w:rsidRPr="0045518D">
              <w:rPr>
                <w:rFonts w:ascii="Times New Roman" w:hAnsi="Times New Roman"/>
                <w:b/>
                <w:szCs w:val="26"/>
              </w:rPr>
              <w:t>0</w:t>
            </w:r>
            <w:r w:rsidRPr="0045518D">
              <w:rPr>
                <w:rFonts w:ascii="Times New Roman" w:hAnsi="Times New Roman"/>
                <w:b/>
                <w:szCs w:val="26"/>
              </w:rPr>
              <w:t>9</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Heading2"/>
              <w:numPr>
                <w:ilvl w:val="0"/>
                <w:numId w:val="0"/>
              </w:numPr>
              <w:spacing w:before="60" w:after="120" w:line="24" w:lineRule="atLeast"/>
              <w:jc w:val="both"/>
              <w:rPr>
                <w:rFonts w:ascii="Times New Roman" w:hAnsi="Times New Roman"/>
                <w:b w:val="0"/>
                <w:sz w:val="24"/>
                <w:szCs w:val="26"/>
                <w:lang w:eastAsia="zh-CN"/>
              </w:rPr>
            </w:pPr>
            <w:bookmarkStart w:id="82" w:name="_Toc483674799"/>
            <w:r w:rsidRPr="0045518D">
              <w:rPr>
                <w:rFonts w:ascii="Times New Roman" w:hAnsi="Times New Roman"/>
                <w:b w:val="0"/>
                <w:sz w:val="24"/>
                <w:szCs w:val="26"/>
                <w:lang w:eastAsia="zh-CN"/>
              </w:rPr>
              <w:t>Quản lý điểm</w:t>
            </w:r>
            <w:bookmarkEnd w:id="82"/>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chọn chức năng Quan ly diem, gồm có: Them Khung Diem, Sua Khung Diem, Xoa Khung Diem</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Trung Bình</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lang w:eastAsia="en-US"/>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có thể thực hiện thao tác quản lý điểm và chỉnh sửa cấu trúc bảng điểm rèn luyện theo sự thay đổi của nhà trường khi cần thiết.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+Extend(mở rộng): Them Khung Diem, Sua Khung Diem, Xoa Khung Diem</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5C0581">
            <w:pPr>
              <w:pStyle w:val="InfoBlue"/>
              <w:tabs>
                <w:tab w:val="left" w:pos="250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Yêu cầu đăng nhập sau đó chọn quyền quản lý cho Admin và chọn mục Cài Đặt</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quản lý đăng nhập vào hệ thống trước khi thao tác quản lý điểm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quản lý chọn 1 trong 3 chức năng</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1: Nếu chọn </w:t>
            </w:r>
            <w:r w:rsidRPr="0045518D">
              <w:rPr>
                <w:rFonts w:ascii="Times New Roman" w:hAnsi="Times New Roman"/>
                <w:szCs w:val="26"/>
              </w:rPr>
              <w:t>Them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Ban đầu trong quy chế chấm điểm gồm có 5 khung: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học tập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cách kết quả chấp hành nội quy, quy chế trong nhà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phẩm chất công nhân và quan hệ  với cộng đồng.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Đánh giá về ý thức và kết quả tham gia công tác phụ trách lớp, các đoàn thể, tổ chức trong nhà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Sub 2: Nếu chọn </w:t>
            </w:r>
            <w:r w:rsidRPr="0045518D">
              <w:rPr>
                <w:rFonts w:ascii="Times New Roman" w:hAnsi="Times New Roman"/>
                <w:szCs w:val="26"/>
              </w:rPr>
              <w:t>Sua Khung Diem</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 xml:space="preserve">- Người quản lý có thể thực hiện thao tác, gồm: Them Muc Diem, Sua Muc Diem và Xoa Muc Diem </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2.1 </w:t>
            </w:r>
            <w:r w:rsidRPr="0045518D">
              <w:rPr>
                <w:rFonts w:ascii="Times New Roman" w:hAnsi="Times New Roman"/>
                <w:b/>
                <w:szCs w:val="26"/>
              </w:rPr>
              <w:t>Them Muc Diem</w:t>
            </w:r>
            <w:r w:rsidRPr="0045518D">
              <w:rPr>
                <w:rFonts w:ascii="Times New Roman" w:hAnsi="Times New Roman"/>
                <w:szCs w:val="26"/>
              </w:rPr>
              <w:t xml:space="preserve">  </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rPr>
              <w:t>Người quản lý có thể thêm một mục mới vào một khung đã có sẵn. Nội dung thêm gồm 2 trường: Nội dung và Mức điểm.</w:t>
            </w:r>
          </w:p>
          <w:p w:rsidR="00DD27EE" w:rsidRPr="0045518D" w:rsidRDefault="00DD27EE" w:rsidP="00375BBF">
            <w:pPr>
              <w:pStyle w:val="ListParagraph"/>
              <w:numPr>
                <w:ilvl w:val="0"/>
                <w:numId w:val="45"/>
              </w:numPr>
              <w:spacing w:line="24" w:lineRule="atLeast"/>
              <w:rPr>
                <w:rFonts w:ascii="Times New Roman" w:hAnsi="Times New Roman"/>
                <w:szCs w:val="26"/>
              </w:rPr>
            </w:pPr>
            <w:r w:rsidRPr="0045518D">
              <w:rPr>
                <w:rFonts w:ascii="Times New Roman" w:hAnsi="Times New Roman"/>
                <w:szCs w:val="26"/>
              </w:rPr>
              <w:t xml:space="preserve">Sub 2.2 </w:t>
            </w:r>
            <w:r w:rsidRPr="0045518D">
              <w:rPr>
                <w:rFonts w:ascii="Times New Roman" w:hAnsi="Times New Roman"/>
                <w:b/>
                <w:szCs w:val="26"/>
              </w:rPr>
              <w:t>Sua Muc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Người quản lý có thể sửa Nội dung hoặc Mức điểm từ một mục đã có sẵn. </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Sub 2.3 </w:t>
            </w:r>
            <w:r w:rsidRPr="0045518D">
              <w:rPr>
                <w:rFonts w:ascii="Times New Roman" w:hAnsi="Times New Roman"/>
                <w:b/>
                <w:szCs w:val="26"/>
                <w:lang w:eastAsia="zh-CN"/>
              </w:rPr>
              <w:t>Xoa Muc Diem</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Người quản lý có thể xóa một mục đã có sẵn.</w:t>
            </w:r>
          </w:p>
          <w:p w:rsidR="00DD27EE" w:rsidRPr="0045518D" w:rsidRDefault="00DD27EE" w:rsidP="00375BBF">
            <w:pPr>
              <w:spacing w:line="24" w:lineRule="atLeast"/>
              <w:rPr>
                <w:rFonts w:ascii="Times New Roman" w:hAnsi="Times New Roman"/>
                <w:szCs w:val="26"/>
              </w:rPr>
            </w:pPr>
            <w:r w:rsidRPr="0045518D">
              <w:rPr>
                <w:rFonts w:ascii="Times New Roman" w:hAnsi="Times New Roman"/>
                <w:szCs w:val="26"/>
                <w:lang w:eastAsia="zh-CN"/>
              </w:rPr>
              <w:t xml:space="preserve">Sub 3: Nếu chọn </w:t>
            </w:r>
            <w:r w:rsidRPr="0045518D">
              <w:rPr>
                <w:rFonts w:ascii="Times New Roman" w:hAnsi="Times New Roman"/>
                <w:szCs w:val="26"/>
              </w:rPr>
              <w:t>Xoa Khung Diem</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Người quản lý sử dụng chức năng này để xóa một mục đã được tạo từ trước như mô tả sub 1.</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hoặc Sub 3</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Cập nhật cơ sở dữ liệu về cấu trúc bảng điểm</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quản lý thực hiện luôn phiên các Sub 1, Sub 2, Sub 3</w:t>
            </w:r>
            <w:r w:rsidR="00F42838" w:rsidRPr="0045518D">
              <w:rPr>
                <w:rFonts w:ascii="Times New Roman" w:hAnsi="Times New Roman" w:cs="Times New Roman"/>
                <w:i w:val="0"/>
                <w:color w:val="auto"/>
                <w:szCs w:val="26"/>
              </w:rPr>
              <w:t>, Sub 4</w:t>
            </w:r>
            <w:r w:rsidRPr="0045518D">
              <w:rPr>
                <w:rFonts w:ascii="Times New Roman" w:hAnsi="Times New Roman" w:cs="Times New Roman"/>
                <w:i w:val="0"/>
                <w:color w:val="auto"/>
                <w:szCs w:val="26"/>
              </w:rPr>
              <w:t xml:space="preserve">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sau khi người quản lý thực hiện thay đổi quản lý điểm</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suppressAutoHyphens/>
        <w:spacing w:line="24" w:lineRule="atLeast"/>
        <w:rPr>
          <w:rFonts w:ascii="Times New Roman" w:hAnsi="Times New Roman"/>
          <w:sz w:val="22"/>
        </w:rPr>
      </w:pP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DD27EE" w:rsidP="00375BBF">
            <w:pPr>
              <w:spacing w:before="80" w:after="80" w:line="24" w:lineRule="atLeast"/>
            </w:pPr>
            <w:r w:rsidRPr="0045518D">
              <w:rPr>
                <w:rFonts w:ascii="Times New Roman" w:hAnsi="Times New Roman"/>
                <w:b/>
                <w:szCs w:val="26"/>
              </w:rPr>
              <w:t>Use case: UC_003_</w:t>
            </w:r>
            <w:r w:rsidRPr="0045518D">
              <w:rPr>
                <w:rFonts w:ascii="Times New Roman" w:hAnsi="Times New Roman"/>
                <w:szCs w:val="26"/>
              </w:rPr>
              <w:t xml:space="preserve"> </w:t>
            </w:r>
            <w:r w:rsidRPr="0045518D">
              <w:rPr>
                <w:rFonts w:ascii="Times New Roman" w:hAnsi="Times New Roman"/>
                <w:b/>
                <w:szCs w:val="26"/>
              </w:rPr>
              <w:t>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Hiển thị thông tin liên quan của Sinh viên và Cố vấn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Pr="0045518D">
              <w:rPr>
                <w:rFonts w:ascii="Times New Roman" w:hAnsi="Times New Roman" w:cs="Times New Roman"/>
                <w:i w:val="0"/>
                <w:color w:val="auto"/>
                <w:sz w:val="22"/>
                <w:szCs w:val="26"/>
              </w:rPr>
              <w:t>Mong muốn</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Trung bình</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lang w:eastAsia="en-US"/>
              </w:rPr>
            </w:pPr>
            <w:r w:rsidRPr="0045518D">
              <w:rPr>
                <w:rFonts w:ascii="Times New Roman" w:hAnsi="Times New Roman" w:cs="Times New Roman"/>
                <w:i w:val="0"/>
                <w:color w:val="auto"/>
                <w:szCs w:val="26"/>
                <w:lang w:eastAsia="en-US"/>
              </w:rPr>
              <w:t>Người quản lý, Cố vấn và Sinh viên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 w:val="22"/>
              </w:rPr>
            </w:pPr>
            <w:r w:rsidRPr="0045518D">
              <w:rPr>
                <w:rFonts w:ascii="Times New Roman" w:hAnsi="Times New Roman" w:cs="Times New Roman"/>
                <w:i w:val="0"/>
                <w:color w:val="auto"/>
                <w:szCs w:val="26"/>
              </w:rPr>
              <w:t>Người dùng/Người quản lý</w:t>
            </w:r>
            <w:r w:rsidRPr="0045518D">
              <w:rPr>
                <w:rFonts w:ascii="Times New Roman" w:hAnsi="Times New Roman" w:cs="Times New Roman"/>
                <w:i w:val="0"/>
                <w:color w:val="auto"/>
                <w:szCs w:val="26"/>
                <w:lang w:eastAsia="en-US"/>
              </w:rPr>
              <w:t xml:space="preserve"> có thể xem được thông tin mình hoặc người khác theo mong muốn (tùy theo phân quyền) thông qua chức năng hiển thị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Nguoi Quan Ly,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DD27EE" w:rsidRPr="0045518D" w:rsidRDefault="00DD27EE" w:rsidP="00375BBF">
            <w:pPr>
              <w:spacing w:line="24" w:lineRule="atLeast"/>
            </w:pPr>
            <w:r w:rsidRPr="0045518D">
              <w:rPr>
                <w:rFonts w:ascii="Times New Roman" w:hAnsi="Times New Roman"/>
                <w:szCs w:val="26"/>
              </w:rPr>
              <w:t xml:space="preserve">+Extend(mở rộng): Hien Thi Thong Tin Sinh Vien,  Hien Thi Thong Tin </w:t>
            </w:r>
            <w:r w:rsidR="00F42838" w:rsidRPr="0045518D">
              <w:rPr>
                <w:rFonts w:ascii="Times New Roman" w:hAnsi="Times New Roman"/>
                <w:szCs w:val="26"/>
              </w:rPr>
              <w:t>Can Bo</w:t>
            </w:r>
            <w:r w:rsidRPr="0045518D">
              <w:rPr>
                <w:rFonts w:ascii="Times New Roman" w:hAnsi="Times New Roman"/>
                <w:szCs w:val="26"/>
              </w:rPr>
              <w:t>,  Hien Thi Diem,  Hien Thi Thong Tin Don Vi, Hien Thi Thong Tin Lop</w:t>
            </w:r>
          </w:p>
          <w:p w:rsidR="00DD27EE" w:rsidRPr="0045518D" w:rsidRDefault="00DD27EE" w:rsidP="00375BBF">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bookmarkStart w:id="83" w:name="__DdeLink__6860_311476630"/>
            <w:bookmarkEnd w:id="83"/>
            <w:r w:rsidRPr="0045518D">
              <w:rPr>
                <w:rFonts w:ascii="Times New Roman" w:hAnsi="Times New Roman" w:cs="Times New Roman"/>
                <w:i w:val="0"/>
                <w:color w:val="auto"/>
                <w:szCs w:val="26"/>
              </w:rPr>
              <w:t>Yêu cầu đăng nhập</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1. Người dùng/Người quản lý đăng nhập vào hệ thống trước khi thao tác hiển thị</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Người dùng/Người quản lý chọn 1 trong 3 chức năng</w:t>
            </w:r>
          </w:p>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1: Nếu chọn </w:t>
            </w:r>
            <w:r w:rsidRPr="0045518D">
              <w:rPr>
                <w:rFonts w:ascii="Times New Roman" w:hAnsi="Times New Roman"/>
                <w:b/>
                <w:szCs w:val="26"/>
              </w:rPr>
              <w:t>Hien Thi Thong Tin Sinh Vien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4" w:name="OLE_LINK4"/>
            <w:bookmarkStart w:id="85" w:name="OLE_LINK5"/>
            <w:r w:rsidRPr="0045518D">
              <w:rPr>
                <w:rFonts w:ascii="Times New Roman" w:hAnsi="Times New Roman"/>
                <w:szCs w:val="26"/>
                <w:lang w:eastAsia="zh-CN"/>
              </w:rPr>
              <w:t>Với sinh viên; hiển thị thông tin cá nhân( một sinh viên chỉ có thể xem được thông tin của chính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các sinh viên do mình 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sinh viên.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sinh viên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sinh viên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Lớp</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Khóa học</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lastRenderedPageBreak/>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Cố vấn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Chi hội nếu có</w:t>
            </w:r>
          </w:p>
          <w:bookmarkEnd w:id="84"/>
          <w:bookmarkEnd w:id="85"/>
          <w:p w:rsidR="00DD27EE" w:rsidRPr="0045518D" w:rsidRDefault="00DD27EE" w:rsidP="00375BBF">
            <w:pPr>
              <w:spacing w:line="24" w:lineRule="atLeast"/>
              <w:rPr>
                <w:rFonts w:ascii="Times New Roman" w:hAnsi="Times New Roman"/>
                <w:b/>
                <w:szCs w:val="26"/>
              </w:rPr>
            </w:pPr>
            <w:r w:rsidRPr="0045518D">
              <w:rPr>
                <w:rFonts w:ascii="Times New Roman" w:hAnsi="Times New Roman"/>
                <w:szCs w:val="26"/>
                <w:lang w:eastAsia="zh-CN"/>
              </w:rPr>
              <w:t xml:space="preserve">Sub 2: Nếu chọn </w:t>
            </w:r>
            <w:r w:rsidRPr="0045518D">
              <w:rPr>
                <w:rFonts w:ascii="Times New Roman" w:hAnsi="Times New Roman"/>
                <w:b/>
                <w:szCs w:val="26"/>
              </w:rPr>
              <w:t xml:space="preserve">Hien Thi Thong Tin </w:t>
            </w:r>
            <w:r w:rsidR="00F42838" w:rsidRPr="0045518D">
              <w:rPr>
                <w:rFonts w:ascii="Times New Roman" w:hAnsi="Times New Roman"/>
                <w:b/>
                <w:szCs w:val="26"/>
              </w:rPr>
              <w:t>Can Bo</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bookmarkStart w:id="86" w:name="OLE_LINK6"/>
            <w:bookmarkStart w:id="87" w:name="OLE_LINK7"/>
            <w:r w:rsidRPr="0045518D">
              <w:rPr>
                <w:rFonts w:ascii="Times New Roman" w:hAnsi="Times New Roman"/>
                <w:szCs w:val="26"/>
                <w:lang w:eastAsia="zh-CN"/>
              </w:rPr>
              <w:t>Với sinh viên; hiển thị thông tin cá nhân của cố vấn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cố vấn; có thể xem được thông tin của mình.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Với người quản lý; có thể xem được thông tin cá nhân của tất cả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bookmarkEnd w:id="86"/>
          <w:bookmarkEnd w:id="87"/>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lang w:eastAsia="zh-CN"/>
              </w:rPr>
              <w:t xml:space="preserve">Sub 3; Nếu chọn </w:t>
            </w:r>
            <w:r w:rsidRPr="0045518D">
              <w:rPr>
                <w:rFonts w:ascii="Times New Roman" w:hAnsi="Times New Roman"/>
                <w:b/>
                <w:szCs w:val="26"/>
                <w:lang w:eastAsia="zh-CN"/>
              </w:rPr>
              <w:t xml:space="preserve"> Hiển Thi Diem</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sinh viên; </w:t>
            </w:r>
            <w:bookmarkStart w:id="88" w:name="OLE_LINK9"/>
            <w:r w:rsidRPr="0045518D">
              <w:rPr>
                <w:rFonts w:ascii="Times New Roman" w:hAnsi="Times New Roman"/>
                <w:szCs w:val="26"/>
                <w:lang w:eastAsia="zh-CN"/>
              </w:rPr>
              <w:t>Hiển thi bảng điểm rèn luyện của sinh viên đó</w:t>
            </w:r>
            <w:bookmarkEnd w:id="88"/>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cố vấn;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danh sách các lớp học mà cố vấn đó cố  vấn.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Nếu chọn một lớp thì sẽ hiển thị danh sách các sinh viên thuộc lớp học đó theo một bảng gồm các trường:</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xml:space="preserve">Mã số sinh viên, Tên sinh viên, Ghi chú </w:t>
            </w:r>
            <w:bookmarkStart w:id="89" w:name="OLE_LINK8"/>
            <w:r w:rsidRPr="0045518D">
              <w:rPr>
                <w:rFonts w:ascii="Times New Roman" w:hAnsi="Times New Roman"/>
                <w:szCs w:val="26"/>
                <w:lang w:eastAsia="zh-CN"/>
              </w:rPr>
              <w:t>(Với các sinh viên có để lại ghi chú cho cố vấn thì cột ghi chú sẽ có dấu sao màu đỏ)</w:t>
            </w:r>
            <w:bookmarkEnd w:id="89"/>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sinh viên từ danh sách các sinh viên thì cố vấn có thể xem bảng điểm điểm rèn luyện của sinh viên đó.</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 xml:space="preserve">Với người quản lý; </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Hiển thị dách các khoa viện.</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Sau khi chọn một khoa, viện thì sẽ có danh sách các lớp trực thuộc khoa viện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Khi chọn một lớp thì có thể thấy được danh sách các sinh viên thuộc lớp đó</w:t>
            </w: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 Chọn một sinh viên thì có thể thấy được thông tin điểm rèn luyện của sinh viên đó</w:t>
            </w:r>
          </w:p>
          <w:p w:rsidR="00DD27EE" w:rsidRPr="0045518D" w:rsidRDefault="00DD27EE" w:rsidP="00375BBF">
            <w:pPr>
              <w:pStyle w:val="ListParagraph"/>
              <w:spacing w:line="24" w:lineRule="atLeast"/>
              <w:rPr>
                <w:rFonts w:ascii="Times New Roman" w:hAnsi="Times New Roman"/>
                <w:szCs w:val="26"/>
                <w:lang w:eastAsia="zh-CN"/>
              </w:rPr>
            </w:pPr>
          </w:p>
          <w:p w:rsidR="00DD27EE" w:rsidRPr="0045518D" w:rsidRDefault="00DD27EE" w:rsidP="00375BBF">
            <w:pPr>
              <w:pStyle w:val="ListParagraph"/>
              <w:spacing w:line="24" w:lineRule="atLeast"/>
              <w:rPr>
                <w:rFonts w:ascii="Times New Roman" w:hAnsi="Times New Roman"/>
                <w:szCs w:val="26"/>
                <w:lang w:eastAsia="zh-CN"/>
              </w:rPr>
            </w:pPr>
            <w:r w:rsidRPr="0045518D">
              <w:rPr>
                <w:rFonts w:ascii="Times New Roman" w:hAnsi="Times New Roman"/>
                <w:szCs w:val="26"/>
                <w:lang w:eastAsia="zh-CN"/>
              </w:rPr>
              <w:t>Thông tin cá nhân của cố vấn gồm các trường</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Họ và tên</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Mã số cán bộ</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Ngày sinh</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Khoa</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Số điện thoại</w:t>
            </w:r>
          </w:p>
          <w:p w:rsidR="00DD27EE" w:rsidRPr="0045518D" w:rsidRDefault="00DD27EE" w:rsidP="00375BBF">
            <w:pPr>
              <w:pStyle w:val="ListParagraph"/>
              <w:numPr>
                <w:ilvl w:val="0"/>
                <w:numId w:val="45"/>
              </w:numPr>
              <w:spacing w:line="24" w:lineRule="atLeast"/>
              <w:rPr>
                <w:rFonts w:ascii="Times New Roman" w:hAnsi="Times New Roman"/>
                <w:szCs w:val="26"/>
                <w:lang w:eastAsia="zh-CN"/>
              </w:rPr>
            </w:pPr>
            <w:r w:rsidRPr="0045518D">
              <w:rPr>
                <w:rFonts w:ascii="Times New Roman" w:hAnsi="Times New Roman"/>
                <w:szCs w:val="26"/>
                <w:lang w:eastAsia="zh-CN"/>
              </w:rPr>
              <w:t>Email</w:t>
            </w:r>
          </w:p>
          <w:p w:rsidR="00DD27EE" w:rsidRPr="0045518D" w:rsidRDefault="00DD27EE" w:rsidP="00375BBF">
            <w:pPr>
              <w:spacing w:line="24" w:lineRule="atLeast"/>
              <w:rPr>
                <w:rFonts w:ascii="Times New Roman" w:hAnsi="Times New Roman"/>
                <w:b/>
                <w:szCs w:val="26"/>
                <w:lang w:eastAsia="zh-CN"/>
              </w:rPr>
            </w:pPr>
            <w:r w:rsidRPr="0045518D">
              <w:rPr>
                <w:rFonts w:ascii="Times New Roman" w:hAnsi="Times New Roman"/>
                <w:szCs w:val="26"/>
              </w:rPr>
              <w:lastRenderedPageBreak/>
              <w:t xml:space="preserve">Sub 4: </w:t>
            </w:r>
            <w:r w:rsidRPr="0045518D">
              <w:rPr>
                <w:rFonts w:ascii="Times New Roman" w:hAnsi="Times New Roman"/>
                <w:szCs w:val="26"/>
                <w:lang w:eastAsia="zh-CN"/>
              </w:rPr>
              <w:t xml:space="preserve">Nếu chọn </w:t>
            </w:r>
            <w:r w:rsidRPr="0045518D">
              <w:rPr>
                <w:rFonts w:ascii="Times New Roman" w:hAnsi="Times New Roman"/>
                <w:b/>
                <w:szCs w:val="26"/>
              </w:rPr>
              <w:t>Hien Thi Thong Tin Don Vi</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rPr>
              <w:t xml:space="preserve">Sub 5: </w:t>
            </w:r>
            <w:r w:rsidRPr="0045518D">
              <w:rPr>
                <w:rFonts w:ascii="Times New Roman" w:hAnsi="Times New Roman"/>
                <w:szCs w:val="26"/>
                <w:lang w:eastAsia="zh-CN"/>
              </w:rPr>
              <w:t xml:space="preserve">Nếu chọn </w:t>
            </w:r>
            <w:r w:rsidRPr="0045518D">
              <w:rPr>
                <w:rFonts w:ascii="Times New Roman" w:hAnsi="Times New Roman"/>
                <w:b/>
                <w:szCs w:val="26"/>
              </w:rPr>
              <w:t>Hien Thi Thong Tin Lop</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Thực hiện chức năng tương ứng với Sub 1, Sub 2, Sub 3, Sub 4 hoặc Sub 5</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Trở về giao diện chính</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5.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Người dùng/Người quản lý thực hiện luôn phiên các Sub 1, Sub 2, Sub 3, Sub 4 và Sub 5 trước khi trở về giao diện chính</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Thực hiện thành công chức năng hiển thị</w:t>
            </w:r>
          </w:p>
        </w:tc>
      </w:tr>
      <w:tr w:rsidR="00D96972"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DD27EE" w:rsidRPr="0045518D" w:rsidRDefault="00DD27EE" w:rsidP="00DD27EE">
      <w:pPr>
        <w:rPr>
          <w:rFonts w:ascii="Times New Roman" w:hAnsi="Times New Roman"/>
          <w:sz w:val="22"/>
        </w:rPr>
      </w:pPr>
    </w:p>
    <w:p w:rsidR="00DD27EE" w:rsidRPr="0045518D" w:rsidRDefault="00585F43" w:rsidP="00DD27EE">
      <w:pPr>
        <w:pStyle w:val="Heading2"/>
        <w:numPr>
          <w:ilvl w:val="0"/>
          <w:numId w:val="0"/>
        </w:numPr>
        <w:suppressAutoHyphens/>
        <w:spacing w:line="24" w:lineRule="atLeast"/>
        <w:rPr>
          <w:rFonts w:ascii="Times New Roman" w:hAnsi="Times New Roman"/>
          <w:szCs w:val="26"/>
        </w:rPr>
      </w:pPr>
      <w:bookmarkStart w:id="90" w:name="_Toc480319233"/>
      <w:bookmarkStart w:id="91" w:name="_Toc483674800"/>
      <w:r w:rsidRPr="0045518D">
        <w:rPr>
          <w:rFonts w:ascii="Times New Roman" w:hAnsi="Times New Roman"/>
          <w:szCs w:val="26"/>
        </w:rPr>
        <w:lastRenderedPageBreak/>
        <w:t>UC_010</w:t>
      </w:r>
      <w:r w:rsidR="00DD27EE" w:rsidRPr="0045518D">
        <w:rPr>
          <w:rFonts w:ascii="Times New Roman" w:hAnsi="Times New Roman"/>
          <w:szCs w:val="26"/>
        </w:rPr>
        <w:t xml:space="preserve"> –</w:t>
      </w:r>
      <w:bookmarkEnd w:id="90"/>
      <w:r w:rsidR="00DD27EE" w:rsidRPr="0045518D">
        <w:rPr>
          <w:rFonts w:ascii="Times New Roman" w:hAnsi="Times New Roman"/>
          <w:szCs w:val="26"/>
        </w:rPr>
        <w:t xml:space="preserve"> Quản lý điểm rèn luyện</w:t>
      </w:r>
      <w:bookmarkEnd w:id="91"/>
    </w:p>
    <w:p w:rsidR="00DD27EE" w:rsidRPr="0045518D" w:rsidRDefault="00EB6468" w:rsidP="00DD27EE">
      <w:pPr>
        <w:spacing w:line="24" w:lineRule="atLeast"/>
        <w:rPr>
          <w:rFonts w:ascii="Times New Roman" w:hAnsi="Times New Roman"/>
          <w:szCs w:val="26"/>
        </w:rPr>
      </w:pPr>
      <w:r w:rsidRPr="0045518D">
        <w:rPr>
          <w:rFonts w:ascii="Times New Roman" w:hAnsi="Times New Roman"/>
          <w:noProof/>
          <w:szCs w:val="26"/>
        </w:rPr>
        <w:drawing>
          <wp:inline distT="0" distB="0" distL="0" distR="0" wp14:anchorId="5BB38109" wp14:editId="106A2ADC">
            <wp:extent cx="7321925"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Cham diem ren luyen\UC Diagram\PC-Quan ly diem ren luy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345532" cy="5958941"/>
                    </a:xfrm>
                    <a:prstGeom prst="rect">
                      <a:avLst/>
                    </a:prstGeom>
                    <a:noFill/>
                    <a:ln>
                      <a:noFill/>
                    </a:ln>
                  </pic:spPr>
                </pic:pic>
              </a:graphicData>
            </a:graphic>
          </wp:inline>
        </w:drawing>
      </w:r>
    </w:p>
    <w:tbl>
      <w:tblPr>
        <w:tblW w:w="9402" w:type="dxa"/>
        <w:tblInd w:w="9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78" w:type="dxa"/>
        </w:tblCellMar>
        <w:tblLook w:val="0000" w:firstRow="0" w:lastRow="0" w:firstColumn="0" w:lastColumn="0" w:noHBand="0" w:noVBand="0"/>
      </w:tblPr>
      <w:tblGrid>
        <w:gridCol w:w="2342"/>
        <w:gridCol w:w="3459"/>
        <w:gridCol w:w="3601"/>
      </w:tblGrid>
      <w:tr w:rsidR="0045518D" w:rsidRPr="0045518D" w:rsidTr="00375BBF">
        <w:tc>
          <w:tcPr>
            <w:tcW w:w="9402" w:type="dxa"/>
            <w:gridSpan w:val="3"/>
            <w:tcBorders>
              <w:top w:val="single" w:sz="8" w:space="0" w:color="000001"/>
              <w:left w:val="single" w:sz="8" w:space="0" w:color="000001"/>
              <w:bottom w:val="single" w:sz="4" w:space="0" w:color="000001"/>
              <w:right w:val="single" w:sz="8" w:space="0" w:color="000001"/>
            </w:tcBorders>
            <w:shd w:val="clear" w:color="auto" w:fill="D9D9D9"/>
            <w:tcMar>
              <w:left w:w="78" w:type="dxa"/>
            </w:tcMar>
          </w:tcPr>
          <w:p w:rsidR="00DD27EE" w:rsidRPr="0045518D" w:rsidRDefault="00585F43" w:rsidP="00375BBF">
            <w:pPr>
              <w:spacing w:before="80" w:after="80" w:line="24" w:lineRule="atLeast"/>
            </w:pPr>
            <w:r w:rsidRPr="0045518D">
              <w:rPr>
                <w:rFonts w:ascii="Times New Roman" w:hAnsi="Times New Roman"/>
                <w:b/>
                <w:szCs w:val="26"/>
              </w:rPr>
              <w:lastRenderedPageBreak/>
              <w:t>Use case: UC_010</w:t>
            </w:r>
            <w:r w:rsidR="00DD27EE" w:rsidRPr="0045518D">
              <w:rPr>
                <w:rFonts w:ascii="Times New Roman" w:hAnsi="Times New Roman"/>
                <w:b/>
                <w:szCs w:val="26"/>
              </w:rPr>
              <w:t>_</w:t>
            </w:r>
            <w:r w:rsidR="00DD27EE" w:rsidRPr="0045518D">
              <w:rPr>
                <w:rFonts w:ascii="Times New Roman" w:hAnsi="Times New Roman"/>
                <w:szCs w:val="26"/>
              </w:rPr>
              <w:t xml:space="preserve"> </w:t>
            </w:r>
            <w:r w:rsidR="00DD27EE" w:rsidRPr="0045518D">
              <w:rPr>
                <w:rFonts w:ascii="Times New Roman" w:hAnsi="Times New Roman"/>
                <w:b/>
                <w:szCs w:val="26"/>
              </w:rPr>
              <w:t>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StyleTabletextBoldCentered"/>
              <w:spacing w:line="24" w:lineRule="atLeast"/>
              <w:jc w:val="both"/>
              <w:rPr>
                <w:rFonts w:ascii="Times New Roman" w:hAnsi="Times New Roman" w:cs="Times New Roman"/>
                <w:b w:val="0"/>
                <w:bCs w:val="0"/>
                <w:szCs w:val="26"/>
              </w:rPr>
            </w:pPr>
            <w:r w:rsidRPr="0045518D">
              <w:rPr>
                <w:rFonts w:ascii="Times New Roman" w:hAnsi="Times New Roman" w:cs="Times New Roman"/>
                <w:b w:val="0"/>
                <w:bCs w:val="0"/>
                <w:szCs w:val="26"/>
              </w:rPr>
              <w:t>Cố vấn có thể chấm điểm rèn luyện cho lớp và sinh viên có thể tự chấm điểm rèn luyện cho bản thân thông qua chức năng quản lý điểm rèn luyện</w:t>
            </w:r>
            <w:r w:rsidR="003672D8" w:rsidRPr="0045518D">
              <w:rPr>
                <w:rFonts w:ascii="Times New Roman" w:hAnsi="Times New Roman" w:cs="Times New Roman"/>
                <w:b w:val="0"/>
                <w:bCs w:val="0"/>
                <w:szCs w:val="26"/>
              </w:rPr>
              <w:t>, người quản lý đơn vi có thể thêm danh sách cộng trừ điểm cho sinh viên</w:t>
            </w:r>
          </w:p>
        </w:tc>
      </w:tr>
      <w:tr w:rsidR="0045518D" w:rsidRPr="0045518D" w:rsidTr="00375BBF">
        <w:trPr>
          <w:cantSplit/>
          <w:trHeight w:val="360"/>
        </w:trPr>
        <w:tc>
          <w:tcPr>
            <w:tcW w:w="2342" w:type="dxa"/>
            <w:vMerge w:val="restart"/>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color w:val="auto"/>
              </w:rPr>
            </w:pPr>
            <w:r w:rsidRPr="0045518D">
              <w:rPr>
                <w:rFonts w:ascii="Times New Roman" w:hAnsi="Times New Roman" w:cs="Times New Roman"/>
                <w:color w:val="auto"/>
                <w:szCs w:val="26"/>
              </w:rPr>
              <w:t>Mô tả:</w:t>
            </w:r>
          </w:p>
        </w:tc>
        <w:tc>
          <w:tcPr>
            <w:tcW w:w="3459" w:type="dxa"/>
            <w:vMerge w:val="restart"/>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sau khi đã đăng nhập vào hệ thống, thực hiện chức năng Quản lý điểm rèn luyện: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Sinh viên tự chấm điểm rèn luyện cho bản thân</w:t>
            </w:r>
          </w:p>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chấm điểm rèn luyện cho lớp học và xuất bảng điểm (nếu cần)</w:t>
            </w: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1677">
            <w:pPr>
              <w:pStyle w:val="InfoBlue"/>
              <w:spacing w:line="24" w:lineRule="atLeast"/>
              <w:rPr>
                <w:color w:val="auto"/>
              </w:rPr>
            </w:pPr>
            <w:r w:rsidRPr="0045518D">
              <w:rPr>
                <w:rFonts w:ascii="Times New Roman" w:hAnsi="Times New Roman" w:cs="Times New Roman"/>
                <w:i w:val="0"/>
                <w:color w:val="auto"/>
                <w:szCs w:val="26"/>
              </w:rPr>
              <w:t xml:space="preserve">Mức độ cần thiết: </w:t>
            </w:r>
            <w:r w:rsidR="00371677" w:rsidRPr="0045518D">
              <w:rPr>
                <w:rFonts w:ascii="Times New Roman" w:hAnsi="Times New Roman" w:cs="Times New Roman"/>
                <w:i w:val="0"/>
                <w:color w:val="auto"/>
                <w:sz w:val="22"/>
                <w:szCs w:val="26"/>
              </w:rPr>
              <w:t>Rất Cao</w:t>
            </w:r>
          </w:p>
        </w:tc>
      </w:tr>
      <w:tr w:rsidR="0045518D" w:rsidRPr="0045518D" w:rsidTr="00375BBF">
        <w:trPr>
          <w:cantSplit/>
          <w:trHeight w:val="360"/>
        </w:trPr>
        <w:tc>
          <w:tcPr>
            <w:tcW w:w="2342" w:type="dxa"/>
            <w:vMerge/>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lang w:val="vi-VN"/>
              </w:rPr>
            </w:pPr>
          </w:p>
        </w:tc>
        <w:tc>
          <w:tcPr>
            <w:tcW w:w="3601" w:type="dxa"/>
            <w:tcBorders>
              <w:top w:val="single" w:sz="4" w:space="0" w:color="000001"/>
              <w:left w:val="single" w:sz="8" w:space="0" w:color="000001"/>
              <w:bottom w:val="single" w:sz="4" w:space="0" w:color="000001"/>
              <w:right w:val="single" w:sz="8" w:space="0" w:color="000001"/>
            </w:tcBorders>
            <w:shd w:val="clear" w:color="auto" w:fill="auto"/>
            <w:tcMar>
              <w:left w:w="78" w:type="dxa"/>
            </w:tcMar>
          </w:tcPr>
          <w:p w:rsidR="00DD27EE" w:rsidRPr="0045518D" w:rsidRDefault="00DD27EE" w:rsidP="00375BBF">
            <w:pPr>
              <w:pStyle w:val="InfoBlue"/>
              <w:spacing w:line="24" w:lineRule="atLeast"/>
              <w:rPr>
                <w:color w:val="auto"/>
              </w:rPr>
            </w:pPr>
            <w:r w:rsidRPr="0045518D">
              <w:rPr>
                <w:rFonts w:ascii="Times New Roman" w:hAnsi="Times New Roman" w:cs="Times New Roman"/>
                <w:i w:val="0"/>
                <w:color w:val="auto"/>
                <w:szCs w:val="26"/>
              </w:rPr>
              <w:t xml:space="preserve">Phân loại: </w:t>
            </w:r>
            <w:r w:rsidRPr="0045518D">
              <w:rPr>
                <w:rFonts w:ascii="Times New Roman" w:hAnsi="Times New Roman" w:cs="Times New Roman"/>
                <w:i w:val="0"/>
                <w:color w:val="auto"/>
                <w:sz w:val="22"/>
                <w:szCs w:val="26"/>
              </w:rPr>
              <w:t>Phức tạp</w:t>
            </w:r>
          </w:p>
        </w:tc>
      </w:tr>
      <w:tr w:rsidR="0045518D" w:rsidRPr="0045518D" w:rsidTr="00375BBF">
        <w:trPr>
          <w:cantSplit/>
        </w:trPr>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 Sinh viên</w:t>
            </w:r>
            <w:r w:rsidR="00116A39" w:rsidRPr="0045518D">
              <w:rPr>
                <w:rFonts w:ascii="Times New Roman" w:hAnsi="Times New Roman" w:cs="Times New Roman"/>
                <w:i w:val="0"/>
                <w:color w:val="auto"/>
                <w:szCs w:val="26"/>
              </w:rPr>
              <w:t xml:space="preserve">, </w:t>
            </w:r>
            <w:r w:rsidR="009E3131" w:rsidRPr="0045518D">
              <w:rPr>
                <w:rFonts w:ascii="Times New Roman" w:hAnsi="Times New Roman" w:cs="Times New Roman"/>
                <w:i w:val="0"/>
                <w:color w:val="auto"/>
                <w:szCs w:val="26"/>
              </w:rPr>
              <w:t>Người quản lý điểm của đơn vị</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Thành phần và mối quan tâm</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napToGrid w:val="0"/>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 xml:space="preserve">Cố vấn </w:t>
            </w:r>
            <w:r w:rsidR="009E3131" w:rsidRPr="0045518D">
              <w:rPr>
                <w:rFonts w:ascii="Times New Roman" w:hAnsi="Times New Roman" w:cs="Times New Roman"/>
                <w:i w:val="0"/>
                <w:color w:val="auto"/>
                <w:szCs w:val="26"/>
              </w:rPr>
              <w:t xml:space="preserve">người quản lý đơn vị </w:t>
            </w:r>
            <w:r w:rsidRPr="0045518D">
              <w:rPr>
                <w:rFonts w:ascii="Times New Roman" w:hAnsi="Times New Roman" w:cs="Times New Roman"/>
                <w:i w:val="0"/>
                <w:color w:val="auto"/>
                <w:szCs w:val="26"/>
              </w:rPr>
              <w:t>và sinh viên thực hiện đúng công việc của mình khi thao tác quản lý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spacing w:before="60" w:after="60" w:line="24" w:lineRule="atLeast"/>
            </w:pPr>
            <w:r w:rsidRPr="0045518D">
              <w:rPr>
                <w:rFonts w:ascii="Times New Roman" w:hAnsi="Times New Roman"/>
                <w:szCs w:val="26"/>
              </w:rPr>
              <w:t>+Association (kết hợp):</w:t>
            </w:r>
            <w:r w:rsidRPr="0045518D">
              <w:rPr>
                <w:rFonts w:ascii="Times New Roman" w:hAnsi="Times New Roman"/>
                <w:sz w:val="22"/>
                <w:szCs w:val="26"/>
              </w:rPr>
              <w:t xml:space="preserve"> </w:t>
            </w:r>
            <w:r w:rsidR="00F42838" w:rsidRPr="0045518D">
              <w:rPr>
                <w:rFonts w:ascii="Times New Roman" w:hAnsi="Times New Roman"/>
                <w:sz w:val="22"/>
                <w:szCs w:val="26"/>
              </w:rPr>
              <w:t>Can Bo</w:t>
            </w:r>
            <w:r w:rsidRPr="0045518D">
              <w:rPr>
                <w:rFonts w:ascii="Times New Roman" w:hAnsi="Times New Roman"/>
                <w:sz w:val="22"/>
                <w:szCs w:val="26"/>
              </w:rPr>
              <w:t>, Sinh Vien</w:t>
            </w:r>
          </w:p>
          <w:p w:rsidR="00DD27EE" w:rsidRPr="0045518D" w:rsidRDefault="00DD27EE" w:rsidP="00375BBF">
            <w:pPr>
              <w:spacing w:line="24" w:lineRule="atLeast"/>
            </w:pPr>
            <w:r w:rsidRPr="0045518D">
              <w:rPr>
                <w:rFonts w:ascii="Times New Roman" w:hAnsi="Times New Roman"/>
                <w:szCs w:val="26"/>
              </w:rPr>
              <w:t xml:space="preserve">+Include(bao gồm): </w:t>
            </w:r>
            <w:r w:rsidRPr="0045518D">
              <w:rPr>
                <w:rFonts w:ascii="Times New Roman" w:hAnsi="Times New Roman"/>
                <w:sz w:val="22"/>
                <w:szCs w:val="26"/>
              </w:rPr>
              <w:t>Dang Nhap</w:t>
            </w:r>
          </w:p>
          <w:p w:rsidR="00FC07DA" w:rsidRPr="0045518D" w:rsidRDefault="00DD27EE" w:rsidP="00FC07DA">
            <w:pPr>
              <w:spacing w:line="24" w:lineRule="atLeast"/>
              <w:rPr>
                <w:rFonts w:ascii="Times New Roman" w:hAnsi="Times New Roman"/>
                <w:szCs w:val="26"/>
              </w:rPr>
            </w:pPr>
            <w:r w:rsidRPr="0045518D">
              <w:rPr>
                <w:rFonts w:ascii="Times New Roman" w:hAnsi="Times New Roman"/>
                <w:szCs w:val="26"/>
              </w:rPr>
              <w:t xml:space="preserve">+Extend(mở rộng): </w:t>
            </w:r>
            <w:r w:rsidR="00FC07DA" w:rsidRPr="0045518D">
              <w:rPr>
                <w:rFonts w:ascii="Times New Roman" w:hAnsi="Times New Roman"/>
                <w:szCs w:val="26"/>
              </w:rPr>
              <w:t>Cham Diem Ren Luyen Ca Nhan, Cham Diem Ren Luyen Lop Hoc, Xuat Bang Diem, Hien Thi Diem</w:t>
            </w:r>
          </w:p>
          <w:p w:rsidR="00DD27EE" w:rsidRPr="0045518D" w:rsidRDefault="00DD27EE" w:rsidP="00FC07DA">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5C0581" w:rsidP="00CF3A29">
            <w:pPr>
              <w:pStyle w:val="InfoBlue"/>
              <w:tabs>
                <w:tab w:val="left" w:pos="2295"/>
              </w:tabs>
              <w:spacing w:line="24" w:lineRule="atLeast"/>
              <w:rPr>
                <w:rFonts w:ascii="Times New Roman" w:hAnsi="Times New Roman" w:cs="Times New Roman"/>
                <w:color w:val="auto"/>
                <w:sz w:val="22"/>
              </w:rPr>
            </w:pPr>
            <w:r w:rsidRPr="0045518D">
              <w:rPr>
                <w:rFonts w:ascii="Times New Roman" w:hAnsi="Times New Roman" w:cs="Times New Roman"/>
                <w:i w:val="0"/>
                <w:color w:val="auto"/>
              </w:rPr>
              <w:t xml:space="preserve">Yêu cầu đăng nhập sau đó chọn mục </w:t>
            </w:r>
            <w:r w:rsidR="00CF3A29" w:rsidRPr="0045518D">
              <w:rPr>
                <w:rFonts w:ascii="Times New Roman" w:hAnsi="Times New Roman" w:cs="Times New Roman"/>
                <w:i w:val="0"/>
                <w:color w:val="auto"/>
              </w:rPr>
              <w:t>Quản lý điểm</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 xml:space="preserve">1. Cố vấn, </w:t>
            </w:r>
            <w:r w:rsidR="00DD27EE" w:rsidRPr="0045518D">
              <w:rPr>
                <w:rFonts w:ascii="Times New Roman" w:hAnsi="Times New Roman"/>
                <w:szCs w:val="26"/>
                <w:lang w:eastAsia="zh-CN"/>
              </w:rPr>
              <w:t>Sinh viên</w:t>
            </w:r>
            <w:r w:rsidRPr="0045518D">
              <w:rPr>
                <w:rFonts w:ascii="Times New Roman" w:hAnsi="Times New Roman"/>
                <w:szCs w:val="26"/>
                <w:lang w:eastAsia="zh-CN"/>
              </w:rPr>
              <w:t xml:space="preserve"> hoặc</w:t>
            </w:r>
            <w:r w:rsidR="00DD27EE" w:rsidRPr="0045518D">
              <w:rPr>
                <w:rFonts w:ascii="Times New Roman" w:hAnsi="Times New Roman"/>
                <w:szCs w:val="26"/>
                <w:lang w:eastAsia="zh-CN"/>
              </w:rPr>
              <w:t xml:space="preserve"> </w:t>
            </w:r>
            <w:r w:rsidRPr="0045518D">
              <w:rPr>
                <w:rFonts w:ascii="Times New Roman" w:hAnsi="Times New Roman"/>
                <w:szCs w:val="26"/>
                <w:lang w:eastAsia="zh-CN"/>
              </w:rPr>
              <w:t xml:space="preserve">Người quản lý điểm của đơn vị </w:t>
            </w:r>
            <w:r w:rsidR="00DD27EE" w:rsidRPr="0045518D">
              <w:rPr>
                <w:rFonts w:ascii="Times New Roman" w:hAnsi="Times New Roman"/>
                <w:szCs w:val="26"/>
                <w:lang w:eastAsia="zh-CN"/>
              </w:rPr>
              <w:t>đăng nhập vào hệ thống trước khi thao tác Quản lý điểm rèn luyện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2. Thực hiện chức năng tương ứng với người dùng:</w:t>
            </w:r>
          </w:p>
          <w:p w:rsidR="00FC07DA"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1: Chấm điểm rèn luyện cá nhân</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Chỉ tài khoản sinh viên mới có thể thực hiện chức năng này</w:t>
            </w:r>
          </w:p>
          <w:p w:rsidR="00B531BF" w:rsidRPr="0045518D" w:rsidRDefault="00B531BF" w:rsidP="00375BBF">
            <w:pPr>
              <w:spacing w:line="24" w:lineRule="atLeast"/>
              <w:rPr>
                <w:rFonts w:ascii="Times New Roman" w:hAnsi="Times New Roman"/>
                <w:szCs w:val="26"/>
                <w:lang w:eastAsia="zh-CN"/>
              </w:rPr>
            </w:pPr>
            <w:r w:rsidRPr="0045518D">
              <w:rPr>
                <w:rFonts w:ascii="Times New Roman" w:hAnsi="Times New Roman"/>
                <w:szCs w:val="26"/>
                <w:lang w:eastAsia="zh-CN"/>
              </w:rPr>
              <w:t>Sub 2: Chấm điểm rèn luyện lớp học</w:t>
            </w:r>
          </w:p>
          <w:p w:rsidR="006462A9" w:rsidRPr="0045518D" w:rsidRDefault="006462A9" w:rsidP="00375BBF">
            <w:pPr>
              <w:spacing w:line="24" w:lineRule="atLeast"/>
              <w:rPr>
                <w:rFonts w:ascii="Times New Roman" w:hAnsi="Times New Roman"/>
                <w:szCs w:val="26"/>
                <w:lang w:eastAsia="zh-CN"/>
              </w:rPr>
            </w:pPr>
            <w:r w:rsidRPr="0045518D">
              <w:rPr>
                <w:rFonts w:ascii="Times New Roman" w:hAnsi="Times New Roman"/>
                <w:szCs w:val="26"/>
                <w:lang w:eastAsia="zh-CN"/>
              </w:rPr>
              <w:t>Cho phép giáo viên chấm điểm rèn luyện cho các học sinh nằm trong lớp mà giáo viên này cố vấn</w:t>
            </w:r>
            <w:r w:rsidR="00EA3E09" w:rsidRPr="0045518D">
              <w:rPr>
                <w:rFonts w:ascii="Times New Roman" w:hAnsi="Times New Roman"/>
                <w:szCs w:val="26"/>
                <w:lang w:eastAsia="zh-CN"/>
              </w:rPr>
              <w:t>. Cố vấn có thể chọn một tài khoản từ danh sách  các tài khoản sinh viên và chấm điểm lại sau khi sinh viên chấm</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Sub 3: Xuất bản điểm</w:t>
            </w:r>
            <w:r w:rsidR="00F44FF5" w:rsidRPr="0045518D">
              <w:rPr>
                <w:rFonts w:ascii="Times New Roman" w:hAnsi="Times New Roman"/>
                <w:szCs w:val="26"/>
                <w:lang w:eastAsia="zh-CN"/>
              </w:rPr>
              <w:t>: gồm xuất bản điểm cho lớp hoặc cho đơn vị</w:t>
            </w:r>
          </w:p>
          <w:p w:rsidR="00EA3E09" w:rsidRPr="0045518D" w:rsidRDefault="00EA3E09" w:rsidP="00375BBF">
            <w:pPr>
              <w:spacing w:line="24" w:lineRule="atLeast"/>
              <w:rPr>
                <w:rFonts w:ascii="Times New Roman" w:hAnsi="Times New Roman"/>
                <w:szCs w:val="26"/>
                <w:lang w:eastAsia="zh-CN"/>
              </w:rPr>
            </w:pPr>
            <w:r w:rsidRPr="0045518D">
              <w:rPr>
                <w:rFonts w:ascii="Times New Roman" w:hAnsi="Times New Roman"/>
                <w:szCs w:val="26"/>
                <w:lang w:eastAsia="zh-CN"/>
              </w:rPr>
              <w:t>Cố vấn có thể xuất bản điểm cho lớp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cảu đơn vị có thể xuất bản điểm cho đơn vị của mình.</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Sub 4: Hien thi điểm</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Sinh viên có thể hiển thị điểm của cá nhân sinh viên</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lastRenderedPageBreak/>
              <w:t>Cố vấn có thể hiển thị điểm theo danh sách lớp</w:t>
            </w:r>
          </w:p>
          <w:p w:rsidR="00F44FF5" w:rsidRPr="0045518D" w:rsidRDefault="00F44FF5"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đơn vị có thể hiển thị điểm các sinh viên thuộc đơn vị mình.</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Sub 5: Quan ly diem don vi</w:t>
            </w:r>
          </w:p>
          <w:p w:rsidR="008A51C3" w:rsidRPr="0045518D" w:rsidRDefault="008A51C3" w:rsidP="00375BBF">
            <w:pPr>
              <w:spacing w:line="24" w:lineRule="atLeast"/>
              <w:rPr>
                <w:rFonts w:ascii="Times New Roman" w:hAnsi="Times New Roman"/>
                <w:szCs w:val="26"/>
                <w:lang w:eastAsia="zh-CN"/>
              </w:rPr>
            </w:pPr>
            <w:r w:rsidRPr="0045518D">
              <w:rPr>
                <w:rFonts w:ascii="Times New Roman" w:hAnsi="Times New Roman"/>
                <w:szCs w:val="26"/>
                <w:lang w:eastAsia="zh-CN"/>
              </w:rPr>
              <w:t>Người quản lý điểm đon vị có thể thêm một danh sách cộng hoặc trừ điểm rèn luyện của một số thành viên</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3. Hệ thống lưu lại hoạt động quản lý điểm rèn luyện của người dùng</w:t>
            </w:r>
          </w:p>
          <w:p w:rsidR="00DD27EE" w:rsidRPr="0045518D" w:rsidRDefault="00DD27EE" w:rsidP="00375BBF">
            <w:pPr>
              <w:spacing w:line="24" w:lineRule="atLeast"/>
              <w:rPr>
                <w:rFonts w:ascii="Times New Roman" w:hAnsi="Times New Roman"/>
                <w:szCs w:val="26"/>
                <w:lang w:eastAsia="zh-CN"/>
              </w:rPr>
            </w:pPr>
            <w:r w:rsidRPr="0045518D">
              <w:rPr>
                <w:rFonts w:ascii="Times New Roman" w:hAnsi="Times New Roman"/>
                <w:szCs w:val="26"/>
                <w:lang w:eastAsia="zh-CN"/>
              </w:rPr>
              <w:t>4. Kết thúc sự kiện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Luồng sự kiện phụ (Alternative Flows):</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2C3AFB"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Lưu trữ lại dữ liệu từ các hoạt động chấm và điều chỉnh điểm rèn luyện</w:t>
            </w:r>
          </w:p>
        </w:tc>
      </w:tr>
      <w:tr w:rsidR="0045518D" w:rsidRPr="0045518D" w:rsidTr="00375BBF">
        <w:tc>
          <w:tcPr>
            <w:tcW w:w="2342" w:type="dxa"/>
            <w:tcBorders>
              <w:top w:val="single" w:sz="4" w:space="0" w:color="000001"/>
              <w:left w:val="single" w:sz="8" w:space="0" w:color="000001"/>
              <w:bottom w:val="single" w:sz="4" w:space="0" w:color="000001"/>
              <w:right w:val="single" w:sz="8" w:space="0" w:color="000001"/>
            </w:tcBorders>
            <w:shd w:val="clear" w:color="auto" w:fill="F3F3F3"/>
            <w:tcMar>
              <w:left w:w="78" w:type="dxa"/>
            </w:tcMar>
          </w:tcPr>
          <w:p w:rsidR="00DD27EE" w:rsidRPr="0045518D" w:rsidRDefault="00DD27EE" w:rsidP="00375BBF">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60" w:type="dxa"/>
            <w:gridSpan w:val="2"/>
            <w:tcBorders>
              <w:top w:val="single" w:sz="4" w:space="0" w:color="000001"/>
              <w:left w:val="single" w:sz="4" w:space="0" w:color="000001"/>
              <w:bottom w:val="single" w:sz="4" w:space="0" w:color="000001"/>
              <w:right w:val="single" w:sz="8" w:space="0" w:color="000001"/>
            </w:tcBorders>
            <w:shd w:val="clear" w:color="auto" w:fill="auto"/>
            <w:tcMar>
              <w:left w:w="93" w:type="dxa"/>
            </w:tcMar>
          </w:tcPr>
          <w:p w:rsidR="00DD27EE" w:rsidRPr="0045518D" w:rsidRDefault="00DD27EE" w:rsidP="00375BBF">
            <w:pPr>
              <w:pStyle w:val="InfoBlue"/>
              <w:spacing w:line="24" w:lineRule="atLeast"/>
              <w:rPr>
                <w:rFonts w:ascii="Times New Roman" w:hAnsi="Times New Roman" w:cs="Times New Roman"/>
                <w:i w:val="0"/>
                <w:color w:val="auto"/>
                <w:szCs w:val="26"/>
              </w:rPr>
            </w:pPr>
            <w:r w:rsidRPr="0045518D">
              <w:rPr>
                <w:rFonts w:ascii="Times New Roman" w:hAnsi="Times New Roman" w:cs="Times New Roman"/>
                <w:i w:val="0"/>
                <w:color w:val="auto"/>
                <w:szCs w:val="26"/>
              </w:rPr>
              <w:t>Cố vấn/Sinh viên thực hiện thành công việc quản lý điểm rèn luyện</w:t>
            </w:r>
          </w:p>
        </w:tc>
      </w:tr>
      <w:tr w:rsidR="0045518D" w:rsidRPr="0045518D" w:rsidTr="00375BBF">
        <w:trPr>
          <w:trHeight w:val="395"/>
        </w:trPr>
        <w:tc>
          <w:tcPr>
            <w:tcW w:w="2342" w:type="dxa"/>
            <w:tcBorders>
              <w:top w:val="single" w:sz="4" w:space="0" w:color="000001"/>
              <w:left w:val="single" w:sz="8" w:space="0" w:color="000001"/>
              <w:bottom w:val="single" w:sz="8" w:space="0" w:color="000001"/>
              <w:right w:val="single" w:sz="8" w:space="0" w:color="000001"/>
            </w:tcBorders>
            <w:shd w:val="clear" w:color="auto" w:fill="D9D9D9" w:themeFill="background1" w:themeFillShade="D9"/>
            <w:tcMar>
              <w:left w:w="78" w:type="dxa"/>
            </w:tcMar>
          </w:tcPr>
          <w:p w:rsidR="00DD27EE" w:rsidRPr="0045518D" w:rsidRDefault="00DD27EE" w:rsidP="00375BBF">
            <w:pPr>
              <w:pStyle w:val="TableHeader"/>
              <w:spacing w:line="24" w:lineRule="atLeast"/>
              <w:rPr>
                <w:rFonts w:ascii="Times New Roman" w:hAnsi="Times New Roman" w:cs="Times New Roman"/>
                <w:color w:val="auto"/>
                <w:szCs w:val="26"/>
              </w:rPr>
            </w:pPr>
          </w:p>
        </w:tc>
        <w:tc>
          <w:tcPr>
            <w:tcW w:w="7060" w:type="dxa"/>
            <w:gridSpan w:val="2"/>
            <w:tcBorders>
              <w:top w:val="single" w:sz="4" w:space="0" w:color="000001"/>
              <w:left w:val="single" w:sz="4" w:space="0" w:color="000001"/>
              <w:bottom w:val="single" w:sz="8" w:space="0" w:color="000001"/>
              <w:right w:val="single" w:sz="8" w:space="0" w:color="000001"/>
            </w:tcBorders>
            <w:shd w:val="clear" w:color="auto" w:fill="D9D9D9" w:themeFill="background1" w:themeFillShade="D9"/>
            <w:tcMar>
              <w:left w:w="93" w:type="dxa"/>
            </w:tcMar>
          </w:tcPr>
          <w:p w:rsidR="00DD27EE" w:rsidRPr="0045518D" w:rsidRDefault="00DD27EE" w:rsidP="00375BBF">
            <w:pPr>
              <w:pStyle w:val="InfoBlue"/>
              <w:spacing w:line="24" w:lineRule="atLeast"/>
              <w:rPr>
                <w:rFonts w:ascii="Times New Roman" w:hAnsi="Times New Roman" w:cs="Times New Roman"/>
                <w:color w:val="auto"/>
                <w:sz w:val="22"/>
              </w:rPr>
            </w:pPr>
          </w:p>
        </w:tc>
      </w:tr>
    </w:tbl>
    <w:p w:rsidR="001A0F8F" w:rsidRPr="0045518D" w:rsidRDefault="001A0F8F" w:rsidP="00A41E76">
      <w:pPr>
        <w:pStyle w:val="Heading1"/>
        <w:numPr>
          <w:ilvl w:val="0"/>
          <w:numId w:val="34"/>
        </w:numPr>
        <w:spacing w:line="24" w:lineRule="atLeast"/>
        <w:rPr>
          <w:rFonts w:ascii="Times New Roman" w:hAnsi="Times New Roman"/>
          <w:sz w:val="32"/>
          <w:szCs w:val="34"/>
        </w:rPr>
      </w:pPr>
      <w:bookmarkStart w:id="92" w:name="__RefHeading___Toc481183599"/>
      <w:bookmarkStart w:id="93" w:name="__RefHeading___Toc481183605"/>
      <w:bookmarkStart w:id="94" w:name="__RefHeading___Toc481183615"/>
      <w:bookmarkStart w:id="95" w:name="_Toc483674801"/>
      <w:bookmarkEnd w:id="92"/>
      <w:bookmarkEnd w:id="93"/>
      <w:bookmarkEnd w:id="94"/>
      <w:r w:rsidRPr="0045518D">
        <w:rPr>
          <w:rFonts w:ascii="Times New Roman" w:hAnsi="Times New Roman"/>
          <w:sz w:val="32"/>
          <w:szCs w:val="34"/>
        </w:rPr>
        <w:t>Các yêu cầu phi chức năng</w:t>
      </w:r>
      <w:bookmarkEnd w:id="95"/>
    </w:p>
    <w:p w:rsidR="009423F4" w:rsidRPr="0045518D" w:rsidRDefault="001A0F8F" w:rsidP="00A41E76">
      <w:pPr>
        <w:pStyle w:val="Heading2"/>
        <w:numPr>
          <w:ilvl w:val="1"/>
          <w:numId w:val="37"/>
        </w:numPr>
        <w:rPr>
          <w:rFonts w:ascii="Times New Roman" w:hAnsi="Times New Roman"/>
        </w:rPr>
      </w:pPr>
      <w:bookmarkStart w:id="96" w:name="_Toc483674802"/>
      <w:bookmarkEnd w:id="65"/>
      <w:bookmarkEnd w:id="66"/>
      <w:r w:rsidRPr="0045518D">
        <w:rPr>
          <w:rFonts w:ascii="Times New Roman" w:hAnsi="Times New Roman"/>
        </w:rPr>
        <w:t>Yêu cầu thực thi</w:t>
      </w:r>
      <w:bookmarkEnd w:id="96"/>
    </w:p>
    <w:p w:rsidR="009423F4" w:rsidRPr="0045518D" w:rsidRDefault="009423F4" w:rsidP="00DB1CE3">
      <w:pPr>
        <w:pStyle w:val="template"/>
        <w:jc w:val="both"/>
        <w:rPr>
          <w:rFonts w:ascii="Times New Roman" w:hAnsi="Times New Roman"/>
          <w:i w:val="0"/>
          <w:sz w:val="2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140BC2">
        <w:tc>
          <w:tcPr>
            <w:tcW w:w="1719" w:type="dxa"/>
            <w:shd w:val="clear" w:color="auto" w:fill="E0E0E0"/>
            <w:vAlign w:val="center"/>
          </w:tcPr>
          <w:p w:rsidR="00140BC2" w:rsidRPr="0045518D" w:rsidRDefault="00140BC2" w:rsidP="00F30FE6">
            <w:pPr>
              <w:spacing w:line="240" w:lineRule="auto"/>
              <w:jc w:val="center"/>
              <w:rPr>
                <w:rFonts w:ascii="Times New Roman" w:hAnsi="Times New Roman"/>
                <w:sz w:val="22"/>
              </w:rPr>
            </w:pPr>
            <w:r w:rsidRPr="0045518D">
              <w:rPr>
                <w:rFonts w:ascii="Times New Roman" w:hAnsi="Times New Roman"/>
                <w:b/>
                <w:bCs/>
                <w:sz w:val="20"/>
              </w:rPr>
              <w:t>Mã yêu cầu</w:t>
            </w:r>
          </w:p>
        </w:tc>
        <w:tc>
          <w:tcPr>
            <w:tcW w:w="8581" w:type="dxa"/>
            <w:shd w:val="clear" w:color="auto" w:fill="E0E0E0"/>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b/>
                <w:bCs/>
                <w:sz w:val="20"/>
              </w:rPr>
              <w:t>Yêu cầu tối thiểu</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NR_001</w:t>
            </w:r>
          </w:p>
        </w:tc>
        <w:tc>
          <w:tcPr>
            <w:tcW w:w="8581" w:type="dxa"/>
            <w:shd w:val="clear" w:color="auto" w:fill="auto"/>
            <w:vAlign w:val="center"/>
          </w:tcPr>
          <w:p w:rsidR="00140BC2" w:rsidRPr="0045518D" w:rsidRDefault="00140BC2" w:rsidP="00926C95">
            <w:pPr>
              <w:pStyle w:val="NormalWeb"/>
              <w:spacing w:before="0" w:after="0"/>
              <w:jc w:val="center"/>
              <w:textAlignment w:val="baseline"/>
              <w:rPr>
                <w:sz w:val="22"/>
              </w:rPr>
            </w:pPr>
            <w:r w:rsidRPr="0045518D">
              <w:rPr>
                <w:sz w:val="22"/>
              </w:rPr>
              <w:t>Cho phép</w:t>
            </w:r>
            <w:r w:rsidR="00926C95" w:rsidRPr="0045518D">
              <w:rPr>
                <w:sz w:val="22"/>
              </w:rPr>
              <w:t xml:space="preserve"> đa luồng truy cập</w:t>
            </w:r>
            <w:r w:rsidRPr="0045518D">
              <w:rPr>
                <w:sz w:val="22"/>
              </w:rPr>
              <w:t>.</w:t>
            </w:r>
          </w:p>
        </w:tc>
      </w:tr>
      <w:tr w:rsidR="0045518D" w:rsidRPr="0045518D" w:rsidTr="00140BC2">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NR_002</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Máy tính đóng vai trò là máy chủ phải hoạt động liên tục trong suốt thời gian vận hành hệ thống.</w:t>
            </w:r>
          </w:p>
        </w:tc>
      </w:tr>
      <w:tr w:rsidR="0045518D" w:rsidRPr="0045518D" w:rsidTr="00140BC2">
        <w:tc>
          <w:tcPr>
            <w:tcW w:w="1719"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NR_003</w:t>
            </w:r>
          </w:p>
        </w:tc>
        <w:tc>
          <w:tcPr>
            <w:tcW w:w="8581" w:type="dxa"/>
            <w:shd w:val="clear" w:color="auto" w:fill="auto"/>
            <w:vAlign w:val="center"/>
          </w:tcPr>
          <w:p w:rsidR="00140BC2" w:rsidRPr="0045518D" w:rsidRDefault="00634BCD" w:rsidP="00F30FE6">
            <w:pPr>
              <w:spacing w:before="60" w:after="60"/>
              <w:jc w:val="center"/>
              <w:rPr>
                <w:rFonts w:ascii="Times New Roman" w:hAnsi="Times New Roman"/>
                <w:sz w:val="22"/>
              </w:rPr>
            </w:pPr>
            <w:r w:rsidRPr="0045518D">
              <w:rPr>
                <w:rFonts w:ascii="Times New Roman" w:hAnsi="Times New Roman"/>
                <w:sz w:val="22"/>
              </w:rPr>
              <w:t>Luôn online trong quá trình sử dụng hệ thống này</w:t>
            </w:r>
          </w:p>
        </w:tc>
      </w:tr>
      <w:tr w:rsidR="00D96972" w:rsidRPr="0045518D" w:rsidTr="00140BC2">
        <w:tc>
          <w:tcPr>
            <w:tcW w:w="1719"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c>
          <w:tcPr>
            <w:tcW w:w="8581" w:type="dxa"/>
            <w:shd w:val="clear" w:color="auto" w:fill="E0E0E0"/>
            <w:vAlign w:val="center"/>
          </w:tcPr>
          <w:p w:rsidR="00140BC2" w:rsidRPr="0045518D" w:rsidRDefault="00140BC2" w:rsidP="00F30FE6">
            <w:pPr>
              <w:snapToGrid w:val="0"/>
              <w:spacing w:before="60" w:after="60"/>
              <w:jc w:val="center"/>
              <w:rPr>
                <w:rFonts w:ascii="Times New Roman" w:hAnsi="Times New Roman"/>
                <w:b/>
                <w:bCs/>
                <w:sz w:val="20"/>
              </w:rPr>
            </w:pPr>
          </w:p>
        </w:tc>
      </w:tr>
    </w:tbl>
    <w:p w:rsidR="00140BC2" w:rsidRPr="0045518D" w:rsidRDefault="00140BC2" w:rsidP="00DB1CE3">
      <w:pPr>
        <w:pStyle w:val="template"/>
        <w:jc w:val="both"/>
        <w:rPr>
          <w:rFonts w:ascii="Times New Roman" w:hAnsi="Times New Roman"/>
          <w:i w:val="0"/>
          <w:sz w:val="20"/>
        </w:rPr>
      </w:pPr>
    </w:p>
    <w:p w:rsidR="00140BC2" w:rsidRPr="0045518D" w:rsidRDefault="00140BC2" w:rsidP="00DB1CE3">
      <w:pPr>
        <w:pStyle w:val="template"/>
        <w:jc w:val="both"/>
        <w:rPr>
          <w:rFonts w:ascii="Times New Roman" w:hAnsi="Times New Roman"/>
          <w:sz w:val="20"/>
        </w:rPr>
      </w:pPr>
    </w:p>
    <w:p w:rsidR="009423F4" w:rsidRPr="0045518D" w:rsidRDefault="00140BC2" w:rsidP="009423F4">
      <w:pPr>
        <w:pStyle w:val="Heading2"/>
        <w:rPr>
          <w:rFonts w:ascii="Times New Roman" w:hAnsi="Times New Roman"/>
        </w:rPr>
      </w:pPr>
      <w:bookmarkStart w:id="97" w:name="_Toc483674803"/>
      <w:bookmarkStart w:id="98" w:name="_Toc439994692"/>
      <w:bookmarkStart w:id="99" w:name="_Toc441230997"/>
      <w:r w:rsidRPr="0045518D">
        <w:rPr>
          <w:rFonts w:ascii="Times New Roman" w:hAnsi="Times New Roman"/>
        </w:rPr>
        <w:t>Yêu cầu hiệu xuất</w:t>
      </w:r>
      <w:bookmarkEnd w:id="97"/>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B742C2">
        <w:tc>
          <w:tcPr>
            <w:tcW w:w="1719"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140BC2" w:rsidRPr="0045518D" w:rsidRDefault="00140BC2"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0"/>
              </w:rPr>
              <w:t>NR_003</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2"/>
              </w:rPr>
            </w:pPr>
            <w:r w:rsidRPr="0045518D">
              <w:rPr>
                <w:rFonts w:ascii="Times New Roman" w:hAnsi="Times New Roman"/>
                <w:sz w:val="22"/>
              </w:rPr>
              <w:t>Tốc độ đường truyền mạng tối thiểu download/upload 4 Mbps / 512 Kbps.</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NR_004</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Hệ thống phản ứng nhanh thời gian chờ là ít hơn 1 giây cho mỗi hoạt động</w:t>
            </w:r>
          </w:p>
        </w:tc>
      </w:tr>
      <w:tr w:rsidR="0045518D" w:rsidRPr="0045518D" w:rsidTr="00F30FE6">
        <w:tc>
          <w:tcPr>
            <w:tcW w:w="1719"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NR_005</w:t>
            </w:r>
          </w:p>
        </w:tc>
        <w:tc>
          <w:tcPr>
            <w:tcW w:w="8581" w:type="dxa"/>
            <w:shd w:val="clear" w:color="auto" w:fill="auto"/>
            <w:vAlign w:val="center"/>
          </w:tcPr>
          <w:p w:rsidR="00140BC2" w:rsidRPr="0045518D" w:rsidRDefault="00140BC2" w:rsidP="00F30FE6">
            <w:pPr>
              <w:spacing w:before="60" w:after="60"/>
              <w:jc w:val="center"/>
              <w:rPr>
                <w:rFonts w:ascii="Times New Roman" w:hAnsi="Times New Roman"/>
                <w:sz w:val="20"/>
              </w:rPr>
            </w:pPr>
            <w:r w:rsidRPr="0045518D">
              <w:rPr>
                <w:rFonts w:ascii="Times New Roman" w:hAnsi="Times New Roman"/>
                <w:sz w:val="20"/>
              </w:rPr>
              <w:t>Có khả năng thích ứng cao với nhiều thiết bị, hệ điều hành khác nhau</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NR_006</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Hoạt động tốt khi có nhiều thiết bị cùng truy cập</w:t>
            </w:r>
          </w:p>
        </w:tc>
      </w:tr>
      <w:tr w:rsidR="0045518D" w:rsidRPr="0045518D" w:rsidTr="00F30FE6">
        <w:tc>
          <w:tcPr>
            <w:tcW w:w="1719"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NR_007</w:t>
            </w:r>
          </w:p>
        </w:tc>
        <w:tc>
          <w:tcPr>
            <w:tcW w:w="8581" w:type="dxa"/>
            <w:shd w:val="clear" w:color="auto" w:fill="auto"/>
            <w:vAlign w:val="center"/>
          </w:tcPr>
          <w:p w:rsidR="00926C95" w:rsidRPr="0045518D" w:rsidRDefault="00926C95" w:rsidP="00F30FE6">
            <w:pPr>
              <w:spacing w:before="60" w:after="60"/>
              <w:jc w:val="center"/>
              <w:rPr>
                <w:rFonts w:ascii="Times New Roman" w:hAnsi="Times New Roman"/>
                <w:sz w:val="20"/>
              </w:rPr>
            </w:pPr>
            <w:r w:rsidRPr="0045518D">
              <w:rPr>
                <w:rFonts w:ascii="Times New Roman" w:hAnsi="Times New Roman"/>
                <w:sz w:val="20"/>
              </w:rPr>
              <w:t>Đảm bảo về mặt lưu trữ nếu có yêu cầu lưu trữ lượng lớn dữ liệu.</w:t>
            </w:r>
          </w:p>
        </w:tc>
      </w:tr>
      <w:tr w:rsidR="00D96972" w:rsidRPr="0045518D" w:rsidTr="00B742C2">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D56614" w:rsidP="009423F4">
      <w:pPr>
        <w:pStyle w:val="Heading2"/>
        <w:rPr>
          <w:rFonts w:ascii="Times New Roman" w:hAnsi="Times New Roman"/>
        </w:rPr>
      </w:pPr>
      <w:bookmarkStart w:id="100" w:name="_Toc483674804"/>
      <w:bookmarkEnd w:id="98"/>
      <w:bookmarkEnd w:id="99"/>
      <w:r w:rsidRPr="0045518D">
        <w:rPr>
          <w:rFonts w:ascii="Times New Roman" w:hAnsi="Times New Roman"/>
        </w:rPr>
        <w:lastRenderedPageBreak/>
        <w:t>Yêu cầu bảo mật</w:t>
      </w:r>
      <w:bookmarkEnd w:id="100"/>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45518D"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Mã yêu cầu</w:t>
            </w: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r w:rsidRPr="0045518D">
              <w:rPr>
                <w:rFonts w:ascii="Times New Roman" w:hAnsi="Times New Roman"/>
                <w:b/>
                <w:bCs/>
                <w:sz w:val="20"/>
              </w:rPr>
              <w:t>Yêu cầu tối thiểu</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2"/>
              </w:rPr>
            </w:pPr>
            <w:r w:rsidRPr="0045518D">
              <w:rPr>
                <w:rFonts w:ascii="Times New Roman" w:hAnsi="Times New Roman"/>
                <w:sz w:val="20"/>
              </w:rPr>
              <w:t>NR_008</w:t>
            </w:r>
          </w:p>
        </w:tc>
        <w:tc>
          <w:tcPr>
            <w:tcW w:w="8581" w:type="dxa"/>
            <w:shd w:val="clear" w:color="auto" w:fill="auto"/>
            <w:vAlign w:val="center"/>
          </w:tcPr>
          <w:p w:rsidR="00D56614" w:rsidRPr="0045518D" w:rsidRDefault="00D56614" w:rsidP="00D56614">
            <w:pPr>
              <w:spacing w:before="60" w:after="60"/>
              <w:jc w:val="center"/>
              <w:rPr>
                <w:rFonts w:ascii="Times New Roman" w:hAnsi="Times New Roman"/>
                <w:sz w:val="22"/>
              </w:rPr>
            </w:pPr>
            <w:r w:rsidRPr="0045518D">
              <w:rPr>
                <w:rFonts w:ascii="Times New Roman" w:hAnsi="Times New Roman"/>
                <w:sz w:val="22"/>
              </w:rPr>
              <w:t>Hệ thống cần được bảo vệ bởi một hệ thống mã hóa dữ liệu tiên  tiến và thường xuyên cập.</w:t>
            </w:r>
          </w:p>
        </w:tc>
      </w:tr>
      <w:tr w:rsidR="0045518D" w:rsidRPr="0045518D" w:rsidTr="00F30FE6">
        <w:tc>
          <w:tcPr>
            <w:tcW w:w="1719"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NR_009</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Xây dựng cơ chế bảo mật bằng mật khẩu để  quản lý số lượng truy cập</w:t>
            </w:r>
          </w:p>
        </w:tc>
      </w:tr>
      <w:tr w:rsidR="0045518D" w:rsidRPr="0045518D" w:rsidTr="00F30FE6">
        <w:tc>
          <w:tcPr>
            <w:tcW w:w="1719" w:type="dxa"/>
            <w:shd w:val="clear" w:color="auto" w:fill="auto"/>
            <w:vAlign w:val="center"/>
          </w:tcPr>
          <w:p w:rsidR="00D56614" w:rsidRPr="0045518D" w:rsidRDefault="00D56614" w:rsidP="00D56614">
            <w:pPr>
              <w:spacing w:before="60" w:after="60"/>
              <w:jc w:val="center"/>
              <w:rPr>
                <w:rFonts w:ascii="Times New Roman" w:hAnsi="Times New Roman"/>
                <w:sz w:val="20"/>
              </w:rPr>
            </w:pPr>
            <w:r w:rsidRPr="0045518D">
              <w:rPr>
                <w:rFonts w:ascii="Times New Roman" w:hAnsi="Times New Roman"/>
                <w:sz w:val="20"/>
              </w:rPr>
              <w:t>NR_010</w:t>
            </w:r>
          </w:p>
        </w:tc>
        <w:tc>
          <w:tcPr>
            <w:tcW w:w="8581" w:type="dxa"/>
            <w:shd w:val="clear" w:color="auto" w:fill="auto"/>
            <w:vAlign w:val="center"/>
          </w:tcPr>
          <w:p w:rsidR="00D56614" w:rsidRPr="0045518D" w:rsidRDefault="00D56614" w:rsidP="00F30FE6">
            <w:pPr>
              <w:spacing w:before="60" w:after="60"/>
              <w:jc w:val="center"/>
              <w:rPr>
                <w:rFonts w:ascii="Times New Roman" w:hAnsi="Times New Roman"/>
                <w:sz w:val="20"/>
              </w:rPr>
            </w:pPr>
            <w:r w:rsidRPr="0045518D">
              <w:rPr>
                <w:rFonts w:ascii="Times New Roman" w:hAnsi="Times New Roman"/>
                <w:sz w:val="20"/>
              </w:rPr>
              <w:t>Cho phép ngăn chặn và từ chối một số truy cập không hợp lệ</w:t>
            </w:r>
          </w:p>
        </w:tc>
      </w:tr>
      <w:tr w:rsidR="00D96972" w:rsidRPr="0045518D" w:rsidTr="00D56614">
        <w:tc>
          <w:tcPr>
            <w:tcW w:w="1719"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c>
          <w:tcPr>
            <w:tcW w:w="8581" w:type="dxa"/>
            <w:shd w:val="clear" w:color="auto" w:fill="D9D9D9"/>
            <w:vAlign w:val="center"/>
          </w:tcPr>
          <w:p w:rsidR="00D56614" w:rsidRPr="0045518D" w:rsidRDefault="00D56614" w:rsidP="00F30FE6">
            <w:pPr>
              <w:spacing w:before="60" w:after="60"/>
              <w:jc w:val="center"/>
              <w:rPr>
                <w:rFonts w:ascii="Times New Roman" w:hAnsi="Times New Roman"/>
                <w:b/>
                <w:bCs/>
                <w:sz w:val="20"/>
              </w:rPr>
            </w:pPr>
          </w:p>
        </w:tc>
      </w:tr>
    </w:tbl>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501A3B" w:rsidP="009423F4">
      <w:pPr>
        <w:pStyle w:val="Heading2"/>
        <w:rPr>
          <w:rFonts w:ascii="Times New Roman" w:hAnsi="Times New Roman"/>
        </w:rPr>
      </w:pPr>
      <w:bookmarkStart w:id="101" w:name="_Toc483674805"/>
      <w:r w:rsidRPr="0045518D">
        <w:rPr>
          <w:rFonts w:ascii="Times New Roman" w:hAnsi="Times New Roman"/>
        </w:rPr>
        <w:t>Thuộc tính chất lượng phần mềm</w:t>
      </w:r>
      <w:bookmarkEnd w:id="101"/>
    </w:p>
    <w:p w:rsidR="00CE45C3" w:rsidRPr="0045518D" w:rsidRDefault="00CE45C3" w:rsidP="00B742C2">
      <w:pPr>
        <w:numPr>
          <w:ilvl w:val="0"/>
          <w:numId w:val="13"/>
        </w:numPr>
        <w:spacing w:line="288" w:lineRule="auto"/>
        <w:rPr>
          <w:rFonts w:ascii="Times New Roman" w:hAnsi="Times New Roman"/>
          <w:b/>
          <w:szCs w:val="26"/>
        </w:rPr>
      </w:pPr>
      <w:r w:rsidRPr="0045518D">
        <w:rPr>
          <w:rFonts w:ascii="Times New Roman" w:hAnsi="Times New Roman"/>
          <w:b/>
          <w:szCs w:val="26"/>
        </w:rPr>
        <w:t>Hoạt động sản phẩm:</w:t>
      </w:r>
    </w:p>
    <w:p w:rsidR="00CE45C3" w:rsidRPr="0045518D" w:rsidRDefault="00CE45C3" w:rsidP="00B742C2">
      <w:pPr>
        <w:pStyle w:val="template"/>
        <w:numPr>
          <w:ilvl w:val="1"/>
          <w:numId w:val="14"/>
        </w:numPr>
        <w:spacing w:line="288" w:lineRule="auto"/>
        <w:rPr>
          <w:rFonts w:ascii="Times New Roman" w:hAnsi="Times New Roman"/>
          <w:i w:val="0"/>
          <w:sz w:val="24"/>
          <w:szCs w:val="26"/>
        </w:rPr>
      </w:pPr>
      <w:r w:rsidRPr="0045518D">
        <w:rPr>
          <w:rFonts w:ascii="Times New Roman" w:hAnsi="Times New Roman"/>
          <w:b/>
          <w:i w:val="0"/>
          <w:sz w:val="24"/>
          <w:szCs w:val="26"/>
        </w:rPr>
        <w:t>Tính chính xá</w:t>
      </w:r>
      <w:r w:rsidRPr="0045518D">
        <w:rPr>
          <w:rFonts w:ascii="Times New Roman" w:hAnsi="Times New Roman"/>
          <w:i w:val="0"/>
          <w:sz w:val="24"/>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7166"/>
      </w:tblGrid>
      <w:tr w:rsidR="0045518D" w:rsidRPr="0045518D" w:rsidTr="00F30FE6">
        <w:tc>
          <w:tcPr>
            <w:tcW w:w="2518"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Tiêu chuẩn</w:t>
            </w:r>
          </w:p>
        </w:tc>
        <w:tc>
          <w:tcPr>
            <w:tcW w:w="7346" w:type="dxa"/>
            <w:shd w:val="clear" w:color="auto" w:fill="D0CECE"/>
            <w:vAlign w:val="center"/>
          </w:tcPr>
          <w:p w:rsidR="00CE45C3" w:rsidRPr="0045518D" w:rsidRDefault="00CE45C3" w:rsidP="00F30FE6">
            <w:pPr>
              <w:pStyle w:val="template"/>
              <w:spacing w:line="288" w:lineRule="auto"/>
              <w:jc w:val="center"/>
              <w:rPr>
                <w:rFonts w:ascii="Times New Roman" w:hAnsi="Times New Roman"/>
                <w:b/>
                <w:i w:val="0"/>
                <w:sz w:val="24"/>
                <w:szCs w:val="26"/>
              </w:rPr>
            </w:pPr>
            <w:r w:rsidRPr="0045518D">
              <w:rPr>
                <w:rFonts w:ascii="Times New Roman" w:hAnsi="Times New Roman"/>
                <w:b/>
                <w:i w:val="0"/>
                <w:sz w:val="24"/>
                <w:szCs w:val="26"/>
              </w:rPr>
              <w:t>Mô tả</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Nhiệm vụ đầu ra</w:t>
            </w:r>
          </w:p>
        </w:tc>
        <w:tc>
          <w:tcPr>
            <w:tcW w:w="7346" w:type="dxa"/>
            <w:shd w:val="clear" w:color="auto" w:fill="auto"/>
            <w:vAlign w:val="center"/>
          </w:tcPr>
          <w:p w:rsidR="00CE45C3" w:rsidRPr="0045518D" w:rsidRDefault="001126AF"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Đảm bảo cung cấp đầy đủ và chính xác thông tin mà người dùng yêu cầu</w:t>
            </w:r>
            <w:r w:rsidR="0060307D"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Độ chính xác có thể đạt được</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Thông tin đầu ra đầy đủ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Xác suất bị mất dữ liệu khi lưu trữ hoặc báo cáo xuống dưới 1%.</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Nhận thông tin sớm nhất</w:t>
            </w:r>
          </w:p>
        </w:tc>
        <w:tc>
          <w:tcPr>
            <w:tcW w:w="7346" w:type="dxa"/>
            <w:shd w:val="clear" w:color="auto" w:fill="auto"/>
            <w:vAlign w:val="center"/>
          </w:tcPr>
          <w:p w:rsidR="00CE45C3" w:rsidRPr="0045518D" w:rsidRDefault="00CE45C3" w:rsidP="009273C5">
            <w:pPr>
              <w:pStyle w:val="template"/>
              <w:spacing w:line="288" w:lineRule="auto"/>
              <w:rPr>
                <w:rFonts w:ascii="Times New Roman" w:hAnsi="Times New Roman"/>
                <w:i w:val="0"/>
                <w:sz w:val="24"/>
                <w:szCs w:val="26"/>
              </w:rPr>
            </w:pPr>
            <w:r w:rsidRPr="0045518D">
              <w:rPr>
                <w:rFonts w:ascii="Times New Roman" w:hAnsi="Times New Roman"/>
                <w:i w:val="0"/>
                <w:sz w:val="24"/>
                <w:szCs w:val="26"/>
              </w:rPr>
              <w:t xml:space="preserve">Các thành viên có thể </w:t>
            </w:r>
            <w:r w:rsidR="004E0E50" w:rsidRPr="0045518D">
              <w:rPr>
                <w:rFonts w:ascii="Times New Roman" w:hAnsi="Times New Roman"/>
                <w:i w:val="0"/>
                <w:sz w:val="24"/>
                <w:szCs w:val="26"/>
              </w:rPr>
              <w:t>thực hiện thao tác sau khi người quản trị cập nhật</w:t>
            </w:r>
            <w:r w:rsidRPr="0045518D">
              <w:rPr>
                <w:rFonts w:ascii="Times New Roman" w:hAnsi="Times New Roman"/>
                <w:i w:val="0"/>
                <w:sz w:val="24"/>
                <w:szCs w:val="26"/>
              </w:rPr>
              <w:t>.</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Tính khả dụng của thông tin</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Thời gian phản hồi trung bình khi thực hiện truy vấn ít hơn 1 giây, thời gian truy cập để tạo báo cáo cần thiết ít hơn 10 giây.</w:t>
            </w:r>
          </w:p>
        </w:tc>
      </w:tr>
      <w:tr w:rsidR="0045518D" w:rsidRPr="0045518D" w:rsidTr="00F30FE6">
        <w:tc>
          <w:tcPr>
            <w:tcW w:w="2518" w:type="dxa"/>
            <w:shd w:val="clear" w:color="auto" w:fill="auto"/>
            <w:vAlign w:val="center"/>
          </w:tcPr>
          <w:p w:rsidR="00CE45C3" w:rsidRPr="0045518D" w:rsidRDefault="00CE45C3" w:rsidP="00F30FE6">
            <w:pPr>
              <w:pStyle w:val="template"/>
              <w:spacing w:line="288" w:lineRule="auto"/>
              <w:jc w:val="center"/>
              <w:rPr>
                <w:rFonts w:ascii="Times New Roman" w:hAnsi="Times New Roman"/>
                <w:i w:val="0"/>
                <w:sz w:val="24"/>
                <w:szCs w:val="26"/>
              </w:rPr>
            </w:pPr>
            <w:r w:rsidRPr="0045518D">
              <w:rPr>
                <w:rFonts w:ascii="Times New Roman" w:hAnsi="Times New Roman"/>
                <w:i w:val="0"/>
                <w:sz w:val="24"/>
                <w:szCs w:val="26"/>
              </w:rPr>
              <w:t>Các tiêu chuẩn và hướng dẫn cần thiết</w:t>
            </w:r>
          </w:p>
        </w:tc>
        <w:tc>
          <w:tcPr>
            <w:tcW w:w="7346" w:type="dxa"/>
            <w:shd w:val="clear" w:color="auto" w:fill="auto"/>
            <w:vAlign w:val="center"/>
          </w:tcPr>
          <w:p w:rsidR="00CE45C3" w:rsidRPr="0045518D" w:rsidRDefault="00CE45C3" w:rsidP="00F30FE6">
            <w:pPr>
              <w:pStyle w:val="template"/>
              <w:spacing w:line="288" w:lineRule="auto"/>
              <w:rPr>
                <w:rFonts w:ascii="Times New Roman" w:hAnsi="Times New Roman"/>
                <w:i w:val="0"/>
                <w:sz w:val="24"/>
                <w:szCs w:val="26"/>
              </w:rPr>
            </w:pPr>
            <w:r w:rsidRPr="0045518D">
              <w:rPr>
                <w:rFonts w:ascii="Times New Roman" w:hAnsi="Times New Roman"/>
                <w:i w:val="0"/>
                <w:sz w:val="24"/>
                <w:szCs w:val="26"/>
              </w:rPr>
              <w:t>Phần mềm và tài liệu phải tuân theo với tư cách là tài liệu cung cấp cho khách hàng.</w:t>
            </w:r>
          </w:p>
        </w:tc>
      </w:tr>
      <w:tr w:rsidR="00D96972" w:rsidRPr="0045518D" w:rsidTr="00B742C2">
        <w:tc>
          <w:tcPr>
            <w:tcW w:w="2518" w:type="dxa"/>
            <w:shd w:val="clear" w:color="auto" w:fill="D9D9D9"/>
            <w:vAlign w:val="center"/>
          </w:tcPr>
          <w:p w:rsidR="005E78CA" w:rsidRPr="0045518D" w:rsidRDefault="005E78CA" w:rsidP="00F30FE6">
            <w:pPr>
              <w:pStyle w:val="template"/>
              <w:spacing w:line="288" w:lineRule="auto"/>
              <w:jc w:val="center"/>
              <w:rPr>
                <w:rFonts w:ascii="Times New Roman" w:hAnsi="Times New Roman"/>
                <w:i w:val="0"/>
                <w:sz w:val="24"/>
                <w:szCs w:val="26"/>
              </w:rPr>
            </w:pPr>
          </w:p>
        </w:tc>
        <w:tc>
          <w:tcPr>
            <w:tcW w:w="7346" w:type="dxa"/>
            <w:shd w:val="clear" w:color="auto" w:fill="D9D9D9"/>
            <w:vAlign w:val="center"/>
          </w:tcPr>
          <w:p w:rsidR="005E78CA" w:rsidRPr="0045518D" w:rsidRDefault="005E78CA" w:rsidP="00F30FE6">
            <w:pPr>
              <w:pStyle w:val="template"/>
              <w:spacing w:line="288" w:lineRule="auto"/>
              <w:rPr>
                <w:rFonts w:ascii="Times New Roman" w:hAnsi="Times New Roman"/>
                <w:i w:val="0"/>
                <w:sz w:val="24"/>
                <w:szCs w:val="26"/>
              </w:rPr>
            </w:pPr>
          </w:p>
        </w:tc>
      </w:tr>
    </w:tbl>
    <w:p w:rsidR="00CE45C3" w:rsidRPr="0045518D" w:rsidRDefault="00CE45C3" w:rsidP="00CE45C3">
      <w:pPr>
        <w:pStyle w:val="template"/>
        <w:spacing w:line="288" w:lineRule="auto"/>
        <w:rPr>
          <w:rFonts w:ascii="Times New Roman" w:hAnsi="Times New Roman"/>
          <w:sz w:val="24"/>
          <w:szCs w:val="26"/>
        </w:rPr>
      </w:pPr>
    </w:p>
    <w:p w:rsidR="00CE45C3" w:rsidRPr="0045518D" w:rsidRDefault="00CE45C3" w:rsidP="00B742C2">
      <w:pPr>
        <w:pStyle w:val="template"/>
        <w:numPr>
          <w:ilvl w:val="1"/>
          <w:numId w:val="15"/>
        </w:numPr>
        <w:spacing w:line="288" w:lineRule="auto"/>
        <w:rPr>
          <w:rFonts w:ascii="Times New Roman" w:hAnsi="Times New Roman"/>
          <w:i w:val="0"/>
          <w:sz w:val="24"/>
          <w:szCs w:val="26"/>
        </w:rPr>
      </w:pPr>
      <w:r w:rsidRPr="0045518D">
        <w:rPr>
          <w:rFonts w:ascii="Times New Roman" w:hAnsi="Times New Roman"/>
          <w:b/>
          <w:i w:val="0"/>
          <w:sz w:val="24"/>
          <w:szCs w:val="26"/>
        </w:rPr>
        <w:t>Độ tin cậy</w:t>
      </w:r>
      <w:r w:rsidRPr="0045518D">
        <w:rPr>
          <w:rFonts w:ascii="Times New Roman" w:hAnsi="Times New Roman"/>
          <w:i w:val="0"/>
          <w:sz w:val="24"/>
          <w:szCs w:val="26"/>
        </w:rPr>
        <w:t xml:space="preserve">: </w:t>
      </w:r>
      <w:r w:rsidR="003E6FB6" w:rsidRPr="0045518D">
        <w:rPr>
          <w:rFonts w:ascii="Times New Roman" w:hAnsi="Times New Roman"/>
          <w:i w:val="0"/>
          <w:sz w:val="24"/>
          <w:szCs w:val="26"/>
        </w:rPr>
        <w:t>Tần xuất sai sót trog quá trình chấm đi</w:t>
      </w:r>
      <w:r w:rsidR="00A02E4D" w:rsidRPr="0045518D">
        <w:rPr>
          <w:rFonts w:ascii="Times New Roman" w:hAnsi="Times New Roman"/>
          <w:i w:val="0"/>
          <w:sz w:val="24"/>
          <w:szCs w:val="26"/>
        </w:rPr>
        <w:t>ểm và quản lý việc cong trừ điểm rèn luyện xả</w:t>
      </w:r>
      <w:r w:rsidR="003E6FB6" w:rsidRPr="0045518D">
        <w:rPr>
          <w:rFonts w:ascii="Times New Roman" w:hAnsi="Times New Roman"/>
          <w:i w:val="0"/>
          <w:sz w:val="24"/>
          <w:szCs w:val="26"/>
        </w:rPr>
        <w:t>y ra d</w:t>
      </w:r>
      <w:r w:rsidR="00A02E4D" w:rsidRPr="0045518D">
        <w:rPr>
          <w:rFonts w:ascii="Times New Roman" w:hAnsi="Times New Roman"/>
          <w:i w:val="0"/>
          <w:sz w:val="24"/>
          <w:szCs w:val="26"/>
        </w:rPr>
        <w:t>ưới</w:t>
      </w:r>
      <w:r w:rsidR="003E6FB6" w:rsidRPr="0045518D">
        <w:rPr>
          <w:rFonts w:ascii="Times New Roman" w:hAnsi="Times New Roman"/>
          <w:i w:val="0"/>
          <w:sz w:val="24"/>
          <w:szCs w:val="26"/>
        </w:rPr>
        <w:t xml:space="preserve"> 1 trường hợp trong học kỳ</w:t>
      </w:r>
      <w:r w:rsidR="00A02E4D" w:rsidRPr="0045518D">
        <w:rPr>
          <w:rFonts w:ascii="Times New Roman" w:hAnsi="Times New Roman"/>
          <w:i w:val="0"/>
          <w:sz w:val="24"/>
          <w:szCs w:val="26"/>
        </w:rPr>
        <w:t>.</w:t>
      </w:r>
    </w:p>
    <w:p w:rsidR="00CE45C3" w:rsidRPr="0045518D" w:rsidRDefault="00CE45C3" w:rsidP="00B742C2">
      <w:pPr>
        <w:pStyle w:val="template"/>
        <w:numPr>
          <w:ilvl w:val="1"/>
          <w:numId w:val="16"/>
        </w:numPr>
        <w:spacing w:line="288" w:lineRule="auto"/>
        <w:rPr>
          <w:rFonts w:ascii="Times New Roman" w:hAnsi="Times New Roman"/>
          <w:i w:val="0"/>
          <w:sz w:val="24"/>
          <w:szCs w:val="26"/>
        </w:rPr>
      </w:pPr>
      <w:r w:rsidRPr="0045518D">
        <w:rPr>
          <w:rFonts w:ascii="Times New Roman" w:hAnsi="Times New Roman"/>
          <w:b/>
          <w:i w:val="0"/>
          <w:sz w:val="24"/>
          <w:szCs w:val="26"/>
        </w:rPr>
        <w:t>Tính hiệu quả</w:t>
      </w:r>
      <w:r w:rsidRPr="0045518D">
        <w:rPr>
          <w:rFonts w:ascii="Times New Roman" w:hAnsi="Times New Roman"/>
          <w:i w:val="0"/>
          <w:sz w:val="24"/>
          <w:szCs w:val="26"/>
        </w:rPr>
        <w:t xml:space="preserve">: Các thông số thực tế được tính như sau: </w:t>
      </w:r>
      <w:r w:rsidR="00EC506B" w:rsidRPr="0045518D">
        <w:rPr>
          <w:rFonts w:ascii="Times New Roman" w:hAnsi="Times New Roman"/>
          <w:i w:val="0"/>
          <w:sz w:val="24"/>
          <w:szCs w:val="26"/>
        </w:rPr>
        <w:t xml:space="preserve">Số </w:t>
      </w:r>
      <w:r w:rsidR="004A578D" w:rsidRPr="0045518D">
        <w:rPr>
          <w:rFonts w:ascii="Times New Roman" w:hAnsi="Times New Roman"/>
          <w:i w:val="0"/>
          <w:sz w:val="24"/>
          <w:szCs w:val="26"/>
        </w:rPr>
        <w:t>lượng sinh viên,</w:t>
      </w:r>
      <w:r w:rsidRPr="0045518D">
        <w:rPr>
          <w:rFonts w:ascii="Times New Roman" w:hAnsi="Times New Roman"/>
          <w:i w:val="0"/>
          <w:sz w:val="24"/>
          <w:szCs w:val="26"/>
        </w:rPr>
        <w:t xml:space="preserve"> số </w:t>
      </w:r>
      <w:r w:rsidR="004A578D" w:rsidRPr="0045518D">
        <w:rPr>
          <w:rFonts w:ascii="Times New Roman" w:hAnsi="Times New Roman"/>
          <w:i w:val="0"/>
          <w:sz w:val="24"/>
          <w:szCs w:val="26"/>
        </w:rPr>
        <w:t>lượng cán bộ, cũng như cố vấn, số lớp học</w:t>
      </w:r>
      <w:r w:rsidRPr="0045518D">
        <w:rPr>
          <w:rFonts w:ascii="Times New Roman" w:hAnsi="Times New Roman"/>
          <w:i w:val="0"/>
          <w:sz w:val="24"/>
          <w:szCs w:val="26"/>
        </w:rPr>
        <w:t xml:space="preserve"> và tần suất sử dụng </w:t>
      </w:r>
      <w:r w:rsidR="004A578D" w:rsidRPr="0045518D">
        <w:rPr>
          <w:rFonts w:ascii="Times New Roman" w:hAnsi="Times New Roman"/>
          <w:i w:val="0"/>
          <w:sz w:val="24"/>
          <w:szCs w:val="26"/>
        </w:rPr>
        <w:t>hệ thống</w:t>
      </w:r>
      <w:r w:rsidRPr="0045518D">
        <w:rPr>
          <w:rFonts w:ascii="Times New Roman" w:hAnsi="Times New Roman"/>
          <w:i w:val="0"/>
          <w:sz w:val="24"/>
          <w:szCs w:val="26"/>
        </w:rPr>
        <w:t>. Qua đó quyết định việc lưu trữ khối lượng, sử dụng bộ nhớ, và dòng xử lý cho các máy chủ một cách tối ưu.</w:t>
      </w:r>
    </w:p>
    <w:p w:rsidR="00CE45C3" w:rsidRPr="0045518D" w:rsidRDefault="00CE45C3" w:rsidP="00B742C2">
      <w:pPr>
        <w:pStyle w:val="template"/>
        <w:numPr>
          <w:ilvl w:val="1"/>
          <w:numId w:val="17"/>
        </w:numPr>
        <w:spacing w:line="288" w:lineRule="auto"/>
        <w:rPr>
          <w:rFonts w:ascii="Times New Roman" w:hAnsi="Times New Roman"/>
          <w:i w:val="0"/>
          <w:sz w:val="24"/>
          <w:szCs w:val="26"/>
        </w:rPr>
      </w:pPr>
      <w:r w:rsidRPr="0045518D">
        <w:rPr>
          <w:rFonts w:ascii="Times New Roman" w:hAnsi="Times New Roman"/>
          <w:b/>
          <w:i w:val="0"/>
          <w:sz w:val="24"/>
          <w:szCs w:val="26"/>
        </w:rPr>
        <w:t>Tính toàn vẹn</w:t>
      </w:r>
      <w:r w:rsidRPr="0045518D">
        <w:rPr>
          <w:rFonts w:ascii="Times New Roman" w:hAnsi="Times New Roman"/>
          <w:i w:val="0"/>
          <w:sz w:val="24"/>
          <w:szCs w:val="26"/>
        </w:rPr>
        <w:t xml:space="preserve">: Chỉ những người dùng được ủy quyền của hệ thống mới có thể </w:t>
      </w:r>
      <w:r w:rsidR="002A11A7" w:rsidRPr="0045518D">
        <w:rPr>
          <w:rFonts w:ascii="Times New Roman" w:hAnsi="Times New Roman"/>
          <w:i w:val="0"/>
          <w:sz w:val="24"/>
          <w:szCs w:val="26"/>
        </w:rPr>
        <w:t xml:space="preserve">thực hiện các thao tác chấm điểm rèn luyện </w:t>
      </w:r>
      <w:r w:rsidRPr="0045518D">
        <w:rPr>
          <w:rFonts w:ascii="Times New Roman" w:hAnsi="Times New Roman"/>
          <w:i w:val="0"/>
          <w:sz w:val="24"/>
          <w:szCs w:val="26"/>
        </w:rPr>
        <w:t xml:space="preserve">trong khuôn khổ cho phép </w:t>
      </w:r>
      <w:r w:rsidR="002A11A7" w:rsidRPr="0045518D">
        <w:rPr>
          <w:rFonts w:ascii="Times New Roman" w:hAnsi="Times New Roman"/>
          <w:i w:val="0"/>
          <w:sz w:val="24"/>
          <w:szCs w:val="26"/>
        </w:rPr>
        <w:t xml:space="preserve">mà nguwoif quản </w:t>
      </w:r>
      <w:r w:rsidR="002A11A7" w:rsidRPr="0045518D">
        <w:rPr>
          <w:rFonts w:ascii="Times New Roman" w:hAnsi="Times New Roman"/>
          <w:i w:val="0"/>
          <w:sz w:val="24"/>
          <w:szCs w:val="26"/>
        </w:rPr>
        <w:lastRenderedPageBreak/>
        <w:t>trị đã phân quyền cho họ</w:t>
      </w:r>
      <w:r w:rsidRPr="0045518D">
        <w:rPr>
          <w:rFonts w:ascii="Times New Roman" w:hAnsi="Times New Roman"/>
          <w:i w:val="0"/>
          <w:sz w:val="24"/>
          <w:szCs w:val="26"/>
        </w:rPr>
        <w:t xml:space="preserve">. Các thành viên không có liên quan hoặc không phải là thành viên của hệ thống sẽ không thể xem thông tin cũng </w:t>
      </w:r>
      <w:r w:rsidR="00D15C6C" w:rsidRPr="0045518D">
        <w:rPr>
          <w:rFonts w:ascii="Times New Roman" w:hAnsi="Times New Roman"/>
          <w:i w:val="0"/>
          <w:sz w:val="24"/>
          <w:szCs w:val="26"/>
        </w:rPr>
        <w:t>như tham gia vào việc sử dụng hệ thống này</w:t>
      </w:r>
      <w:r w:rsidRPr="0045518D">
        <w:rPr>
          <w:rFonts w:ascii="Times New Roman" w:hAnsi="Times New Roman"/>
          <w:i w:val="0"/>
          <w:sz w:val="24"/>
          <w:szCs w:val="26"/>
        </w:rPr>
        <w:t>.</w:t>
      </w:r>
    </w:p>
    <w:p w:rsidR="00307B87" w:rsidRPr="0045518D" w:rsidRDefault="00CE45C3" w:rsidP="00B742C2">
      <w:pPr>
        <w:pStyle w:val="template"/>
        <w:numPr>
          <w:ilvl w:val="1"/>
          <w:numId w:val="18"/>
        </w:numPr>
        <w:spacing w:line="288" w:lineRule="auto"/>
        <w:rPr>
          <w:rFonts w:ascii="Times New Roman" w:hAnsi="Times New Roman"/>
          <w:i w:val="0"/>
          <w:sz w:val="24"/>
          <w:szCs w:val="26"/>
        </w:rPr>
      </w:pPr>
      <w:r w:rsidRPr="0045518D">
        <w:rPr>
          <w:rFonts w:ascii="Times New Roman" w:hAnsi="Times New Roman"/>
          <w:b/>
          <w:i w:val="0"/>
          <w:sz w:val="24"/>
          <w:szCs w:val="26"/>
        </w:rPr>
        <w:t>Khả năng sử dụng</w:t>
      </w:r>
      <w:r w:rsidR="00307B87" w:rsidRPr="0045518D">
        <w:rPr>
          <w:rFonts w:ascii="Times New Roman" w:hAnsi="Times New Roman"/>
          <w:i w:val="0"/>
          <w:sz w:val="24"/>
          <w:szCs w:val="26"/>
        </w:rPr>
        <w:t xml:space="preserve">: </w:t>
      </w:r>
    </w:p>
    <w:p w:rsidR="00CE45C3"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người quản trị: H</w:t>
      </w:r>
      <w:r w:rsidR="00CE45C3" w:rsidRPr="0045518D">
        <w:rPr>
          <w:rFonts w:ascii="Times New Roman" w:hAnsi="Times New Roman"/>
          <w:i w:val="0"/>
          <w:sz w:val="24"/>
          <w:szCs w:val="26"/>
        </w:rPr>
        <w:t>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rsidR="00307B87" w:rsidRPr="0045518D" w:rsidRDefault="00307B87" w:rsidP="00307B87">
      <w:pPr>
        <w:pStyle w:val="template"/>
        <w:spacing w:line="288" w:lineRule="auto"/>
        <w:ind w:left="1440"/>
        <w:rPr>
          <w:rFonts w:ascii="Times New Roman" w:hAnsi="Times New Roman"/>
          <w:i w:val="0"/>
          <w:sz w:val="24"/>
          <w:szCs w:val="26"/>
        </w:rPr>
      </w:pPr>
      <w:r w:rsidRPr="0045518D">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rsidR="00CE45C3" w:rsidRPr="0045518D" w:rsidRDefault="005A3067" w:rsidP="00B742C2">
      <w:pPr>
        <w:numPr>
          <w:ilvl w:val="0"/>
          <w:numId w:val="19"/>
        </w:numPr>
        <w:spacing w:line="288" w:lineRule="auto"/>
        <w:rPr>
          <w:rFonts w:ascii="Times New Roman" w:hAnsi="Times New Roman"/>
          <w:b/>
          <w:szCs w:val="26"/>
        </w:rPr>
      </w:pPr>
      <w:r w:rsidRPr="0045518D">
        <w:rPr>
          <w:rFonts w:ascii="Times New Roman" w:hAnsi="Times New Roman"/>
          <w:b/>
          <w:szCs w:val="26"/>
        </w:rPr>
        <w:t>Cập nhật</w:t>
      </w:r>
      <w:r w:rsidR="00CE45C3" w:rsidRPr="0045518D">
        <w:rPr>
          <w:rFonts w:ascii="Times New Roman" w:hAnsi="Times New Roman"/>
          <w:b/>
          <w:szCs w:val="26"/>
        </w:rPr>
        <w:t xml:space="preserve"> sản phẩm: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bảo trì</w:t>
      </w:r>
      <w:r w:rsidRPr="0045518D">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w:t>
      </w:r>
      <w:r w:rsidR="00E171D5" w:rsidRPr="0045518D">
        <w:rPr>
          <w:rFonts w:ascii="Times New Roman" w:hAnsi="Times New Roman"/>
          <w:i w:val="0"/>
          <w:sz w:val="24"/>
          <w:szCs w:val="26"/>
        </w:rPr>
        <w:t>Cần bố trí môt hình các gói để thuận tiện cho nâng cấp về sau, tốt nhất nên sử dụng mô hình MVC.</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Tính linh hoạt</w:t>
      </w:r>
      <w:r w:rsidRPr="0045518D">
        <w:rPr>
          <w:rFonts w:ascii="Times New Roman" w:hAnsi="Times New Roman"/>
          <w:i w:val="0"/>
          <w:sz w:val="24"/>
          <w:szCs w:val="26"/>
        </w:rPr>
        <w:t>: Người quản lý có thể dễ dàng thêm nội dung trong báo cáo cũng như chọn thời gian, thời gian của thống kê yêu cầu.</w:t>
      </w:r>
      <w:r w:rsidR="005E78CA" w:rsidRPr="0045518D">
        <w:rPr>
          <w:rFonts w:ascii="Times New Roman" w:hAnsi="Times New Roman"/>
          <w:i w:val="0"/>
          <w:sz w:val="24"/>
          <w:szCs w:val="26"/>
        </w:rPr>
        <w:t xml:space="preserve"> Cho phép người quản lý phân quyền cho các người dùng khác hỗ trợ công tác quản lý.</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kiểm tra</w:t>
      </w:r>
      <w:r w:rsidRPr="0045518D">
        <w:rPr>
          <w:rFonts w:ascii="Times New Roman" w:hAnsi="Times New Roman"/>
          <w:i w:val="0"/>
          <w:sz w:val="24"/>
          <w:szCs w:val="26"/>
        </w:rPr>
        <w:t xml:space="preserve">: Quá trình </w:t>
      </w:r>
      <w:r w:rsidR="00175158" w:rsidRPr="0045518D">
        <w:rPr>
          <w:rFonts w:ascii="Times New Roman" w:hAnsi="Times New Roman"/>
          <w:i w:val="0"/>
          <w:sz w:val="24"/>
          <w:szCs w:val="26"/>
        </w:rPr>
        <w:t>chấm điểm rèn luyện, thay đổi thông tin cũng như phân quyền</w:t>
      </w:r>
      <w:r w:rsidRPr="0045518D">
        <w:rPr>
          <w:rFonts w:ascii="Times New Roman" w:hAnsi="Times New Roman"/>
          <w:i w:val="0"/>
          <w:sz w:val="24"/>
          <w:szCs w:val="26"/>
        </w:rPr>
        <w:t xml:space="preserve"> thành viên phải được xuất khẩu vào các tập tin nhật ký hệ thống để dễ dàng kiểm tra các lỗi trong quá trình hoạt động, lưu trữ.</w:t>
      </w:r>
      <w:r w:rsidR="005E78CA" w:rsidRPr="0045518D">
        <w:rPr>
          <w:rFonts w:ascii="Times New Roman" w:hAnsi="Times New Roman"/>
          <w:i w:val="0"/>
          <w:sz w:val="24"/>
          <w:szCs w:val="26"/>
        </w:rPr>
        <w:t xml:space="preserve"> Không chấp nhận việc trùng lắp dữ liệu trong tạo mới.</w:t>
      </w:r>
    </w:p>
    <w:p w:rsidR="00CE45C3" w:rsidRPr="0045518D" w:rsidRDefault="00CE45C3" w:rsidP="00B742C2">
      <w:pPr>
        <w:numPr>
          <w:ilvl w:val="0"/>
          <w:numId w:val="21"/>
        </w:numPr>
        <w:spacing w:line="288" w:lineRule="auto"/>
        <w:rPr>
          <w:rFonts w:ascii="Times New Roman" w:hAnsi="Times New Roman"/>
          <w:b/>
          <w:szCs w:val="26"/>
        </w:rPr>
      </w:pPr>
      <w:r w:rsidRPr="0045518D">
        <w:rPr>
          <w:rFonts w:ascii="Times New Roman" w:hAnsi="Times New Roman"/>
          <w:b/>
          <w:szCs w:val="26"/>
        </w:rPr>
        <w:t xml:space="preserve">Chuyển đổi sản phẩm: </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di chuyển</w:t>
      </w:r>
      <w:r w:rsidRPr="0045518D">
        <w:rPr>
          <w:rFonts w:ascii="Times New Roman" w:hAnsi="Times New Roman"/>
          <w:i w:val="0"/>
          <w:sz w:val="24"/>
          <w:szCs w:val="26"/>
        </w:rPr>
        <w:t xml:space="preserve">: </w:t>
      </w:r>
      <w:r w:rsidR="007663D8" w:rsidRPr="0045518D">
        <w:rPr>
          <w:rFonts w:ascii="Times New Roman" w:hAnsi="Times New Roman"/>
          <w:i w:val="0"/>
          <w:sz w:val="24"/>
          <w:szCs w:val="26"/>
        </w:rPr>
        <w:t>Có thể sử dụng trên nhiều trình duyệt khác nhau hoặc trên các hệ điều hành khác nhau</w:t>
      </w:r>
      <w:r w:rsidRPr="0045518D">
        <w:rPr>
          <w:rFonts w:ascii="Times New Roman" w:hAnsi="Times New Roman"/>
          <w:i w:val="0"/>
          <w:sz w:val="24"/>
          <w:szCs w:val="26"/>
        </w:rPr>
        <w:t>.</w:t>
      </w:r>
      <w:r w:rsidR="007663D8" w:rsidRPr="0045518D">
        <w:rPr>
          <w:rFonts w:ascii="Times New Roman" w:hAnsi="Times New Roman"/>
          <w:i w:val="0"/>
          <w:sz w:val="24"/>
          <w:szCs w:val="26"/>
        </w:rPr>
        <w:t xml:space="preserve"> Không chỉ vậy, hệ thống cần tương thích với các thiết bị khác nhau.</w:t>
      </w:r>
    </w:p>
    <w:p w:rsidR="00175158" w:rsidRPr="0045518D" w:rsidRDefault="00CE45C3" w:rsidP="00175158">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tái sử dụng</w:t>
      </w:r>
      <w:r w:rsidRPr="0045518D">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w:t>
      </w:r>
      <w:r w:rsidR="00175158" w:rsidRPr="0045518D">
        <w:rPr>
          <w:rFonts w:ascii="Times New Roman" w:hAnsi="Times New Roman"/>
          <w:i w:val="0"/>
          <w:sz w:val="24"/>
          <w:szCs w:val="26"/>
        </w:rPr>
        <w:t xml:space="preserve"> Cần tạo ra một hệ thống luôn sẵn sàng cho việc nâng cấp tính năng cũng như thay đổi linh hoạt nếu có sự thay đổi về mặt quy chế chấm điểm.</w:t>
      </w:r>
    </w:p>
    <w:p w:rsidR="00CE45C3" w:rsidRPr="0045518D" w:rsidRDefault="00CE45C3" w:rsidP="00B742C2">
      <w:pPr>
        <w:pStyle w:val="template"/>
        <w:numPr>
          <w:ilvl w:val="1"/>
          <w:numId w:val="20"/>
        </w:numPr>
        <w:spacing w:line="288" w:lineRule="auto"/>
        <w:rPr>
          <w:rFonts w:ascii="Times New Roman" w:hAnsi="Times New Roman"/>
          <w:i w:val="0"/>
          <w:sz w:val="24"/>
          <w:szCs w:val="26"/>
        </w:rPr>
      </w:pPr>
      <w:r w:rsidRPr="0045518D">
        <w:rPr>
          <w:rFonts w:ascii="Times New Roman" w:hAnsi="Times New Roman"/>
          <w:b/>
          <w:i w:val="0"/>
          <w:sz w:val="24"/>
          <w:szCs w:val="26"/>
        </w:rPr>
        <w:t>Khả năng tương tác</w:t>
      </w:r>
      <w:r w:rsidRPr="0045518D">
        <w:rPr>
          <w:rFonts w:ascii="Times New Roman" w:hAnsi="Times New Roman"/>
          <w:i w:val="0"/>
          <w:sz w:val="24"/>
          <w:szCs w:val="26"/>
        </w:rPr>
        <w:t>: Thông tin được lưu trữ trong hệ thống có thể được hiển thị dưới dạng các tệp lưu trữ dạng như SQL, Microsoft Excel, Microsoft Word,…</w:t>
      </w:r>
    </w:p>
    <w:p w:rsidR="009423F4" w:rsidRPr="0045518D" w:rsidRDefault="009423F4" w:rsidP="009423F4">
      <w:pPr>
        <w:pStyle w:val="template"/>
        <w:rPr>
          <w:rFonts w:ascii="Times New Roman" w:hAnsi="Times New Roman"/>
          <w:sz w:val="20"/>
        </w:rPr>
      </w:pPr>
    </w:p>
    <w:p w:rsidR="009423F4" w:rsidRPr="0045518D" w:rsidRDefault="001E410D" w:rsidP="009423F4">
      <w:pPr>
        <w:pStyle w:val="Heading2"/>
        <w:rPr>
          <w:rFonts w:ascii="Times New Roman" w:hAnsi="Times New Roman"/>
        </w:rPr>
      </w:pPr>
      <w:bookmarkStart w:id="102" w:name="_Toc483674806"/>
      <w:r w:rsidRPr="0045518D">
        <w:rPr>
          <w:rFonts w:ascii="Times New Roman" w:hAnsi="Times New Roman"/>
        </w:rPr>
        <w:lastRenderedPageBreak/>
        <w:t>Quy tắ</w:t>
      </w:r>
      <w:r w:rsidR="001772AA" w:rsidRPr="0045518D">
        <w:rPr>
          <w:rFonts w:ascii="Times New Roman" w:hAnsi="Times New Roman"/>
        </w:rPr>
        <w:t xml:space="preserve">c </w:t>
      </w:r>
      <w:r w:rsidR="00774004" w:rsidRPr="0045518D">
        <w:rPr>
          <w:rFonts w:ascii="Times New Roman" w:hAnsi="Times New Roman"/>
        </w:rPr>
        <w:t>nghiệp vụ</w:t>
      </w:r>
      <w:bookmarkEnd w:id="102"/>
    </w:p>
    <w:p w:rsidR="001772AA" w:rsidRPr="0045518D" w:rsidRDefault="001772AA" w:rsidP="00B742C2">
      <w:pPr>
        <w:numPr>
          <w:ilvl w:val="0"/>
          <w:numId w:val="12"/>
        </w:numPr>
        <w:spacing w:line="288" w:lineRule="auto"/>
        <w:rPr>
          <w:rFonts w:ascii="Times New Roman" w:hAnsi="Times New Roman"/>
          <w:szCs w:val="26"/>
        </w:rPr>
      </w:pPr>
      <w:r w:rsidRPr="0045518D">
        <w:rPr>
          <w:rFonts w:ascii="Times New Roman" w:hAnsi="Times New Roman"/>
          <w:szCs w:val="26"/>
        </w:rPr>
        <w:t>Thành viên chỉ sử dụng các chức trong khuôn khổ phân quyền mà người quản lý quy đinh cho mỗi tài khoản</w:t>
      </w:r>
      <w:r w:rsidR="00992265" w:rsidRPr="0045518D">
        <w:rPr>
          <w:rFonts w:ascii="Times New Roman" w:hAnsi="Times New Roman"/>
          <w:szCs w:val="26"/>
        </w:rPr>
        <w:t>.</w:t>
      </w:r>
    </w:p>
    <w:p w:rsidR="001772AA" w:rsidRPr="0045518D" w:rsidRDefault="001772AA" w:rsidP="00B742C2">
      <w:pPr>
        <w:pStyle w:val="template"/>
        <w:numPr>
          <w:ilvl w:val="0"/>
          <w:numId w:val="12"/>
        </w:numPr>
        <w:rPr>
          <w:rFonts w:ascii="Times New Roman" w:hAnsi="Times New Roman"/>
          <w:i w:val="0"/>
          <w:sz w:val="24"/>
          <w:szCs w:val="26"/>
        </w:rPr>
      </w:pPr>
      <w:r w:rsidRPr="0045518D">
        <w:rPr>
          <w:rFonts w:ascii="Times New Roman" w:hAnsi="Times New Roman"/>
          <w:i w:val="0"/>
          <w:sz w:val="24"/>
          <w:szCs w:val="26"/>
        </w:rPr>
        <w:t>Người quản lý có  toàn quyền các chứ n</w:t>
      </w:r>
      <w:r w:rsidR="00D67B23" w:rsidRPr="0045518D">
        <w:rPr>
          <w:rFonts w:ascii="Times New Roman" w:hAnsi="Times New Roman"/>
          <w:i w:val="0"/>
          <w:sz w:val="24"/>
          <w:szCs w:val="26"/>
        </w:rPr>
        <w:t>ăng đã nói trong phần 2.2. Trừ</w:t>
      </w:r>
      <w:r w:rsidRPr="0045518D">
        <w:rPr>
          <w:rFonts w:ascii="Times New Roman" w:hAnsi="Times New Roman"/>
          <w:i w:val="0"/>
          <w:sz w:val="24"/>
          <w:szCs w:val="26"/>
        </w:rPr>
        <w:t xml:space="preserve"> chức năng trong mục </w:t>
      </w:r>
      <w:r w:rsidR="00D67B23" w:rsidRPr="0045518D">
        <w:rPr>
          <w:rFonts w:ascii="Times New Roman" w:hAnsi="Times New Roman"/>
          <w:i w:val="0"/>
          <w:sz w:val="24"/>
          <w:szCs w:val="26"/>
        </w:rPr>
        <w:t>chấm điểm rèn luyện</w:t>
      </w:r>
    </w:p>
    <w:p w:rsidR="00B9617C" w:rsidRPr="0045518D" w:rsidRDefault="00B9617C" w:rsidP="00B742C2">
      <w:pPr>
        <w:numPr>
          <w:ilvl w:val="0"/>
          <w:numId w:val="12"/>
        </w:numPr>
        <w:rPr>
          <w:rFonts w:ascii="Times New Roman" w:hAnsi="Times New Roman"/>
          <w:sz w:val="22"/>
        </w:rPr>
      </w:pPr>
      <w:r w:rsidRPr="0045518D">
        <w:rPr>
          <w:rFonts w:ascii="Times New Roman" w:hAnsi="Times New Roman"/>
          <w:sz w:val="22"/>
        </w:rPr>
        <w:t>Hệ thống luôn có từ một tài khoản: Không cho phép xóa tất cả các tài khoản trong hệ thống.</w:t>
      </w:r>
    </w:p>
    <w:p w:rsidR="00D67B23" w:rsidRPr="0045518D" w:rsidRDefault="00D67B23" w:rsidP="00B742C2">
      <w:pPr>
        <w:numPr>
          <w:ilvl w:val="0"/>
          <w:numId w:val="12"/>
        </w:numPr>
        <w:rPr>
          <w:rFonts w:ascii="Times New Roman" w:hAnsi="Times New Roman"/>
          <w:sz w:val="22"/>
        </w:rPr>
      </w:pPr>
      <w:r w:rsidRPr="0045518D">
        <w:rPr>
          <w:rFonts w:ascii="Times New Roman" w:hAnsi="Times New Roman"/>
          <w:sz w:val="22"/>
        </w:rPr>
        <w:t>Người quản lý cần phải là một người nắm rõ quy trình chấm điểm rèn luyện, cần có hiểu biết về lĩnh vực tin học cũng như quản lý. Tốt nhất cần một cán bộ không tham gia vào quy trình chấm điểm để làm người quản trị</w:t>
      </w:r>
      <w:r w:rsidR="00442928" w:rsidRPr="0045518D">
        <w:rPr>
          <w:rFonts w:ascii="Times New Roman" w:hAnsi="Times New Roman"/>
          <w:sz w:val="22"/>
        </w:rPr>
        <w:t>.</w:t>
      </w: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9423F4" w:rsidP="009423F4">
      <w:pPr>
        <w:pStyle w:val="template"/>
        <w:rPr>
          <w:rFonts w:ascii="Times New Roman" w:hAnsi="Times New Roman"/>
          <w:sz w:val="20"/>
        </w:rPr>
      </w:pPr>
    </w:p>
    <w:p w:rsidR="009423F4" w:rsidRPr="0045518D" w:rsidRDefault="00442928" w:rsidP="009423F4">
      <w:pPr>
        <w:pStyle w:val="Heading1"/>
        <w:rPr>
          <w:rFonts w:ascii="Times New Roman" w:hAnsi="Times New Roman"/>
          <w:sz w:val="32"/>
          <w:szCs w:val="32"/>
        </w:rPr>
      </w:pPr>
      <w:bookmarkStart w:id="103" w:name="_Toc483674807"/>
      <w:r w:rsidRPr="0045518D">
        <w:rPr>
          <w:rFonts w:ascii="Times New Roman" w:hAnsi="Times New Roman"/>
          <w:sz w:val="32"/>
          <w:szCs w:val="32"/>
        </w:rPr>
        <w:t>Những yêu cầu khác</w:t>
      </w:r>
      <w:bookmarkEnd w:id="103"/>
    </w:p>
    <w:p w:rsidR="00F30FE6" w:rsidRPr="0045518D" w:rsidRDefault="00F30FE6" w:rsidP="00F30FE6">
      <w:pPr>
        <w:rPr>
          <w:rFonts w:ascii="Times New Roman" w:hAnsi="Times New Roman"/>
          <w:szCs w:val="26"/>
        </w:rPr>
      </w:pPr>
      <w:r w:rsidRPr="0045518D">
        <w:rPr>
          <w:rFonts w:ascii="Times New Roman" w:hAnsi="Times New Roman"/>
          <w:szCs w:val="26"/>
        </w:rPr>
        <w:t>Trong phần tài liệu thiết kế tiếp theo cho bản đặc tả này:</w:t>
      </w:r>
    </w:p>
    <w:p w:rsidR="000617C0" w:rsidRPr="0045518D" w:rsidRDefault="00F30FE6" w:rsidP="00F30FE6">
      <w:pPr>
        <w:rPr>
          <w:rFonts w:ascii="Times New Roman" w:hAnsi="Times New Roman"/>
          <w:szCs w:val="26"/>
        </w:rPr>
      </w:pPr>
      <w:r w:rsidRPr="0045518D">
        <w:rPr>
          <w:rFonts w:ascii="Times New Roman" w:hAnsi="Times New Roman"/>
          <w:szCs w:val="26"/>
        </w:rPr>
        <w:t>Cần mô tả rõ các quy tắc phâ</w:t>
      </w:r>
      <w:r w:rsidR="000617C0" w:rsidRPr="0045518D">
        <w:rPr>
          <w:rFonts w:ascii="Times New Roman" w:hAnsi="Times New Roman"/>
          <w:szCs w:val="26"/>
        </w:rPr>
        <w:t>n quyền mà người quản trị có thể sử dụng để phân quyền cho những người sử dụng khác. Có các phân quyền sau:</w:t>
      </w:r>
    </w:p>
    <w:p w:rsidR="00C14389" w:rsidRPr="0045518D" w:rsidRDefault="00ED6502" w:rsidP="00D32850">
      <w:pPr>
        <w:pStyle w:val="ListParagraph"/>
        <w:numPr>
          <w:ilvl w:val="0"/>
          <w:numId w:val="51"/>
        </w:numPr>
        <w:rPr>
          <w:rFonts w:ascii="Times New Roman" w:hAnsi="Times New Roman"/>
          <w:szCs w:val="26"/>
        </w:rPr>
      </w:pPr>
      <w:r w:rsidRPr="0045518D">
        <w:rPr>
          <w:rFonts w:ascii="Times New Roman" w:hAnsi="Times New Roman"/>
          <w:szCs w:val="26"/>
        </w:rPr>
        <w:t>Admin</w:t>
      </w:r>
      <w:r w:rsidRPr="0045518D">
        <w:rPr>
          <w:rFonts w:ascii="Times New Roman" w:hAnsi="Times New Roman"/>
          <w:szCs w:val="26"/>
        </w:rPr>
        <w:tab/>
      </w:r>
      <w:r w:rsidR="00D32850" w:rsidRPr="0045518D">
        <w:rPr>
          <w:rFonts w:ascii="Times New Roman" w:hAnsi="Times New Roman"/>
          <w:szCs w:val="26"/>
        </w:rPr>
        <w:t xml:space="preserve"> (duy nhất</w:t>
      </w:r>
      <w:r w:rsidR="00115D15" w:rsidRPr="0045518D">
        <w:rPr>
          <w:rFonts w:ascii="Times New Roman" w:hAnsi="Times New Roman"/>
          <w:szCs w:val="26"/>
        </w:rPr>
        <w:t xml:space="preserve"> 1 tài khoản và không cho phép xóa).</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Người quản lý</w:t>
      </w:r>
    </w:p>
    <w:p w:rsidR="00C14389"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Cố vấn</w:t>
      </w:r>
    </w:p>
    <w:p w:rsidR="0081039E" w:rsidRPr="0045518D" w:rsidRDefault="003F6245" w:rsidP="00D32850">
      <w:pPr>
        <w:pStyle w:val="ListParagraph"/>
        <w:numPr>
          <w:ilvl w:val="0"/>
          <w:numId w:val="51"/>
        </w:numPr>
        <w:rPr>
          <w:rFonts w:ascii="Times New Roman" w:hAnsi="Times New Roman"/>
          <w:szCs w:val="26"/>
        </w:rPr>
      </w:pPr>
      <w:r w:rsidRPr="0045518D">
        <w:rPr>
          <w:rFonts w:ascii="Times New Roman" w:hAnsi="Times New Roman"/>
          <w:szCs w:val="26"/>
        </w:rPr>
        <w:t xml:space="preserve">Người </w:t>
      </w:r>
      <w:r w:rsidR="0081039E" w:rsidRPr="0045518D">
        <w:rPr>
          <w:rFonts w:ascii="Times New Roman" w:hAnsi="Times New Roman"/>
          <w:szCs w:val="26"/>
        </w:rPr>
        <w:t>quản lý điểm của đơn vị</w:t>
      </w:r>
    </w:p>
    <w:p w:rsidR="0081039E" w:rsidRPr="0045518D" w:rsidRDefault="0081039E" w:rsidP="00D32850">
      <w:pPr>
        <w:pStyle w:val="ListParagraph"/>
        <w:numPr>
          <w:ilvl w:val="0"/>
          <w:numId w:val="51"/>
        </w:numPr>
        <w:rPr>
          <w:rFonts w:ascii="Times New Roman" w:hAnsi="Times New Roman"/>
          <w:szCs w:val="26"/>
        </w:rPr>
      </w:pPr>
      <w:r w:rsidRPr="0045518D">
        <w:rPr>
          <w:rFonts w:ascii="Times New Roman" w:hAnsi="Times New Roman"/>
          <w:szCs w:val="26"/>
        </w:rPr>
        <w:t>Sinh viên.</w:t>
      </w:r>
    </w:p>
    <w:p w:rsidR="000617C0" w:rsidRPr="0045518D" w:rsidRDefault="000617C0" w:rsidP="00F30FE6">
      <w:pPr>
        <w:rPr>
          <w:rFonts w:ascii="Times New Roman" w:hAnsi="Times New Roman"/>
          <w:szCs w:val="26"/>
        </w:rPr>
      </w:pPr>
      <w:r w:rsidRPr="0045518D">
        <w:rPr>
          <w:rFonts w:ascii="Times New Roman" w:hAnsi="Times New Roman"/>
          <w:szCs w:val="26"/>
        </w:rPr>
        <w:t xml:space="preserve">Mỗi mức quyền lại có </w:t>
      </w:r>
      <w:r w:rsidR="0061201C" w:rsidRPr="0045518D">
        <w:rPr>
          <w:rFonts w:ascii="Times New Roman" w:hAnsi="Times New Roman"/>
          <w:szCs w:val="26"/>
        </w:rPr>
        <w:t>thể tùy chọn thay đổi các chức năng trong cài đặt phân quyền.</w:t>
      </w:r>
    </w:p>
    <w:p w:rsidR="00D32850" w:rsidRPr="0045518D" w:rsidRDefault="00D32850" w:rsidP="00F30FE6">
      <w:pPr>
        <w:rPr>
          <w:rFonts w:ascii="Times New Roman" w:hAnsi="Times New Roman"/>
          <w:szCs w:val="26"/>
        </w:rPr>
      </w:pPr>
    </w:p>
    <w:p w:rsidR="00D32850" w:rsidRPr="0045518D" w:rsidRDefault="00D32850" w:rsidP="00F30FE6">
      <w:pPr>
        <w:rPr>
          <w:rFonts w:ascii="Times New Roman" w:hAnsi="Times New Roman"/>
          <w:szCs w:val="26"/>
        </w:rPr>
      </w:pPr>
    </w:p>
    <w:p w:rsidR="000617C0" w:rsidRPr="0045518D" w:rsidRDefault="000617C0" w:rsidP="00F30FE6">
      <w:pPr>
        <w:rPr>
          <w:rFonts w:ascii="Times New Roman" w:hAnsi="Times New Roman"/>
          <w:sz w:val="22"/>
        </w:rPr>
      </w:pPr>
    </w:p>
    <w:p w:rsidR="00597CEB" w:rsidRPr="0045518D" w:rsidRDefault="00707BF7" w:rsidP="00FD57FD">
      <w:pPr>
        <w:pStyle w:val="Heading1"/>
        <w:numPr>
          <w:ilvl w:val="0"/>
          <w:numId w:val="0"/>
        </w:numPr>
        <w:rPr>
          <w:rFonts w:ascii="Times New Roman" w:hAnsi="Times New Roman"/>
          <w:sz w:val="32"/>
        </w:rPr>
      </w:pPr>
      <w:bookmarkStart w:id="104" w:name="_Toc439994697"/>
      <w:bookmarkStart w:id="105" w:name="_Toc441231002"/>
      <w:bookmarkStart w:id="106" w:name="_Toc483674808"/>
      <w:r w:rsidRPr="0045518D">
        <w:rPr>
          <w:rFonts w:ascii="Times New Roman" w:hAnsi="Times New Roman"/>
          <w:sz w:val="32"/>
        </w:rPr>
        <w:t>Appendix A</w:t>
      </w:r>
      <w:r w:rsidR="009423F4" w:rsidRPr="0045518D">
        <w:rPr>
          <w:rFonts w:ascii="Times New Roman" w:hAnsi="Times New Roman"/>
          <w:sz w:val="32"/>
        </w:rPr>
        <w:t xml:space="preserve">: </w:t>
      </w:r>
      <w:bookmarkEnd w:id="104"/>
      <w:bookmarkEnd w:id="105"/>
      <w:r w:rsidR="001A78DD" w:rsidRPr="0045518D">
        <w:rPr>
          <w:rFonts w:ascii="Times New Roman" w:hAnsi="Times New Roman"/>
          <w:sz w:val="32"/>
        </w:rPr>
        <w:t>Mô hình phân tích</w:t>
      </w:r>
      <w:bookmarkEnd w:id="106"/>
      <w:r w:rsidR="001A78DD" w:rsidRPr="0045518D">
        <w:rPr>
          <w:rFonts w:ascii="Times New Roman" w:hAnsi="Times New Roman"/>
          <w:sz w:val="32"/>
        </w:rPr>
        <w:t xml:space="preserve"> </w:t>
      </w:r>
    </w:p>
    <w:p w:rsidR="00597CEB" w:rsidRPr="0045518D" w:rsidRDefault="00597CEB" w:rsidP="00A41E76">
      <w:pPr>
        <w:pStyle w:val="Heading2"/>
        <w:numPr>
          <w:ilvl w:val="0"/>
          <w:numId w:val="38"/>
        </w:numPr>
        <w:rPr>
          <w:rFonts w:ascii="Times New Roman" w:hAnsi="Times New Roman"/>
        </w:rPr>
      </w:pPr>
      <w:bookmarkStart w:id="107" w:name="_Toc483674809"/>
      <w:r w:rsidRPr="0045518D">
        <w:rPr>
          <w:rFonts w:ascii="Times New Roman" w:hAnsi="Times New Roman"/>
        </w:rPr>
        <w:t>Mô tả UC_Login</w:t>
      </w:r>
      <w:bookmarkEnd w:id="107"/>
    </w:p>
    <w:tbl>
      <w:tblPr>
        <w:tblW w:w="0" w:type="auto"/>
        <w:tblInd w:w="108" w:type="dxa"/>
        <w:tblLayout w:type="fixed"/>
        <w:tblLook w:val="0000" w:firstRow="0" w:lastRow="0" w:firstColumn="0" w:lastColumn="0" w:noHBand="0" w:noVBand="0"/>
      </w:tblPr>
      <w:tblGrid>
        <w:gridCol w:w="2343"/>
        <w:gridCol w:w="3459"/>
        <w:gridCol w:w="3600"/>
      </w:tblGrid>
      <w:tr w:rsidR="0045518D" w:rsidRPr="0045518D"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45518D" w:rsidRDefault="00597CEB" w:rsidP="003A74C6">
            <w:pPr>
              <w:spacing w:before="80" w:after="80" w:line="24" w:lineRule="atLeast"/>
              <w:rPr>
                <w:rFonts w:ascii="Times New Roman" w:hAnsi="Times New Roman"/>
                <w:sz w:val="22"/>
              </w:rPr>
            </w:pPr>
            <w:r w:rsidRPr="0045518D">
              <w:rPr>
                <w:rFonts w:ascii="Times New Roman" w:hAnsi="Times New Roman"/>
                <w:b/>
                <w:szCs w:val="26"/>
              </w:rPr>
              <w:t>Use case: UC_Login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StyleTabletextBoldCentered"/>
              <w:spacing w:line="24" w:lineRule="atLeast"/>
              <w:jc w:val="both"/>
              <w:rPr>
                <w:rFonts w:ascii="Times New Roman" w:hAnsi="Times New Roman" w:cs="Times New Roman"/>
                <w:sz w:val="22"/>
              </w:rPr>
            </w:pPr>
            <w:r w:rsidRPr="0045518D">
              <w:rPr>
                <w:rFonts w:ascii="Times New Roman" w:hAnsi="Times New Roman" w:cs="Times New Roman"/>
                <w:szCs w:val="26"/>
              </w:rPr>
              <w:t>Cho phép đăng nhập vào hệ thống</w:t>
            </w:r>
          </w:p>
        </w:tc>
      </w:tr>
      <w:tr w:rsidR="0045518D" w:rsidRPr="0045518D"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người quản lý muốn đăng nhập vào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Mức độ cần thiết:</w:t>
            </w:r>
          </w:p>
        </w:tc>
      </w:tr>
      <w:tr w:rsidR="0045518D" w:rsidRPr="0045518D"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napToGrid w:val="0"/>
              <w:spacing w:line="24" w:lineRule="atLeast"/>
              <w:rPr>
                <w:rFonts w:ascii="Times New Roman" w:hAnsi="Times New Roman" w:cs="Times New Roman"/>
                <w:color w:val="auto"/>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i w:val="0"/>
                <w:color w:val="auto"/>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Phân loại: cao</w:t>
            </w:r>
          </w:p>
        </w:tc>
      </w:tr>
      <w:tr w:rsidR="0045518D" w:rsidRPr="0045518D"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Người quản lý</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napToGrid w:val="0"/>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Người dùng, hoặc quản lý đăng nhập vào hệ thống khi muốn sử dụng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spacing w:before="60" w:after="60" w:line="24" w:lineRule="atLeast"/>
              <w:rPr>
                <w:rFonts w:ascii="Times New Roman" w:hAnsi="Times New Roman"/>
                <w:sz w:val="22"/>
              </w:rPr>
            </w:pPr>
            <w:r w:rsidRPr="0045518D">
              <w:rPr>
                <w:rFonts w:ascii="Times New Roman" w:hAnsi="Times New Roman"/>
                <w:szCs w:val="26"/>
              </w:rPr>
              <w:t>+Association (kết hợp): User, Admin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+Include(bao gồm): Login</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+Extend(mở rộng):</w:t>
            </w:r>
          </w:p>
          <w:p w:rsidR="00597CEB" w:rsidRPr="0045518D" w:rsidRDefault="00597CEB" w:rsidP="003A74C6">
            <w:pPr>
              <w:spacing w:line="24" w:lineRule="atLeast"/>
              <w:rPr>
                <w:rFonts w:ascii="Times New Roman" w:hAnsi="Times New Roman"/>
                <w:sz w:val="22"/>
              </w:rPr>
            </w:pPr>
            <w:r w:rsidRPr="0045518D">
              <w:rPr>
                <w:rFonts w:ascii="Times New Roman" w:hAnsi="Times New Roman"/>
                <w:szCs w:val="26"/>
              </w:rPr>
              <w:t>+Generalization(tổng quát hóa):</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1. Người dùng/Người Quản lý chọn nút Login</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2.  Form đăng nhập xuất</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Sub 1: Người dùng/Người Quản lý nhập vào username và password</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 xml:space="preserve">Sub 2: Hệ  thống kiểm tra thông tin đăng nhập </w:t>
            </w:r>
          </w:p>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3.  Kết thúc sự kiện</w:t>
            </w:r>
          </w:p>
        </w:tc>
      </w:tr>
      <w:tr w:rsidR="0045518D" w:rsidRPr="0045518D" w:rsidTr="003A74C6">
        <w:tc>
          <w:tcPr>
            <w:tcW w:w="2343" w:type="dxa"/>
            <w:tcBorders>
              <w:top w:val="single" w:sz="4" w:space="0" w:color="000000"/>
              <w:left w:val="single" w:sz="8" w:space="0" w:color="000000"/>
              <w:bottom w:val="single" w:sz="4"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Không</w:t>
            </w:r>
          </w:p>
        </w:tc>
      </w:tr>
      <w:tr w:rsidR="0045518D" w:rsidRPr="0045518D" w:rsidTr="003A74C6">
        <w:tc>
          <w:tcPr>
            <w:tcW w:w="2343" w:type="dxa"/>
            <w:tcBorders>
              <w:top w:val="single" w:sz="4" w:space="0" w:color="000000"/>
              <w:left w:val="single" w:sz="8" w:space="0" w:color="000000"/>
              <w:bottom w:val="single" w:sz="8" w:space="0" w:color="000000"/>
            </w:tcBorders>
            <w:shd w:val="clear" w:color="auto" w:fill="F3F3F3"/>
          </w:tcPr>
          <w:p w:rsidR="00597CEB" w:rsidRPr="0045518D" w:rsidRDefault="00597CEB" w:rsidP="003A74C6">
            <w:pPr>
              <w:pStyle w:val="TableHeader"/>
              <w:spacing w:line="24" w:lineRule="atLeast"/>
              <w:rPr>
                <w:rFonts w:ascii="Times New Roman" w:hAnsi="Times New Roman" w:cs="Times New Roman"/>
                <w:color w:val="auto"/>
                <w:sz w:val="22"/>
              </w:rPr>
            </w:pPr>
            <w:r w:rsidRPr="0045518D">
              <w:rPr>
                <w:rFonts w:ascii="Times New Roman" w:hAnsi="Times New Roman" w:cs="Times New Roman"/>
                <w:color w:val="auto"/>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45518D" w:rsidRDefault="00597CEB" w:rsidP="003A74C6">
            <w:pPr>
              <w:pStyle w:val="InfoBlue"/>
              <w:spacing w:line="24" w:lineRule="atLeast"/>
              <w:rPr>
                <w:rFonts w:ascii="Times New Roman" w:hAnsi="Times New Roman" w:cs="Times New Roman"/>
                <w:color w:val="auto"/>
                <w:sz w:val="22"/>
              </w:rPr>
            </w:pPr>
            <w:r w:rsidRPr="0045518D">
              <w:rPr>
                <w:rFonts w:ascii="Times New Roman" w:hAnsi="Times New Roman" w:cs="Times New Roman"/>
                <w:i w:val="0"/>
                <w:color w:val="auto"/>
                <w:szCs w:val="26"/>
              </w:rPr>
              <w:t>Thông báo kết quả đăng nhập</w:t>
            </w:r>
          </w:p>
        </w:tc>
      </w:tr>
    </w:tbl>
    <w:p w:rsidR="00405ED1" w:rsidRPr="0045518D" w:rsidRDefault="007B0228" w:rsidP="00405ED1">
      <w:pPr>
        <w:pStyle w:val="Heading2"/>
        <w:numPr>
          <w:ilvl w:val="0"/>
          <w:numId w:val="38"/>
        </w:numPr>
        <w:rPr>
          <w:sz w:val="22"/>
        </w:rPr>
      </w:pPr>
      <w:bookmarkStart w:id="108" w:name="_Toc483674810"/>
      <w:bookmarkStart w:id="109" w:name="_Toc439994698"/>
      <w:bookmarkStart w:id="110" w:name="_Toc441231003"/>
      <w:r w:rsidRPr="0045518D">
        <w:rPr>
          <w:rStyle w:val="Emphasis"/>
          <w:rFonts w:ascii="Times New Roman" w:hAnsi="Times New Roman"/>
          <w:i w:val="0"/>
        </w:rPr>
        <w:t>Class Diagram: full size:</w:t>
      </w:r>
      <w:bookmarkEnd w:id="108"/>
      <w:r w:rsidR="00C0661A" w:rsidRPr="0045518D">
        <w:rPr>
          <w:rStyle w:val="Emphasis"/>
          <w:rFonts w:ascii="Times New Roman" w:hAnsi="Times New Roman"/>
          <w:i w:val="0"/>
          <w:sz w:val="24"/>
        </w:rPr>
        <w:t xml:space="preserve"> </w:t>
      </w:r>
    </w:p>
    <w:p w:rsidR="00F80B82" w:rsidRPr="0045518D" w:rsidRDefault="00770163" w:rsidP="00A41E76">
      <w:pPr>
        <w:pStyle w:val="Heading2"/>
        <w:numPr>
          <w:ilvl w:val="0"/>
          <w:numId w:val="38"/>
        </w:numPr>
        <w:sectPr w:rsidR="00F80B82" w:rsidRPr="0045518D" w:rsidSect="00EB6468">
          <w:headerReference w:type="even" r:id="rId24"/>
          <w:headerReference w:type="default" r:id="rId25"/>
          <w:footerReference w:type="even" r:id="rId26"/>
          <w:footerReference w:type="default" r:id="rId27"/>
          <w:headerReference w:type="first" r:id="rId28"/>
          <w:footerReference w:type="first" r:id="rId29"/>
          <w:pgSz w:w="12240" w:h="15840"/>
          <w:pgMar w:top="1980" w:right="1296" w:bottom="1440" w:left="1296" w:header="720" w:footer="720" w:gutter="0"/>
          <w:pgNumType w:start="1"/>
          <w:cols w:space="720"/>
          <w:docGrid w:linePitch="600" w:charSpace="32768"/>
        </w:sectPr>
      </w:pPr>
      <w:bookmarkStart w:id="111" w:name="_Toc483674811"/>
      <w:r w:rsidRPr="0045518D">
        <w:t>Độ quan trọng của từng yêu cầu</w:t>
      </w:r>
      <w:r w:rsidR="00082FC0" w:rsidRPr="0045518D">
        <w:t>:</w:t>
      </w:r>
      <w:bookmarkEnd w:id="111"/>
      <w:r w:rsidR="00082FC0" w:rsidRPr="0045518D">
        <w:rPr>
          <w:rStyle w:val="Emphasis"/>
          <w:rFonts w:ascii="Times New Roman" w:hAnsi="Times New Roman"/>
          <w:i w:val="0"/>
          <w:sz w:val="22"/>
        </w:rPr>
        <w:t xml:space="preserve"> </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904"/>
        <w:gridCol w:w="1024"/>
        <w:gridCol w:w="904"/>
        <w:gridCol w:w="904"/>
        <w:gridCol w:w="904"/>
        <w:gridCol w:w="904"/>
        <w:gridCol w:w="904"/>
        <w:gridCol w:w="904"/>
        <w:gridCol w:w="904"/>
        <w:gridCol w:w="904"/>
      </w:tblGrid>
      <w:tr w:rsidR="0045518D" w:rsidRPr="0045518D" w:rsidTr="00371677">
        <w:trPr>
          <w:trHeight w:val="300"/>
          <w:jc w:val="center"/>
        </w:trPr>
        <w:tc>
          <w:tcPr>
            <w:tcW w:w="904" w:type="dxa"/>
            <w:shd w:val="clear" w:color="000000" w:fill="FFFFFF"/>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lastRenderedPageBreak/>
              <w:t> </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UC_001</w:t>
            </w:r>
          </w:p>
        </w:tc>
        <w:tc>
          <w:tcPr>
            <w:tcW w:w="102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000000" w:fill="FFC000"/>
            <w:noWrap/>
            <w:vAlign w:val="bottom"/>
            <w:hideMark/>
          </w:tcPr>
          <w:p w:rsidR="00371677" w:rsidRPr="0045518D" w:rsidRDefault="00371677" w:rsidP="006059D4">
            <w:pPr>
              <w:spacing w:line="240" w:lineRule="auto"/>
              <w:jc w:val="center"/>
              <w:rPr>
                <w:rFonts w:ascii="Tahoma" w:hAnsi="Tahoma" w:cs="Tahoma"/>
                <w:sz w:val="20"/>
                <w:szCs w:val="22"/>
              </w:rPr>
            </w:pPr>
            <w:r w:rsidRPr="0045518D">
              <w:rPr>
                <w:rFonts w:ascii="Tahoma" w:hAnsi="Tahoma" w:cs="Tahoma"/>
                <w:sz w:val="20"/>
                <w:szCs w:val="22"/>
              </w:rPr>
              <w:t>UC_010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UC_001</w:t>
            </w:r>
          </w:p>
        </w:tc>
        <w:tc>
          <w:tcPr>
            <w:tcW w:w="904" w:type="dxa"/>
            <w:shd w:val="clear" w:color="auto" w:fill="auto"/>
            <w:noWrap/>
            <w:vAlign w:val="bottom"/>
          </w:tcPr>
          <w:p w:rsidR="000F7841" w:rsidRPr="0045518D" w:rsidRDefault="000F7841" w:rsidP="000F7841">
            <w:pPr>
              <w:spacing w:line="240" w:lineRule="auto"/>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UC_002</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0.13</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UC_003</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UC_004</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UC_005</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UC_006</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UC_007</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UC_008</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6.00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UC_009</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0.50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0.25</w:t>
            </w:r>
          </w:p>
        </w:tc>
      </w:tr>
      <w:tr w:rsidR="0045518D" w:rsidRPr="0045518D" w:rsidTr="00371677">
        <w:trPr>
          <w:trHeight w:val="300"/>
          <w:jc w:val="center"/>
        </w:trPr>
        <w:tc>
          <w:tcPr>
            <w:tcW w:w="904" w:type="dxa"/>
            <w:shd w:val="clear" w:color="000000"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UC_010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102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8.00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2.00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c>
          <w:tcPr>
            <w:tcW w:w="904" w:type="dxa"/>
            <w:shd w:val="clear" w:color="auto" w:fill="auto"/>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1.00</w:t>
            </w:r>
          </w:p>
        </w:tc>
      </w:tr>
      <w:tr w:rsidR="00D96972" w:rsidRPr="0045518D" w:rsidTr="00371677">
        <w:trPr>
          <w:trHeight w:val="300"/>
          <w:jc w:val="center"/>
        </w:trPr>
        <w:tc>
          <w:tcPr>
            <w:tcW w:w="904" w:type="dxa"/>
            <w:shd w:val="clear" w:color="auto" w:fill="FFC000"/>
            <w:noWrap/>
            <w:vAlign w:val="bottom"/>
            <w:hideMark/>
          </w:tcPr>
          <w:p w:rsidR="000F7841" w:rsidRPr="0045518D" w:rsidRDefault="000F7841" w:rsidP="000F7841">
            <w:pPr>
              <w:spacing w:line="240" w:lineRule="auto"/>
              <w:jc w:val="center"/>
              <w:rPr>
                <w:rFonts w:ascii="Tahoma" w:hAnsi="Tahoma" w:cs="Tahoma"/>
                <w:sz w:val="20"/>
                <w:szCs w:val="22"/>
              </w:rPr>
            </w:pPr>
            <w:r w:rsidRPr="0045518D">
              <w:rPr>
                <w:rFonts w:ascii="Tahoma" w:hAnsi="Tahoma" w:cs="Tahoma"/>
                <w:sz w:val="20"/>
                <w:szCs w:val="22"/>
              </w:rPr>
              <w:t>SUM</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102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46.00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7.83</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15.50</w:t>
            </w:r>
          </w:p>
        </w:tc>
        <w:tc>
          <w:tcPr>
            <w:tcW w:w="904" w:type="dxa"/>
            <w:shd w:val="clear" w:color="auto" w:fill="FFC000"/>
            <w:noWrap/>
            <w:vAlign w:val="bottom"/>
          </w:tcPr>
          <w:p w:rsidR="000F7841" w:rsidRPr="0045518D" w:rsidRDefault="000F7841" w:rsidP="000F7841">
            <w:pPr>
              <w:jc w:val="center"/>
              <w:rPr>
                <w:rFonts w:ascii="Calibri" w:hAnsi="Calibri" w:cs="Calibri"/>
                <w:sz w:val="22"/>
                <w:szCs w:val="22"/>
              </w:rPr>
            </w:pPr>
            <w:r w:rsidRPr="0045518D">
              <w:rPr>
                <w:rFonts w:ascii="Calibri" w:hAnsi="Calibri" w:cs="Calibri"/>
                <w:sz w:val="22"/>
                <w:szCs w:val="22"/>
              </w:rPr>
              <w:t>4.00</w:t>
            </w:r>
          </w:p>
        </w:tc>
      </w:tr>
    </w:tbl>
    <w:p w:rsidR="00F80B82" w:rsidRPr="0045518D" w:rsidRDefault="00F80B82" w:rsidP="00F80B82">
      <w:pPr>
        <w:spacing w:line="240" w:lineRule="auto"/>
        <w:rPr>
          <w:rFonts w:ascii="Calibri" w:hAnsi="Calibri" w:cs="Calibri"/>
          <w:sz w:val="16"/>
          <w:szCs w:val="22"/>
        </w:rPr>
      </w:pPr>
    </w:p>
    <w:p w:rsidR="00F80B82" w:rsidRPr="0045518D" w:rsidRDefault="00F80B82" w:rsidP="00F80B82">
      <w:pPr>
        <w:spacing w:line="240" w:lineRule="auto"/>
        <w:jc w:val="center"/>
        <w:rPr>
          <w:rFonts w:ascii="Calibri" w:hAnsi="Calibri" w:cs="Calibri"/>
          <w:sz w:val="16"/>
          <w:szCs w:val="22"/>
        </w:rPr>
      </w:pPr>
    </w:p>
    <w:tbl>
      <w:tblPr>
        <w:tblW w:w="10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36"/>
        <w:gridCol w:w="836"/>
        <w:gridCol w:w="836"/>
        <w:gridCol w:w="836"/>
        <w:gridCol w:w="836"/>
        <w:gridCol w:w="836"/>
        <w:gridCol w:w="836"/>
        <w:gridCol w:w="836"/>
        <w:gridCol w:w="836"/>
        <w:gridCol w:w="836"/>
        <w:gridCol w:w="665"/>
        <w:gridCol w:w="836"/>
      </w:tblGrid>
      <w:tr w:rsidR="0045518D" w:rsidRPr="0045518D" w:rsidTr="00371677">
        <w:trPr>
          <w:trHeight w:val="300"/>
          <w:jc w:val="center"/>
        </w:trPr>
        <w:tc>
          <w:tcPr>
            <w:tcW w:w="836" w:type="dxa"/>
            <w:shd w:val="clear" w:color="000000" w:fill="FFFFFF"/>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 </w:t>
            </w:r>
          </w:p>
        </w:tc>
        <w:tc>
          <w:tcPr>
            <w:tcW w:w="836" w:type="dxa"/>
            <w:shd w:val="clear" w:color="000000" w:fill="FFC000"/>
            <w:noWrap/>
            <w:vAlign w:val="bottom"/>
            <w:hideMark/>
          </w:tcPr>
          <w:p w:rsidR="00371677" w:rsidRPr="0045518D" w:rsidRDefault="00371677" w:rsidP="00F80B82">
            <w:pPr>
              <w:spacing w:line="240" w:lineRule="auto"/>
              <w:rPr>
                <w:rFonts w:ascii="Tahoma" w:hAnsi="Tahoma" w:cs="Tahoma"/>
                <w:sz w:val="18"/>
                <w:szCs w:val="18"/>
              </w:rPr>
            </w:pPr>
            <w:r w:rsidRPr="0045518D">
              <w:rPr>
                <w:rFonts w:ascii="Tahoma" w:hAnsi="Tahoma" w:cs="Tahoma"/>
                <w:sz w:val="18"/>
                <w:szCs w:val="18"/>
              </w:rPr>
              <w:t>UC_001</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000000" w:fill="FFC000"/>
            <w:noWrap/>
            <w:vAlign w:val="bottom"/>
            <w:hideMark/>
          </w:tcPr>
          <w:p w:rsidR="00371677" w:rsidRPr="0045518D" w:rsidRDefault="00371677" w:rsidP="006059D4">
            <w:pPr>
              <w:spacing w:line="240" w:lineRule="auto"/>
              <w:jc w:val="center"/>
              <w:rPr>
                <w:rFonts w:ascii="Tahoma" w:hAnsi="Tahoma" w:cs="Tahoma"/>
                <w:sz w:val="18"/>
                <w:szCs w:val="18"/>
              </w:rPr>
            </w:pPr>
            <w:r w:rsidRPr="0045518D">
              <w:rPr>
                <w:rFonts w:ascii="Tahoma" w:hAnsi="Tahoma" w:cs="Tahoma"/>
                <w:sz w:val="18"/>
                <w:szCs w:val="18"/>
              </w:rPr>
              <w:t>UC_010</w:t>
            </w:r>
          </w:p>
        </w:tc>
        <w:tc>
          <w:tcPr>
            <w:tcW w:w="665"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w:t>
            </w:r>
          </w:p>
        </w:tc>
        <w:tc>
          <w:tcPr>
            <w:tcW w:w="836" w:type="dxa"/>
            <w:shd w:val="clear" w:color="000000" w:fill="00B050"/>
            <w:noWrap/>
            <w:vAlign w:val="bottom"/>
            <w:hideMark/>
          </w:tcPr>
          <w:p w:rsidR="00371677" w:rsidRPr="0045518D" w:rsidRDefault="00371677" w:rsidP="006059D4">
            <w:pPr>
              <w:spacing w:line="240" w:lineRule="auto"/>
              <w:rPr>
                <w:rFonts w:ascii="Tahoma" w:hAnsi="Tahoma" w:cs="Tahoma"/>
                <w:sz w:val="18"/>
                <w:szCs w:val="18"/>
              </w:rPr>
            </w:pPr>
            <w:r w:rsidRPr="0045518D">
              <w:rPr>
                <w:rFonts w:ascii="Tahoma" w:hAnsi="Tahoma" w:cs="Tahoma"/>
                <w:sz w:val="18"/>
                <w:szCs w:val="18"/>
              </w:rPr>
              <w:t>Sum/13</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UC_001</w:t>
            </w:r>
          </w:p>
        </w:tc>
        <w:tc>
          <w:tcPr>
            <w:tcW w:w="836" w:type="dxa"/>
            <w:shd w:val="clear" w:color="auto" w:fill="auto"/>
            <w:noWrap/>
            <w:vAlign w:val="bottom"/>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0.022</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0.021</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0.016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0.031</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0.208</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0.021</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UC_003</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UC_006</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0.130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0.125</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1.284</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0.128</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UC_009</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0.087</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0.063</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0.685</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0.069</w:t>
            </w:r>
          </w:p>
        </w:tc>
      </w:tr>
      <w:tr w:rsidR="0045518D" w:rsidRPr="0045518D" w:rsidTr="00371677">
        <w:trPr>
          <w:trHeight w:val="300"/>
          <w:jc w:val="center"/>
        </w:trPr>
        <w:tc>
          <w:tcPr>
            <w:tcW w:w="836" w:type="dxa"/>
            <w:shd w:val="clear" w:color="000000" w:fill="FFC000"/>
            <w:noWrap/>
            <w:vAlign w:val="bottom"/>
            <w:hideMark/>
          </w:tcPr>
          <w:p w:rsidR="000F7841" w:rsidRPr="0045518D" w:rsidRDefault="000F7841" w:rsidP="000F7841">
            <w:pPr>
              <w:spacing w:line="240" w:lineRule="auto"/>
              <w:jc w:val="center"/>
              <w:rPr>
                <w:rFonts w:ascii="Tahoma" w:hAnsi="Tahoma" w:cs="Tahoma"/>
                <w:sz w:val="18"/>
                <w:szCs w:val="18"/>
              </w:rPr>
            </w:pPr>
            <w:r w:rsidRPr="0045518D">
              <w:rPr>
                <w:rFonts w:ascii="Tahoma" w:hAnsi="Tahoma" w:cs="Tahoma"/>
                <w:sz w:val="18"/>
                <w:szCs w:val="18"/>
              </w:rPr>
              <w:t>UC_010</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0.174</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0.255</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0.258</w:t>
            </w:r>
          </w:p>
        </w:tc>
        <w:tc>
          <w:tcPr>
            <w:tcW w:w="836" w:type="dxa"/>
            <w:shd w:val="clear" w:color="auto" w:fill="auto"/>
            <w:noWrap/>
            <w:vAlign w:val="bottom"/>
          </w:tcPr>
          <w:p w:rsidR="000F7841" w:rsidRPr="0045518D" w:rsidRDefault="000F7841" w:rsidP="000F7841">
            <w:pPr>
              <w:jc w:val="center"/>
              <w:rPr>
                <w:rFonts w:ascii="Tahoma" w:hAnsi="Tahoma" w:cs="Tahoma"/>
                <w:sz w:val="18"/>
                <w:szCs w:val="18"/>
              </w:rPr>
            </w:pPr>
            <w:r w:rsidRPr="0045518D">
              <w:rPr>
                <w:rFonts w:ascii="Tahoma" w:hAnsi="Tahoma" w:cs="Tahoma"/>
                <w:sz w:val="18"/>
                <w:szCs w:val="18"/>
              </w:rPr>
              <w:t>0.250</w:t>
            </w:r>
          </w:p>
        </w:tc>
        <w:tc>
          <w:tcPr>
            <w:tcW w:w="665"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2.393</w:t>
            </w:r>
          </w:p>
        </w:tc>
        <w:tc>
          <w:tcPr>
            <w:tcW w:w="836" w:type="dxa"/>
            <w:shd w:val="clear" w:color="auto" w:fill="FFC000"/>
            <w:noWrap/>
            <w:vAlign w:val="bottom"/>
          </w:tcPr>
          <w:p w:rsidR="000F7841" w:rsidRPr="0045518D" w:rsidRDefault="000F7841" w:rsidP="000F7841">
            <w:pPr>
              <w:jc w:val="right"/>
              <w:rPr>
                <w:rFonts w:ascii="Tahoma" w:hAnsi="Tahoma" w:cs="Tahoma"/>
                <w:sz w:val="18"/>
                <w:szCs w:val="18"/>
              </w:rPr>
            </w:pPr>
            <w:r w:rsidRPr="0045518D">
              <w:rPr>
                <w:rFonts w:ascii="Tahoma" w:hAnsi="Tahoma" w:cs="Tahoma"/>
                <w:sz w:val="18"/>
                <w:szCs w:val="18"/>
              </w:rPr>
              <w:t>0.239</w:t>
            </w:r>
          </w:p>
        </w:tc>
      </w:tr>
    </w:tbl>
    <w:p w:rsidR="00F80B82" w:rsidRPr="0045518D" w:rsidRDefault="00F80B82" w:rsidP="00F80B82">
      <w:pPr>
        <w:spacing w:line="240" w:lineRule="auto"/>
        <w:rPr>
          <w:rFonts w:ascii="Calibri" w:hAnsi="Calibri" w:cs="Calibri"/>
          <w:sz w:val="16"/>
          <w:szCs w:val="22"/>
        </w:rPr>
        <w:sectPr w:rsidR="00F80B82" w:rsidRPr="0045518D" w:rsidSect="00C16838">
          <w:pgSz w:w="12240" w:h="15840"/>
          <w:pgMar w:top="1440" w:right="1296" w:bottom="1080" w:left="1296" w:header="720" w:footer="720" w:gutter="0"/>
          <w:pgNumType w:start="1"/>
          <w:cols w:space="720"/>
          <w:docGrid w:linePitch="600" w:charSpace="32768"/>
        </w:sectPr>
      </w:pPr>
    </w:p>
    <w:tbl>
      <w:tblPr>
        <w:tblW w:w="6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3675"/>
        <w:gridCol w:w="1980"/>
      </w:tblGrid>
      <w:tr w:rsidR="0045518D" w:rsidRPr="0045518D" w:rsidTr="00D769D2">
        <w:trPr>
          <w:trHeight w:val="300"/>
        </w:trPr>
        <w:tc>
          <w:tcPr>
            <w:tcW w:w="109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lastRenderedPageBreak/>
              <w:t>ID</w:t>
            </w:r>
          </w:p>
        </w:tc>
        <w:tc>
          <w:tcPr>
            <w:tcW w:w="3675"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Name</w:t>
            </w:r>
          </w:p>
        </w:tc>
        <w:tc>
          <w:tcPr>
            <w:tcW w:w="1980" w:type="dxa"/>
            <w:shd w:val="clear" w:color="auto" w:fill="FFC000"/>
            <w:noWrap/>
            <w:vAlign w:val="bottom"/>
            <w:hideMark/>
          </w:tcPr>
          <w:p w:rsidR="00D769D2" w:rsidRPr="0045518D" w:rsidRDefault="00D769D2" w:rsidP="00F80B82">
            <w:pPr>
              <w:spacing w:line="240" w:lineRule="auto"/>
              <w:jc w:val="center"/>
              <w:rPr>
                <w:rFonts w:ascii="Times New Roman" w:hAnsi="Times New Roman"/>
                <w:szCs w:val="26"/>
              </w:rPr>
            </w:pPr>
            <w:r w:rsidRPr="0045518D">
              <w:rPr>
                <w:rFonts w:ascii="Times New Roman" w:hAnsi="Times New Roman"/>
                <w:szCs w:val="26"/>
              </w:rPr>
              <w:t>Ratio</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spacing w:line="240" w:lineRule="auto"/>
              <w:rPr>
                <w:rFonts w:ascii="Calibri" w:hAnsi="Calibri" w:cs="Calibri"/>
                <w:sz w:val="22"/>
                <w:szCs w:val="22"/>
              </w:rPr>
            </w:pPr>
            <w:r w:rsidRPr="0045518D">
              <w:rPr>
                <w:rFonts w:ascii="Calibri" w:hAnsi="Calibri" w:cs="Calibri"/>
                <w:sz w:val="22"/>
                <w:szCs w:val="22"/>
              </w:rPr>
              <w:t>UC_001</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Đăng xuất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UC_002</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Đổi mật khẩu</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2.082</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UC_003</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Cài đặt</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UC_004</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Tìm kiếm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UC_005</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đơn vị</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UC_006</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lớp</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UC_007</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cố vấn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UC_008</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sinh viên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12.836</w:t>
            </w:r>
          </w:p>
        </w:tc>
      </w:tr>
      <w:tr w:rsidR="0045518D"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UC_009</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quy chế chấm điểm</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6.853</w:t>
            </w:r>
          </w:p>
        </w:tc>
      </w:tr>
      <w:tr w:rsidR="00297AA9" w:rsidRPr="0045518D" w:rsidTr="00D34DE9">
        <w:trPr>
          <w:trHeight w:val="300"/>
        </w:trPr>
        <w:tc>
          <w:tcPr>
            <w:tcW w:w="1095" w:type="dxa"/>
            <w:shd w:val="clear" w:color="auto" w:fill="auto"/>
            <w:noWrap/>
            <w:vAlign w:val="bottom"/>
            <w:hideMark/>
          </w:tcPr>
          <w:p w:rsidR="00297AA9" w:rsidRPr="0045518D" w:rsidRDefault="00297AA9" w:rsidP="00297AA9">
            <w:pPr>
              <w:rPr>
                <w:rFonts w:ascii="Calibri" w:hAnsi="Calibri" w:cs="Calibri"/>
                <w:sz w:val="22"/>
                <w:szCs w:val="22"/>
              </w:rPr>
            </w:pPr>
            <w:r w:rsidRPr="0045518D">
              <w:rPr>
                <w:rFonts w:ascii="Calibri" w:hAnsi="Calibri" w:cs="Calibri"/>
                <w:sz w:val="22"/>
                <w:szCs w:val="22"/>
              </w:rPr>
              <w:t>UC_010</w:t>
            </w:r>
          </w:p>
        </w:tc>
        <w:tc>
          <w:tcPr>
            <w:tcW w:w="3675" w:type="dxa"/>
            <w:shd w:val="clear" w:color="auto" w:fill="auto"/>
            <w:noWrap/>
            <w:vAlign w:val="bottom"/>
          </w:tcPr>
          <w:p w:rsidR="00297AA9" w:rsidRPr="0045518D" w:rsidRDefault="00297AA9" w:rsidP="00297AA9">
            <w:pPr>
              <w:rPr>
                <w:rFonts w:ascii="Calibri" w:hAnsi="Calibri" w:cs="Calibri"/>
                <w:b/>
                <w:bCs/>
                <w:sz w:val="22"/>
                <w:szCs w:val="22"/>
              </w:rPr>
            </w:pPr>
            <w:r w:rsidRPr="0045518D">
              <w:rPr>
                <w:rFonts w:ascii="Calibri" w:hAnsi="Calibri" w:cs="Calibri"/>
                <w:b/>
                <w:bCs/>
                <w:sz w:val="22"/>
                <w:szCs w:val="22"/>
              </w:rPr>
              <w:t>Quản lý điểm rèn luyện</w:t>
            </w:r>
          </w:p>
        </w:tc>
        <w:tc>
          <w:tcPr>
            <w:tcW w:w="1980" w:type="dxa"/>
            <w:shd w:val="clear" w:color="auto" w:fill="auto"/>
            <w:noWrap/>
            <w:vAlign w:val="bottom"/>
          </w:tcPr>
          <w:p w:rsidR="00297AA9" w:rsidRPr="0045518D" w:rsidRDefault="00297AA9" w:rsidP="00297AA9">
            <w:pPr>
              <w:jc w:val="right"/>
              <w:rPr>
                <w:rFonts w:ascii="Calibri" w:hAnsi="Calibri" w:cs="Calibri"/>
                <w:sz w:val="22"/>
                <w:szCs w:val="22"/>
              </w:rPr>
            </w:pPr>
            <w:r w:rsidRPr="0045518D">
              <w:rPr>
                <w:rFonts w:ascii="Calibri" w:hAnsi="Calibri" w:cs="Calibri"/>
                <w:sz w:val="22"/>
                <w:szCs w:val="22"/>
              </w:rPr>
              <w:t>23.933</w:t>
            </w:r>
          </w:p>
        </w:tc>
      </w:tr>
    </w:tbl>
    <w:p w:rsidR="00711BC2" w:rsidRPr="0045518D" w:rsidRDefault="00711BC2" w:rsidP="00711BC2">
      <w:pPr>
        <w:rPr>
          <w:sz w:val="22"/>
        </w:rPr>
      </w:pPr>
    </w:p>
    <w:p w:rsidR="00F80B82" w:rsidRPr="0045518D" w:rsidRDefault="00F80B82" w:rsidP="00711BC2">
      <w:pPr>
        <w:rPr>
          <w:sz w:val="22"/>
        </w:rPr>
      </w:pPr>
    </w:p>
    <w:p w:rsidR="001D5C66" w:rsidRPr="0045518D" w:rsidRDefault="001D5C66" w:rsidP="001D5C66">
      <w:pPr>
        <w:rPr>
          <w:sz w:val="22"/>
        </w:rPr>
      </w:pPr>
    </w:p>
    <w:bookmarkEnd w:id="109"/>
    <w:bookmarkEnd w:id="110"/>
    <w:p w:rsidR="00405ED1" w:rsidRPr="0045518D" w:rsidRDefault="00405ED1" w:rsidP="00405ED1">
      <w:pPr>
        <w:jc w:val="center"/>
      </w:pPr>
      <w:r w:rsidRPr="0045518D">
        <w:t>The end</w:t>
      </w:r>
      <w:bookmarkEnd w:id="1"/>
    </w:p>
    <w:sectPr w:rsidR="00405ED1" w:rsidRPr="0045518D" w:rsidSect="005F2E9D">
      <w:headerReference w:type="default" r:id="rId30"/>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999" w:rsidRDefault="00592999">
      <w:r>
        <w:separator/>
      </w:r>
    </w:p>
  </w:endnote>
  <w:endnote w:type="continuationSeparator" w:id="0">
    <w:p w:rsidR="00592999" w:rsidRDefault="0059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Pr="002A19DA" w:rsidRDefault="00D96972" w:rsidP="002A19DA">
    <w:pPr>
      <w:pStyle w:val="Footer"/>
    </w:pPr>
    <w:r w:rsidRPr="002A19DA">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Pr="002A19DA" w:rsidRDefault="00D96972" w:rsidP="002A19DA">
    <w:pPr>
      <w:pStyle w:val="Footer"/>
    </w:pPr>
    <w:r w:rsidRPr="002A19DA">
      <w:t>Software Engineering, Faculty of Information Technology, Can Tho University</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999" w:rsidRDefault="00592999">
      <w:r>
        <w:separator/>
      </w:r>
    </w:p>
  </w:footnote>
  <w:footnote w:type="continuationSeparator" w:id="0">
    <w:p w:rsidR="00592999" w:rsidRDefault="005929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Pr="000C44D3" w:rsidRDefault="00D96972">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557AC4">
      <w:rPr>
        <w:rFonts w:ascii="Times New Roman" w:hAnsi="Times New Roman"/>
        <w:noProof/>
      </w:rPr>
      <w:t>13</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pPr>
      <w:pStyle w:val="Header"/>
      <w:tabs>
        <w:tab w:val="clear" w:pos="9360"/>
        <w:tab w:val="right" w:pos="9630"/>
      </w:tabs>
    </w:pPr>
    <w:r>
      <w:rPr>
        <w:rFonts w:ascii="Times New Roman" w:hAnsi="Times New Roman"/>
      </w:rPr>
      <w:t>Đặc tả yêu cầu phần mềm</w:t>
    </w:r>
    <w:r>
      <w:rPr>
        <w:rFonts w:ascii="Times New Roman" w:hAnsi="Times New Roman"/>
      </w:rPr>
      <w:tab/>
    </w:r>
    <w:r>
      <w:rPr>
        <w:rFonts w:ascii="Times New Roman" w:hAnsi="Times New Roman"/>
      </w:rPr>
      <w:tab/>
      <w:t xml:space="preserve">Trang </w:t>
    </w:r>
    <w:r>
      <w:fldChar w:fldCharType="begin"/>
    </w:r>
    <w:r>
      <w:instrText xml:space="preserve"> PAGE </w:instrText>
    </w:r>
    <w:r>
      <w:fldChar w:fldCharType="separate"/>
    </w:r>
    <w:r w:rsidR="00557AC4">
      <w:rPr>
        <w:noProof/>
      </w:rPr>
      <w:t>8</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Default="00D96972"/>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972" w:rsidRPr="000C44D3" w:rsidRDefault="00D96972">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557AC4">
      <w:rPr>
        <w:rFonts w:ascii="Times New Roman" w:hAnsi="Times New Roman"/>
        <w:noProof/>
      </w:rPr>
      <w:t>2</w:t>
    </w:r>
    <w:r w:rsidRPr="000C44D3">
      <w:rPr>
        <w:rFonts w:ascii="Times New Roman" w:hAnsi="Times New Roman"/>
      </w:rPr>
      <w:fldChar w:fldCharType="end"/>
    </w:r>
  </w:p>
  <w:p w:rsidR="00D96972" w:rsidRDefault="00D9697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FA2BAB0"/>
    <w:lvl w:ilvl="0">
      <w:start w:val="1"/>
      <w:numFmt w:val="decimal"/>
      <w:pStyle w:val="Heading1"/>
      <w:lvlText w:val="%1."/>
      <w:legacy w:legacy="1" w:legacySpace="144" w:legacyIndent="0"/>
      <w:lvlJc w:val="left"/>
      <w:rPr>
        <w:color w:val="auto"/>
        <w:sz w:val="36"/>
        <w:szCs w:val="32"/>
      </w:rPr>
    </w:lvl>
    <w:lvl w:ilvl="1">
      <w:start w:val="1"/>
      <w:numFmt w:val="decimal"/>
      <w:pStyle w:val="Heading2"/>
      <w:lvlText w:val="%1.%2"/>
      <w:legacy w:legacy="1" w:legacySpace="144" w:legacyIndent="0"/>
      <w:lvlJc w:val="left"/>
      <w:rPr>
        <w:b/>
        <w:color w:val="auto"/>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0F130B62"/>
    <w:multiLevelType w:val="hybridMultilevel"/>
    <w:tmpl w:val="BC8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4501C9"/>
    <w:multiLevelType w:val="hybridMultilevel"/>
    <w:tmpl w:val="365827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90C0C3E"/>
    <w:multiLevelType w:val="hybridMultilevel"/>
    <w:tmpl w:val="726E5B68"/>
    <w:lvl w:ilvl="0" w:tplc="0FC432BE">
      <w:start w:val="1"/>
      <w:numFmt w:val="decimal"/>
      <w:lvlText w:val="%1."/>
      <w:lvlJc w:val="left"/>
      <w:pPr>
        <w:ind w:left="720" w:hanging="360"/>
      </w:pPr>
      <w:rPr>
        <w:rFonts w:hint="default"/>
        <w:color w:val="0070C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2D5B0A"/>
    <w:multiLevelType w:val="hybridMultilevel"/>
    <w:tmpl w:val="CB9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212E87"/>
    <w:multiLevelType w:val="hybridMultilevel"/>
    <w:tmpl w:val="6410477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33003B"/>
    <w:multiLevelType w:val="hybridMultilevel"/>
    <w:tmpl w:val="87D09A58"/>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9"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0E7B64"/>
    <w:multiLevelType w:val="hybridMultilevel"/>
    <w:tmpl w:val="2242A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E207812"/>
    <w:multiLevelType w:val="hybridMultilevel"/>
    <w:tmpl w:val="4A1C83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C27C65"/>
    <w:multiLevelType w:val="hybridMultilevel"/>
    <w:tmpl w:val="076630E0"/>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E7BA2"/>
    <w:multiLevelType w:val="hybridMultilevel"/>
    <w:tmpl w:val="DD4095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461AB7"/>
    <w:multiLevelType w:val="hybridMultilevel"/>
    <w:tmpl w:val="28B884FC"/>
    <w:lvl w:ilvl="0" w:tplc="D26040F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45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8"/>
  </w:num>
  <w:num w:numId="13">
    <w:abstractNumId w:val="33"/>
  </w:num>
  <w:num w:numId="14">
    <w:abstractNumId w:val="25"/>
  </w:num>
  <w:num w:numId="15">
    <w:abstractNumId w:val="21"/>
  </w:num>
  <w:num w:numId="16">
    <w:abstractNumId w:val="46"/>
  </w:num>
  <w:num w:numId="17">
    <w:abstractNumId w:val="49"/>
  </w:num>
  <w:num w:numId="18">
    <w:abstractNumId w:val="37"/>
  </w:num>
  <w:num w:numId="19">
    <w:abstractNumId w:val="30"/>
  </w:num>
  <w:num w:numId="20">
    <w:abstractNumId w:val="36"/>
  </w:num>
  <w:num w:numId="21">
    <w:abstractNumId w:val="29"/>
  </w:num>
  <w:num w:numId="22">
    <w:abstractNumId w:val="22"/>
  </w:num>
  <w:num w:numId="23">
    <w:abstractNumId w:val="17"/>
  </w:num>
  <w:num w:numId="24">
    <w:abstractNumId w:val="35"/>
  </w:num>
  <w:num w:numId="25">
    <w:abstractNumId w:val="42"/>
  </w:num>
  <w:num w:numId="26">
    <w:abstractNumId w:val="28"/>
  </w:num>
  <w:num w:numId="27">
    <w:abstractNumId w:val="34"/>
  </w:num>
  <w:num w:numId="28">
    <w:abstractNumId w:val="39"/>
  </w:num>
  <w:num w:numId="29">
    <w:abstractNumId w:val="50"/>
  </w:num>
  <w:num w:numId="30">
    <w:abstractNumId w:val="47"/>
  </w:num>
  <w:num w:numId="31">
    <w:abstractNumId w:val="43"/>
  </w:num>
  <w:num w:numId="32">
    <w:abstractNumId w:val="16"/>
  </w:num>
  <w:num w:numId="33">
    <w:abstractNumId w:val="0"/>
    <w:lvlOverride w:ilvl="0">
      <w:startOverride w:val="3"/>
    </w:lvlOverride>
    <w:lvlOverride w:ilvl="1">
      <w:startOverride w:val="3"/>
    </w:lvlOverride>
  </w:num>
  <w:num w:numId="34">
    <w:abstractNumId w:val="0"/>
    <w:lvlOverride w:ilvl="0">
      <w:startOverride w:val="3"/>
    </w:lvlOverride>
    <w:lvlOverride w:ilvl="1">
      <w:startOverride w:val="3"/>
    </w:lvlOverride>
  </w:num>
  <w:num w:numId="35">
    <w:abstractNumId w:val="19"/>
  </w:num>
  <w:num w:numId="36">
    <w:abstractNumId w:val="0"/>
    <w:lvlOverride w:ilvl="0">
      <w:startOverride w:val="4"/>
    </w:lvlOverride>
    <w:lvlOverride w:ilvl="1">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1"/>
  </w:num>
  <w:num w:numId="40">
    <w:abstractNumId w:val="20"/>
  </w:num>
  <w:num w:numId="41">
    <w:abstractNumId w:val="15"/>
  </w:num>
  <w:num w:numId="42">
    <w:abstractNumId w:val="38"/>
  </w:num>
  <w:num w:numId="43">
    <w:abstractNumId w:val="48"/>
  </w:num>
  <w:num w:numId="44">
    <w:abstractNumId w:val="32"/>
  </w:num>
  <w:num w:numId="45">
    <w:abstractNumId w:val="27"/>
  </w:num>
  <w:num w:numId="46">
    <w:abstractNumId w:val="44"/>
  </w:num>
  <w:num w:numId="47">
    <w:abstractNumId w:val="24"/>
  </w:num>
  <w:num w:numId="48">
    <w:abstractNumId w:val="45"/>
  </w:num>
  <w:num w:numId="49">
    <w:abstractNumId w:val="40"/>
  </w:num>
  <w:num w:numId="50">
    <w:abstractNumId w:val="41"/>
  </w:num>
  <w:num w:numId="51">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13B56"/>
    <w:rsid w:val="00014CDB"/>
    <w:rsid w:val="00026F67"/>
    <w:rsid w:val="000408CC"/>
    <w:rsid w:val="000427DD"/>
    <w:rsid w:val="00044CB5"/>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6897"/>
    <w:rsid w:val="00097262"/>
    <w:rsid w:val="000B42A4"/>
    <w:rsid w:val="000B51E7"/>
    <w:rsid w:val="000C1EEC"/>
    <w:rsid w:val="000C3726"/>
    <w:rsid w:val="000C44D3"/>
    <w:rsid w:val="000D0B5E"/>
    <w:rsid w:val="000D0CE1"/>
    <w:rsid w:val="000D5221"/>
    <w:rsid w:val="000D7F47"/>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6035C"/>
    <w:rsid w:val="001608E3"/>
    <w:rsid w:val="00160ACF"/>
    <w:rsid w:val="001659FB"/>
    <w:rsid w:val="00175158"/>
    <w:rsid w:val="001772AA"/>
    <w:rsid w:val="00185523"/>
    <w:rsid w:val="00187B99"/>
    <w:rsid w:val="00187E4C"/>
    <w:rsid w:val="001903F2"/>
    <w:rsid w:val="0019099D"/>
    <w:rsid w:val="00190EEF"/>
    <w:rsid w:val="00191130"/>
    <w:rsid w:val="00192E9D"/>
    <w:rsid w:val="00193495"/>
    <w:rsid w:val="00195E1A"/>
    <w:rsid w:val="00197568"/>
    <w:rsid w:val="001A0F8F"/>
    <w:rsid w:val="001A10DD"/>
    <w:rsid w:val="001A3232"/>
    <w:rsid w:val="001A46D0"/>
    <w:rsid w:val="001A5F35"/>
    <w:rsid w:val="001A78DD"/>
    <w:rsid w:val="001C27B2"/>
    <w:rsid w:val="001C4100"/>
    <w:rsid w:val="001C4827"/>
    <w:rsid w:val="001C4A49"/>
    <w:rsid w:val="001C5478"/>
    <w:rsid w:val="001C6785"/>
    <w:rsid w:val="001D40FC"/>
    <w:rsid w:val="001D4CA1"/>
    <w:rsid w:val="001D594F"/>
    <w:rsid w:val="001D5C66"/>
    <w:rsid w:val="001D7306"/>
    <w:rsid w:val="001E0E5F"/>
    <w:rsid w:val="001E410D"/>
    <w:rsid w:val="001E6CAB"/>
    <w:rsid w:val="001F250C"/>
    <w:rsid w:val="001F56E1"/>
    <w:rsid w:val="001F5AB5"/>
    <w:rsid w:val="001F76C8"/>
    <w:rsid w:val="0021523E"/>
    <w:rsid w:val="002157C8"/>
    <w:rsid w:val="00230A05"/>
    <w:rsid w:val="002330FA"/>
    <w:rsid w:val="00241F25"/>
    <w:rsid w:val="00244F6C"/>
    <w:rsid w:val="00247EFC"/>
    <w:rsid w:val="00250808"/>
    <w:rsid w:val="0025283C"/>
    <w:rsid w:val="00256F9A"/>
    <w:rsid w:val="00273922"/>
    <w:rsid w:val="00280D77"/>
    <w:rsid w:val="00282861"/>
    <w:rsid w:val="00291553"/>
    <w:rsid w:val="00293D74"/>
    <w:rsid w:val="00294769"/>
    <w:rsid w:val="002958A3"/>
    <w:rsid w:val="00297AA9"/>
    <w:rsid w:val="002A11A7"/>
    <w:rsid w:val="002A19DA"/>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517EE"/>
    <w:rsid w:val="00357418"/>
    <w:rsid w:val="00363DBD"/>
    <w:rsid w:val="003640C0"/>
    <w:rsid w:val="003645E4"/>
    <w:rsid w:val="0036567A"/>
    <w:rsid w:val="00366E5F"/>
    <w:rsid w:val="003672D8"/>
    <w:rsid w:val="00367DF7"/>
    <w:rsid w:val="00371677"/>
    <w:rsid w:val="00375BBF"/>
    <w:rsid w:val="00385134"/>
    <w:rsid w:val="00387A2B"/>
    <w:rsid w:val="0039029F"/>
    <w:rsid w:val="00391D5B"/>
    <w:rsid w:val="003A51C1"/>
    <w:rsid w:val="003A5931"/>
    <w:rsid w:val="003A74C6"/>
    <w:rsid w:val="003B0A57"/>
    <w:rsid w:val="003B11A3"/>
    <w:rsid w:val="003B24A8"/>
    <w:rsid w:val="003B2504"/>
    <w:rsid w:val="003B72DF"/>
    <w:rsid w:val="003B75F8"/>
    <w:rsid w:val="003B7AC4"/>
    <w:rsid w:val="003C402C"/>
    <w:rsid w:val="003C5702"/>
    <w:rsid w:val="003D27FD"/>
    <w:rsid w:val="003D3151"/>
    <w:rsid w:val="003D64B3"/>
    <w:rsid w:val="003E3CFB"/>
    <w:rsid w:val="003E6FB6"/>
    <w:rsid w:val="003E7743"/>
    <w:rsid w:val="003E7FEF"/>
    <w:rsid w:val="003F183B"/>
    <w:rsid w:val="003F1D47"/>
    <w:rsid w:val="003F6245"/>
    <w:rsid w:val="00405ED1"/>
    <w:rsid w:val="004070A3"/>
    <w:rsid w:val="00410B80"/>
    <w:rsid w:val="00414D2E"/>
    <w:rsid w:val="004151E4"/>
    <w:rsid w:val="00415FDA"/>
    <w:rsid w:val="0043004A"/>
    <w:rsid w:val="00430A43"/>
    <w:rsid w:val="0043249B"/>
    <w:rsid w:val="00441579"/>
    <w:rsid w:val="00442111"/>
    <w:rsid w:val="00442928"/>
    <w:rsid w:val="00442B6C"/>
    <w:rsid w:val="00445AEC"/>
    <w:rsid w:val="00450A8D"/>
    <w:rsid w:val="00451809"/>
    <w:rsid w:val="0045518D"/>
    <w:rsid w:val="00460E44"/>
    <w:rsid w:val="00466FDB"/>
    <w:rsid w:val="0047020F"/>
    <w:rsid w:val="00473737"/>
    <w:rsid w:val="00474433"/>
    <w:rsid w:val="004775FD"/>
    <w:rsid w:val="00482490"/>
    <w:rsid w:val="00484C38"/>
    <w:rsid w:val="00487B69"/>
    <w:rsid w:val="00490A92"/>
    <w:rsid w:val="00493EF0"/>
    <w:rsid w:val="004949C5"/>
    <w:rsid w:val="00497F79"/>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21C73"/>
    <w:rsid w:val="00525DB0"/>
    <w:rsid w:val="00534040"/>
    <w:rsid w:val="00543834"/>
    <w:rsid w:val="00544FA8"/>
    <w:rsid w:val="00550C5A"/>
    <w:rsid w:val="00557AC4"/>
    <w:rsid w:val="00560DE3"/>
    <w:rsid w:val="00564BBE"/>
    <w:rsid w:val="00570B5B"/>
    <w:rsid w:val="005841BC"/>
    <w:rsid w:val="00585F43"/>
    <w:rsid w:val="00587938"/>
    <w:rsid w:val="00592999"/>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4172"/>
    <w:rsid w:val="00634BCD"/>
    <w:rsid w:val="006418F1"/>
    <w:rsid w:val="006459C0"/>
    <w:rsid w:val="006462A9"/>
    <w:rsid w:val="00651A8D"/>
    <w:rsid w:val="006635B4"/>
    <w:rsid w:val="006644E0"/>
    <w:rsid w:val="00666375"/>
    <w:rsid w:val="00667064"/>
    <w:rsid w:val="00676194"/>
    <w:rsid w:val="00676CBD"/>
    <w:rsid w:val="006772C4"/>
    <w:rsid w:val="00677427"/>
    <w:rsid w:val="00677720"/>
    <w:rsid w:val="00681518"/>
    <w:rsid w:val="00691E14"/>
    <w:rsid w:val="0069441D"/>
    <w:rsid w:val="00694D63"/>
    <w:rsid w:val="006950F5"/>
    <w:rsid w:val="00697873"/>
    <w:rsid w:val="006A0EF4"/>
    <w:rsid w:val="006A1816"/>
    <w:rsid w:val="006A2DFB"/>
    <w:rsid w:val="006A2FD6"/>
    <w:rsid w:val="006A6769"/>
    <w:rsid w:val="006B16D4"/>
    <w:rsid w:val="006B4AC8"/>
    <w:rsid w:val="006C2221"/>
    <w:rsid w:val="006C269C"/>
    <w:rsid w:val="006C352C"/>
    <w:rsid w:val="006C7D21"/>
    <w:rsid w:val="006D3D72"/>
    <w:rsid w:val="006E005C"/>
    <w:rsid w:val="006E07C4"/>
    <w:rsid w:val="006E1777"/>
    <w:rsid w:val="006F1713"/>
    <w:rsid w:val="006F20D6"/>
    <w:rsid w:val="006F2D84"/>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82658"/>
    <w:rsid w:val="00784358"/>
    <w:rsid w:val="00787330"/>
    <w:rsid w:val="00790844"/>
    <w:rsid w:val="0079253A"/>
    <w:rsid w:val="007B0228"/>
    <w:rsid w:val="007B0DD5"/>
    <w:rsid w:val="007B64BF"/>
    <w:rsid w:val="007B6513"/>
    <w:rsid w:val="007C6E04"/>
    <w:rsid w:val="007C7B40"/>
    <w:rsid w:val="007D1252"/>
    <w:rsid w:val="007D7492"/>
    <w:rsid w:val="007E0820"/>
    <w:rsid w:val="007E1E33"/>
    <w:rsid w:val="007E3D76"/>
    <w:rsid w:val="007E69D8"/>
    <w:rsid w:val="007F0A2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6472D"/>
    <w:rsid w:val="00865E24"/>
    <w:rsid w:val="00881A7B"/>
    <w:rsid w:val="00882F84"/>
    <w:rsid w:val="00884379"/>
    <w:rsid w:val="008848BF"/>
    <w:rsid w:val="00887EC2"/>
    <w:rsid w:val="00892C37"/>
    <w:rsid w:val="00896067"/>
    <w:rsid w:val="008A0613"/>
    <w:rsid w:val="008A51C3"/>
    <w:rsid w:val="008A5647"/>
    <w:rsid w:val="008A6011"/>
    <w:rsid w:val="008A70F1"/>
    <w:rsid w:val="008B40C3"/>
    <w:rsid w:val="008B545D"/>
    <w:rsid w:val="008B5BAC"/>
    <w:rsid w:val="008C074D"/>
    <w:rsid w:val="008D65FC"/>
    <w:rsid w:val="008E22C6"/>
    <w:rsid w:val="008E6918"/>
    <w:rsid w:val="008F1238"/>
    <w:rsid w:val="0092299D"/>
    <w:rsid w:val="00924694"/>
    <w:rsid w:val="00926C95"/>
    <w:rsid w:val="009273C5"/>
    <w:rsid w:val="00931C80"/>
    <w:rsid w:val="00935038"/>
    <w:rsid w:val="00935EEE"/>
    <w:rsid w:val="009423F4"/>
    <w:rsid w:val="009436D6"/>
    <w:rsid w:val="00960CCC"/>
    <w:rsid w:val="00962285"/>
    <w:rsid w:val="00962E85"/>
    <w:rsid w:val="0096374A"/>
    <w:rsid w:val="00965D12"/>
    <w:rsid w:val="0097498F"/>
    <w:rsid w:val="00975FD3"/>
    <w:rsid w:val="00977020"/>
    <w:rsid w:val="0097793F"/>
    <w:rsid w:val="00977DA6"/>
    <w:rsid w:val="00986D3B"/>
    <w:rsid w:val="00990995"/>
    <w:rsid w:val="00992265"/>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43C6"/>
    <w:rsid w:val="009F5528"/>
    <w:rsid w:val="009F5D9D"/>
    <w:rsid w:val="00A02E4D"/>
    <w:rsid w:val="00A034A7"/>
    <w:rsid w:val="00A03CA6"/>
    <w:rsid w:val="00A16374"/>
    <w:rsid w:val="00A2097F"/>
    <w:rsid w:val="00A27011"/>
    <w:rsid w:val="00A336D6"/>
    <w:rsid w:val="00A41E76"/>
    <w:rsid w:val="00A535EC"/>
    <w:rsid w:val="00A54D63"/>
    <w:rsid w:val="00A55787"/>
    <w:rsid w:val="00A55CAE"/>
    <w:rsid w:val="00A641BC"/>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628A2"/>
    <w:rsid w:val="00B709E1"/>
    <w:rsid w:val="00B72165"/>
    <w:rsid w:val="00B742C2"/>
    <w:rsid w:val="00B77CF0"/>
    <w:rsid w:val="00B822E0"/>
    <w:rsid w:val="00B840B2"/>
    <w:rsid w:val="00B86AE1"/>
    <w:rsid w:val="00B90912"/>
    <w:rsid w:val="00B94832"/>
    <w:rsid w:val="00B9500E"/>
    <w:rsid w:val="00B9617C"/>
    <w:rsid w:val="00BC0096"/>
    <w:rsid w:val="00BC367A"/>
    <w:rsid w:val="00BC5B4A"/>
    <w:rsid w:val="00BD21FA"/>
    <w:rsid w:val="00BD6A5F"/>
    <w:rsid w:val="00BE07B5"/>
    <w:rsid w:val="00BE4647"/>
    <w:rsid w:val="00BF2663"/>
    <w:rsid w:val="00BF69FF"/>
    <w:rsid w:val="00C0661A"/>
    <w:rsid w:val="00C10F47"/>
    <w:rsid w:val="00C14389"/>
    <w:rsid w:val="00C16838"/>
    <w:rsid w:val="00C20548"/>
    <w:rsid w:val="00C2143A"/>
    <w:rsid w:val="00C21554"/>
    <w:rsid w:val="00C226A4"/>
    <w:rsid w:val="00C22FD1"/>
    <w:rsid w:val="00C24726"/>
    <w:rsid w:val="00C31B1D"/>
    <w:rsid w:val="00C349AE"/>
    <w:rsid w:val="00C40FC3"/>
    <w:rsid w:val="00C54B18"/>
    <w:rsid w:val="00C63653"/>
    <w:rsid w:val="00C67E06"/>
    <w:rsid w:val="00C720F7"/>
    <w:rsid w:val="00C74A04"/>
    <w:rsid w:val="00C75320"/>
    <w:rsid w:val="00C8057D"/>
    <w:rsid w:val="00C818D2"/>
    <w:rsid w:val="00C902BC"/>
    <w:rsid w:val="00C95C53"/>
    <w:rsid w:val="00C97225"/>
    <w:rsid w:val="00CA014D"/>
    <w:rsid w:val="00CA2072"/>
    <w:rsid w:val="00CB16CF"/>
    <w:rsid w:val="00CD0C63"/>
    <w:rsid w:val="00CD1D8E"/>
    <w:rsid w:val="00CD5845"/>
    <w:rsid w:val="00CD68EF"/>
    <w:rsid w:val="00CE0A1B"/>
    <w:rsid w:val="00CE2FFA"/>
    <w:rsid w:val="00CE45C3"/>
    <w:rsid w:val="00CE579E"/>
    <w:rsid w:val="00CE7D25"/>
    <w:rsid w:val="00CF3A29"/>
    <w:rsid w:val="00D00236"/>
    <w:rsid w:val="00D00596"/>
    <w:rsid w:val="00D0266D"/>
    <w:rsid w:val="00D14128"/>
    <w:rsid w:val="00D15C6C"/>
    <w:rsid w:val="00D179C6"/>
    <w:rsid w:val="00D21334"/>
    <w:rsid w:val="00D23A10"/>
    <w:rsid w:val="00D32850"/>
    <w:rsid w:val="00D3369E"/>
    <w:rsid w:val="00D34DE9"/>
    <w:rsid w:val="00D5328F"/>
    <w:rsid w:val="00D5455E"/>
    <w:rsid w:val="00D56614"/>
    <w:rsid w:val="00D67B23"/>
    <w:rsid w:val="00D7355C"/>
    <w:rsid w:val="00D769D2"/>
    <w:rsid w:val="00D76F03"/>
    <w:rsid w:val="00D83283"/>
    <w:rsid w:val="00D83CE4"/>
    <w:rsid w:val="00D93060"/>
    <w:rsid w:val="00D95684"/>
    <w:rsid w:val="00D95CBF"/>
    <w:rsid w:val="00D96972"/>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219"/>
    <w:rsid w:val="00E20BC3"/>
    <w:rsid w:val="00E21FDB"/>
    <w:rsid w:val="00E26F9D"/>
    <w:rsid w:val="00E33975"/>
    <w:rsid w:val="00E35EE8"/>
    <w:rsid w:val="00E37D1C"/>
    <w:rsid w:val="00E422BB"/>
    <w:rsid w:val="00E42352"/>
    <w:rsid w:val="00E4534F"/>
    <w:rsid w:val="00E62753"/>
    <w:rsid w:val="00E66136"/>
    <w:rsid w:val="00E70A4D"/>
    <w:rsid w:val="00E76A4E"/>
    <w:rsid w:val="00E8520F"/>
    <w:rsid w:val="00E91D06"/>
    <w:rsid w:val="00EA3E09"/>
    <w:rsid w:val="00EA5594"/>
    <w:rsid w:val="00EA617B"/>
    <w:rsid w:val="00EA6404"/>
    <w:rsid w:val="00EB3FCE"/>
    <w:rsid w:val="00EB473A"/>
    <w:rsid w:val="00EB6468"/>
    <w:rsid w:val="00EC0387"/>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620"/>
    <w:rsid w:val="00F233C8"/>
    <w:rsid w:val="00F243DA"/>
    <w:rsid w:val="00F24FA9"/>
    <w:rsid w:val="00F25924"/>
    <w:rsid w:val="00F30E4B"/>
    <w:rsid w:val="00F30FE6"/>
    <w:rsid w:val="00F30FF3"/>
    <w:rsid w:val="00F3650F"/>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33E8"/>
    <w:rsid w:val="00FE3B59"/>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qFormat/>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qFormat/>
    <w:rsid w:val="009423F4"/>
    <w:pPr>
      <w:suppressAutoHyphens/>
      <w:spacing w:before="120" w:after="120" w:line="240" w:lineRule="auto"/>
    </w:pPr>
    <w:rPr>
      <w:rFonts w:cs="Arial"/>
      <w:b/>
      <w:bCs/>
      <w:color w:val="000000"/>
      <w:lang w:eastAsia="zh-CN"/>
    </w:rPr>
  </w:style>
  <w:style w:type="paragraph" w:customStyle="1" w:styleId="InfoBlue">
    <w:name w:val="InfoBlue"/>
    <w:basedOn w:val="Normal"/>
    <w:qFormat/>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Mention1">
    <w:name w:val="Mention1"/>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573078703">
      <w:bodyDiv w:val="1"/>
      <w:marLeft w:val="0"/>
      <w:marRight w:val="0"/>
      <w:marTop w:val="0"/>
      <w:marBottom w:val="0"/>
      <w:divBdr>
        <w:top w:val="none" w:sz="0" w:space="0" w:color="auto"/>
        <w:left w:val="none" w:sz="0" w:space="0" w:color="auto"/>
        <w:bottom w:val="none" w:sz="0" w:space="0" w:color="auto"/>
        <w:right w:val="none" w:sz="0" w:space="0" w:color="auto"/>
      </w:divBdr>
      <w:divsChild>
        <w:div w:id="1967855291">
          <w:marLeft w:val="547"/>
          <w:marRight w:val="0"/>
          <w:marTop w:val="0"/>
          <w:marBottom w:val="0"/>
          <w:divBdr>
            <w:top w:val="none" w:sz="0" w:space="0" w:color="auto"/>
            <w:left w:val="none" w:sz="0" w:space="0" w:color="auto"/>
            <w:bottom w:val="none" w:sz="0" w:space="0" w:color="auto"/>
            <w:right w:val="none" w:sz="0" w:space="0" w:color="auto"/>
          </w:divBdr>
        </w:div>
        <w:div w:id="1515068423">
          <w:marLeft w:val="547"/>
          <w:marRight w:val="0"/>
          <w:marTop w:val="0"/>
          <w:marBottom w:val="0"/>
          <w:divBdr>
            <w:top w:val="none" w:sz="0" w:space="0" w:color="auto"/>
            <w:left w:val="none" w:sz="0" w:space="0" w:color="auto"/>
            <w:bottom w:val="none" w:sz="0" w:space="0" w:color="auto"/>
            <w:right w:val="none" w:sz="0" w:space="0" w:color="auto"/>
          </w:divBdr>
        </w:div>
        <w:div w:id="1820877065">
          <w:marLeft w:val="547"/>
          <w:marRight w:val="0"/>
          <w:marTop w:val="0"/>
          <w:marBottom w:val="0"/>
          <w:divBdr>
            <w:top w:val="none" w:sz="0" w:space="0" w:color="auto"/>
            <w:left w:val="none" w:sz="0" w:space="0" w:color="auto"/>
            <w:bottom w:val="none" w:sz="0" w:space="0" w:color="auto"/>
            <w:right w:val="none" w:sz="0" w:space="0" w:color="auto"/>
          </w:divBdr>
        </w:div>
        <w:div w:id="190845787">
          <w:marLeft w:val="547"/>
          <w:marRight w:val="0"/>
          <w:marTop w:val="0"/>
          <w:marBottom w:val="0"/>
          <w:divBdr>
            <w:top w:val="none" w:sz="0" w:space="0" w:color="auto"/>
            <w:left w:val="none" w:sz="0" w:space="0" w:color="auto"/>
            <w:bottom w:val="none" w:sz="0" w:space="0" w:color="auto"/>
            <w:right w:val="none" w:sz="0" w:space="0" w:color="auto"/>
          </w:divBdr>
        </w:div>
        <w:div w:id="212695638">
          <w:marLeft w:val="547"/>
          <w:marRight w:val="0"/>
          <w:marTop w:val="0"/>
          <w:marBottom w:val="0"/>
          <w:divBdr>
            <w:top w:val="none" w:sz="0" w:space="0" w:color="auto"/>
            <w:left w:val="none" w:sz="0" w:space="0" w:color="auto"/>
            <w:bottom w:val="none" w:sz="0" w:space="0" w:color="auto"/>
            <w:right w:val="none" w:sz="0" w:space="0" w:color="auto"/>
          </w:divBdr>
        </w:div>
        <w:div w:id="675811255">
          <w:marLeft w:val="547"/>
          <w:marRight w:val="0"/>
          <w:marTop w:val="0"/>
          <w:marBottom w:val="0"/>
          <w:divBdr>
            <w:top w:val="none" w:sz="0" w:space="0" w:color="auto"/>
            <w:left w:val="none" w:sz="0" w:space="0" w:color="auto"/>
            <w:bottom w:val="none" w:sz="0" w:space="0" w:color="auto"/>
            <w:right w:val="none" w:sz="0" w:space="0" w:color="auto"/>
          </w:divBdr>
        </w:div>
      </w:divsChild>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 w:id="21325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4.xml"/><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417C7-6923-425F-8676-57C91003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41</Pages>
  <Words>7517</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50264</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217</cp:revision>
  <cp:lastPrinted>2017-05-01T14:20:00Z</cp:lastPrinted>
  <dcterms:created xsi:type="dcterms:W3CDTF">2017-05-01T14:27:00Z</dcterms:created>
  <dcterms:modified xsi:type="dcterms:W3CDTF">2017-11-13T07:18:00Z</dcterms:modified>
</cp:coreProperties>
</file>