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9423F4" w:rsidRPr="0045518D" w:rsidRDefault="009423F4" w:rsidP="009423F4">
      <w:pPr>
        <w:pStyle w:val="ByLine"/>
        <w:rPr>
          <w:rFonts w:ascii="Times New Roman" w:hAnsi="Times New Roman"/>
          <w:sz w:val="56"/>
        </w:rPr>
      </w:pPr>
      <w:r w:rsidRPr="0045518D">
        <w:rPr>
          <w:rFonts w:ascii="Times New Roman" w:hAnsi="Times New Roman"/>
          <w:sz w:val="56"/>
        </w:rPr>
        <w:t xml:space="preserve"> </w:t>
      </w:r>
      <w:r w:rsidR="0043004A" w:rsidRPr="0045518D">
        <w:rPr>
          <w:rFonts w:ascii="Times New Roman" w:hAnsi="Times New Roman"/>
          <w:sz w:val="56"/>
        </w:rPr>
        <w:t>Hệ Thống Chấm Điểm Rèn Luyện Trực Tuyến</w:t>
      </w:r>
      <w:r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CD7154">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CD7154">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CD7154">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CD7154">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CD7154">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CD7154">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3" w:name="_Toc483674766"/>
      <w:r w:rsidRPr="0045518D">
        <w:rPr>
          <w:rFonts w:ascii="Times New Roman" w:hAnsi="Times New Roman"/>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4" w:name="_Toc483674767"/>
      <w:r w:rsidRPr="0045518D">
        <w:rPr>
          <w:rFonts w:ascii="Times New Roman" w:hAnsi="Times New Roman"/>
          <w:sz w:val="32"/>
          <w:szCs w:val="26"/>
        </w:rPr>
        <w:lastRenderedPageBreak/>
        <w:t>Giới Thiệu</w:t>
      </w:r>
      <w:bookmarkEnd w:id="14"/>
    </w:p>
    <w:p w:rsidR="00977DA6" w:rsidRPr="0045518D" w:rsidRDefault="00977DA6" w:rsidP="00977DA6">
      <w:pPr>
        <w:pStyle w:val="Heading2"/>
        <w:spacing w:line="288" w:lineRule="auto"/>
        <w:rPr>
          <w:rFonts w:ascii="Times New Roman" w:hAnsi="Times New Roman"/>
          <w:szCs w:val="26"/>
        </w:rPr>
      </w:pPr>
      <w:bookmarkStart w:id="15" w:name="_Toc483674768"/>
      <w:r w:rsidRPr="0045518D">
        <w:rPr>
          <w:rFonts w:ascii="Times New Roman" w:hAnsi="Times New Roman"/>
          <w:szCs w:val="26"/>
        </w:rPr>
        <w:t>Mục Đích</w:t>
      </w:r>
      <w:bookmarkEnd w:id="15"/>
    </w:p>
    <w:p w:rsidR="00DB428B" w:rsidRPr="0045518D" w:rsidRDefault="00977DA6" w:rsidP="00977DA6">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4" w:name="_Toc483674773"/>
      <w:r w:rsidRPr="0045518D">
        <w:rPr>
          <w:rFonts w:ascii="Times New Roman" w:hAnsi="Times New Roman"/>
        </w:rPr>
        <w:t>Tham khảo</w:t>
      </w:r>
      <w:bookmarkEnd w:id="24"/>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CD7154"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CD7154"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5" w:name="__RefHeading___Toc343415449"/>
      <w:bookmarkStart w:id="26" w:name="_Toc483674774"/>
      <w:bookmarkEnd w:id="25"/>
      <w:r w:rsidRPr="0045518D">
        <w:rPr>
          <w:rFonts w:ascii="Times New Roman" w:hAnsi="Times New Roman"/>
          <w:sz w:val="32"/>
          <w:szCs w:val="34"/>
        </w:rPr>
        <w:t>Mô tả tông thể</w:t>
      </w:r>
      <w:bookmarkEnd w:id="26"/>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026F67" w:rsidRPr="0045518D" w:rsidRDefault="00026F67" w:rsidP="00B472AE">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557AC4" w:rsidRPr="0045518D" w:rsidRDefault="00557AC4" w:rsidP="00557AC4">
      <w:pPr>
        <w:pStyle w:val="Heading2"/>
        <w:numPr>
          <w:ilvl w:val="1"/>
          <w:numId w:val="2"/>
        </w:numPr>
        <w:tabs>
          <w:tab w:val="num" w:pos="0"/>
        </w:tabs>
        <w:suppressAutoHyphens/>
        <w:spacing w:line="24" w:lineRule="atLeast"/>
        <w:rPr>
          <w:rFonts w:ascii="Times New Roman" w:hAnsi="Times New Roman"/>
          <w:szCs w:val="26"/>
        </w:rPr>
      </w:pPr>
      <w:bookmarkStart w:id="31" w:name="__RefHeading___Toc343415452"/>
      <w:bookmarkStart w:id="32" w:name="_Toc483674776"/>
      <w:bookmarkStart w:id="33" w:name="_Toc483674777"/>
      <w:bookmarkEnd w:id="31"/>
      <w:r w:rsidRPr="0045518D">
        <w:rPr>
          <w:rFonts w:ascii="Times New Roman" w:hAnsi="Times New Roman"/>
          <w:szCs w:val="26"/>
        </w:rPr>
        <w:t>Các chức năng của sản phẩm</w:t>
      </w:r>
      <w:bookmarkEnd w:id="32"/>
    </w:p>
    <w:p w:rsidR="00557AC4" w:rsidRPr="0045518D" w:rsidRDefault="00557AC4" w:rsidP="00557AC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557AC4" w:rsidRPr="0045518D" w:rsidRDefault="00557AC4" w:rsidP="00557AC4">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557AC4" w:rsidRPr="0045518D" w:rsidRDefault="00557AC4" w:rsidP="00557AC4">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Thêm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Xóa đơn vị.</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cố vấn.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557AC4" w:rsidRPr="0045518D" w:rsidRDefault="00557AC4" w:rsidP="00557AC4">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557AC4" w:rsidRPr="0045518D" w:rsidRDefault="00557AC4" w:rsidP="00557AC4">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r w:rsidRPr="0045518D">
        <w:rPr>
          <w:rFonts w:ascii="Times New Roman" w:hAnsi="Times New Roman"/>
          <w:szCs w:val="26"/>
        </w:rPr>
        <w:t>Đặc điểm người sử dụng</w:t>
      </w:r>
      <w:bookmarkEnd w:id="33"/>
    </w:p>
    <w:p w:rsidR="00EB3FCE" w:rsidRPr="0045518D" w:rsidRDefault="009423F4" w:rsidP="00EB3FCE">
      <w:pPr>
        <w:pStyle w:val="Vnbnnhdngsn"/>
        <w:rPr>
          <w:rFonts w:ascii="Times New Roman" w:hAnsi="Times New Roman" w:cs="Times New Roman"/>
          <w:sz w:val="24"/>
          <w:szCs w:val="26"/>
        </w:rPr>
      </w:pPr>
      <w:bookmarkStart w:id="34" w:name="tw-target-text"/>
      <w:bookmarkEnd w:id="34"/>
      <w:r w:rsidRPr="0045518D">
        <w:rPr>
          <w:rFonts w:ascii="Times New Roman" w:hAnsi="Times New Roman" w:cs="Times New Roman"/>
          <w:sz w:val="24"/>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7" w:name="_Toc483674778"/>
      <w:r w:rsidRPr="0045518D">
        <w:rPr>
          <w:rFonts w:ascii="Times New Roman" w:hAnsi="Times New Roman"/>
        </w:rPr>
        <w:t>Môi trường vận hành</w:t>
      </w:r>
      <w:bookmarkEnd w:id="37"/>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8" w:name="_Toc483674779"/>
      <w:r w:rsidRPr="0045518D">
        <w:rPr>
          <w:rFonts w:ascii="Times New Roman" w:hAnsi="Times New Roman"/>
        </w:rPr>
        <w:t>Các ràng buộc về thực thi và thiết kế</w:t>
      </w:r>
      <w:bookmarkEnd w:id="38"/>
    </w:p>
    <w:p w:rsidR="00EC0387" w:rsidRPr="0045518D" w:rsidRDefault="00EC0387" w:rsidP="00A41E76">
      <w:pPr>
        <w:pStyle w:val="template"/>
        <w:numPr>
          <w:ilvl w:val="0"/>
          <w:numId w:val="29"/>
        </w:numPr>
        <w:spacing w:line="288" w:lineRule="auto"/>
        <w:rPr>
          <w:rFonts w:ascii="Times New Roman" w:hAnsi="Times New Roman"/>
          <w:i w:val="0"/>
          <w:sz w:val="24"/>
        </w:rPr>
      </w:pPr>
      <w:bookmarkStart w:id="39" w:name="__RefHeading___Toc343415455"/>
      <w:bookmarkEnd w:id="39"/>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Java Script</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120475" w:rsidRPr="0045518D">
        <w:rPr>
          <w:rFonts w:ascii="Times New Roman" w:hAnsi="Times New Roman"/>
          <w:i w:val="0"/>
          <w:sz w:val="24"/>
        </w:rPr>
        <w:t>Atom, USBWebServer.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0" w:name="_Toc483674780"/>
      <w:r w:rsidRPr="0045518D">
        <w:rPr>
          <w:rFonts w:ascii="Times New Roman" w:hAnsi="Times New Roman"/>
          <w:szCs w:val="26"/>
        </w:rPr>
        <w:t>Các giả định và phụ thuộc</w:t>
      </w:r>
      <w:bookmarkEnd w:id="40"/>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1" w:name="_Toc483674781"/>
      <w:r w:rsidRPr="0045518D">
        <w:rPr>
          <w:sz w:val="28"/>
        </w:rPr>
        <w:lastRenderedPageBreak/>
        <w:t>Các yêu cầu giao tiếp bên ngoài</w:t>
      </w:r>
      <w:bookmarkEnd w:id="41"/>
    </w:p>
    <w:p w:rsidR="009423F4" w:rsidRPr="0045518D" w:rsidRDefault="009423F4" w:rsidP="009423F4">
      <w:pPr>
        <w:pStyle w:val="Heading2"/>
        <w:numPr>
          <w:ilvl w:val="0"/>
          <w:numId w:val="0"/>
        </w:numPr>
        <w:spacing w:line="24" w:lineRule="atLeast"/>
        <w:rPr>
          <w:rFonts w:ascii="Times New Roman" w:hAnsi="Times New Roman"/>
          <w:szCs w:val="32"/>
        </w:rPr>
      </w:pPr>
      <w:bookmarkStart w:id="42" w:name="__RefHeading___Toc343415457"/>
      <w:bookmarkStart w:id="43" w:name="_Toc483674782"/>
      <w:bookmarkEnd w:id="42"/>
      <w:r w:rsidRPr="0045518D">
        <w:rPr>
          <w:rFonts w:ascii="Times New Roman" w:hAnsi="Times New Roman"/>
          <w:szCs w:val="32"/>
        </w:rPr>
        <w:t>3.1 Giao diện người sử dụng</w:t>
      </w:r>
      <w:bookmarkEnd w:id="43"/>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4" w:name="__RefHeading___Toc343415458"/>
      <w:bookmarkStart w:id="45" w:name="_Toc483674783"/>
      <w:bookmarkEnd w:id="44"/>
      <w:r w:rsidRPr="0045518D">
        <w:rPr>
          <w:rFonts w:ascii="Times New Roman" w:hAnsi="Times New Roman"/>
          <w:szCs w:val="26"/>
        </w:rPr>
        <w:t>3.2 Giao tiếp phần cứng</w:t>
      </w:r>
      <w:bookmarkEnd w:id="45"/>
    </w:p>
    <w:p w:rsidR="004B6665" w:rsidRPr="0045518D" w:rsidRDefault="004B6665" w:rsidP="00C40FC3">
      <w:pPr>
        <w:spacing w:line="288" w:lineRule="auto"/>
        <w:rPr>
          <w:rFonts w:ascii="Times New Roman" w:hAnsi="Times New Roman"/>
          <w:szCs w:val="26"/>
        </w:rPr>
      </w:pPr>
      <w:bookmarkStart w:id="46"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6"/>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7" w:name="__RefHeading___Toc343415459"/>
      <w:bookmarkStart w:id="48" w:name="_Toc481304145"/>
      <w:bookmarkStart w:id="49" w:name="_Toc481920822"/>
      <w:bookmarkStart w:id="50" w:name="_Toc483420327"/>
      <w:bookmarkStart w:id="51" w:name="_Toc483674784"/>
      <w:bookmarkEnd w:id="47"/>
      <w:bookmarkEnd w:id="48"/>
      <w:bookmarkEnd w:id="49"/>
      <w:bookmarkEnd w:id="50"/>
      <w:bookmarkEnd w:id="51"/>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2" w:name="_Toc481304146"/>
      <w:bookmarkStart w:id="53" w:name="_Toc481920823"/>
      <w:bookmarkStart w:id="54" w:name="_Toc483420328"/>
      <w:bookmarkStart w:id="55" w:name="_Toc483674785"/>
      <w:bookmarkEnd w:id="52"/>
      <w:bookmarkEnd w:id="53"/>
      <w:bookmarkEnd w:id="54"/>
      <w:bookmarkEnd w:id="55"/>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6" w:name="_Toc481304147"/>
      <w:bookmarkStart w:id="57" w:name="_Toc481920824"/>
      <w:bookmarkStart w:id="58" w:name="_Toc483420329"/>
      <w:bookmarkStart w:id="59" w:name="_Toc483674786"/>
      <w:bookmarkEnd w:id="56"/>
      <w:bookmarkEnd w:id="57"/>
      <w:bookmarkEnd w:id="58"/>
      <w:bookmarkEnd w:id="59"/>
    </w:p>
    <w:p w:rsidR="009423F4" w:rsidRPr="0045518D" w:rsidRDefault="009423F4" w:rsidP="00A41E76">
      <w:pPr>
        <w:pStyle w:val="Heading2"/>
        <w:numPr>
          <w:ilvl w:val="1"/>
          <w:numId w:val="34"/>
        </w:numPr>
        <w:spacing w:line="24" w:lineRule="atLeast"/>
        <w:rPr>
          <w:rFonts w:ascii="Times New Roman" w:hAnsi="Times New Roman"/>
          <w:szCs w:val="26"/>
        </w:rPr>
      </w:pPr>
      <w:bookmarkStart w:id="60" w:name="_Toc483674787"/>
      <w:r w:rsidRPr="0045518D">
        <w:rPr>
          <w:rFonts w:ascii="Times New Roman" w:hAnsi="Times New Roman"/>
          <w:szCs w:val="26"/>
        </w:rPr>
        <w:t>Giao tiếp phần mềm</w:t>
      </w:r>
      <w:bookmarkEnd w:id="60"/>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1" w:name="_Toc483674788"/>
      <w:r w:rsidRPr="0045518D">
        <w:rPr>
          <w:rFonts w:ascii="Times New Roman" w:hAnsi="Times New Roman"/>
          <w:szCs w:val="26"/>
        </w:rPr>
        <w:t>3.4 Giao diện truyền thông</w:t>
      </w:r>
      <w:bookmarkEnd w:id="61"/>
    </w:p>
    <w:p w:rsidR="001D4CA1" w:rsidRPr="0045518D" w:rsidRDefault="001D4CA1" w:rsidP="001D4CA1">
      <w:pPr>
        <w:spacing w:line="288" w:lineRule="auto"/>
        <w:ind w:firstLine="720"/>
        <w:rPr>
          <w:rFonts w:ascii="Times New Roman" w:hAnsi="Times New Roman"/>
          <w:szCs w:val="26"/>
        </w:rPr>
      </w:pPr>
      <w:bookmarkStart w:id="62"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3" w:name="__RefHeading___Toc343415460"/>
      <w:bookmarkEnd w:id="62"/>
      <w:bookmarkEnd w:id="63"/>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154" w:rsidRDefault="00CD7154"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CD7154" w:rsidRDefault="00CD7154"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4" w:name="_Toc483674789"/>
      <w:bookmarkStart w:id="65" w:name="_Toc439994690"/>
      <w:bookmarkStart w:id="66" w:name="_Toc441230995"/>
      <w:r w:rsidRPr="0045518D">
        <w:rPr>
          <w:rFonts w:ascii="Times New Roman" w:hAnsi="Times New Roman"/>
          <w:sz w:val="32"/>
          <w:szCs w:val="34"/>
        </w:rPr>
        <w:t>Yêu cầu phần mềm</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7" w:name="__RefHeading___Toc481183607"/>
      <w:bookmarkStart w:id="68" w:name="_Toc483674790"/>
      <w:r w:rsidRPr="0045518D">
        <w:rPr>
          <w:rFonts w:ascii="Times New Roman" w:hAnsi="Times New Roman"/>
          <w:szCs w:val="26"/>
        </w:rPr>
        <w:lastRenderedPageBreak/>
        <w:t xml:space="preserve">UC_001 – </w:t>
      </w:r>
      <w:bookmarkEnd w:id="67"/>
      <w:r w:rsidRPr="0045518D">
        <w:rPr>
          <w:rFonts w:ascii="Times New Roman" w:hAnsi="Times New Roman"/>
          <w:szCs w:val="26"/>
        </w:rPr>
        <w:t>Đăng xuất</w:t>
      </w:r>
      <w:bookmarkEnd w:id="68"/>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69" w:name="_Toc483674791"/>
      <w:r w:rsidRPr="0045518D">
        <w:rPr>
          <w:rFonts w:ascii="Times New Roman" w:hAnsi="Times New Roman"/>
        </w:rPr>
        <w:t>UC_002 – Đổi mật khẩu</w:t>
      </w:r>
      <w:bookmarkEnd w:id="69"/>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0" w:name="_Toc480319234"/>
      <w:bookmarkStart w:id="71" w:name="_Toc483674792"/>
      <w:r w:rsidRPr="0045518D">
        <w:rPr>
          <w:rFonts w:ascii="Times New Roman" w:hAnsi="Times New Roman"/>
          <w:szCs w:val="26"/>
        </w:rPr>
        <w:lastRenderedPageBreak/>
        <w:t xml:space="preserve">UC_003 – </w:t>
      </w:r>
      <w:bookmarkEnd w:id="70"/>
      <w:r w:rsidRPr="0045518D">
        <w:rPr>
          <w:rFonts w:ascii="Times New Roman" w:hAnsi="Times New Roman"/>
          <w:szCs w:val="26"/>
        </w:rPr>
        <w:t>Cài đặt</w:t>
      </w:r>
      <w:bookmarkEnd w:id="71"/>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2"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2"/>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3" w:name="_Toc483674794"/>
      <w:r w:rsidRPr="0045518D">
        <w:rPr>
          <w:rFonts w:ascii="Times New Roman" w:hAnsi="Times New Roman"/>
        </w:rPr>
        <w:t>UC_005</w:t>
      </w:r>
      <w:r w:rsidR="00DD27EE" w:rsidRPr="0045518D">
        <w:rPr>
          <w:rFonts w:ascii="Times New Roman" w:hAnsi="Times New Roman"/>
        </w:rPr>
        <w:t xml:space="preserve"> – Quản lý đơn vị</w:t>
      </w:r>
      <w:bookmarkEnd w:id="73"/>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4" w:name="OLE_LINK1"/>
            <w:bookmarkStart w:id="75" w:name="OLE_LINK2"/>
            <w:bookmarkStart w:id="76"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4"/>
            <w:bookmarkEnd w:id="75"/>
            <w:bookmarkEnd w:id="76"/>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7"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7"/>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8"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004A2DFE">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7"/>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0"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0"/>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1" w:name="_Toc483674799"/>
            <w:r w:rsidRPr="0045518D">
              <w:rPr>
                <w:rFonts w:ascii="Times New Roman" w:hAnsi="Times New Roman"/>
                <w:b w:val="0"/>
                <w:sz w:val="24"/>
                <w:szCs w:val="26"/>
                <w:lang w:eastAsia="zh-CN"/>
              </w:rPr>
              <w:t>Quản lý điểm</w:t>
            </w:r>
            <w:bookmarkEnd w:id="81"/>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2" w:name="__DdeLink__6860_311476630"/>
            <w:bookmarkEnd w:id="82"/>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3" w:name="OLE_LINK4"/>
            <w:bookmarkStart w:id="84"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lastRenderedPageBreak/>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3"/>
          <w:bookmarkEnd w:id="84"/>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5" w:name="OLE_LINK6"/>
            <w:bookmarkStart w:id="86"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5"/>
          <w:bookmarkEnd w:id="86"/>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7" w:name="OLE_LINK9"/>
            <w:r w:rsidRPr="0045518D">
              <w:rPr>
                <w:rFonts w:ascii="Times New Roman" w:hAnsi="Times New Roman"/>
                <w:szCs w:val="26"/>
                <w:lang w:eastAsia="zh-CN"/>
              </w:rPr>
              <w:t>Hiển thi bảng điểm rèn luyện của sinh viên đó</w:t>
            </w:r>
            <w:bookmarkEnd w:id="87"/>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8" w:name="OLE_LINK8"/>
            <w:r w:rsidRPr="0045518D">
              <w:rPr>
                <w:rFonts w:ascii="Times New Roman" w:hAnsi="Times New Roman"/>
                <w:szCs w:val="26"/>
                <w:lang w:eastAsia="zh-CN"/>
              </w:rPr>
              <w:t>(Với các sinh viên có để lại ghi chú cho cố vấn thì cột ghi chú sẽ có dấu sao màu đỏ)</w:t>
            </w:r>
            <w:bookmarkEnd w:id="88"/>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lastRenderedPageBreak/>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89" w:name="_Toc480319233"/>
      <w:bookmarkStart w:id="90" w:name="_Toc483674800"/>
      <w:r w:rsidRPr="0045518D">
        <w:rPr>
          <w:rFonts w:ascii="Times New Roman" w:hAnsi="Times New Roman"/>
          <w:szCs w:val="26"/>
        </w:rPr>
        <w:lastRenderedPageBreak/>
        <w:t>UC_010</w:t>
      </w:r>
      <w:r w:rsidR="00DD27EE" w:rsidRPr="0045518D">
        <w:rPr>
          <w:rFonts w:ascii="Times New Roman" w:hAnsi="Times New Roman"/>
          <w:szCs w:val="26"/>
        </w:rPr>
        <w:t xml:space="preserve"> –</w:t>
      </w:r>
      <w:bookmarkEnd w:id="89"/>
      <w:r w:rsidR="00DD27EE" w:rsidRPr="0045518D">
        <w:rPr>
          <w:rFonts w:ascii="Times New Roman" w:hAnsi="Times New Roman"/>
          <w:szCs w:val="26"/>
        </w:rPr>
        <w:t xml:space="preserve"> Quản lý điểm rèn luyện</w:t>
      </w:r>
      <w:bookmarkEnd w:id="90"/>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1" w:name="__RefHeading___Toc481183599"/>
      <w:bookmarkStart w:id="92" w:name="__RefHeading___Toc481183605"/>
      <w:bookmarkStart w:id="93" w:name="__RefHeading___Toc481183615"/>
      <w:bookmarkStart w:id="94" w:name="_Toc483674801"/>
      <w:bookmarkEnd w:id="91"/>
      <w:bookmarkEnd w:id="92"/>
      <w:bookmarkEnd w:id="93"/>
      <w:r w:rsidRPr="0045518D">
        <w:rPr>
          <w:rFonts w:ascii="Times New Roman" w:hAnsi="Times New Roman"/>
          <w:sz w:val="32"/>
          <w:szCs w:val="34"/>
        </w:rPr>
        <w:t>Các yêu cầu phi chức năng</w:t>
      </w:r>
      <w:bookmarkEnd w:id="94"/>
    </w:p>
    <w:p w:rsidR="009423F4" w:rsidRPr="0045518D" w:rsidRDefault="001A0F8F" w:rsidP="00A41E76">
      <w:pPr>
        <w:pStyle w:val="Heading2"/>
        <w:numPr>
          <w:ilvl w:val="1"/>
          <w:numId w:val="37"/>
        </w:numPr>
        <w:rPr>
          <w:rFonts w:ascii="Times New Roman" w:hAnsi="Times New Roman"/>
        </w:rPr>
      </w:pPr>
      <w:bookmarkStart w:id="95" w:name="_Toc483674802"/>
      <w:bookmarkEnd w:id="65"/>
      <w:bookmarkEnd w:id="66"/>
      <w:r w:rsidRPr="0045518D">
        <w:rPr>
          <w:rFonts w:ascii="Times New Roman" w:hAnsi="Times New Roman"/>
        </w:rPr>
        <w:t>Yêu cầu thực thi</w:t>
      </w:r>
      <w:bookmarkEnd w:id="95"/>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6" w:name="_Toc483674803"/>
      <w:bookmarkStart w:id="97" w:name="_Toc439994692"/>
      <w:bookmarkStart w:id="98" w:name="_Toc441230997"/>
      <w:r w:rsidRPr="0045518D">
        <w:rPr>
          <w:rFonts w:ascii="Times New Roman" w:hAnsi="Times New Roman"/>
        </w:rPr>
        <w:t>Yêu cầu hiệu xuất</w:t>
      </w:r>
      <w:bookmarkEnd w:id="96"/>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99" w:name="_Toc483674804"/>
      <w:bookmarkEnd w:id="97"/>
      <w:bookmarkEnd w:id="98"/>
      <w:r w:rsidRPr="0045518D">
        <w:rPr>
          <w:rFonts w:ascii="Times New Roman" w:hAnsi="Times New Roman"/>
        </w:rPr>
        <w:lastRenderedPageBreak/>
        <w:t>Yêu cầu bảo mật</w:t>
      </w:r>
      <w:bookmarkEnd w:id="99"/>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0" w:name="_Toc483674805"/>
      <w:r w:rsidRPr="0045518D">
        <w:rPr>
          <w:rFonts w:ascii="Times New Roman" w:hAnsi="Times New Roman"/>
        </w:rPr>
        <w:t>Thuộc tính chất lượng phần mềm</w:t>
      </w:r>
      <w:bookmarkEnd w:id="100"/>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w:t>
      </w:r>
      <w:r w:rsidR="002A11A7" w:rsidRPr="0045518D">
        <w:rPr>
          <w:rFonts w:ascii="Times New Roman" w:hAnsi="Times New Roman"/>
          <w:i w:val="0"/>
          <w:sz w:val="24"/>
          <w:szCs w:val="26"/>
        </w:rPr>
        <w:lastRenderedPageBreak/>
        <w:t>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1"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101"/>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2" w:name="_Toc483674807"/>
      <w:r w:rsidRPr="0045518D">
        <w:rPr>
          <w:rFonts w:ascii="Times New Roman" w:hAnsi="Times New Roman"/>
          <w:sz w:val="32"/>
          <w:szCs w:val="32"/>
        </w:rPr>
        <w:t>Những yêu cầu khác</w:t>
      </w:r>
      <w:bookmarkEnd w:id="102"/>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3" w:name="_Toc439994697"/>
      <w:bookmarkStart w:id="104" w:name="_Toc441231002"/>
      <w:bookmarkStart w:id="105"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3"/>
      <w:bookmarkEnd w:id="104"/>
      <w:r w:rsidR="001A78DD" w:rsidRPr="0045518D">
        <w:rPr>
          <w:rFonts w:ascii="Times New Roman" w:hAnsi="Times New Roman"/>
          <w:sz w:val="32"/>
        </w:rPr>
        <w:t>Mô hình phân tích</w:t>
      </w:r>
      <w:bookmarkEnd w:id="105"/>
      <w:r w:rsidR="001A78DD" w:rsidRPr="0045518D">
        <w:rPr>
          <w:rFonts w:ascii="Times New Roman" w:hAnsi="Times New Roman"/>
          <w:sz w:val="32"/>
        </w:rPr>
        <w:t xml:space="preserve"> </w:t>
      </w:r>
      <w:bookmarkStart w:id="106" w:name="_GoBack"/>
      <w:bookmarkEnd w:id="106"/>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C5E" w:rsidRDefault="00294C5E">
      <w:r>
        <w:separator/>
      </w:r>
    </w:p>
  </w:endnote>
  <w:endnote w:type="continuationSeparator" w:id="0">
    <w:p w:rsidR="00294C5E" w:rsidRDefault="00294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2A19DA" w:rsidRDefault="00CD7154"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Default="00CD715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2A19DA" w:rsidRDefault="00CD7154"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Default="00CD715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C5E" w:rsidRDefault="00294C5E">
      <w:r>
        <w:separator/>
      </w:r>
    </w:p>
  </w:footnote>
  <w:footnote w:type="continuationSeparator" w:id="0">
    <w:p w:rsidR="00294C5E" w:rsidRDefault="00294C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0C44D3" w:rsidRDefault="00CD7154">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E244C2">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Default="00CD71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Default="00CD7154">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E244C2">
      <w:rPr>
        <w:noProof/>
      </w:rPr>
      <w:t>8</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Default="00CD715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0C44D3" w:rsidRDefault="00CD7154">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E244C2">
      <w:rPr>
        <w:rFonts w:ascii="Times New Roman" w:hAnsi="Times New Roman"/>
        <w:noProof/>
      </w:rPr>
      <w:t>2</w:t>
    </w:r>
    <w:r w:rsidRPr="000C44D3">
      <w:rPr>
        <w:rFonts w:ascii="Times New Roman" w:hAnsi="Times New Roman"/>
      </w:rPr>
      <w:fldChar w:fldCharType="end"/>
    </w:r>
  </w:p>
  <w:p w:rsidR="00CD7154" w:rsidRDefault="00CD715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C912637C"/>
    <w:lvl w:ilvl="0" w:tplc="ED521D7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4C5E"/>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2490"/>
    <w:rsid w:val="00484C38"/>
    <w:rsid w:val="00487B69"/>
    <w:rsid w:val="00490A92"/>
    <w:rsid w:val="00493EF0"/>
    <w:rsid w:val="004949C5"/>
    <w:rsid w:val="00497F79"/>
    <w:rsid w:val="004A2DFE"/>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57AC4"/>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D7154"/>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44C2"/>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642F0"/>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61F35-4A5B-45DB-99C2-D59398F9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41</Pages>
  <Words>7516</Words>
  <Characters>42845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50261</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219</cp:revision>
  <cp:lastPrinted>2017-05-01T14:20:00Z</cp:lastPrinted>
  <dcterms:created xsi:type="dcterms:W3CDTF">2017-05-01T14:27:00Z</dcterms:created>
  <dcterms:modified xsi:type="dcterms:W3CDTF">2017-11-14T07:28:00Z</dcterms:modified>
</cp:coreProperties>
</file>