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AFC" w:rsidRPr="0045518D" w:rsidRDefault="006A4AFC" w:rsidP="006A4AFC">
      <w:pPr>
        <w:pStyle w:val="line"/>
        <w:jc w:val="left"/>
        <w:rPr>
          <w:rFonts w:ascii="Times New Roman" w:hAnsi="Times New Roman"/>
          <w:sz w:val="36"/>
        </w:rPr>
      </w:pPr>
      <w:bookmarkStart w:id="0" w:name="_Hlk481429406"/>
    </w:p>
    <w:p w:rsidR="006A4AFC" w:rsidRPr="0045518D" w:rsidRDefault="006A4AFC" w:rsidP="006A4AFC">
      <w:pPr>
        <w:pStyle w:val="Title"/>
        <w:spacing w:line="288" w:lineRule="auto"/>
        <w:rPr>
          <w:rFonts w:ascii="Times New Roman" w:hAnsi="Times New Roman"/>
          <w:sz w:val="56"/>
          <w:szCs w:val="64"/>
        </w:rPr>
      </w:pPr>
      <w:r>
        <w:rPr>
          <w:rFonts w:ascii="Times New Roman" w:hAnsi="Times New Roman"/>
          <w:sz w:val="56"/>
          <w:szCs w:val="64"/>
        </w:rPr>
        <w:t>Phân tích yêu</w:t>
      </w:r>
      <w:r w:rsidRPr="0045518D">
        <w:rPr>
          <w:rFonts w:ascii="Times New Roman" w:hAnsi="Times New Roman"/>
          <w:sz w:val="56"/>
          <w:szCs w:val="64"/>
        </w:rPr>
        <w:t xml:space="preserve"> cầu phần mềm</w:t>
      </w:r>
    </w:p>
    <w:p w:rsidR="006A4AFC" w:rsidRPr="0045518D" w:rsidRDefault="006A4AFC" w:rsidP="006A4AFC">
      <w:pPr>
        <w:pStyle w:val="Title"/>
        <w:spacing w:before="0" w:after="400"/>
        <w:rPr>
          <w:rFonts w:ascii="Times New Roman" w:hAnsi="Times New Roman"/>
          <w:sz w:val="36"/>
        </w:rPr>
      </w:pPr>
      <w:r w:rsidRPr="0045518D">
        <w:rPr>
          <w:rFonts w:ascii="Times New Roman" w:hAnsi="Times New Roman"/>
          <w:sz w:val="36"/>
        </w:rPr>
        <w:t xml:space="preserve"> cho</w:t>
      </w:r>
    </w:p>
    <w:p w:rsidR="006A4AFC" w:rsidRPr="0045518D" w:rsidRDefault="006A4AFC" w:rsidP="006A4AFC">
      <w:pPr>
        <w:pStyle w:val="ByLine"/>
        <w:rPr>
          <w:rFonts w:ascii="Times New Roman" w:hAnsi="Times New Roman"/>
          <w:sz w:val="56"/>
        </w:rPr>
      </w:pPr>
      <w:r w:rsidRPr="0045518D">
        <w:rPr>
          <w:rFonts w:ascii="Times New Roman" w:hAnsi="Times New Roman"/>
          <w:sz w:val="56"/>
        </w:rPr>
        <w:t xml:space="preserve"> Hệ Thống Chấm Điểm Rèn Luyện Trực Tuyến </w:t>
      </w:r>
    </w:p>
    <w:p w:rsidR="006A4AFC" w:rsidRPr="0045518D" w:rsidRDefault="006A4AFC" w:rsidP="006A4AFC">
      <w:pPr>
        <w:pStyle w:val="ByLine"/>
        <w:rPr>
          <w:rFonts w:ascii="Times New Roman" w:hAnsi="Times New Roman"/>
          <w:sz w:val="24"/>
        </w:rPr>
      </w:pPr>
      <w:r w:rsidRPr="0045518D">
        <w:rPr>
          <w:rFonts w:ascii="Times New Roman" w:hAnsi="Times New Roman"/>
          <w:sz w:val="24"/>
        </w:rPr>
        <w:t>Phiên bản v4.0 được phê chuẩn</w:t>
      </w:r>
    </w:p>
    <w:p w:rsidR="006A4AFC" w:rsidRPr="0045518D" w:rsidRDefault="006A4AFC" w:rsidP="006A4AFC">
      <w:pPr>
        <w:pStyle w:val="ByLine"/>
        <w:rPr>
          <w:rFonts w:ascii="Times New Roman" w:hAnsi="Times New Roman"/>
          <w:sz w:val="24"/>
        </w:rPr>
      </w:pPr>
      <w:r w:rsidRPr="0045518D">
        <w:rPr>
          <w:rFonts w:ascii="Times New Roman" w:hAnsi="Times New Roman"/>
          <w:sz w:val="24"/>
        </w:rPr>
        <w:t>Được chuẩn bị bởi:</w:t>
      </w:r>
    </w:p>
    <w:p w:rsidR="006A4AFC" w:rsidRPr="0045518D" w:rsidRDefault="006A4AFC" w:rsidP="006A4AFC">
      <w:pPr>
        <w:pStyle w:val="ByLine"/>
        <w:rPr>
          <w:rFonts w:ascii="Times New Roman" w:hAnsi="Times New Roman"/>
          <w:sz w:val="24"/>
        </w:rPr>
      </w:pPr>
      <w:r w:rsidRPr="0045518D">
        <w:rPr>
          <w:rFonts w:ascii="Times New Roman" w:hAnsi="Times New Roman"/>
          <w:sz w:val="24"/>
        </w:rPr>
        <w:t>Nhóm Kỹ Nghệ Phần Mềm K40 - CTU</w:t>
      </w:r>
    </w:p>
    <w:p w:rsidR="006A4AFC" w:rsidRPr="0045518D" w:rsidRDefault="000A7A44" w:rsidP="006A4AFC">
      <w:pPr>
        <w:pStyle w:val="ByLine"/>
        <w:rPr>
          <w:rFonts w:ascii="Times New Roman" w:hAnsi="Times New Roman"/>
          <w:sz w:val="24"/>
        </w:rPr>
      </w:pPr>
      <w:r>
        <w:rPr>
          <w:rFonts w:ascii="Times New Roman" w:hAnsi="Times New Roman"/>
          <w:sz w:val="24"/>
        </w:rPr>
        <w:t>01</w:t>
      </w:r>
      <w:bookmarkStart w:id="1" w:name="_GoBack"/>
      <w:bookmarkEnd w:id="1"/>
      <w:r w:rsidR="006A4AFC" w:rsidRPr="0045518D">
        <w:rPr>
          <w:rFonts w:ascii="Times New Roman" w:hAnsi="Times New Roman"/>
          <w:sz w:val="24"/>
        </w:rPr>
        <w:t>/08/2017</w:t>
      </w:r>
    </w:p>
    <w:bookmarkEnd w:id="0"/>
    <w:p w:rsidR="006A4AFC" w:rsidRPr="0045518D" w:rsidRDefault="006A4AFC" w:rsidP="006A4AFC">
      <w:pPr>
        <w:pStyle w:val="ChangeHistoryTitle"/>
        <w:rPr>
          <w:rFonts w:ascii="Times New Roman" w:hAnsi="Times New Roman"/>
          <w:sz w:val="28"/>
        </w:rPr>
        <w:sectPr w:rsidR="006A4AFC" w:rsidRPr="0045518D">
          <w:pgSz w:w="12240" w:h="15840" w:code="1"/>
          <w:pgMar w:top="1440" w:right="1440" w:bottom="1440" w:left="1440" w:header="720" w:footer="720" w:gutter="0"/>
          <w:pgNumType w:fmt="lowerRoman" w:start="1"/>
          <w:cols w:space="720"/>
        </w:sectPr>
      </w:pPr>
    </w:p>
    <w:p w:rsidR="006A4AFC" w:rsidRPr="0045518D" w:rsidRDefault="006A4AFC" w:rsidP="006A4AFC">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6A4AFC" w:rsidRPr="0045518D" w:rsidRDefault="006A4AFC" w:rsidP="006A4AFC">
          <w:pPr>
            <w:pStyle w:val="TOCHeading"/>
            <w:rPr>
              <w:b/>
              <w:color w:val="auto"/>
              <w:sz w:val="28"/>
            </w:rPr>
          </w:pPr>
        </w:p>
        <w:p w:rsidR="006A4AFC" w:rsidRPr="0045518D" w:rsidRDefault="006A4AFC" w:rsidP="006A4AFC">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Pr="0045518D">
              <w:rPr>
                <w:rStyle w:val="Hyperlink"/>
                <w:rFonts w:ascii="Times New Roman" w:hAnsi="Times New Roman"/>
              </w:rPr>
              <w:t>Thông tin tài liệu và tác giả</w:t>
            </w:r>
            <w:r w:rsidRPr="0045518D">
              <w:rPr>
                <w:webHidden/>
              </w:rPr>
              <w:tab/>
            </w:r>
            <w:r w:rsidRPr="0045518D">
              <w:rPr>
                <w:webHidden/>
              </w:rPr>
              <w:fldChar w:fldCharType="begin"/>
            </w:r>
            <w:r w:rsidRPr="0045518D">
              <w:rPr>
                <w:webHidden/>
              </w:rPr>
              <w:instrText xml:space="preserve"> PAGEREF _Toc483674765 \h </w:instrText>
            </w:r>
            <w:r w:rsidRPr="0045518D">
              <w:rPr>
                <w:webHidden/>
              </w:rPr>
            </w:r>
            <w:r w:rsidRPr="0045518D">
              <w:rPr>
                <w:webHidden/>
              </w:rPr>
              <w:fldChar w:fldCharType="separate"/>
            </w:r>
            <w:r w:rsidRPr="0045518D">
              <w:rPr>
                <w:webHidden/>
              </w:rPr>
              <w:t>iii</w:t>
            </w:r>
            <w:r w:rsidRPr="0045518D">
              <w:rPr>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766" w:history="1">
            <w:r w:rsidR="006A4AFC" w:rsidRPr="0045518D">
              <w:rPr>
                <w:rStyle w:val="Hyperlink"/>
                <w:rFonts w:ascii="Times New Roman" w:hAnsi="Times New Roman"/>
              </w:rPr>
              <w:t>Theo dõi phiên bản tài liệu</w:t>
            </w:r>
            <w:r w:rsidR="006A4AFC" w:rsidRPr="0045518D">
              <w:rPr>
                <w:webHidden/>
              </w:rPr>
              <w:tab/>
            </w:r>
            <w:r w:rsidR="006A4AFC" w:rsidRPr="0045518D">
              <w:rPr>
                <w:webHidden/>
              </w:rPr>
              <w:fldChar w:fldCharType="begin"/>
            </w:r>
            <w:r w:rsidR="006A4AFC" w:rsidRPr="0045518D">
              <w:rPr>
                <w:webHidden/>
              </w:rPr>
              <w:instrText xml:space="preserve"> PAGEREF _Toc483674766 \h </w:instrText>
            </w:r>
            <w:r w:rsidR="006A4AFC" w:rsidRPr="0045518D">
              <w:rPr>
                <w:webHidden/>
              </w:rPr>
            </w:r>
            <w:r w:rsidR="006A4AFC" w:rsidRPr="0045518D">
              <w:rPr>
                <w:webHidden/>
              </w:rPr>
              <w:fldChar w:fldCharType="separate"/>
            </w:r>
            <w:r w:rsidR="006A4AFC" w:rsidRPr="0045518D">
              <w:rPr>
                <w:webHidden/>
              </w:rPr>
              <w:t>iii</w:t>
            </w:r>
            <w:r w:rsidR="006A4AFC" w:rsidRPr="0045518D">
              <w:rPr>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767" w:history="1">
            <w:r w:rsidR="006A4AFC" w:rsidRPr="0045518D">
              <w:rPr>
                <w:rStyle w:val="Hyperlink"/>
                <w:rFonts w:ascii="Times New Roman" w:hAnsi="Times New Roman"/>
              </w:rPr>
              <w:t>1.</w:t>
            </w:r>
            <w:r w:rsidR="006A4AFC" w:rsidRPr="0045518D">
              <w:rPr>
                <w:rFonts w:asciiTheme="minorHAnsi" w:eastAsiaTheme="minorEastAsia" w:hAnsiTheme="minorHAnsi" w:cstheme="minorBidi"/>
                <w:b w:val="0"/>
                <w:sz w:val="22"/>
                <w:szCs w:val="22"/>
              </w:rPr>
              <w:tab/>
            </w:r>
            <w:r w:rsidR="006A4AFC" w:rsidRPr="0045518D">
              <w:rPr>
                <w:rStyle w:val="Hyperlink"/>
                <w:rFonts w:ascii="Times New Roman" w:hAnsi="Times New Roman"/>
              </w:rPr>
              <w:t>Giới Thiệu</w:t>
            </w:r>
            <w:r w:rsidR="006A4AFC" w:rsidRPr="0045518D">
              <w:rPr>
                <w:webHidden/>
              </w:rPr>
              <w:tab/>
            </w:r>
            <w:r w:rsidR="006A4AFC" w:rsidRPr="0045518D">
              <w:rPr>
                <w:webHidden/>
              </w:rPr>
              <w:fldChar w:fldCharType="begin"/>
            </w:r>
            <w:r w:rsidR="006A4AFC" w:rsidRPr="0045518D">
              <w:rPr>
                <w:webHidden/>
              </w:rPr>
              <w:instrText xml:space="preserve"> PAGEREF _Toc483674767 \h </w:instrText>
            </w:r>
            <w:r w:rsidR="006A4AFC" w:rsidRPr="0045518D">
              <w:rPr>
                <w:webHidden/>
              </w:rPr>
            </w:r>
            <w:r w:rsidR="006A4AFC" w:rsidRPr="0045518D">
              <w:rPr>
                <w:webHidden/>
              </w:rPr>
              <w:fldChar w:fldCharType="separate"/>
            </w:r>
            <w:r w:rsidR="006A4AFC" w:rsidRPr="0045518D">
              <w:rPr>
                <w:webHidden/>
              </w:rPr>
              <w:t>4</w:t>
            </w:r>
            <w:r w:rsidR="006A4AFC" w:rsidRPr="0045518D">
              <w:rPr>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68" w:history="1">
            <w:r w:rsidR="006A4AFC" w:rsidRPr="0045518D">
              <w:rPr>
                <w:rStyle w:val="Hyperlink"/>
                <w:rFonts w:ascii="Times New Roman" w:hAnsi="Times New Roman"/>
                <w:noProof/>
              </w:rPr>
              <w:t>1.1</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Mục Đích</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_Toc483674768 \h </w:instrText>
            </w:r>
            <w:r w:rsidR="006A4AFC" w:rsidRPr="0045518D">
              <w:rPr>
                <w:noProof/>
                <w:webHidden/>
              </w:rPr>
            </w:r>
            <w:r w:rsidR="006A4AFC" w:rsidRPr="0045518D">
              <w:rPr>
                <w:noProof/>
                <w:webHidden/>
              </w:rPr>
              <w:fldChar w:fldCharType="separate"/>
            </w:r>
            <w:r w:rsidR="006A4AFC" w:rsidRPr="0045518D">
              <w:rPr>
                <w:noProof/>
                <w:webHidden/>
              </w:rPr>
              <w:t>4</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69" w:history="1">
            <w:r w:rsidR="006A4AFC" w:rsidRPr="0045518D">
              <w:rPr>
                <w:rStyle w:val="Hyperlink"/>
                <w:rFonts w:ascii="Times New Roman" w:hAnsi="Times New Roman"/>
                <w:noProof/>
              </w:rPr>
              <w:t>1.2</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Qui ước tài liệu</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_Toc483674769 \h </w:instrText>
            </w:r>
            <w:r w:rsidR="006A4AFC" w:rsidRPr="0045518D">
              <w:rPr>
                <w:noProof/>
                <w:webHidden/>
              </w:rPr>
            </w:r>
            <w:r w:rsidR="006A4AFC" w:rsidRPr="0045518D">
              <w:rPr>
                <w:noProof/>
                <w:webHidden/>
              </w:rPr>
              <w:fldChar w:fldCharType="separate"/>
            </w:r>
            <w:r w:rsidR="006A4AFC" w:rsidRPr="0045518D">
              <w:rPr>
                <w:noProof/>
                <w:webHidden/>
              </w:rPr>
              <w:t>4</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0" w:history="1">
            <w:r w:rsidR="006A4AFC" w:rsidRPr="0045518D">
              <w:rPr>
                <w:rStyle w:val="Hyperlink"/>
                <w:rFonts w:ascii="Times New Roman" w:hAnsi="Times New Roman"/>
                <w:noProof/>
              </w:rPr>
              <w:t>1.3</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Đối tượng dự định và gợi ý đọc</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_Toc483674770 \h </w:instrText>
            </w:r>
            <w:r w:rsidR="006A4AFC" w:rsidRPr="0045518D">
              <w:rPr>
                <w:noProof/>
                <w:webHidden/>
              </w:rPr>
            </w:r>
            <w:r w:rsidR="006A4AFC" w:rsidRPr="0045518D">
              <w:rPr>
                <w:noProof/>
                <w:webHidden/>
              </w:rPr>
              <w:fldChar w:fldCharType="separate"/>
            </w:r>
            <w:r w:rsidR="006A4AFC" w:rsidRPr="0045518D">
              <w:rPr>
                <w:noProof/>
                <w:webHidden/>
              </w:rPr>
              <w:t>5</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1" w:history="1">
            <w:r w:rsidR="006A4AFC" w:rsidRPr="0045518D">
              <w:rPr>
                <w:rStyle w:val="Hyperlink"/>
                <w:rFonts w:ascii="Times New Roman" w:hAnsi="Times New Roman"/>
                <w:noProof/>
              </w:rPr>
              <w:t>1.4</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Phạm vi sản phẩm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_Toc483674771 \h </w:instrText>
            </w:r>
            <w:r w:rsidR="006A4AFC" w:rsidRPr="0045518D">
              <w:rPr>
                <w:noProof/>
                <w:webHidden/>
              </w:rPr>
            </w:r>
            <w:r w:rsidR="006A4AFC" w:rsidRPr="0045518D">
              <w:rPr>
                <w:noProof/>
                <w:webHidden/>
              </w:rPr>
              <w:fldChar w:fldCharType="separate"/>
            </w:r>
            <w:r w:rsidR="006A4AFC" w:rsidRPr="0045518D">
              <w:rPr>
                <w:noProof/>
                <w:webHidden/>
              </w:rPr>
              <w:t>5</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2" w:history="1">
            <w:r w:rsidR="006A4AFC" w:rsidRPr="0045518D">
              <w:rPr>
                <w:rStyle w:val="Hyperlink"/>
                <w:rFonts w:ascii="Times New Roman" w:hAnsi="Times New Roman"/>
                <w:noProof/>
              </w:rPr>
              <w:t>1.5</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Thuật ngữ và viết tắt</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_Toc483674772 \h </w:instrText>
            </w:r>
            <w:r w:rsidR="006A4AFC" w:rsidRPr="0045518D">
              <w:rPr>
                <w:noProof/>
                <w:webHidden/>
              </w:rPr>
            </w:r>
            <w:r w:rsidR="006A4AFC" w:rsidRPr="0045518D">
              <w:rPr>
                <w:noProof/>
                <w:webHidden/>
              </w:rPr>
              <w:fldChar w:fldCharType="separate"/>
            </w:r>
            <w:r w:rsidR="006A4AFC" w:rsidRPr="0045518D">
              <w:rPr>
                <w:noProof/>
                <w:webHidden/>
              </w:rPr>
              <w:t>5</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3" w:history="1">
            <w:r w:rsidR="006A4AFC" w:rsidRPr="0045518D">
              <w:rPr>
                <w:rStyle w:val="Hyperlink"/>
                <w:rFonts w:ascii="Times New Roman" w:hAnsi="Times New Roman"/>
                <w:noProof/>
              </w:rPr>
              <w:t>1.6</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Tham khảo</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_Toc483674773 \h </w:instrText>
            </w:r>
            <w:r w:rsidR="006A4AFC" w:rsidRPr="0045518D">
              <w:rPr>
                <w:noProof/>
                <w:webHidden/>
              </w:rPr>
            </w:r>
            <w:r w:rsidR="006A4AFC" w:rsidRPr="0045518D">
              <w:rPr>
                <w:noProof/>
                <w:webHidden/>
              </w:rPr>
              <w:fldChar w:fldCharType="separate"/>
            </w:r>
            <w:r w:rsidR="006A4AFC" w:rsidRPr="0045518D">
              <w:rPr>
                <w:noProof/>
                <w:webHidden/>
              </w:rPr>
              <w:t>7</w:t>
            </w:r>
            <w:r w:rsidR="006A4AFC" w:rsidRPr="0045518D">
              <w:rPr>
                <w:noProof/>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774" w:history="1">
            <w:r w:rsidR="006A4AFC" w:rsidRPr="0045518D">
              <w:rPr>
                <w:rStyle w:val="Hyperlink"/>
                <w:rFonts w:ascii="Times New Roman" w:hAnsi="Times New Roman"/>
              </w:rPr>
              <w:t>2.</w:t>
            </w:r>
            <w:r w:rsidR="006A4AFC" w:rsidRPr="0045518D">
              <w:rPr>
                <w:rFonts w:asciiTheme="minorHAnsi" w:eastAsiaTheme="minorEastAsia" w:hAnsiTheme="minorHAnsi" w:cstheme="minorBidi"/>
                <w:b w:val="0"/>
                <w:sz w:val="22"/>
                <w:szCs w:val="22"/>
              </w:rPr>
              <w:tab/>
            </w:r>
            <w:r w:rsidR="006A4AFC" w:rsidRPr="0045518D">
              <w:rPr>
                <w:rStyle w:val="Hyperlink"/>
                <w:rFonts w:ascii="Times New Roman" w:hAnsi="Times New Roman"/>
              </w:rPr>
              <w:t>Mô tả tông thể</w:t>
            </w:r>
            <w:r w:rsidR="006A4AFC" w:rsidRPr="0045518D">
              <w:rPr>
                <w:webHidden/>
              </w:rPr>
              <w:tab/>
            </w:r>
            <w:r w:rsidR="006A4AFC" w:rsidRPr="0045518D">
              <w:rPr>
                <w:webHidden/>
              </w:rPr>
              <w:fldChar w:fldCharType="begin"/>
            </w:r>
            <w:r w:rsidR="006A4AFC" w:rsidRPr="0045518D">
              <w:rPr>
                <w:webHidden/>
              </w:rPr>
              <w:instrText xml:space="preserve"> PAGEREF _Toc483674774 \h </w:instrText>
            </w:r>
            <w:r w:rsidR="006A4AFC" w:rsidRPr="0045518D">
              <w:rPr>
                <w:webHidden/>
              </w:rPr>
            </w:r>
            <w:r w:rsidR="006A4AFC" w:rsidRPr="0045518D">
              <w:rPr>
                <w:webHidden/>
              </w:rPr>
              <w:fldChar w:fldCharType="separate"/>
            </w:r>
            <w:r w:rsidR="006A4AFC" w:rsidRPr="0045518D">
              <w:rPr>
                <w:webHidden/>
              </w:rPr>
              <w:t>8</w:t>
            </w:r>
            <w:r w:rsidR="006A4AFC" w:rsidRPr="0045518D">
              <w:rPr>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5" w:history="1">
            <w:r w:rsidR="006A4AFC" w:rsidRPr="0045518D">
              <w:rPr>
                <w:rStyle w:val="Hyperlink"/>
                <w:rFonts w:ascii="Times New Roman" w:hAnsi="Times New Roman"/>
                <w:noProof/>
                <w:lang w:val="en"/>
              </w:rPr>
              <w:t>2.1</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Bối cảnh của sản phẩm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_Toc483674775 \h </w:instrText>
            </w:r>
            <w:r w:rsidR="006A4AFC" w:rsidRPr="0045518D">
              <w:rPr>
                <w:noProof/>
                <w:webHidden/>
              </w:rPr>
            </w:r>
            <w:r w:rsidR="006A4AFC" w:rsidRPr="0045518D">
              <w:rPr>
                <w:noProof/>
                <w:webHidden/>
              </w:rPr>
              <w:fldChar w:fldCharType="separate"/>
            </w:r>
            <w:r w:rsidR="006A4AFC" w:rsidRPr="0045518D">
              <w:rPr>
                <w:noProof/>
                <w:webHidden/>
              </w:rPr>
              <w:t>8</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6" w:history="1">
            <w:r w:rsidR="006A4AFC" w:rsidRPr="0045518D">
              <w:rPr>
                <w:rStyle w:val="Hyperlink"/>
                <w:rFonts w:ascii="Times New Roman" w:hAnsi="Times New Roman"/>
                <w:noProof/>
              </w:rPr>
              <w:t>2.2</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Các chức năng của sản phẩm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_Toc483674776 \h </w:instrText>
            </w:r>
            <w:r w:rsidR="006A4AFC" w:rsidRPr="0045518D">
              <w:rPr>
                <w:noProof/>
                <w:webHidden/>
              </w:rPr>
            </w:r>
            <w:r w:rsidR="006A4AFC" w:rsidRPr="0045518D">
              <w:rPr>
                <w:noProof/>
                <w:webHidden/>
              </w:rPr>
              <w:fldChar w:fldCharType="separate"/>
            </w:r>
            <w:r w:rsidR="006A4AFC" w:rsidRPr="0045518D">
              <w:rPr>
                <w:noProof/>
                <w:webHidden/>
              </w:rPr>
              <w:t>9</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7" w:history="1">
            <w:r w:rsidR="006A4AFC" w:rsidRPr="0045518D">
              <w:rPr>
                <w:rStyle w:val="Hyperlink"/>
                <w:rFonts w:ascii="Times New Roman" w:hAnsi="Times New Roman"/>
                <w:noProof/>
                <w:lang w:val="en"/>
              </w:rPr>
              <w:t>2.3</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Đặc điểm người sử dụng</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_Toc483674777 \h </w:instrText>
            </w:r>
            <w:r w:rsidR="006A4AFC" w:rsidRPr="0045518D">
              <w:rPr>
                <w:noProof/>
                <w:webHidden/>
              </w:rPr>
            </w:r>
            <w:r w:rsidR="006A4AFC" w:rsidRPr="0045518D">
              <w:rPr>
                <w:noProof/>
                <w:webHidden/>
              </w:rPr>
              <w:fldChar w:fldCharType="separate"/>
            </w:r>
            <w:r w:rsidR="006A4AFC" w:rsidRPr="0045518D">
              <w:rPr>
                <w:noProof/>
                <w:webHidden/>
              </w:rPr>
              <w:t>10</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8" w:history="1">
            <w:r w:rsidR="006A4AFC" w:rsidRPr="0045518D">
              <w:rPr>
                <w:rStyle w:val="Hyperlink"/>
                <w:rFonts w:ascii="Times New Roman" w:hAnsi="Times New Roman"/>
                <w:noProof/>
              </w:rPr>
              <w:t>2.4</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Môi trường vận hành</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_Toc483674778 \h </w:instrText>
            </w:r>
            <w:r w:rsidR="006A4AFC" w:rsidRPr="0045518D">
              <w:rPr>
                <w:noProof/>
                <w:webHidden/>
              </w:rPr>
            </w:r>
            <w:r w:rsidR="006A4AFC" w:rsidRPr="0045518D">
              <w:rPr>
                <w:noProof/>
                <w:webHidden/>
              </w:rPr>
              <w:fldChar w:fldCharType="separate"/>
            </w:r>
            <w:r w:rsidR="006A4AFC" w:rsidRPr="0045518D">
              <w:rPr>
                <w:noProof/>
                <w:webHidden/>
              </w:rPr>
              <w:t>11</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79" w:history="1">
            <w:r w:rsidR="006A4AFC" w:rsidRPr="0045518D">
              <w:rPr>
                <w:rStyle w:val="Hyperlink"/>
                <w:rFonts w:ascii="Times New Roman" w:hAnsi="Times New Roman"/>
                <w:noProof/>
              </w:rPr>
              <w:t>2.5</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Các ràng buộc về thực thi và thiết kế</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_Toc483674779 \h </w:instrText>
            </w:r>
            <w:r w:rsidR="006A4AFC" w:rsidRPr="0045518D">
              <w:rPr>
                <w:noProof/>
                <w:webHidden/>
              </w:rPr>
            </w:r>
            <w:r w:rsidR="006A4AFC" w:rsidRPr="0045518D">
              <w:rPr>
                <w:noProof/>
                <w:webHidden/>
              </w:rPr>
              <w:fldChar w:fldCharType="separate"/>
            </w:r>
            <w:r w:rsidR="006A4AFC" w:rsidRPr="0045518D">
              <w:rPr>
                <w:noProof/>
                <w:webHidden/>
              </w:rPr>
              <w:t>12</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80" w:history="1">
            <w:r w:rsidR="006A4AFC" w:rsidRPr="0045518D">
              <w:rPr>
                <w:rStyle w:val="Hyperlink"/>
                <w:rFonts w:ascii="Times New Roman" w:hAnsi="Times New Roman"/>
                <w:noProof/>
              </w:rPr>
              <w:t>2.6</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Các giả định và phụ thuộc</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_Toc483674780 \h </w:instrText>
            </w:r>
            <w:r w:rsidR="006A4AFC" w:rsidRPr="0045518D">
              <w:rPr>
                <w:noProof/>
                <w:webHidden/>
              </w:rPr>
            </w:r>
            <w:r w:rsidR="006A4AFC" w:rsidRPr="0045518D">
              <w:rPr>
                <w:noProof/>
                <w:webHidden/>
              </w:rPr>
              <w:fldChar w:fldCharType="separate"/>
            </w:r>
            <w:r w:rsidR="006A4AFC" w:rsidRPr="0045518D">
              <w:rPr>
                <w:noProof/>
                <w:webHidden/>
              </w:rPr>
              <w:t>13</w:t>
            </w:r>
            <w:r w:rsidR="006A4AFC" w:rsidRPr="0045518D">
              <w:rPr>
                <w:noProof/>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781" w:history="1">
            <w:r w:rsidR="006A4AFC" w:rsidRPr="0045518D">
              <w:rPr>
                <w:rStyle w:val="Hyperlink"/>
              </w:rPr>
              <w:t>3.</w:t>
            </w:r>
            <w:r w:rsidR="006A4AFC" w:rsidRPr="0045518D">
              <w:rPr>
                <w:rFonts w:asciiTheme="minorHAnsi" w:eastAsiaTheme="minorEastAsia" w:hAnsiTheme="minorHAnsi" w:cstheme="minorBidi"/>
                <w:b w:val="0"/>
                <w:sz w:val="22"/>
                <w:szCs w:val="22"/>
              </w:rPr>
              <w:tab/>
            </w:r>
            <w:r w:rsidR="006A4AFC" w:rsidRPr="0045518D">
              <w:rPr>
                <w:rStyle w:val="Hyperlink"/>
              </w:rPr>
              <w:t>Các yêu cầu giao tiếp bên ngoài</w:t>
            </w:r>
            <w:r w:rsidR="006A4AFC" w:rsidRPr="0045518D">
              <w:rPr>
                <w:webHidden/>
              </w:rPr>
              <w:tab/>
            </w:r>
            <w:r w:rsidR="006A4AFC" w:rsidRPr="0045518D">
              <w:rPr>
                <w:webHidden/>
              </w:rPr>
              <w:fldChar w:fldCharType="begin"/>
            </w:r>
            <w:r w:rsidR="006A4AFC" w:rsidRPr="0045518D">
              <w:rPr>
                <w:webHidden/>
              </w:rPr>
              <w:instrText xml:space="preserve"> PAGEREF _Toc483674781 \h </w:instrText>
            </w:r>
            <w:r w:rsidR="006A4AFC" w:rsidRPr="0045518D">
              <w:rPr>
                <w:webHidden/>
              </w:rPr>
            </w:r>
            <w:r w:rsidR="006A4AFC" w:rsidRPr="0045518D">
              <w:rPr>
                <w:webHidden/>
              </w:rPr>
              <w:fldChar w:fldCharType="separate"/>
            </w:r>
            <w:r w:rsidR="006A4AFC" w:rsidRPr="0045518D">
              <w:rPr>
                <w:webHidden/>
              </w:rPr>
              <w:t>13</w:t>
            </w:r>
            <w:r w:rsidR="006A4AFC" w:rsidRPr="0045518D">
              <w:rPr>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82" w:history="1">
            <w:r w:rsidR="006A4AFC" w:rsidRPr="0045518D">
              <w:rPr>
                <w:rStyle w:val="Hyperlink"/>
                <w:rFonts w:ascii="Times New Roman" w:hAnsi="Times New Roman"/>
                <w:noProof/>
              </w:rPr>
              <w:t>3.1 Giao diện người sử dụng</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_Toc483674782 \h </w:instrText>
            </w:r>
            <w:r w:rsidR="006A4AFC" w:rsidRPr="0045518D">
              <w:rPr>
                <w:noProof/>
                <w:webHidden/>
              </w:rPr>
            </w:r>
            <w:r w:rsidR="006A4AFC" w:rsidRPr="0045518D">
              <w:rPr>
                <w:noProof/>
                <w:webHidden/>
              </w:rPr>
              <w:fldChar w:fldCharType="separate"/>
            </w:r>
            <w:r w:rsidR="006A4AFC" w:rsidRPr="0045518D">
              <w:rPr>
                <w:noProof/>
                <w:webHidden/>
              </w:rPr>
              <w:t>13</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83" w:history="1">
            <w:r w:rsidR="006A4AFC" w:rsidRPr="0045518D">
              <w:rPr>
                <w:rStyle w:val="Hyperlink"/>
                <w:rFonts w:ascii="Times New Roman" w:hAnsi="Times New Roman"/>
                <w:noProof/>
              </w:rPr>
              <w:t>3.2 Giao tiếp phần cứng</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_Toc483674783 \h </w:instrText>
            </w:r>
            <w:r w:rsidR="006A4AFC" w:rsidRPr="0045518D">
              <w:rPr>
                <w:noProof/>
                <w:webHidden/>
              </w:rPr>
            </w:r>
            <w:r w:rsidR="006A4AFC" w:rsidRPr="0045518D">
              <w:rPr>
                <w:noProof/>
                <w:webHidden/>
              </w:rPr>
              <w:fldChar w:fldCharType="separate"/>
            </w:r>
            <w:r w:rsidR="006A4AFC" w:rsidRPr="0045518D">
              <w:rPr>
                <w:noProof/>
                <w:webHidden/>
              </w:rPr>
              <w:t>13</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787" w:history="1">
            <w:r w:rsidR="006A4AFC" w:rsidRPr="0045518D">
              <w:rPr>
                <w:rStyle w:val="Hyperlink"/>
                <w:rFonts w:ascii="Times New Roman" w:hAnsi="Times New Roman"/>
                <w:noProof/>
              </w:rPr>
              <w:t>3.3</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Giao tiếp phần mềm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_Toc483674787 \h </w:instrText>
            </w:r>
            <w:r w:rsidR="006A4AFC" w:rsidRPr="0045518D">
              <w:rPr>
                <w:noProof/>
                <w:webHidden/>
              </w:rPr>
            </w:r>
            <w:r w:rsidR="006A4AFC" w:rsidRPr="0045518D">
              <w:rPr>
                <w:noProof/>
                <w:webHidden/>
              </w:rPr>
              <w:fldChar w:fldCharType="separate"/>
            </w:r>
            <w:r w:rsidR="006A4AFC" w:rsidRPr="0045518D">
              <w:rPr>
                <w:noProof/>
                <w:webHidden/>
              </w:rPr>
              <w:t>14</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88" w:history="1">
            <w:r w:rsidR="006A4AFC" w:rsidRPr="0045518D">
              <w:rPr>
                <w:rStyle w:val="Hyperlink"/>
                <w:rFonts w:ascii="Times New Roman" w:hAnsi="Times New Roman"/>
                <w:noProof/>
              </w:rPr>
              <w:t>3.4 Giao diện truyền thông</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_Toc483674788 \h </w:instrText>
            </w:r>
            <w:r w:rsidR="006A4AFC" w:rsidRPr="0045518D">
              <w:rPr>
                <w:noProof/>
                <w:webHidden/>
              </w:rPr>
            </w:r>
            <w:r w:rsidR="006A4AFC" w:rsidRPr="0045518D">
              <w:rPr>
                <w:noProof/>
                <w:webHidden/>
              </w:rPr>
              <w:fldChar w:fldCharType="separate"/>
            </w:r>
            <w:r w:rsidR="006A4AFC" w:rsidRPr="0045518D">
              <w:rPr>
                <w:noProof/>
                <w:webHidden/>
              </w:rPr>
              <w:t>14</w:t>
            </w:r>
            <w:r w:rsidR="006A4AFC" w:rsidRPr="0045518D">
              <w:rPr>
                <w:noProof/>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789" w:history="1">
            <w:r w:rsidR="006A4AFC" w:rsidRPr="0045518D">
              <w:rPr>
                <w:rStyle w:val="Hyperlink"/>
                <w:rFonts w:ascii="Times New Roman" w:hAnsi="Times New Roman"/>
              </w:rPr>
              <w:t>4.</w:t>
            </w:r>
            <w:r w:rsidR="006A4AFC" w:rsidRPr="0045518D">
              <w:rPr>
                <w:rFonts w:asciiTheme="minorHAnsi" w:eastAsiaTheme="minorEastAsia" w:hAnsiTheme="minorHAnsi" w:cstheme="minorBidi"/>
                <w:b w:val="0"/>
                <w:sz w:val="22"/>
                <w:szCs w:val="22"/>
              </w:rPr>
              <w:tab/>
            </w:r>
            <w:r w:rsidR="006A4AFC" w:rsidRPr="0045518D">
              <w:rPr>
                <w:rStyle w:val="Hyperlink"/>
                <w:rFonts w:ascii="Times New Roman" w:hAnsi="Times New Roman"/>
              </w:rPr>
              <w:t>Yêu cầu phần mềm</w:t>
            </w:r>
            <w:r w:rsidR="006A4AFC" w:rsidRPr="0045518D">
              <w:rPr>
                <w:webHidden/>
              </w:rPr>
              <w:tab/>
            </w:r>
            <w:r w:rsidR="006A4AFC" w:rsidRPr="0045518D">
              <w:rPr>
                <w:webHidden/>
              </w:rPr>
              <w:fldChar w:fldCharType="begin"/>
            </w:r>
            <w:r w:rsidR="006A4AFC" w:rsidRPr="0045518D">
              <w:rPr>
                <w:webHidden/>
              </w:rPr>
              <w:instrText xml:space="preserve"> PAGEREF _Toc483674789 \h </w:instrText>
            </w:r>
            <w:r w:rsidR="006A4AFC" w:rsidRPr="0045518D">
              <w:rPr>
                <w:webHidden/>
              </w:rPr>
            </w:r>
            <w:r w:rsidR="006A4AFC" w:rsidRPr="0045518D">
              <w:rPr>
                <w:webHidden/>
              </w:rPr>
              <w:fldChar w:fldCharType="separate"/>
            </w:r>
            <w:r w:rsidR="006A4AFC" w:rsidRPr="0045518D">
              <w:rPr>
                <w:webHidden/>
              </w:rPr>
              <w:t>1</w:t>
            </w:r>
            <w:r w:rsidR="006A4AFC" w:rsidRPr="0045518D">
              <w:rPr>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0" w:history="1">
            <w:r w:rsidR="006A4AFC" w:rsidRPr="0045518D">
              <w:rPr>
                <w:rStyle w:val="Hyperlink"/>
                <w:rFonts w:ascii="Times New Roman" w:hAnsi="Times New Roman"/>
                <w:noProof/>
              </w:rPr>
              <w:t>UC_001 – Đăng xuất</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_Toc483674790 \h </w:instrText>
            </w:r>
            <w:r w:rsidR="006A4AFC" w:rsidRPr="0045518D">
              <w:rPr>
                <w:noProof/>
                <w:webHidden/>
              </w:rPr>
            </w:r>
            <w:r w:rsidR="006A4AFC" w:rsidRPr="0045518D">
              <w:rPr>
                <w:noProof/>
                <w:webHidden/>
              </w:rPr>
              <w:fldChar w:fldCharType="separate"/>
            </w:r>
            <w:r w:rsidR="006A4AFC" w:rsidRPr="0045518D">
              <w:rPr>
                <w:noProof/>
                <w:webHidden/>
              </w:rPr>
              <w:t>2</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1" w:history="1">
            <w:r w:rsidR="006A4AFC" w:rsidRPr="0045518D">
              <w:rPr>
                <w:rStyle w:val="Hyperlink"/>
                <w:rFonts w:ascii="Times New Roman" w:hAnsi="Times New Roman"/>
                <w:noProof/>
              </w:rPr>
              <w:t>UC_002 – Đổi mật khẩu</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_Toc483674791 \h </w:instrText>
            </w:r>
            <w:r w:rsidR="006A4AFC" w:rsidRPr="0045518D">
              <w:rPr>
                <w:noProof/>
                <w:webHidden/>
              </w:rPr>
            </w:r>
            <w:r w:rsidR="006A4AFC" w:rsidRPr="0045518D">
              <w:rPr>
                <w:noProof/>
                <w:webHidden/>
              </w:rPr>
              <w:fldChar w:fldCharType="separate"/>
            </w:r>
            <w:r w:rsidR="006A4AFC" w:rsidRPr="0045518D">
              <w:rPr>
                <w:noProof/>
                <w:webHidden/>
              </w:rPr>
              <w:t>3</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2" w:history="1">
            <w:r w:rsidR="006A4AFC" w:rsidRPr="0045518D">
              <w:rPr>
                <w:rStyle w:val="Hyperlink"/>
                <w:rFonts w:ascii="Times New Roman" w:hAnsi="Times New Roman"/>
                <w:noProof/>
              </w:rPr>
              <w:t>UC_003 – Cài đặt</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_Toc483674792 \h </w:instrText>
            </w:r>
            <w:r w:rsidR="006A4AFC" w:rsidRPr="0045518D">
              <w:rPr>
                <w:noProof/>
                <w:webHidden/>
              </w:rPr>
            </w:r>
            <w:r w:rsidR="006A4AFC" w:rsidRPr="0045518D">
              <w:rPr>
                <w:noProof/>
                <w:webHidden/>
              </w:rPr>
              <w:fldChar w:fldCharType="separate"/>
            </w:r>
            <w:r w:rsidR="006A4AFC" w:rsidRPr="0045518D">
              <w:rPr>
                <w:noProof/>
                <w:webHidden/>
              </w:rPr>
              <w:t>5</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3" w:history="1">
            <w:r w:rsidR="006A4AFC" w:rsidRPr="0045518D">
              <w:rPr>
                <w:rStyle w:val="Hyperlink"/>
                <w:rFonts w:ascii="Times New Roman" w:hAnsi="Times New Roman"/>
                <w:noProof/>
              </w:rPr>
              <w:t>UC_004 – Tìm kiếm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_Toc483674793 \h </w:instrText>
            </w:r>
            <w:r w:rsidR="006A4AFC" w:rsidRPr="0045518D">
              <w:rPr>
                <w:noProof/>
                <w:webHidden/>
              </w:rPr>
            </w:r>
            <w:r w:rsidR="006A4AFC" w:rsidRPr="0045518D">
              <w:rPr>
                <w:noProof/>
                <w:webHidden/>
              </w:rPr>
              <w:fldChar w:fldCharType="separate"/>
            </w:r>
            <w:r w:rsidR="006A4AFC" w:rsidRPr="0045518D">
              <w:rPr>
                <w:noProof/>
                <w:webHidden/>
              </w:rPr>
              <w:t>7</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4" w:history="1">
            <w:r w:rsidR="006A4AFC" w:rsidRPr="0045518D">
              <w:rPr>
                <w:rStyle w:val="Hyperlink"/>
                <w:rFonts w:ascii="Times New Roman" w:hAnsi="Times New Roman"/>
                <w:noProof/>
              </w:rPr>
              <w:t>UC_005 – Quản lý đơn vị</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_Toc483674794 \h </w:instrText>
            </w:r>
            <w:r w:rsidR="006A4AFC" w:rsidRPr="0045518D">
              <w:rPr>
                <w:noProof/>
                <w:webHidden/>
              </w:rPr>
            </w:r>
            <w:r w:rsidR="006A4AFC" w:rsidRPr="0045518D">
              <w:rPr>
                <w:noProof/>
                <w:webHidden/>
              </w:rPr>
              <w:fldChar w:fldCharType="separate"/>
            </w:r>
            <w:r w:rsidR="006A4AFC" w:rsidRPr="0045518D">
              <w:rPr>
                <w:noProof/>
                <w:webHidden/>
              </w:rPr>
              <w:t>8</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5" w:history="1">
            <w:r w:rsidR="006A4AFC" w:rsidRPr="0045518D">
              <w:rPr>
                <w:rStyle w:val="Hyperlink"/>
                <w:rFonts w:ascii="Times New Roman" w:hAnsi="Times New Roman"/>
                <w:noProof/>
              </w:rPr>
              <w:t>UC_006 – Quản lý lớp</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_Toc483674795 \h </w:instrText>
            </w:r>
            <w:r w:rsidR="006A4AFC" w:rsidRPr="0045518D">
              <w:rPr>
                <w:noProof/>
                <w:webHidden/>
              </w:rPr>
            </w:r>
            <w:r w:rsidR="006A4AFC" w:rsidRPr="0045518D">
              <w:rPr>
                <w:noProof/>
                <w:webHidden/>
              </w:rPr>
              <w:fldChar w:fldCharType="separate"/>
            </w:r>
            <w:r w:rsidR="006A4AFC" w:rsidRPr="0045518D">
              <w:rPr>
                <w:noProof/>
                <w:webHidden/>
              </w:rPr>
              <w:t>10</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6" w:history="1">
            <w:r w:rsidR="006A4AFC" w:rsidRPr="0045518D">
              <w:rPr>
                <w:rStyle w:val="Hyperlink"/>
                <w:rFonts w:ascii="Times New Roman" w:hAnsi="Times New Roman"/>
                <w:noProof/>
              </w:rPr>
              <w:t>UC_007 – Quản lý cán bộ</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_Toc483674796 \h </w:instrText>
            </w:r>
            <w:r w:rsidR="006A4AFC" w:rsidRPr="0045518D">
              <w:rPr>
                <w:noProof/>
                <w:webHidden/>
              </w:rPr>
            </w:r>
            <w:r w:rsidR="006A4AFC" w:rsidRPr="0045518D">
              <w:rPr>
                <w:noProof/>
                <w:webHidden/>
              </w:rPr>
              <w:fldChar w:fldCharType="separate"/>
            </w:r>
            <w:r w:rsidR="006A4AFC" w:rsidRPr="0045518D">
              <w:rPr>
                <w:noProof/>
                <w:webHidden/>
              </w:rPr>
              <w:t>12</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7" w:history="1">
            <w:r w:rsidR="006A4AFC" w:rsidRPr="0045518D">
              <w:rPr>
                <w:rStyle w:val="Hyperlink"/>
                <w:rFonts w:ascii="Times New Roman" w:hAnsi="Times New Roman"/>
                <w:noProof/>
              </w:rPr>
              <w:t>UC_008 – Quản lý sinh viên</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_Toc483674797 \h </w:instrText>
            </w:r>
            <w:r w:rsidR="006A4AFC" w:rsidRPr="0045518D">
              <w:rPr>
                <w:noProof/>
                <w:webHidden/>
              </w:rPr>
            </w:r>
            <w:r w:rsidR="006A4AFC" w:rsidRPr="0045518D">
              <w:rPr>
                <w:noProof/>
                <w:webHidden/>
              </w:rPr>
              <w:fldChar w:fldCharType="separate"/>
            </w:r>
            <w:r w:rsidR="006A4AFC" w:rsidRPr="0045518D">
              <w:rPr>
                <w:noProof/>
                <w:webHidden/>
              </w:rPr>
              <w:t>13</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8" w:history="1">
            <w:r w:rsidR="006A4AFC" w:rsidRPr="0045518D">
              <w:rPr>
                <w:rStyle w:val="Hyperlink"/>
                <w:rFonts w:ascii="Times New Roman" w:hAnsi="Times New Roman"/>
                <w:noProof/>
              </w:rPr>
              <w:t>UC_009 – Quản lý quy chế chấm điểm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_Toc483674798 \h </w:instrText>
            </w:r>
            <w:r w:rsidR="006A4AFC" w:rsidRPr="0045518D">
              <w:rPr>
                <w:noProof/>
                <w:webHidden/>
              </w:rPr>
            </w:r>
            <w:r w:rsidR="006A4AFC" w:rsidRPr="0045518D">
              <w:rPr>
                <w:noProof/>
                <w:webHidden/>
              </w:rPr>
              <w:fldChar w:fldCharType="separate"/>
            </w:r>
            <w:r w:rsidR="006A4AFC" w:rsidRPr="0045518D">
              <w:rPr>
                <w:noProof/>
                <w:webHidden/>
              </w:rPr>
              <w:t>15</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799" w:history="1">
            <w:r w:rsidR="006A4AFC" w:rsidRPr="0045518D">
              <w:rPr>
                <w:rStyle w:val="Hyperlink"/>
                <w:rFonts w:ascii="Times New Roman" w:hAnsi="Times New Roman"/>
                <w:noProof/>
                <w:lang w:eastAsia="zh-CN"/>
              </w:rPr>
              <w:t>Quản lý điểm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_Toc483674799 \h </w:instrText>
            </w:r>
            <w:r w:rsidR="006A4AFC" w:rsidRPr="0045518D">
              <w:rPr>
                <w:noProof/>
                <w:webHidden/>
              </w:rPr>
            </w:r>
            <w:r w:rsidR="006A4AFC" w:rsidRPr="0045518D">
              <w:rPr>
                <w:noProof/>
                <w:webHidden/>
              </w:rPr>
              <w:fldChar w:fldCharType="separate"/>
            </w:r>
            <w:r w:rsidR="006A4AFC" w:rsidRPr="0045518D">
              <w:rPr>
                <w:noProof/>
                <w:webHidden/>
              </w:rPr>
              <w:t>15</w:t>
            </w:r>
            <w:r w:rsidR="006A4AFC" w:rsidRPr="0045518D">
              <w:rPr>
                <w:noProof/>
                <w:webHidden/>
              </w:rPr>
              <w:fldChar w:fldCharType="end"/>
            </w:r>
          </w:hyperlink>
        </w:p>
        <w:p w:rsidR="006A4AFC" w:rsidRPr="0045518D" w:rsidRDefault="00FE5DAA" w:rsidP="006A4AFC">
          <w:pPr>
            <w:pStyle w:val="TOC2"/>
            <w:rPr>
              <w:rFonts w:asciiTheme="minorHAnsi" w:eastAsiaTheme="minorEastAsia" w:hAnsiTheme="minorHAnsi" w:cstheme="minorBidi"/>
              <w:noProof/>
              <w:szCs w:val="22"/>
            </w:rPr>
          </w:pPr>
          <w:hyperlink w:anchor="_Toc483674800" w:history="1">
            <w:r w:rsidR="006A4AFC" w:rsidRPr="0045518D">
              <w:rPr>
                <w:rStyle w:val="Hyperlink"/>
                <w:rFonts w:ascii="Times New Roman" w:hAnsi="Times New Roman"/>
                <w:noProof/>
              </w:rPr>
              <w:t>UC_010 – Quản lý điểm rèn luyện</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_Toc483674800 \h </w:instrText>
            </w:r>
            <w:r w:rsidR="006A4AFC" w:rsidRPr="0045518D">
              <w:rPr>
                <w:noProof/>
                <w:webHidden/>
              </w:rPr>
            </w:r>
            <w:r w:rsidR="006A4AFC" w:rsidRPr="0045518D">
              <w:rPr>
                <w:noProof/>
                <w:webHidden/>
              </w:rPr>
              <w:fldChar w:fldCharType="separate"/>
            </w:r>
            <w:r w:rsidR="006A4AFC" w:rsidRPr="0045518D">
              <w:rPr>
                <w:noProof/>
                <w:webHidden/>
              </w:rPr>
              <w:t>20</w:t>
            </w:r>
            <w:r w:rsidR="006A4AFC" w:rsidRPr="0045518D">
              <w:rPr>
                <w:noProof/>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801" w:history="1">
            <w:r w:rsidR="006A4AFC" w:rsidRPr="0045518D">
              <w:rPr>
                <w:rStyle w:val="Hyperlink"/>
                <w:rFonts w:ascii="Times New Roman" w:hAnsi="Times New Roman"/>
              </w:rPr>
              <w:t>5.</w:t>
            </w:r>
            <w:r w:rsidR="006A4AFC" w:rsidRPr="0045518D">
              <w:rPr>
                <w:rFonts w:asciiTheme="minorHAnsi" w:eastAsiaTheme="minorEastAsia" w:hAnsiTheme="minorHAnsi" w:cstheme="minorBidi"/>
                <w:b w:val="0"/>
                <w:sz w:val="22"/>
                <w:szCs w:val="22"/>
              </w:rPr>
              <w:tab/>
            </w:r>
            <w:r w:rsidR="006A4AFC" w:rsidRPr="0045518D">
              <w:rPr>
                <w:rStyle w:val="Hyperlink"/>
                <w:rFonts w:ascii="Times New Roman" w:hAnsi="Times New Roman"/>
              </w:rPr>
              <w:t>Các yêu cầu phi chức năng</w:t>
            </w:r>
            <w:r w:rsidR="006A4AFC" w:rsidRPr="0045518D">
              <w:rPr>
                <w:webHidden/>
              </w:rPr>
              <w:tab/>
            </w:r>
            <w:r w:rsidR="006A4AFC" w:rsidRPr="0045518D">
              <w:rPr>
                <w:webHidden/>
              </w:rPr>
              <w:fldChar w:fldCharType="begin"/>
            </w:r>
            <w:r w:rsidR="006A4AFC" w:rsidRPr="0045518D">
              <w:rPr>
                <w:webHidden/>
              </w:rPr>
              <w:instrText xml:space="preserve"> PAGEREF _Toc483674801 \h </w:instrText>
            </w:r>
            <w:r w:rsidR="006A4AFC" w:rsidRPr="0045518D">
              <w:rPr>
                <w:webHidden/>
              </w:rPr>
            </w:r>
            <w:r w:rsidR="006A4AFC" w:rsidRPr="0045518D">
              <w:rPr>
                <w:webHidden/>
              </w:rPr>
              <w:fldChar w:fldCharType="separate"/>
            </w:r>
            <w:r w:rsidR="006A4AFC" w:rsidRPr="0045518D">
              <w:rPr>
                <w:webHidden/>
              </w:rPr>
              <w:t>22</w:t>
            </w:r>
            <w:r w:rsidR="006A4AFC" w:rsidRPr="0045518D">
              <w:rPr>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802" w:history="1">
            <w:r w:rsidR="006A4AFC" w:rsidRPr="0045518D">
              <w:rPr>
                <w:rStyle w:val="Hyperlink"/>
                <w:rFonts w:ascii="Times New Roman" w:hAnsi="Times New Roman"/>
                <w:noProof/>
              </w:rPr>
              <w:t>5.1</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Yêu cầu thực thi</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_Toc483674802 \h </w:instrText>
            </w:r>
            <w:r w:rsidR="006A4AFC" w:rsidRPr="0045518D">
              <w:rPr>
                <w:noProof/>
                <w:webHidden/>
              </w:rPr>
            </w:r>
            <w:r w:rsidR="006A4AFC" w:rsidRPr="0045518D">
              <w:rPr>
                <w:noProof/>
                <w:webHidden/>
              </w:rPr>
              <w:fldChar w:fldCharType="separate"/>
            </w:r>
            <w:r w:rsidR="006A4AFC" w:rsidRPr="0045518D">
              <w:rPr>
                <w:noProof/>
                <w:webHidden/>
              </w:rPr>
              <w:t>22</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803" w:history="1">
            <w:r w:rsidR="006A4AFC" w:rsidRPr="0045518D">
              <w:rPr>
                <w:rStyle w:val="Hyperlink"/>
                <w:rFonts w:ascii="Times New Roman" w:hAnsi="Times New Roman"/>
                <w:noProof/>
              </w:rPr>
              <w:t>5.2</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Yêu cầu hiệu xuất</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_Toc483674803 \h </w:instrText>
            </w:r>
            <w:r w:rsidR="006A4AFC" w:rsidRPr="0045518D">
              <w:rPr>
                <w:noProof/>
                <w:webHidden/>
              </w:rPr>
            </w:r>
            <w:r w:rsidR="006A4AFC" w:rsidRPr="0045518D">
              <w:rPr>
                <w:noProof/>
                <w:webHidden/>
              </w:rPr>
              <w:fldChar w:fldCharType="separate"/>
            </w:r>
            <w:r w:rsidR="006A4AFC" w:rsidRPr="0045518D">
              <w:rPr>
                <w:noProof/>
                <w:webHidden/>
              </w:rPr>
              <w:t>22</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804" w:history="1">
            <w:r w:rsidR="006A4AFC" w:rsidRPr="0045518D">
              <w:rPr>
                <w:rStyle w:val="Hyperlink"/>
                <w:rFonts w:ascii="Times New Roman" w:hAnsi="Times New Roman"/>
                <w:noProof/>
              </w:rPr>
              <w:t>5.3</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Yêu cầu bảo mật</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_Toc483674804 \h </w:instrText>
            </w:r>
            <w:r w:rsidR="006A4AFC" w:rsidRPr="0045518D">
              <w:rPr>
                <w:noProof/>
                <w:webHidden/>
              </w:rPr>
            </w:r>
            <w:r w:rsidR="006A4AFC" w:rsidRPr="0045518D">
              <w:rPr>
                <w:noProof/>
                <w:webHidden/>
              </w:rPr>
              <w:fldChar w:fldCharType="separate"/>
            </w:r>
            <w:r w:rsidR="006A4AFC" w:rsidRPr="0045518D">
              <w:rPr>
                <w:noProof/>
                <w:webHidden/>
              </w:rPr>
              <w:t>23</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805" w:history="1">
            <w:r w:rsidR="006A4AFC" w:rsidRPr="0045518D">
              <w:rPr>
                <w:rStyle w:val="Hyperlink"/>
                <w:rFonts w:ascii="Times New Roman" w:hAnsi="Times New Roman"/>
                <w:noProof/>
              </w:rPr>
              <w:t>5.4</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Thuộc tính chất lượng phần mềm</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_Toc483674805 \h </w:instrText>
            </w:r>
            <w:r w:rsidR="006A4AFC" w:rsidRPr="0045518D">
              <w:rPr>
                <w:noProof/>
                <w:webHidden/>
              </w:rPr>
            </w:r>
            <w:r w:rsidR="006A4AFC" w:rsidRPr="0045518D">
              <w:rPr>
                <w:noProof/>
                <w:webHidden/>
              </w:rPr>
              <w:fldChar w:fldCharType="separate"/>
            </w:r>
            <w:r w:rsidR="006A4AFC" w:rsidRPr="0045518D">
              <w:rPr>
                <w:noProof/>
                <w:webHidden/>
              </w:rPr>
              <w:t>23</w:t>
            </w:r>
            <w:r w:rsidR="006A4AFC" w:rsidRPr="0045518D">
              <w:rPr>
                <w:noProof/>
                <w:webHidden/>
              </w:rPr>
              <w:fldChar w:fldCharType="end"/>
            </w:r>
          </w:hyperlink>
        </w:p>
        <w:p w:rsidR="006A4AFC" w:rsidRPr="0045518D" w:rsidRDefault="00FE5DAA" w:rsidP="006A4AFC">
          <w:pPr>
            <w:pStyle w:val="TOC2"/>
            <w:tabs>
              <w:tab w:val="left" w:pos="960"/>
            </w:tabs>
            <w:rPr>
              <w:rFonts w:asciiTheme="minorHAnsi" w:eastAsiaTheme="minorEastAsia" w:hAnsiTheme="minorHAnsi" w:cstheme="minorBidi"/>
              <w:noProof/>
              <w:szCs w:val="22"/>
            </w:rPr>
          </w:pPr>
          <w:hyperlink w:anchor="_Toc483674806" w:history="1">
            <w:r w:rsidR="006A4AFC" w:rsidRPr="0045518D">
              <w:rPr>
                <w:rStyle w:val="Hyperlink"/>
                <w:rFonts w:ascii="Times New Roman" w:hAnsi="Times New Roman"/>
                <w:noProof/>
              </w:rPr>
              <w:t>5.5</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Quy tắc nghiệp vụ</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_Toc483674806 \h </w:instrText>
            </w:r>
            <w:r w:rsidR="006A4AFC" w:rsidRPr="0045518D">
              <w:rPr>
                <w:noProof/>
                <w:webHidden/>
              </w:rPr>
            </w:r>
            <w:r w:rsidR="006A4AFC" w:rsidRPr="0045518D">
              <w:rPr>
                <w:noProof/>
                <w:webHidden/>
              </w:rPr>
              <w:fldChar w:fldCharType="separate"/>
            </w:r>
            <w:r w:rsidR="006A4AFC" w:rsidRPr="0045518D">
              <w:rPr>
                <w:noProof/>
                <w:webHidden/>
              </w:rPr>
              <w:t>25</w:t>
            </w:r>
            <w:r w:rsidR="006A4AFC" w:rsidRPr="0045518D">
              <w:rPr>
                <w:noProof/>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807" w:history="1">
            <w:r w:rsidR="006A4AFC" w:rsidRPr="0045518D">
              <w:rPr>
                <w:rStyle w:val="Hyperlink"/>
                <w:rFonts w:ascii="Times New Roman" w:hAnsi="Times New Roman"/>
              </w:rPr>
              <w:t>6.</w:t>
            </w:r>
            <w:r w:rsidR="006A4AFC" w:rsidRPr="0045518D">
              <w:rPr>
                <w:rFonts w:asciiTheme="minorHAnsi" w:eastAsiaTheme="minorEastAsia" w:hAnsiTheme="minorHAnsi" w:cstheme="minorBidi"/>
                <w:b w:val="0"/>
                <w:sz w:val="22"/>
                <w:szCs w:val="22"/>
              </w:rPr>
              <w:tab/>
            </w:r>
            <w:r w:rsidR="006A4AFC" w:rsidRPr="0045518D">
              <w:rPr>
                <w:rStyle w:val="Hyperlink"/>
                <w:rFonts w:ascii="Times New Roman" w:hAnsi="Times New Roman"/>
              </w:rPr>
              <w:t>Những yêu cầu khác</w:t>
            </w:r>
            <w:r w:rsidR="006A4AFC" w:rsidRPr="0045518D">
              <w:rPr>
                <w:webHidden/>
              </w:rPr>
              <w:tab/>
            </w:r>
            <w:r w:rsidR="006A4AFC" w:rsidRPr="0045518D">
              <w:rPr>
                <w:webHidden/>
              </w:rPr>
              <w:fldChar w:fldCharType="begin"/>
            </w:r>
            <w:r w:rsidR="006A4AFC" w:rsidRPr="0045518D">
              <w:rPr>
                <w:webHidden/>
              </w:rPr>
              <w:instrText xml:space="preserve"> PAGEREF _Toc483674807 \h </w:instrText>
            </w:r>
            <w:r w:rsidR="006A4AFC" w:rsidRPr="0045518D">
              <w:rPr>
                <w:webHidden/>
              </w:rPr>
            </w:r>
            <w:r w:rsidR="006A4AFC" w:rsidRPr="0045518D">
              <w:rPr>
                <w:webHidden/>
              </w:rPr>
              <w:fldChar w:fldCharType="separate"/>
            </w:r>
            <w:r w:rsidR="006A4AFC" w:rsidRPr="0045518D">
              <w:rPr>
                <w:webHidden/>
              </w:rPr>
              <w:t>25</w:t>
            </w:r>
            <w:r w:rsidR="006A4AFC" w:rsidRPr="0045518D">
              <w:rPr>
                <w:webHidden/>
              </w:rPr>
              <w:fldChar w:fldCharType="end"/>
            </w:r>
          </w:hyperlink>
        </w:p>
        <w:p w:rsidR="006A4AFC" w:rsidRPr="0045518D" w:rsidRDefault="00FE5DAA" w:rsidP="006A4AFC">
          <w:pPr>
            <w:pStyle w:val="TOC1"/>
            <w:rPr>
              <w:rFonts w:asciiTheme="minorHAnsi" w:eastAsiaTheme="minorEastAsia" w:hAnsiTheme="minorHAnsi" w:cstheme="minorBidi"/>
              <w:b w:val="0"/>
              <w:sz w:val="22"/>
              <w:szCs w:val="22"/>
            </w:rPr>
          </w:pPr>
          <w:hyperlink w:anchor="_Toc483674808" w:history="1">
            <w:r w:rsidR="006A4AFC" w:rsidRPr="0045518D">
              <w:rPr>
                <w:rStyle w:val="Hyperlink"/>
                <w:rFonts w:ascii="Times New Roman" w:hAnsi="Times New Roman"/>
              </w:rPr>
              <w:t>Appendix A: Mô hình phân tích</w:t>
            </w:r>
            <w:r w:rsidR="006A4AFC" w:rsidRPr="0045518D">
              <w:rPr>
                <w:webHidden/>
              </w:rPr>
              <w:tab/>
            </w:r>
            <w:r w:rsidR="006A4AFC" w:rsidRPr="0045518D">
              <w:rPr>
                <w:webHidden/>
              </w:rPr>
              <w:fldChar w:fldCharType="begin"/>
            </w:r>
            <w:r w:rsidR="006A4AFC" w:rsidRPr="0045518D">
              <w:rPr>
                <w:webHidden/>
              </w:rPr>
              <w:instrText xml:space="preserve"> PAGEREF _Toc483674808 \h </w:instrText>
            </w:r>
            <w:r w:rsidR="006A4AFC" w:rsidRPr="0045518D">
              <w:rPr>
                <w:webHidden/>
              </w:rPr>
            </w:r>
            <w:r w:rsidR="006A4AFC" w:rsidRPr="0045518D">
              <w:rPr>
                <w:webHidden/>
              </w:rPr>
              <w:fldChar w:fldCharType="separate"/>
            </w:r>
            <w:r w:rsidR="006A4AFC" w:rsidRPr="0045518D">
              <w:rPr>
                <w:webHidden/>
              </w:rPr>
              <w:t>25</w:t>
            </w:r>
            <w:r w:rsidR="006A4AFC" w:rsidRPr="0045518D">
              <w:rPr>
                <w:webHidden/>
              </w:rPr>
              <w:fldChar w:fldCharType="end"/>
            </w:r>
          </w:hyperlink>
        </w:p>
        <w:p w:rsidR="006A4AFC" w:rsidRPr="0045518D" w:rsidRDefault="00FE5DAA" w:rsidP="006A4AFC">
          <w:pPr>
            <w:pStyle w:val="TOC2"/>
            <w:tabs>
              <w:tab w:val="left" w:pos="720"/>
            </w:tabs>
            <w:rPr>
              <w:rFonts w:asciiTheme="minorHAnsi" w:eastAsiaTheme="minorEastAsia" w:hAnsiTheme="minorHAnsi" w:cstheme="minorBidi"/>
              <w:noProof/>
              <w:szCs w:val="22"/>
            </w:rPr>
          </w:pPr>
          <w:hyperlink w:anchor="_Toc483674809" w:history="1">
            <w:r w:rsidR="006A4AFC" w:rsidRPr="0045518D">
              <w:rPr>
                <w:rStyle w:val="Hyperlink"/>
                <w:rFonts w:ascii="Times New Roman" w:hAnsi="Times New Roman"/>
                <w:noProof/>
              </w:rPr>
              <w:t>1.</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noProof/>
              </w:rPr>
              <w:t>Mô tả UC_Login</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_Toc483674809 \h </w:instrText>
            </w:r>
            <w:r w:rsidR="006A4AFC" w:rsidRPr="0045518D">
              <w:rPr>
                <w:noProof/>
                <w:webHidden/>
              </w:rPr>
            </w:r>
            <w:r w:rsidR="006A4AFC" w:rsidRPr="0045518D">
              <w:rPr>
                <w:noProof/>
                <w:webHidden/>
              </w:rPr>
              <w:fldChar w:fldCharType="separate"/>
            </w:r>
            <w:r w:rsidR="006A4AFC" w:rsidRPr="0045518D">
              <w:rPr>
                <w:noProof/>
                <w:webHidden/>
              </w:rPr>
              <w:t>25</w:t>
            </w:r>
            <w:r w:rsidR="006A4AFC" w:rsidRPr="0045518D">
              <w:rPr>
                <w:noProof/>
                <w:webHidden/>
              </w:rPr>
              <w:fldChar w:fldCharType="end"/>
            </w:r>
          </w:hyperlink>
        </w:p>
        <w:p w:rsidR="006A4AFC" w:rsidRPr="0045518D" w:rsidRDefault="00FE5DAA" w:rsidP="006A4AFC">
          <w:pPr>
            <w:pStyle w:val="TOC2"/>
            <w:tabs>
              <w:tab w:val="left" w:pos="720"/>
            </w:tabs>
            <w:rPr>
              <w:rFonts w:asciiTheme="minorHAnsi" w:eastAsiaTheme="minorEastAsia" w:hAnsiTheme="minorHAnsi" w:cstheme="minorBidi"/>
              <w:noProof/>
              <w:szCs w:val="22"/>
            </w:rPr>
          </w:pPr>
          <w:hyperlink w:anchor="_Toc483674810" w:history="1">
            <w:r w:rsidR="006A4AFC" w:rsidRPr="0045518D">
              <w:rPr>
                <w:rStyle w:val="Hyperlink"/>
                <w:noProof/>
              </w:rPr>
              <w:t>2.</w:t>
            </w:r>
            <w:r w:rsidR="006A4AFC" w:rsidRPr="0045518D">
              <w:rPr>
                <w:rFonts w:asciiTheme="minorHAnsi" w:eastAsiaTheme="minorEastAsia" w:hAnsiTheme="minorHAnsi" w:cstheme="minorBidi"/>
                <w:noProof/>
                <w:szCs w:val="22"/>
              </w:rPr>
              <w:tab/>
            </w:r>
            <w:r w:rsidR="006A4AFC" w:rsidRPr="0045518D">
              <w:rPr>
                <w:rStyle w:val="Hyperlink"/>
                <w:rFonts w:ascii="Times New Roman" w:hAnsi="Times New Roman"/>
                <w:iCs/>
                <w:noProof/>
              </w:rPr>
              <w:t>Class Diagram: full size:</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_Toc483674810 \h </w:instrText>
            </w:r>
            <w:r w:rsidR="006A4AFC" w:rsidRPr="0045518D">
              <w:rPr>
                <w:noProof/>
                <w:webHidden/>
              </w:rPr>
            </w:r>
            <w:r w:rsidR="006A4AFC" w:rsidRPr="0045518D">
              <w:rPr>
                <w:noProof/>
                <w:webHidden/>
              </w:rPr>
              <w:fldChar w:fldCharType="separate"/>
            </w:r>
            <w:r w:rsidR="006A4AFC" w:rsidRPr="0045518D">
              <w:rPr>
                <w:noProof/>
                <w:webHidden/>
              </w:rPr>
              <w:t>26</w:t>
            </w:r>
            <w:r w:rsidR="006A4AFC" w:rsidRPr="0045518D">
              <w:rPr>
                <w:noProof/>
                <w:webHidden/>
              </w:rPr>
              <w:fldChar w:fldCharType="end"/>
            </w:r>
          </w:hyperlink>
        </w:p>
        <w:p w:rsidR="006A4AFC" w:rsidRPr="0045518D" w:rsidRDefault="00FE5DAA" w:rsidP="006A4AFC">
          <w:pPr>
            <w:pStyle w:val="TOC2"/>
            <w:tabs>
              <w:tab w:val="left" w:pos="720"/>
            </w:tabs>
            <w:rPr>
              <w:rFonts w:asciiTheme="minorHAnsi" w:eastAsiaTheme="minorEastAsia" w:hAnsiTheme="minorHAnsi" w:cstheme="minorBidi"/>
              <w:noProof/>
              <w:szCs w:val="22"/>
            </w:rPr>
          </w:pPr>
          <w:hyperlink w:anchor="_Toc483674811" w:history="1">
            <w:r w:rsidR="006A4AFC" w:rsidRPr="0045518D">
              <w:rPr>
                <w:rStyle w:val="Hyperlink"/>
                <w:noProof/>
              </w:rPr>
              <w:t>3.</w:t>
            </w:r>
            <w:r w:rsidR="006A4AFC" w:rsidRPr="0045518D">
              <w:rPr>
                <w:rFonts w:asciiTheme="minorHAnsi" w:eastAsiaTheme="minorEastAsia" w:hAnsiTheme="minorHAnsi" w:cstheme="minorBidi"/>
                <w:noProof/>
                <w:szCs w:val="22"/>
              </w:rPr>
              <w:tab/>
            </w:r>
            <w:r w:rsidR="006A4AFC" w:rsidRPr="0045518D">
              <w:rPr>
                <w:rStyle w:val="Hyperlink"/>
                <w:noProof/>
              </w:rPr>
              <w:t>Độ quan trọng của từng yêu cầu:</w:t>
            </w:r>
            <w:r w:rsidR="006A4AFC" w:rsidRPr="0045518D">
              <w:rPr>
                <w:noProof/>
                <w:webHidden/>
              </w:rPr>
              <w:tab/>
            </w:r>
            <w:r w:rsidR="006A4AFC" w:rsidRPr="0045518D">
              <w:rPr>
                <w:noProof/>
                <w:webHidden/>
              </w:rPr>
              <w:fldChar w:fldCharType="begin"/>
            </w:r>
            <w:r w:rsidR="006A4AFC" w:rsidRPr="0045518D">
              <w:rPr>
                <w:noProof/>
                <w:webHidden/>
              </w:rPr>
              <w:instrText xml:space="preserve"> PAGEREF _Toc483674811 \h </w:instrText>
            </w:r>
            <w:r w:rsidR="006A4AFC" w:rsidRPr="0045518D">
              <w:rPr>
                <w:noProof/>
                <w:webHidden/>
              </w:rPr>
            </w:r>
            <w:r w:rsidR="006A4AFC" w:rsidRPr="0045518D">
              <w:rPr>
                <w:noProof/>
                <w:webHidden/>
              </w:rPr>
              <w:fldChar w:fldCharType="separate"/>
            </w:r>
            <w:r w:rsidR="006A4AFC" w:rsidRPr="0045518D">
              <w:rPr>
                <w:noProof/>
                <w:webHidden/>
              </w:rPr>
              <w:t>26</w:t>
            </w:r>
            <w:r w:rsidR="006A4AFC" w:rsidRPr="0045518D">
              <w:rPr>
                <w:noProof/>
                <w:webHidden/>
              </w:rPr>
              <w:fldChar w:fldCharType="end"/>
            </w:r>
          </w:hyperlink>
        </w:p>
        <w:p w:rsidR="006A4AFC" w:rsidRPr="0045518D" w:rsidRDefault="006A4AFC" w:rsidP="006A4AFC">
          <w:pPr>
            <w:rPr>
              <w:b/>
              <w:sz w:val="22"/>
            </w:rPr>
          </w:pPr>
          <w:r w:rsidRPr="0045518D">
            <w:rPr>
              <w:b/>
              <w:bCs/>
              <w:noProof/>
              <w:sz w:val="22"/>
            </w:rPr>
            <w:fldChar w:fldCharType="end"/>
          </w:r>
        </w:p>
      </w:sdtContent>
    </w:sdt>
    <w:p w:rsidR="006A4AFC" w:rsidRPr="0045518D" w:rsidRDefault="006A4AFC" w:rsidP="006A4AFC"/>
    <w:p w:rsidR="006A4AFC" w:rsidRPr="0045518D" w:rsidRDefault="006A4AFC" w:rsidP="006A4AFC"/>
    <w:p w:rsidR="006A4AFC" w:rsidRPr="0045518D" w:rsidRDefault="006A4AFC" w:rsidP="006A4AFC"/>
    <w:p w:rsidR="006A4AFC" w:rsidRPr="0045518D" w:rsidRDefault="006A4AFC" w:rsidP="006A4AFC"/>
    <w:p w:rsidR="006A4AFC" w:rsidRPr="0045518D" w:rsidRDefault="006A4AFC" w:rsidP="006A4AFC">
      <w:pPr>
        <w:tabs>
          <w:tab w:val="left" w:pos="3165"/>
        </w:tabs>
      </w:pPr>
      <w:r w:rsidRPr="0045518D">
        <w:tab/>
      </w:r>
    </w:p>
    <w:p w:rsidR="006A4AFC" w:rsidRPr="0045518D" w:rsidRDefault="006A4AFC" w:rsidP="006A4AFC">
      <w:pPr>
        <w:pStyle w:val="Heading1"/>
        <w:numPr>
          <w:ilvl w:val="0"/>
          <w:numId w:val="0"/>
        </w:numPr>
        <w:rPr>
          <w:rFonts w:ascii="Times New Roman" w:hAnsi="Times New Roman"/>
        </w:rPr>
      </w:pPr>
      <w:r w:rsidRPr="0045518D">
        <w:br w:type="page"/>
      </w:r>
      <w:bookmarkStart w:id="7" w:name="_Toc483674765"/>
      <w:r w:rsidRPr="0045518D">
        <w:rPr>
          <w:rFonts w:ascii="Times New Roman" w:hAnsi="Times New Roman"/>
        </w:rPr>
        <w:lastRenderedPageBreak/>
        <w:t>Thông tin tài liệu và tác giả</w:t>
      </w:r>
      <w:bookmarkEnd w:id="7"/>
    </w:p>
    <w:p w:rsidR="006A4AFC" w:rsidRPr="0045518D" w:rsidRDefault="006A4AFC" w:rsidP="006A4AFC">
      <w:pPr>
        <w:pStyle w:val="TOCEntry"/>
        <w:rPr>
          <w:rFonts w:ascii="Times New Roman" w:hAnsi="Times New Roman"/>
          <w:sz w:val="24"/>
          <w:szCs w:val="26"/>
        </w:rPr>
      </w:pPr>
      <w:r w:rsidRPr="0045518D">
        <w:rPr>
          <w:rFonts w:ascii="Times New Roman" w:hAnsi="Times New Roman"/>
          <w:sz w:val="24"/>
          <w:szCs w:val="26"/>
        </w:rPr>
        <w:t>Nhóm KTPM  40:</w:t>
      </w:r>
    </w:p>
    <w:p w:rsidR="006A4AFC" w:rsidRPr="0045518D" w:rsidRDefault="006A4AFC" w:rsidP="006A4AFC">
      <w:pPr>
        <w:pStyle w:val="TOCEntry"/>
        <w:rPr>
          <w:rStyle w:val="Hyperlink"/>
          <w:rFonts w:ascii="Times New Roman" w:hAnsi="Times New Roman"/>
          <w:sz w:val="24"/>
          <w:szCs w:val="26"/>
        </w:rPr>
      </w:pPr>
      <w:r w:rsidRPr="0045518D">
        <w:rPr>
          <w:rFonts w:ascii="Times New Roman" w:hAnsi="Times New Roman"/>
          <w:sz w:val="24"/>
          <w:szCs w:val="26"/>
        </w:rPr>
        <w:t xml:space="preserve">Github soure code link: </w:t>
      </w:r>
    </w:p>
    <w:p w:rsidR="006A4AFC" w:rsidRPr="0045518D" w:rsidRDefault="006A4AFC" w:rsidP="006A4AFC">
      <w:pPr>
        <w:pStyle w:val="TOCEntry"/>
      </w:pPr>
      <w:r w:rsidRPr="0045518D">
        <w:rPr>
          <w:rFonts w:ascii="Times New Roman" w:hAnsi="Times New Roman"/>
          <w:sz w:val="24"/>
          <w:szCs w:val="26"/>
        </w:rPr>
        <w:t xml:space="preserve">Tài liệu bổ sung: </w:t>
      </w:r>
    </w:p>
    <w:p w:rsidR="006A4AFC" w:rsidRPr="0045518D" w:rsidRDefault="006A4AFC" w:rsidP="006A4AFC">
      <w:pPr>
        <w:pStyle w:val="TOCEntry"/>
        <w:rPr>
          <w:rFonts w:ascii="Times New Roman" w:hAnsi="Times New Roman"/>
          <w:sz w:val="24"/>
          <w:szCs w:val="26"/>
        </w:rPr>
      </w:pPr>
      <w:r w:rsidRPr="0045518D">
        <w:rPr>
          <w:rFonts w:ascii="Times New Roman" w:hAnsi="Times New Roman"/>
          <w:sz w:val="24"/>
          <w:szCs w:val="26"/>
        </w:rPr>
        <w:t xml:space="preserve">Danh sách thành viên: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6A4AFC" w:rsidRPr="0045518D" w:rsidTr="000267DE">
        <w:trPr>
          <w:jc w:val="center"/>
        </w:trPr>
        <w:tc>
          <w:tcPr>
            <w:tcW w:w="2873" w:type="dxa"/>
            <w:shd w:val="clear" w:color="auto" w:fill="D9D9D9"/>
          </w:tcPr>
          <w:p w:rsidR="006A4AFC" w:rsidRPr="0045518D" w:rsidRDefault="006A4AFC" w:rsidP="000267DE">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6A4AFC" w:rsidRPr="0045518D" w:rsidRDefault="006A4AFC" w:rsidP="000267DE">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6A4AFC" w:rsidRPr="0045518D" w:rsidRDefault="006A4AFC" w:rsidP="000267DE">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6A4AFC" w:rsidRPr="0045518D" w:rsidTr="000267DE">
        <w:trPr>
          <w:jc w:val="center"/>
        </w:trPr>
        <w:tc>
          <w:tcPr>
            <w:tcW w:w="2873" w:type="dxa"/>
            <w:shd w:val="clear" w:color="auto" w:fill="auto"/>
          </w:tcPr>
          <w:p w:rsidR="006A4AFC" w:rsidRPr="0045518D" w:rsidRDefault="006A4AFC" w:rsidP="000267DE">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Pr="0045518D">
              <w:rPr>
                <w:rFonts w:ascii="Times New Roman" w:hAnsi="Times New Roman"/>
                <w:sz w:val="24"/>
                <w:szCs w:val="26"/>
              </w:rPr>
              <w:t>678</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B1400704</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B1400713</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B1400715</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B1400729</w:t>
            </w:r>
          </w:p>
        </w:tc>
      </w:tr>
      <w:tr w:rsidR="006A4AFC" w:rsidRPr="0045518D" w:rsidTr="000267DE">
        <w:trPr>
          <w:trHeight w:val="305"/>
          <w:jc w:val="center"/>
        </w:trPr>
        <w:tc>
          <w:tcPr>
            <w:tcW w:w="2873" w:type="dxa"/>
            <w:shd w:val="clear" w:color="auto" w:fill="D9D9D9"/>
          </w:tcPr>
          <w:p w:rsidR="006A4AFC" w:rsidRPr="0045518D" w:rsidRDefault="006A4AFC" w:rsidP="000267DE">
            <w:pPr>
              <w:pStyle w:val="TOCEntry"/>
              <w:jc w:val="center"/>
              <w:rPr>
                <w:rFonts w:ascii="Times New Roman" w:hAnsi="Times New Roman"/>
                <w:sz w:val="24"/>
                <w:szCs w:val="26"/>
              </w:rPr>
            </w:pPr>
          </w:p>
        </w:tc>
        <w:tc>
          <w:tcPr>
            <w:tcW w:w="3133" w:type="dxa"/>
            <w:shd w:val="clear" w:color="auto" w:fill="D9D9D9"/>
          </w:tcPr>
          <w:p w:rsidR="006A4AFC" w:rsidRPr="0045518D" w:rsidRDefault="006A4AFC" w:rsidP="000267DE">
            <w:pPr>
              <w:pStyle w:val="TOCEntry"/>
              <w:jc w:val="center"/>
              <w:rPr>
                <w:rFonts w:ascii="Times New Roman" w:hAnsi="Times New Roman"/>
                <w:sz w:val="24"/>
                <w:szCs w:val="26"/>
              </w:rPr>
            </w:pPr>
          </w:p>
        </w:tc>
        <w:tc>
          <w:tcPr>
            <w:tcW w:w="3344" w:type="dxa"/>
            <w:shd w:val="clear" w:color="auto" w:fill="D9D9D9"/>
          </w:tcPr>
          <w:p w:rsidR="006A4AFC" w:rsidRPr="0045518D" w:rsidRDefault="006A4AFC" w:rsidP="000267DE">
            <w:pPr>
              <w:pStyle w:val="TOCEntry"/>
              <w:jc w:val="center"/>
              <w:rPr>
                <w:rFonts w:ascii="Times New Roman" w:hAnsi="Times New Roman"/>
                <w:sz w:val="24"/>
                <w:szCs w:val="26"/>
              </w:rPr>
            </w:pPr>
          </w:p>
        </w:tc>
      </w:tr>
    </w:tbl>
    <w:p w:rsidR="006A4AFC" w:rsidRPr="0045518D" w:rsidRDefault="006A4AFC" w:rsidP="006A4AFC">
      <w:pPr>
        <w:pStyle w:val="TOCEntry"/>
        <w:rPr>
          <w:rFonts w:ascii="Times New Roman" w:hAnsi="Times New Roman"/>
          <w:b w:val="0"/>
          <w:sz w:val="24"/>
          <w:szCs w:val="26"/>
        </w:rPr>
      </w:pPr>
    </w:p>
    <w:p w:rsidR="006A4AFC" w:rsidRPr="0045518D" w:rsidRDefault="006A4AFC" w:rsidP="006A4AFC">
      <w:pPr>
        <w:pStyle w:val="Heading1"/>
        <w:numPr>
          <w:ilvl w:val="0"/>
          <w:numId w:val="0"/>
        </w:numPr>
        <w:rPr>
          <w:rFonts w:ascii="Times New Roman" w:hAnsi="Times New Roman"/>
        </w:rPr>
      </w:pPr>
      <w:bookmarkStart w:id="13" w:name="_Toc483674766"/>
      <w:r w:rsidRPr="0045518D">
        <w:rPr>
          <w:rFonts w:ascii="Times New Roman" w:hAnsi="Times New Roman"/>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6A4AFC" w:rsidRPr="0045518D" w:rsidTr="000267DE">
        <w:trPr>
          <w:jc w:val="center"/>
        </w:trPr>
        <w:tc>
          <w:tcPr>
            <w:tcW w:w="2160"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Phiên bản</w:t>
            </w:r>
          </w:p>
        </w:tc>
      </w:tr>
      <w:tr w:rsidR="006A4AFC" w:rsidRPr="0045518D" w:rsidTr="000267DE">
        <w:trPr>
          <w:jc w:val="center"/>
        </w:trPr>
        <w:tc>
          <w:tcPr>
            <w:tcW w:w="2160"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szCs w:val="64"/>
              </w:rPr>
              <w:t>Software Requirements 1</w:t>
            </w:r>
          </w:p>
        </w:tc>
        <w:tc>
          <w:tcPr>
            <w:tcW w:w="2268"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06/07/2017</w:t>
            </w:r>
          </w:p>
        </w:tc>
        <w:tc>
          <w:tcPr>
            <w:tcW w:w="3856"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1</w:t>
            </w:r>
          </w:p>
        </w:tc>
      </w:tr>
      <w:tr w:rsidR="006A4AFC" w:rsidRPr="0045518D" w:rsidTr="000267DE">
        <w:trPr>
          <w:jc w:val="center"/>
        </w:trPr>
        <w:tc>
          <w:tcPr>
            <w:tcW w:w="2160"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szCs w:val="64"/>
              </w:rPr>
              <w:t>Software Requirements 2</w:t>
            </w:r>
          </w:p>
        </w:tc>
        <w:tc>
          <w:tcPr>
            <w:tcW w:w="2268"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15/07/2017</w:t>
            </w:r>
          </w:p>
        </w:tc>
        <w:tc>
          <w:tcPr>
            <w:tcW w:w="3856"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2</w:t>
            </w:r>
          </w:p>
        </w:tc>
      </w:tr>
      <w:tr w:rsidR="006A4AFC" w:rsidRPr="0045518D" w:rsidTr="000267DE">
        <w:trPr>
          <w:jc w:val="center"/>
        </w:trPr>
        <w:tc>
          <w:tcPr>
            <w:tcW w:w="2160" w:type="dxa"/>
          </w:tcPr>
          <w:p w:rsidR="006A4AFC" w:rsidRPr="0045518D" w:rsidRDefault="006A4AFC" w:rsidP="000267DE">
            <w:pPr>
              <w:spacing w:before="40" w:after="40"/>
              <w:jc w:val="center"/>
              <w:rPr>
                <w:rFonts w:ascii="Times New Roman" w:hAnsi="Times New Roman"/>
                <w:sz w:val="22"/>
                <w:szCs w:val="64"/>
              </w:rPr>
            </w:pPr>
            <w:r w:rsidRPr="0045518D">
              <w:rPr>
                <w:rFonts w:ascii="Times New Roman" w:hAnsi="Times New Roman"/>
                <w:sz w:val="22"/>
                <w:szCs w:val="64"/>
              </w:rPr>
              <w:t>Software Requirements 3</w:t>
            </w:r>
          </w:p>
        </w:tc>
        <w:tc>
          <w:tcPr>
            <w:tcW w:w="2268"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03/08/2017</w:t>
            </w:r>
          </w:p>
        </w:tc>
        <w:tc>
          <w:tcPr>
            <w:tcW w:w="3856"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Cập nhật chức năng và đặc tả lần 2</w:t>
            </w:r>
          </w:p>
        </w:tc>
        <w:tc>
          <w:tcPr>
            <w:tcW w:w="1584"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3</w:t>
            </w:r>
          </w:p>
        </w:tc>
      </w:tr>
      <w:tr w:rsidR="006A4AFC" w:rsidRPr="0045518D" w:rsidTr="000267DE">
        <w:trPr>
          <w:jc w:val="center"/>
        </w:trPr>
        <w:tc>
          <w:tcPr>
            <w:tcW w:w="2160" w:type="dxa"/>
            <w:tcBorders>
              <w:bottom w:val="single" w:sz="12" w:space="0" w:color="auto"/>
            </w:tcBorders>
          </w:tcPr>
          <w:p w:rsidR="006A4AFC" w:rsidRPr="0045518D" w:rsidRDefault="006A4AFC" w:rsidP="000267DE">
            <w:pPr>
              <w:spacing w:before="40" w:after="40"/>
              <w:jc w:val="center"/>
              <w:rPr>
                <w:rFonts w:ascii="Times New Roman" w:hAnsi="Times New Roman"/>
                <w:sz w:val="22"/>
                <w:szCs w:val="64"/>
              </w:rPr>
            </w:pPr>
            <w:r w:rsidRPr="0045518D">
              <w:rPr>
                <w:rFonts w:ascii="Times New Roman" w:hAnsi="Times New Roman"/>
                <w:sz w:val="22"/>
                <w:szCs w:val="64"/>
              </w:rPr>
              <w:t>Software Requirements 4</w:t>
            </w:r>
          </w:p>
        </w:tc>
        <w:tc>
          <w:tcPr>
            <w:tcW w:w="2268" w:type="dxa"/>
            <w:tcBorders>
              <w:bottom w:val="single" w:sz="12" w:space="0" w:color="auto"/>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10/08/2017</w:t>
            </w:r>
          </w:p>
        </w:tc>
        <w:tc>
          <w:tcPr>
            <w:tcW w:w="3856" w:type="dxa"/>
            <w:tcBorders>
              <w:bottom w:val="single" w:sz="12" w:space="0" w:color="auto"/>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Cập nhật chức năng và đặc tả lần cuối, hoàn thành tài liệu</w:t>
            </w:r>
          </w:p>
        </w:tc>
        <w:tc>
          <w:tcPr>
            <w:tcW w:w="1584" w:type="dxa"/>
            <w:tcBorders>
              <w:bottom w:val="single" w:sz="12" w:space="0" w:color="auto"/>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4</w:t>
            </w:r>
          </w:p>
        </w:tc>
      </w:tr>
    </w:tbl>
    <w:p w:rsidR="006A4AFC" w:rsidRPr="0045518D" w:rsidRDefault="006A4AFC" w:rsidP="006A4AFC">
      <w:pPr>
        <w:rPr>
          <w:rFonts w:ascii="Times New Roman" w:hAnsi="Times New Roman"/>
          <w:b/>
          <w:sz w:val="22"/>
        </w:rPr>
      </w:pPr>
    </w:p>
    <w:p w:rsidR="006A4AFC" w:rsidRPr="0045518D" w:rsidRDefault="006A4AFC" w:rsidP="006A4AFC">
      <w:pPr>
        <w:rPr>
          <w:rFonts w:ascii="Times New Roman" w:hAnsi="Times New Roman"/>
          <w:sz w:val="22"/>
        </w:rPr>
        <w:sectPr w:rsidR="006A4AFC" w:rsidRPr="0045518D">
          <w:headerReference w:type="default" r:id="rId7"/>
          <w:footerReference w:type="default" r:id="rId8"/>
          <w:pgSz w:w="12240" w:h="15840" w:code="1"/>
          <w:pgMar w:top="1440" w:right="1440" w:bottom="1440" w:left="1440" w:header="720" w:footer="720" w:gutter="0"/>
          <w:pgNumType w:fmt="lowerRoman"/>
          <w:cols w:space="720"/>
        </w:sectPr>
      </w:pPr>
    </w:p>
    <w:p w:rsidR="006A4AFC" w:rsidRPr="0045518D" w:rsidRDefault="006A4AFC" w:rsidP="006A4AFC">
      <w:pPr>
        <w:pStyle w:val="Heading1"/>
        <w:numPr>
          <w:ilvl w:val="0"/>
          <w:numId w:val="1"/>
        </w:numPr>
        <w:ind w:left="0" w:firstLine="0"/>
        <w:rPr>
          <w:rFonts w:ascii="Times New Roman" w:hAnsi="Times New Roman"/>
          <w:szCs w:val="26"/>
        </w:rPr>
      </w:pPr>
      <w:bookmarkStart w:id="14" w:name="_Toc483674767"/>
      <w:r w:rsidRPr="0045518D">
        <w:rPr>
          <w:rFonts w:ascii="Times New Roman" w:hAnsi="Times New Roman"/>
          <w:szCs w:val="26"/>
        </w:rPr>
        <w:lastRenderedPageBreak/>
        <w:t>Giới Thiệu</w:t>
      </w:r>
      <w:bookmarkEnd w:id="14"/>
    </w:p>
    <w:p w:rsidR="006A4AFC" w:rsidRPr="0045518D" w:rsidRDefault="006A4AFC" w:rsidP="006A4AFC">
      <w:pPr>
        <w:pStyle w:val="Heading2"/>
        <w:numPr>
          <w:ilvl w:val="1"/>
          <w:numId w:val="1"/>
        </w:numPr>
        <w:ind w:left="0" w:firstLine="0"/>
        <w:rPr>
          <w:rFonts w:ascii="Times New Roman" w:hAnsi="Times New Roman"/>
          <w:szCs w:val="26"/>
        </w:rPr>
      </w:pPr>
      <w:bookmarkStart w:id="15" w:name="_Toc483674768"/>
      <w:r w:rsidRPr="0045518D">
        <w:rPr>
          <w:rFonts w:ascii="Times New Roman" w:hAnsi="Times New Roman"/>
          <w:szCs w:val="26"/>
        </w:rPr>
        <w:t>Mục Đích</w:t>
      </w:r>
      <w:bookmarkEnd w:id="15"/>
    </w:p>
    <w:p w:rsidR="006A4AFC" w:rsidRPr="0045518D" w:rsidRDefault="006A4AFC" w:rsidP="006A4AFC">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Xây dựng thành công hệ thống chấm điểm rèn luyện hoạt động trực tuyến trên nền web. Giúp sinh viên chấm điểm rèn luyện trực tiếp trên web hoặc qua ứng dụng di động góp phần tăng tính tiện lợi và tiết kiệm chi phí. Các mục tiêu cụ thể như sau:</w:t>
      </w:r>
    </w:p>
    <w:p w:rsidR="006A4AFC" w:rsidRPr="0045518D" w:rsidRDefault="006A4AFC" w:rsidP="006A4AFC">
      <w:pPr>
        <w:pStyle w:val="ListParagraph"/>
        <w:numPr>
          <w:ilvl w:val="0"/>
          <w:numId w:val="29"/>
        </w:numPr>
        <w:rPr>
          <w:rFonts w:ascii="Times New Roman" w:hAnsi="Times New Roman"/>
        </w:rPr>
      </w:pPr>
      <w:r w:rsidRPr="0045518D">
        <w:rPr>
          <w:rFonts w:ascii="Times New Roman" w:hAnsi="Times New Roman"/>
        </w:rPr>
        <w:t>Quản lý danh sách sinh viên, quản lý danh sách cán bộ, quản lý danh sách khoa và các đơn vị tương đương, quản lý chi hội, điểm rèn luyện, cấu trúc bảng điểm, quản lý về mặt phân quyền. Đảm bảo cung cấp các chứ năng giống như quy trình quản  lý thủ công trước đó.</w:t>
      </w:r>
      <w:r w:rsidRPr="0045518D">
        <w:rPr>
          <w:rFonts w:ascii="Times New Roman" w:hAnsi="Times New Roman"/>
        </w:rPr>
        <w:tab/>
      </w:r>
    </w:p>
    <w:p w:rsidR="006A4AFC" w:rsidRPr="0045518D" w:rsidRDefault="006A4AFC" w:rsidP="006A4AFC">
      <w:pPr>
        <w:pStyle w:val="template"/>
        <w:numPr>
          <w:ilvl w:val="0"/>
          <w:numId w:val="14"/>
        </w:numPr>
        <w:spacing w:line="288" w:lineRule="auto"/>
        <w:rPr>
          <w:rFonts w:ascii="Times New Roman" w:hAnsi="Times New Roman"/>
          <w:sz w:val="24"/>
        </w:rPr>
      </w:pPr>
      <w:r w:rsidRPr="0045518D">
        <w:rPr>
          <w:rFonts w:ascii="Times New Roman" w:hAnsi="Times New Roman"/>
          <w:i w:val="0"/>
          <w:sz w:val="24"/>
        </w:rPr>
        <w:t xml:space="preserve">Góp phần tăng tính tiện lợi , tiết kiệm chi phí bằng sự hỗ trợ của công nghệ , khắc phục các nhược điểm trước đây của quy trình cũ, đảm bảo chặt chẽ về mặt quản lý thông qua quá trình phân quyền thành viên. </w:t>
      </w:r>
    </w:p>
    <w:p w:rsidR="006A4AFC" w:rsidRPr="0045518D" w:rsidRDefault="006A4AFC" w:rsidP="006A4AFC">
      <w:pPr>
        <w:pStyle w:val="template"/>
        <w:numPr>
          <w:ilvl w:val="0"/>
          <w:numId w:val="14"/>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6A4AFC" w:rsidRPr="0045518D" w:rsidRDefault="006A4AFC" w:rsidP="006A4AFC">
      <w:pPr>
        <w:pStyle w:val="Heading2"/>
        <w:numPr>
          <w:ilvl w:val="1"/>
          <w:numId w:val="1"/>
        </w:numPr>
        <w:ind w:left="0" w:firstLine="0"/>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6A4AFC" w:rsidRPr="0045518D" w:rsidRDefault="006A4AFC" w:rsidP="006A4AFC">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r w:rsidRPr="0045518D">
        <w:rPr>
          <w:rFonts w:ascii="Times New Roman" w:hAnsi="Times New Roman"/>
          <w:i w:val="0"/>
          <w:sz w:val="32"/>
          <w:szCs w:val="26"/>
        </w:rPr>
        <w:t>•</w:t>
      </w:r>
      <w:r w:rsidRPr="0045518D">
        <w:rPr>
          <w:rFonts w:ascii="Times New Roman" w:hAnsi="Times New Roman"/>
          <w:i w:val="0"/>
          <w:sz w:val="24"/>
          <w:szCs w:val="26"/>
        </w:rPr>
        <w:t>) Các mục nhỏ hơn mục này sẽ dùng ký hiệu khác (</w:t>
      </w:r>
      <w:r w:rsidRPr="0045518D">
        <w:rPr>
          <w:rFonts w:ascii="Times New Roman" w:hAnsi="Times New Roman"/>
          <w:i w:val="0"/>
          <w:sz w:val="32"/>
          <w:szCs w:val="26"/>
        </w:rPr>
        <w:sym w:font="Wingdings 3" w:char="F0AD"/>
      </w:r>
      <w:r w:rsidRPr="0045518D">
        <w:rPr>
          <w:rFonts w:ascii="Times New Roman" w:hAnsi="Times New Roman"/>
          <w:i w:val="0"/>
          <w:sz w:val="24"/>
          <w:szCs w:val="26"/>
        </w:rPr>
        <w:t>).</w:t>
      </w:r>
    </w:p>
    <w:p w:rsidR="006A4AFC" w:rsidRPr="0045518D" w:rsidRDefault="006A4AFC" w:rsidP="006A4AFC">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Quy ước văn bản: </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size: 12 (trừ phần mục lục và các bảng dữ liệu trong Appendix B).</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color text: Black.</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Margin-left: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Margin-right: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Margin-top: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Margin-bottom: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Màu chữ văn bản: Đen (Đề mục và một số phần bảng trong Phụ Lục A: Xanh dương hoặc cam).</w:t>
      </w:r>
    </w:p>
    <w:p w:rsidR="006A4AFC" w:rsidRPr="0045518D" w:rsidRDefault="006A4AFC" w:rsidP="006A4AFC">
      <w:pPr>
        <w:pStyle w:val="Heading2"/>
        <w:numPr>
          <w:ilvl w:val="1"/>
          <w:numId w:val="1"/>
        </w:numPr>
        <w:ind w:left="0" w:firstLine="0"/>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6A4AFC" w:rsidRPr="0045518D" w:rsidRDefault="006A4AFC" w:rsidP="006A4AFC">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Đối tượng đọc bao gồm: Các thành viên, nhóm thuộc Nhà phát triên phần mềm quản lý điểm rèn luyện.</w:t>
      </w:r>
    </w:p>
    <w:p w:rsidR="006A4AFC" w:rsidRPr="0045518D" w:rsidRDefault="006A4AFC" w:rsidP="006A4AFC">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Giới thiệu bao gồm: Mục đích, Quy ước tài liệu; Đối tượng dự định và gợi ý đọc, Phạm vi sản phẩm, Thuật ngữ và viết tắt, Các tài liệu tham khảo.</w:t>
      </w:r>
      <w:r w:rsidRPr="0045518D">
        <w:rPr>
          <w:rFonts w:ascii="Times New Roman" w:hAnsi="Times New Roman"/>
          <w:sz w:val="20"/>
        </w:rPr>
        <w:t xml:space="preserve"> </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Mô tả tổng thể bao gồm: Bối cảnh sản phẩm; Các chức năng sản phẩm; Đặc điểm người sử dụng; Môi trường vận hành; Các ràng buộc về thực thi và thiết kế; Giả định và phụ thuộc.</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6A4AFC" w:rsidRPr="0045518D" w:rsidRDefault="006A4AFC" w:rsidP="006A4AFC">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 Yêu cầu thực thi;Yêu cầu hiệu xuất; Yêu cầu bảo mật, Các thuộc tính chất lượng phần mềm; Quy tắc kinh doanh.</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Những yêu cầu khác.</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Phụ lục A: Mô hình phân tích.</w:t>
      </w:r>
    </w:p>
    <w:p w:rsidR="006A4AFC" w:rsidRPr="0045518D" w:rsidRDefault="006A4AFC" w:rsidP="006A4AFC">
      <w:pPr>
        <w:pStyle w:val="Heading2"/>
        <w:numPr>
          <w:ilvl w:val="1"/>
          <w:numId w:val="1"/>
        </w:numPr>
        <w:ind w:left="0" w:firstLine="0"/>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6A4AFC" w:rsidRPr="0045518D" w:rsidRDefault="006A4AFC" w:rsidP="006A4AFC">
      <w:pPr>
        <w:pStyle w:val="template"/>
        <w:numPr>
          <w:ilvl w:val="0"/>
          <w:numId w:val="17"/>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6A4AFC" w:rsidRPr="0045518D" w:rsidRDefault="006A4AFC" w:rsidP="006A4AFC">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6A4AFC" w:rsidRPr="0045518D" w:rsidRDefault="006A4AFC" w:rsidP="006A4AFC">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Thời gian thực hiện: 6 tháng (kể từ ngày bắt đầu dự án: tháng 6 năm 2017 đến hết tháng 11 năm 2017)</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Phạm vi:  Triển khai ứng dụng cho sinh viên cán bộ trường Đại Học Cần Thơ có yêu cầu quản lý điểm rèn luyện một cách trực tuyến thông qua mạng Internet.</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Đối tượng phục vụ của phần mềm: Người quản lý điểm rèn luyện, sinh viên, cố vấn và cán bộ nhà trường có nhu cầu.</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 và người hướng dẫn, tài liệu nghiên cứu dự án quản lý điểm rèn luyện thuộc nhóm các đề tài nghiên cứu khoa học cấp cơ sở Đại Học Cần Thơ năm 2017, Người quản lý và kiểm tra chất lượng tài liệu.</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6A4AFC" w:rsidRPr="0045518D" w:rsidTr="000267DE">
        <w:tc>
          <w:tcPr>
            <w:tcW w:w="850" w:type="dxa"/>
            <w:shd w:val="clear" w:color="auto" w:fill="D9D9D9" w:themeFill="background1" w:themeFillShade="D9"/>
          </w:tcPr>
          <w:p w:rsidR="006A4AFC" w:rsidRPr="0045518D" w:rsidRDefault="006A4AFC" w:rsidP="000267DE">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6A4AFC" w:rsidRPr="0045518D" w:rsidRDefault="006A4AFC" w:rsidP="000267DE">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6A4AFC" w:rsidRPr="0045518D" w:rsidRDefault="006A4AFC" w:rsidP="000267DE">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6A4AFC" w:rsidRPr="0045518D" w:rsidRDefault="006A4AFC" w:rsidP="000267DE">
            <w:pPr>
              <w:pStyle w:val="template"/>
              <w:spacing w:line="24" w:lineRule="atLeast"/>
              <w:rPr>
                <w:rFonts w:ascii="Times New Roman" w:hAnsi="Times New Roman"/>
                <w:i w:val="0"/>
                <w:sz w:val="24"/>
                <w:szCs w:val="26"/>
              </w:rPr>
            </w:pPr>
          </w:p>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khác của Người quản trị hệ thống  quản lý điểm rèn luyện.</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6A4AFC" w:rsidRPr="0045518D" w:rsidRDefault="006A4AFC" w:rsidP="000267DE">
            <w:pPr>
              <w:pStyle w:val="template"/>
              <w:spacing w:line="24" w:lineRule="atLeast"/>
              <w:rPr>
                <w:rFonts w:ascii="Times New Roman" w:hAnsi="Times New Roman"/>
                <w:i w:val="0"/>
                <w:sz w:val="24"/>
                <w:szCs w:val="26"/>
              </w:rPr>
            </w:pP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6A4AFC" w:rsidRPr="0045518D" w:rsidRDefault="006A4AFC" w:rsidP="000267DE">
            <w:pPr>
              <w:pStyle w:val="template"/>
              <w:spacing w:line="24" w:lineRule="atLeast"/>
              <w:rPr>
                <w:rFonts w:ascii="Times New Roman" w:hAnsi="Times New Roman"/>
                <w:i w:val="0"/>
                <w:sz w:val="24"/>
                <w:szCs w:val="26"/>
              </w:rPr>
            </w:pP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6A4AFC" w:rsidRPr="0045518D" w:rsidTr="000267DE">
        <w:tc>
          <w:tcPr>
            <w:tcW w:w="850" w:type="dxa"/>
            <w:shd w:val="clear" w:color="auto" w:fill="D9D9D9" w:themeFill="background1" w:themeFillShade="D9"/>
          </w:tcPr>
          <w:p w:rsidR="006A4AFC" w:rsidRPr="0045518D" w:rsidRDefault="006A4AFC" w:rsidP="000267DE">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6A4AFC" w:rsidRPr="0045518D" w:rsidRDefault="006A4AFC" w:rsidP="000267DE">
            <w:pPr>
              <w:rPr>
                <w:rFonts w:ascii="Times New Roman" w:hAnsi="Times New Roman"/>
                <w:szCs w:val="26"/>
              </w:rPr>
            </w:pPr>
          </w:p>
        </w:tc>
        <w:tc>
          <w:tcPr>
            <w:tcW w:w="4678" w:type="dxa"/>
            <w:shd w:val="clear" w:color="auto" w:fill="D9D9D9" w:themeFill="background1" w:themeFillShade="D9"/>
          </w:tcPr>
          <w:p w:rsidR="006A4AFC" w:rsidRPr="0045518D" w:rsidRDefault="006A4AFC" w:rsidP="000267DE">
            <w:pPr>
              <w:pStyle w:val="template"/>
              <w:spacing w:line="24" w:lineRule="atLeast"/>
              <w:rPr>
                <w:rFonts w:ascii="Times New Roman" w:hAnsi="Times New Roman"/>
                <w:i w:val="0"/>
                <w:sz w:val="24"/>
                <w:szCs w:val="26"/>
              </w:rPr>
            </w:pPr>
          </w:p>
        </w:tc>
      </w:tr>
    </w:tbl>
    <w:p w:rsidR="006A4AFC" w:rsidRPr="0045518D" w:rsidRDefault="006A4AFC" w:rsidP="006A4AFC">
      <w:pPr>
        <w:pStyle w:val="template"/>
        <w:spacing w:line="24" w:lineRule="atLeast"/>
        <w:rPr>
          <w:rFonts w:ascii="Times New Roman" w:hAnsi="Times New Roman"/>
          <w:i w:val="0"/>
          <w:sz w:val="24"/>
          <w:szCs w:val="26"/>
        </w:rPr>
      </w:pPr>
    </w:p>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24" w:name="_Toc483674773"/>
      <w:r w:rsidRPr="0045518D">
        <w:rPr>
          <w:rFonts w:ascii="Times New Roman" w:hAnsi="Times New Roman"/>
        </w:rPr>
        <w:t>Tham khảo</w:t>
      </w:r>
      <w:bookmarkEnd w:id="24"/>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[2] Software requirements specification by</w:t>
      </w:r>
    </w:p>
    <w:p w:rsidR="006A4AFC" w:rsidRPr="0045518D" w:rsidRDefault="00FE5DAA" w:rsidP="006A4AFC">
      <w:pPr>
        <w:spacing w:line="24" w:lineRule="atLeast"/>
        <w:rPr>
          <w:rFonts w:ascii="Times New Roman" w:hAnsi="Times New Roman"/>
          <w:szCs w:val="26"/>
        </w:rPr>
      </w:pPr>
      <w:hyperlink r:id="rId9" w:history="1">
        <w:r w:rsidR="006A4AFC" w:rsidRPr="0045518D">
          <w:rPr>
            <w:rStyle w:val="Hyperlink"/>
            <w:rFonts w:ascii="Times New Roman" w:hAnsi="Times New Roman"/>
            <w:szCs w:val="26"/>
          </w:rPr>
          <w:t>https://hienngong.files.wordpress.com/2012/09/mau-bm-qtpm-cnpm-dac-ta-yeu-cau-phan-memsrs-v2-0.doc</w:t>
        </w:r>
      </w:hyperlink>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6A4AFC" w:rsidRPr="0045518D" w:rsidRDefault="006A4AFC" w:rsidP="006A4AFC">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0" w:tgtFrame="_blank" w:history="1">
        <w:r w:rsidRPr="0045518D">
          <w:rPr>
            <w:rStyle w:val="Hyperlink"/>
            <w:rFonts w:ascii="Times New Roman" w:hAnsi="Times New Roman"/>
            <w:szCs w:val="26"/>
            <w:shd w:val="clear" w:color="auto" w:fill="FFFFFF"/>
          </w:rPr>
          <w:t>http://www.cse.chalmers.se/~feldt/courses/reqeng/examples/</w:t>
        </w:r>
        <w:r w:rsidRPr="0045518D">
          <w:rPr>
            <w:rStyle w:val="Hyperlink"/>
            <w:rFonts w:ascii="Times New Roman" w:hAnsi="Times New Roman"/>
            <w:bCs/>
            <w:szCs w:val="26"/>
            <w:shd w:val="clear" w:color="auto" w:fill="FFFFFF"/>
          </w:rPr>
          <w:t>srs</w:t>
        </w:r>
        <w:r w:rsidRPr="0045518D">
          <w:rPr>
            <w:rStyle w:val="Hyperlink"/>
            <w:rFonts w:ascii="Times New Roman" w:hAnsi="Times New Roman"/>
            <w:szCs w:val="26"/>
            <w:shd w:val="clear" w:color="auto" w:fill="FFFFFF"/>
          </w:rPr>
          <w:t>_example_2010_group2.pdf</w:t>
        </w:r>
      </w:hyperlink>
      <w:r w:rsidRPr="0045518D">
        <w:rPr>
          <w:rFonts w:ascii="Times New Roman" w:hAnsi="Times New Roman"/>
          <w:szCs w:val="26"/>
        </w:rPr>
        <w:t>.</w:t>
      </w:r>
    </w:p>
    <w:p w:rsidR="006A4AFC" w:rsidRPr="0045518D" w:rsidRDefault="006A4AFC" w:rsidP="006A4AFC">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6A4AFC" w:rsidRPr="0045518D" w:rsidRDefault="00FE5DAA" w:rsidP="006A4AFC">
      <w:pPr>
        <w:autoSpaceDE w:val="0"/>
        <w:autoSpaceDN w:val="0"/>
        <w:adjustRightInd w:val="0"/>
        <w:spacing w:line="24" w:lineRule="atLeast"/>
        <w:rPr>
          <w:rFonts w:ascii="Times New Roman" w:hAnsi="Times New Roman"/>
          <w:szCs w:val="26"/>
        </w:rPr>
      </w:pPr>
      <w:hyperlink r:id="rId11" w:history="1">
        <w:r w:rsidR="006A4AFC" w:rsidRPr="0045518D">
          <w:rPr>
            <w:rStyle w:val="Hyperlink"/>
            <w:rFonts w:ascii="Times New Roman" w:hAnsi="Times New Roman"/>
            <w:szCs w:val="26"/>
          </w:rPr>
          <w:t>https://cs.gmu.edu/~dfleck/classes/cs421/spring08/SampleProject/FINAL%20SRS.pdf</w:t>
        </w:r>
      </w:hyperlink>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[6] Software requirements specification guide:</w:t>
      </w:r>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[7] Bộ tài liệu học phần Phương Pháp NCKH – thầy Lê Quyết Thắng.</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[8] Biểu mẫu Phòng Quản lý Khoa học – ĐHCT.</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 xml:space="preserve">[9] </w:t>
      </w:r>
      <w:r w:rsidRPr="0045518D">
        <w:rPr>
          <w:rFonts w:ascii="Times New Roman" w:hAnsi="Times New Roman"/>
          <w:bCs/>
          <w:szCs w:val="26"/>
          <w:lang w:val="vi-VN"/>
        </w:rPr>
        <w:t>Phân tích thống kê điểm rèn luyện và kết quả học tập của sinh viên trường Đại học Cần Thơ giai đoạn 2007 – 201</w:t>
      </w:r>
      <w:r w:rsidRPr="0045518D">
        <w:rPr>
          <w:rFonts w:ascii="Times New Roman" w:hAnsi="Times New Roman"/>
          <w:bCs/>
          <w:szCs w:val="26"/>
        </w:rPr>
        <w:t>1 - Võ Văn Tài (Chủ nhiệm đề tài).</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 xml:space="preserve">[10] Đề tài Xây dựng ứng dụng web quản lý công tác xét điểm rèn luyện khoa CNTT &amp; TT – Thầy </w:t>
      </w:r>
      <w:r w:rsidRPr="0045518D">
        <w:rPr>
          <w:rFonts w:ascii="Times New Roman" w:hAnsi="Times New Roman"/>
          <w:bCs/>
          <w:szCs w:val="26"/>
          <w:lang w:val="vi-VN"/>
        </w:rPr>
        <w:t>Hồ Quang Thái (Cán bộ hướng dẫn)</w:t>
      </w:r>
      <w:r w:rsidRPr="0045518D">
        <w:rPr>
          <w:rFonts w:ascii="Times New Roman" w:hAnsi="Times New Roman"/>
          <w:bCs/>
          <w:szCs w:val="26"/>
        </w:rPr>
        <w:t>.</w:t>
      </w:r>
    </w:p>
    <w:p w:rsidR="006A4AFC" w:rsidRPr="0045518D" w:rsidRDefault="006A4AFC" w:rsidP="006A4AFC">
      <w:pPr>
        <w:pStyle w:val="Heading1"/>
        <w:numPr>
          <w:ilvl w:val="0"/>
          <w:numId w:val="1"/>
        </w:numPr>
        <w:suppressAutoHyphens/>
        <w:spacing w:line="24" w:lineRule="atLeast"/>
        <w:ind w:left="0" w:firstLine="0"/>
        <w:rPr>
          <w:rFonts w:ascii="Times New Roman" w:hAnsi="Times New Roman"/>
          <w:szCs w:val="34"/>
        </w:rPr>
      </w:pPr>
      <w:bookmarkStart w:id="25" w:name="__RefHeading___Toc343415449"/>
      <w:bookmarkStart w:id="26" w:name="_Toc483674774"/>
      <w:bookmarkEnd w:id="25"/>
      <w:r w:rsidRPr="0045518D">
        <w:rPr>
          <w:rFonts w:ascii="Times New Roman" w:hAnsi="Times New Roman"/>
          <w:szCs w:val="34"/>
        </w:rPr>
        <w:t>Mô tả tông thể</w:t>
      </w:r>
      <w:bookmarkEnd w:id="26"/>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6A4AFC" w:rsidRPr="0045518D" w:rsidRDefault="006A4AFC" w:rsidP="006A4AFC">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6A4AFC" w:rsidRPr="0045518D" w:rsidRDefault="006A4AFC" w:rsidP="006A4AFC">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6A4AFC" w:rsidRPr="0045518D" w:rsidRDefault="006A4AFC" w:rsidP="006A4AFC">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6A4AFC" w:rsidRPr="0045518D" w:rsidRDefault="006A4AFC" w:rsidP="006A4AFC">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6A4AFC" w:rsidRPr="0045518D" w:rsidRDefault="006A4AFC" w:rsidP="006A4AFC">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6A4AFC" w:rsidRPr="0045518D" w:rsidRDefault="006A4AFC" w:rsidP="006A4AFC">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6A4AFC" w:rsidRPr="0045518D" w:rsidRDefault="006A4AFC" w:rsidP="006A4AFC">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6A4AFC" w:rsidRPr="0045518D" w:rsidRDefault="006A4AFC" w:rsidP="006A4AFC">
      <w:pPr>
        <w:rPr>
          <w:rFonts w:ascii="Times New Roman" w:hAnsi="Times New Roman"/>
        </w:rPr>
      </w:pPr>
      <w:r w:rsidRPr="0045518D">
        <w:rPr>
          <w:rFonts w:ascii="Times New Roman" w:hAnsi="Times New Roman"/>
        </w:rPr>
        <w:t>Trong dự án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szCs w:val="26"/>
        </w:rPr>
      </w:pPr>
      <w:bookmarkStart w:id="31" w:name="__RefHeading___Toc343415452"/>
      <w:bookmarkStart w:id="32" w:name="_Toc483674776"/>
      <w:bookmarkStart w:id="33" w:name="_Toc483674777"/>
      <w:bookmarkEnd w:id="31"/>
      <w:r w:rsidRPr="0045518D">
        <w:rPr>
          <w:rFonts w:ascii="Times New Roman" w:hAnsi="Times New Roman"/>
          <w:szCs w:val="26"/>
        </w:rPr>
        <w:t>Các chức năng của sản phẩm</w:t>
      </w:r>
      <w:bookmarkEnd w:id="32"/>
    </w:p>
    <w:p w:rsidR="006A4AFC" w:rsidRPr="0045518D" w:rsidRDefault="006A4AFC" w:rsidP="006A4AFC">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Thêm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Xóa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Đăng nhập.</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Đăng xuất.</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6A4AFC" w:rsidRPr="0045518D" w:rsidRDefault="006A4AFC" w:rsidP="006A4AFC">
      <w:pPr>
        <w:numPr>
          <w:ilvl w:val="0"/>
          <w:numId w:val="5"/>
        </w:numPr>
        <w:spacing w:line="24" w:lineRule="atLeast"/>
        <w:rPr>
          <w:rFonts w:ascii="Times New Roman" w:hAnsi="Times New Roman"/>
          <w:szCs w:val="26"/>
        </w:rPr>
      </w:pPr>
      <w:r w:rsidRPr="0045518D">
        <w:rPr>
          <w:rFonts w:ascii="Times New Roman" w:hAnsi="Times New Roman"/>
          <w:szCs w:val="26"/>
        </w:rPr>
        <w:t>Thay đổi thông tin các nhân.</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điểm:</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6A4AFC" w:rsidRPr="0045518D" w:rsidRDefault="006A4AFC" w:rsidP="006A4AFC">
      <w:pPr>
        <w:pStyle w:val="ListParagraph"/>
        <w:numPr>
          <w:ilvl w:val="0"/>
          <w:numId w:val="27"/>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6A4AFC" w:rsidRPr="0045518D" w:rsidRDefault="006A4AFC" w:rsidP="006A4AFC">
      <w:pPr>
        <w:pStyle w:val="ListParagraph"/>
        <w:numPr>
          <w:ilvl w:val="0"/>
          <w:numId w:val="27"/>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6A4AFC" w:rsidRPr="0045518D" w:rsidRDefault="006A4AFC" w:rsidP="006A4AFC">
      <w:pPr>
        <w:pStyle w:val="ListParagraph"/>
        <w:numPr>
          <w:ilvl w:val="0"/>
          <w:numId w:val="27"/>
        </w:numPr>
        <w:suppressAutoHyphens/>
        <w:spacing w:line="24" w:lineRule="atLeast"/>
        <w:rPr>
          <w:rFonts w:ascii="Times New Roman" w:hAnsi="Times New Roman"/>
          <w:szCs w:val="26"/>
        </w:rPr>
      </w:pPr>
      <w:r w:rsidRPr="0045518D">
        <w:rPr>
          <w:rFonts w:ascii="Times New Roman" w:hAnsi="Times New Roman"/>
          <w:szCs w:val="26"/>
        </w:rPr>
        <w:t>Xóa danh sách</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Tìm kiếm:</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6A4AFC" w:rsidRPr="0045518D" w:rsidRDefault="006A4AFC" w:rsidP="006A4AFC">
      <w:pPr>
        <w:pStyle w:val="ListParagraph"/>
        <w:numPr>
          <w:ilvl w:val="0"/>
          <w:numId w:val="28"/>
        </w:numPr>
        <w:suppressAutoHyphens/>
        <w:spacing w:line="24" w:lineRule="atLeast"/>
        <w:rPr>
          <w:rFonts w:ascii="Times New Roman" w:hAnsi="Times New Roman"/>
          <w:szCs w:val="26"/>
        </w:rPr>
      </w:pPr>
      <w:r w:rsidRPr="0045518D">
        <w:rPr>
          <w:rFonts w:ascii="Times New Roman" w:hAnsi="Times New Roman"/>
          <w:szCs w:val="26"/>
        </w:rPr>
        <w:t>Theo tên.</w:t>
      </w:r>
    </w:p>
    <w:p w:rsidR="006A4AFC" w:rsidRPr="0045518D" w:rsidRDefault="006A4AFC" w:rsidP="006A4AFC">
      <w:pPr>
        <w:pStyle w:val="ListParagraph"/>
        <w:numPr>
          <w:ilvl w:val="0"/>
          <w:numId w:val="28"/>
        </w:numPr>
        <w:suppressAutoHyphens/>
        <w:spacing w:line="24" w:lineRule="atLeast"/>
        <w:rPr>
          <w:rFonts w:ascii="Times New Roman" w:hAnsi="Times New Roman"/>
          <w:szCs w:val="26"/>
        </w:rPr>
      </w:pPr>
      <w:r w:rsidRPr="0045518D">
        <w:rPr>
          <w:rFonts w:ascii="Times New Roman" w:hAnsi="Times New Roman"/>
          <w:szCs w:val="26"/>
        </w:rPr>
        <w:t>Theo mã.</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6A4AFC" w:rsidRPr="0045518D" w:rsidRDefault="006A4AFC" w:rsidP="006A4AFC">
      <w:pPr>
        <w:pStyle w:val="ListParagraph"/>
        <w:numPr>
          <w:ilvl w:val="0"/>
          <w:numId w:val="24"/>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6A4AFC" w:rsidRPr="0045518D" w:rsidRDefault="006A4AFC" w:rsidP="006A4AFC">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đơn vị.</w:t>
      </w:r>
    </w:p>
    <w:p w:rsidR="006A4AFC" w:rsidRPr="0045518D" w:rsidRDefault="006A4AFC" w:rsidP="006A4AFC">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6A4AFC" w:rsidRPr="0045518D" w:rsidRDefault="006A4AFC" w:rsidP="006A4AFC">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đơn vị.</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6A4AFC" w:rsidRPr="0045518D" w:rsidRDefault="006A4AFC" w:rsidP="006A4AFC">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cố vấn.</w:t>
      </w:r>
    </w:p>
    <w:p w:rsidR="006A4AFC" w:rsidRPr="0045518D" w:rsidRDefault="006A4AFC" w:rsidP="006A4AFC">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6A4AFC" w:rsidRPr="0045518D" w:rsidRDefault="006A4AFC" w:rsidP="006A4AFC">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cố vấn.</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6A4AFC" w:rsidRPr="0045518D" w:rsidRDefault="006A4AFC" w:rsidP="006A4AFC">
      <w:pPr>
        <w:numPr>
          <w:ilvl w:val="0"/>
          <w:numId w:val="11"/>
        </w:numPr>
        <w:suppressAutoHyphens/>
        <w:spacing w:line="24" w:lineRule="atLeast"/>
        <w:rPr>
          <w:rFonts w:ascii="Times New Roman" w:hAnsi="Times New Roman"/>
          <w:szCs w:val="26"/>
        </w:rPr>
      </w:pPr>
      <w:r w:rsidRPr="0045518D">
        <w:rPr>
          <w:rFonts w:ascii="Times New Roman" w:hAnsi="Times New Roman"/>
          <w:szCs w:val="26"/>
        </w:rPr>
        <w:t>Thêm lớp.</w:t>
      </w:r>
    </w:p>
    <w:p w:rsidR="006A4AFC" w:rsidRPr="0045518D" w:rsidRDefault="006A4AFC" w:rsidP="006A4AFC">
      <w:pPr>
        <w:numPr>
          <w:ilvl w:val="0"/>
          <w:numId w:val="11"/>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6A4AFC" w:rsidRPr="0045518D" w:rsidRDefault="006A4AFC" w:rsidP="006A4AFC">
      <w:pPr>
        <w:numPr>
          <w:ilvl w:val="0"/>
          <w:numId w:val="11"/>
        </w:numPr>
        <w:suppressAutoHyphens/>
        <w:spacing w:line="24" w:lineRule="atLeast"/>
        <w:rPr>
          <w:rFonts w:ascii="Times New Roman" w:hAnsi="Times New Roman"/>
          <w:szCs w:val="26"/>
        </w:rPr>
      </w:pPr>
      <w:r w:rsidRPr="0045518D">
        <w:rPr>
          <w:rFonts w:ascii="Times New Roman" w:hAnsi="Times New Roman"/>
          <w:szCs w:val="26"/>
        </w:rPr>
        <w:t>Xóa lớp.</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Cài đặt:</w:t>
      </w:r>
    </w:p>
    <w:p w:rsidR="006A4AFC" w:rsidRPr="0045518D" w:rsidRDefault="006A4AFC" w:rsidP="006A4AFC">
      <w:pPr>
        <w:numPr>
          <w:ilvl w:val="0"/>
          <w:numId w:val="12"/>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6A4AFC" w:rsidRPr="0045518D" w:rsidRDefault="006A4AFC" w:rsidP="006A4AFC">
      <w:pPr>
        <w:pStyle w:val="ListParagraph"/>
        <w:numPr>
          <w:ilvl w:val="0"/>
          <w:numId w:val="25"/>
        </w:numPr>
        <w:spacing w:line="24" w:lineRule="atLeast"/>
        <w:ind w:left="1080"/>
        <w:rPr>
          <w:rFonts w:ascii="Times New Roman" w:hAnsi="Times New Roman"/>
          <w:szCs w:val="26"/>
        </w:rPr>
      </w:pPr>
      <w:r w:rsidRPr="0045518D">
        <w:rPr>
          <w:rFonts w:ascii="Times New Roman" w:hAnsi="Times New Roman"/>
          <w:szCs w:val="26"/>
        </w:rPr>
        <w:t>Cài đặt phân quyền.</w:t>
      </w:r>
    </w:p>
    <w:p w:rsidR="006A4AFC" w:rsidRPr="0045518D" w:rsidRDefault="006A4AFC" w:rsidP="006A4AFC">
      <w:pPr>
        <w:pStyle w:val="ListParagraph"/>
        <w:numPr>
          <w:ilvl w:val="0"/>
          <w:numId w:val="25"/>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6A4AFC" w:rsidRPr="0045518D" w:rsidRDefault="006A4AFC" w:rsidP="006A4AFC">
      <w:pPr>
        <w:pStyle w:val="ListParagraph"/>
        <w:numPr>
          <w:ilvl w:val="0"/>
          <w:numId w:val="26"/>
        </w:numPr>
        <w:spacing w:line="24" w:lineRule="atLeast"/>
        <w:rPr>
          <w:rFonts w:ascii="Times New Roman" w:hAnsi="Times New Roman"/>
          <w:szCs w:val="26"/>
        </w:rPr>
      </w:pPr>
      <w:r w:rsidRPr="0045518D">
        <w:rPr>
          <w:rFonts w:ascii="Times New Roman" w:hAnsi="Times New Roman"/>
          <w:szCs w:val="26"/>
        </w:rPr>
        <w:t>Phân quyền người dùng.</w:t>
      </w:r>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b w:val="0"/>
          <w:szCs w:val="26"/>
          <w:lang w:val="en"/>
        </w:rPr>
      </w:pPr>
      <w:r w:rsidRPr="0045518D">
        <w:rPr>
          <w:rFonts w:ascii="Times New Roman" w:hAnsi="Times New Roman"/>
          <w:szCs w:val="26"/>
        </w:rPr>
        <w:t>Đặc điểm người sử dụng</w:t>
      </w:r>
      <w:bookmarkEnd w:id="33"/>
    </w:p>
    <w:p w:rsidR="006A4AFC" w:rsidRPr="0045518D" w:rsidRDefault="006A4AFC" w:rsidP="006A4AFC">
      <w:pPr>
        <w:pStyle w:val="Vnbnnhdngsn"/>
        <w:rPr>
          <w:rFonts w:ascii="Times New Roman" w:hAnsi="Times New Roman" w:cs="Times New Roman"/>
          <w:sz w:val="24"/>
          <w:szCs w:val="26"/>
        </w:rPr>
      </w:pPr>
      <w:bookmarkStart w:id="34" w:name="tw-target-text"/>
      <w:bookmarkEnd w:id="34"/>
      <w:r w:rsidRPr="0045518D">
        <w:rPr>
          <w:rFonts w:ascii="Times New Roman" w:hAnsi="Times New Roman" w:cs="Times New Roman"/>
          <w:sz w:val="24"/>
          <w:szCs w:val="26"/>
          <w:lang w:val="en"/>
        </w:rPr>
        <w:tab/>
      </w:r>
      <w:bookmarkStart w:id="35" w:name="__RefHeading___Toc343415453"/>
      <w:bookmarkStart w:id="36" w:name="__RefHeading___Toc343415454"/>
      <w:bookmarkEnd w:id="35"/>
      <w:bookmarkEnd w:id="36"/>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6A4AFC" w:rsidRPr="0045518D" w:rsidTr="000267DE">
        <w:tc>
          <w:tcPr>
            <w:tcW w:w="633"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Vai trò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6A4AFC" w:rsidRPr="0045518D" w:rsidTr="000267DE">
        <w:tc>
          <w:tcPr>
            <w:tcW w:w="633"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Người 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pStyle w:val="template"/>
              <w:rPr>
                <w:rFonts w:ascii="Times New Roman" w:hAnsi="Times New Roman"/>
                <w:i w:val="0"/>
                <w:sz w:val="24"/>
                <w:szCs w:val="24"/>
              </w:rPr>
            </w:pPr>
            <w:r w:rsidRPr="0045518D">
              <w:rPr>
                <w:rFonts w:ascii="Times New Roman" w:hAnsi="Times New Roman"/>
                <w:i w:val="0"/>
                <w:sz w:val="24"/>
                <w:szCs w:val="24"/>
              </w:rPr>
              <w:t>Có toàn quyền các chứ năng đã nói trong phần 2.2. Trừ chức năng trong mục đăng ký mượn thiết bị:</w:t>
            </w:r>
          </w:p>
          <w:p w:rsidR="006A4AFC" w:rsidRPr="0045518D" w:rsidRDefault="006A4AFC" w:rsidP="006A4AFC">
            <w:pPr>
              <w:numPr>
                <w:ilvl w:val="0"/>
                <w:numId w:val="12"/>
              </w:numPr>
              <w:suppressAutoHyphens/>
              <w:spacing w:line="24" w:lineRule="atLeast"/>
              <w:rPr>
                <w:rFonts w:ascii="Times New Roman" w:hAnsi="Times New Roman"/>
                <w:szCs w:val="24"/>
              </w:rPr>
            </w:pPr>
            <w:r w:rsidRPr="0045518D">
              <w:rPr>
                <w:rFonts w:ascii="Times New Roman" w:hAnsi="Times New Roman"/>
                <w:szCs w:val="24"/>
              </w:rPr>
              <w:t>Quản lý điểm rèn luyện.</w:t>
            </w:r>
          </w:p>
        </w:tc>
        <w:tc>
          <w:tcPr>
            <w:tcW w:w="1572"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Vai trò: Quản trị viên cao nhất</w:t>
            </w:r>
          </w:p>
          <w:p w:rsidR="006A4AFC" w:rsidRPr="0045518D" w:rsidRDefault="006A4AFC" w:rsidP="000267DE">
            <w:pPr>
              <w:rPr>
                <w:rFonts w:ascii="Times New Roman" w:hAnsi="Times New Roman"/>
                <w:szCs w:val="24"/>
              </w:rPr>
            </w:pPr>
          </w:p>
          <w:p w:rsidR="006A4AFC" w:rsidRPr="0045518D" w:rsidRDefault="006A4AFC" w:rsidP="000267DE">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r w:rsidRPr="0045518D">
              <w:rPr>
                <w:rFonts w:ascii="Times New Roman" w:hAnsi="Times New Roman"/>
                <w:szCs w:val="24"/>
              </w:rPr>
              <w:t>Có hiểu biết về kiến thức lĩnh vực tin học</w:t>
            </w:r>
          </w:p>
          <w:p w:rsidR="006A4AFC" w:rsidRPr="0045518D" w:rsidRDefault="006A4AFC" w:rsidP="000267DE">
            <w:pPr>
              <w:ind w:right="46"/>
              <w:rPr>
                <w:rFonts w:ascii="Times New Roman" w:hAnsi="Times New Roman"/>
                <w:szCs w:val="24"/>
              </w:rPr>
            </w:pPr>
          </w:p>
          <w:p w:rsidR="006A4AFC" w:rsidRPr="0045518D" w:rsidRDefault="006A4AFC" w:rsidP="000267DE">
            <w:pPr>
              <w:ind w:right="46"/>
              <w:rPr>
                <w:rFonts w:ascii="Times New Roman" w:hAnsi="Times New Roman"/>
                <w:szCs w:val="24"/>
              </w:rPr>
            </w:pPr>
            <w:r w:rsidRPr="0045518D">
              <w:rPr>
                <w:rFonts w:ascii="Times New Roman" w:hAnsi="Times New Roman"/>
                <w:szCs w:val="24"/>
              </w:rPr>
              <w:t>Có kiến thức về quản lý dữ liệu và thông tin</w:t>
            </w:r>
          </w:p>
          <w:p w:rsidR="006A4AFC" w:rsidRPr="0045518D" w:rsidRDefault="006A4AFC" w:rsidP="000267DE">
            <w:pPr>
              <w:ind w:right="46"/>
              <w:rPr>
                <w:rFonts w:ascii="Times New Roman" w:hAnsi="Times New Roman"/>
                <w:szCs w:val="24"/>
              </w:rPr>
            </w:pPr>
          </w:p>
          <w:p w:rsidR="006A4AFC" w:rsidRPr="0045518D" w:rsidRDefault="006A4AFC" w:rsidP="000267DE">
            <w:pPr>
              <w:ind w:right="46"/>
              <w:rPr>
                <w:rFonts w:ascii="Times New Roman" w:hAnsi="Times New Roman"/>
                <w:szCs w:val="24"/>
              </w:rPr>
            </w:pPr>
            <w:r w:rsidRPr="0045518D">
              <w:rPr>
                <w:rFonts w:ascii="Times New Roman" w:hAnsi="Times New Roman"/>
                <w:szCs w:val="24"/>
              </w:rPr>
              <w:t>Có kiến thức và kinh nghiệm về công tác quản lý điểm rèn luyện, cũng như quy định chấm điểm của  nhà trường.</w:t>
            </w:r>
          </w:p>
        </w:tc>
      </w:tr>
      <w:tr w:rsidR="006A4AFC" w:rsidRPr="0045518D" w:rsidTr="000267DE">
        <w:tc>
          <w:tcPr>
            <w:tcW w:w="633"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Sinh viên</w:t>
            </w:r>
          </w:p>
        </w:tc>
        <w:tc>
          <w:tcPr>
            <w:tcW w:w="1711" w:type="dxa"/>
            <w:tcBorders>
              <w:left w:val="single" w:sz="6" w:space="0" w:color="000000"/>
              <w:bottom w:val="single" w:sz="6" w:space="0" w:color="000000"/>
            </w:tcBorders>
            <w:shd w:val="clear" w:color="auto" w:fill="auto"/>
          </w:tcPr>
          <w:p w:rsidR="006A4AFC" w:rsidRPr="0045518D" w:rsidRDefault="006A4AFC" w:rsidP="000267DE">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6A4AFC" w:rsidRPr="0045518D" w:rsidRDefault="006A4AFC" w:rsidP="000267DE">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nhập.</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xuất.</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Chấm điểm rèn luyện cá nhân.</w:t>
            </w:r>
          </w:p>
          <w:p w:rsidR="006A4AFC" w:rsidRPr="0045518D" w:rsidRDefault="006A4AFC" w:rsidP="000267DE">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Vai trò:</w:t>
            </w:r>
          </w:p>
          <w:p w:rsidR="006A4AFC" w:rsidRPr="0045518D" w:rsidRDefault="006A4AFC" w:rsidP="000267DE">
            <w:pPr>
              <w:rPr>
                <w:rFonts w:ascii="Times New Roman" w:hAnsi="Times New Roman"/>
                <w:szCs w:val="24"/>
              </w:rPr>
            </w:pPr>
            <w:r w:rsidRPr="0045518D">
              <w:rPr>
                <w:rFonts w:ascii="Times New Roman" w:hAnsi="Times New Roman"/>
                <w:szCs w:val="24"/>
              </w:rPr>
              <w:t>Người dùng cơ bản</w:t>
            </w:r>
          </w:p>
          <w:p w:rsidR="006A4AFC" w:rsidRPr="0045518D" w:rsidRDefault="006A4AFC" w:rsidP="000267DE">
            <w:pPr>
              <w:rPr>
                <w:rFonts w:ascii="Times New Roman" w:hAnsi="Times New Roman"/>
                <w:szCs w:val="24"/>
              </w:rPr>
            </w:pPr>
          </w:p>
          <w:p w:rsidR="006A4AFC" w:rsidRPr="0045518D" w:rsidRDefault="006A4AFC" w:rsidP="000267DE">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r w:rsidRPr="0045518D">
              <w:rPr>
                <w:rFonts w:ascii="Times New Roman" w:hAnsi="Times New Roman"/>
                <w:szCs w:val="24"/>
              </w:rPr>
              <w:t>Có hiểu biết về kiến thức lĩnh vực tin học</w:t>
            </w:r>
          </w:p>
          <w:p w:rsidR="006A4AFC" w:rsidRPr="0045518D" w:rsidRDefault="006A4AFC" w:rsidP="000267DE">
            <w:pPr>
              <w:ind w:right="46"/>
              <w:rPr>
                <w:rFonts w:ascii="Times New Roman" w:hAnsi="Times New Roman"/>
                <w:szCs w:val="24"/>
              </w:rPr>
            </w:pPr>
          </w:p>
          <w:p w:rsidR="006A4AFC" w:rsidRPr="0045518D" w:rsidRDefault="006A4AFC" w:rsidP="000267DE">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6A4AFC" w:rsidRPr="0045518D" w:rsidTr="000267DE">
        <w:tc>
          <w:tcPr>
            <w:tcW w:w="633"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6A4AFC" w:rsidRPr="0045518D" w:rsidRDefault="006A4AFC" w:rsidP="000267DE">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A4AFC" w:rsidRPr="0045518D" w:rsidRDefault="006A4AFC" w:rsidP="000267DE">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nhập.</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xuất.</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Chấm điểm rèn luyện cho lớp học.</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Xuất bảng điểm.</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p>
        </w:tc>
      </w:tr>
      <w:tr w:rsidR="006A4AFC" w:rsidRPr="0045518D" w:rsidTr="000267DE">
        <w:tc>
          <w:tcPr>
            <w:tcW w:w="633"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6A4AFC" w:rsidRPr="0045518D" w:rsidRDefault="006A4AFC" w:rsidP="000267DE">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A4AFC" w:rsidRPr="0045518D" w:rsidRDefault="006A4AFC" w:rsidP="000267DE">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nhập.</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xuất.</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Chấm điểm rèn luyện cho lớp học.</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Xuất bảng điểm.</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p>
        </w:tc>
      </w:tr>
      <w:tr w:rsidR="006A4AFC" w:rsidRPr="0045518D" w:rsidTr="000267DE">
        <w:tc>
          <w:tcPr>
            <w:tcW w:w="10093" w:type="dxa"/>
            <w:gridSpan w:val="6"/>
            <w:tcBorders>
              <w:left w:val="single" w:sz="6" w:space="0" w:color="000000"/>
              <w:bottom w:val="single" w:sz="6" w:space="0" w:color="000000"/>
              <w:right w:val="single" w:sz="6" w:space="0" w:color="000000"/>
            </w:tcBorders>
            <w:shd w:val="clear" w:color="auto" w:fill="auto"/>
          </w:tcPr>
          <w:p w:rsidR="006A4AFC" w:rsidRPr="0045518D" w:rsidRDefault="006A4AFC" w:rsidP="000267D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 tuy thuộc vào sự phân quyền của quản trị viên.</w:t>
            </w:r>
          </w:p>
        </w:tc>
      </w:tr>
      <w:tr w:rsidR="006A4AFC" w:rsidRPr="0045518D" w:rsidTr="000267DE">
        <w:tc>
          <w:tcPr>
            <w:tcW w:w="633"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6A4AFC" w:rsidRPr="0045518D" w:rsidRDefault="006A4AFC" w:rsidP="000267DE">
            <w:pPr>
              <w:snapToGrid w:val="0"/>
              <w:rPr>
                <w:rFonts w:ascii="Times New Roman" w:hAnsi="Times New Roman"/>
                <w:szCs w:val="24"/>
              </w:rPr>
            </w:pPr>
          </w:p>
        </w:tc>
      </w:tr>
    </w:tbl>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37" w:name="_Toc483674778"/>
      <w:r w:rsidRPr="0045518D">
        <w:rPr>
          <w:rFonts w:ascii="Times New Roman" w:hAnsi="Times New Roman"/>
        </w:rPr>
        <w:t>Môi trường vận hành</w:t>
      </w:r>
      <w:bookmarkEnd w:id="37"/>
    </w:p>
    <w:p w:rsidR="006A4AFC" w:rsidRPr="0045518D" w:rsidRDefault="006A4AFC" w:rsidP="006A4AFC">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6A4AFC" w:rsidRPr="0045518D" w:rsidTr="000267DE">
        <w:tc>
          <w:tcPr>
            <w:tcW w:w="1907" w:type="dxa"/>
            <w:shd w:val="clear" w:color="auto" w:fill="E0E0E0"/>
            <w:vAlign w:val="center"/>
          </w:tcPr>
          <w:p w:rsidR="006A4AFC" w:rsidRPr="0045518D" w:rsidRDefault="006A4AFC" w:rsidP="000267DE">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Cấu hình đề nghị</w:t>
            </w:r>
          </w:p>
        </w:tc>
      </w:tr>
      <w:tr w:rsidR="006A4AFC" w:rsidRPr="0045518D" w:rsidTr="000267DE">
        <w:tc>
          <w:tcPr>
            <w:tcW w:w="9287" w:type="dxa"/>
            <w:gridSpan w:val="3"/>
            <w:shd w:val="clear" w:color="auto" w:fill="E0E0E0"/>
            <w:vAlign w:val="center"/>
          </w:tcPr>
          <w:p w:rsidR="006A4AFC" w:rsidRPr="0045518D" w:rsidRDefault="006A4AFC" w:rsidP="000267DE">
            <w:pPr>
              <w:spacing w:before="60" w:after="60"/>
              <w:jc w:val="center"/>
              <w:rPr>
                <w:rFonts w:ascii="Times New Roman" w:hAnsi="Times New Roman"/>
                <w:b/>
                <w:bCs/>
              </w:rPr>
            </w:pPr>
            <w:r w:rsidRPr="0045518D">
              <w:rPr>
                <w:rFonts w:ascii="Times New Roman" w:hAnsi="Times New Roman"/>
                <w:b/>
                <w:bCs/>
              </w:rPr>
              <w:t>Với thiết bị PC</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 Intel(R) Core(TM) 2 CPU E4600 @ 2.40GHz hoặc cao hơn.</w:t>
            </w:r>
          </w:p>
          <w:p w:rsidR="006A4AFC" w:rsidRPr="0045518D" w:rsidRDefault="006A4AFC" w:rsidP="000267DE">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 Intel(R) Core(TM) i3-2100 CPU @ 3.10 GHz hoặc cao hơn.</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2 GB trở lên.</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512 Mb trở lên.</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còn trống ít nhất 1GB.</w:t>
            </w:r>
          </w:p>
        </w:tc>
      </w:tr>
      <w:tr w:rsidR="006A4AFC" w:rsidRPr="0045518D" w:rsidTr="000267DE">
        <w:tc>
          <w:tcPr>
            <w:tcW w:w="9287" w:type="dxa"/>
            <w:gridSpan w:val="3"/>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Với thiết bị Android</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1GB trở lên</w:t>
            </w:r>
          </w:p>
        </w:tc>
      </w:tr>
      <w:tr w:rsidR="006A4AFC" w:rsidRPr="0045518D" w:rsidTr="000267DE">
        <w:tc>
          <w:tcPr>
            <w:tcW w:w="1907"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574"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806"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r>
    </w:tbl>
    <w:p w:rsidR="006A4AFC" w:rsidRPr="0045518D" w:rsidRDefault="006A4AFC" w:rsidP="006A4AFC">
      <w:pPr>
        <w:rPr>
          <w:rFonts w:ascii="Times New Roman" w:hAnsi="Times New Roman"/>
          <w:sz w:val="22"/>
        </w:rPr>
      </w:pPr>
    </w:p>
    <w:p w:rsidR="006A4AFC" w:rsidRPr="0045518D" w:rsidRDefault="006A4AFC" w:rsidP="006A4AFC">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6A4AFC" w:rsidRPr="0045518D" w:rsidTr="000267DE">
        <w:trPr>
          <w:gridAfter w:val="1"/>
          <w:wAfter w:w="10" w:type="dxa"/>
        </w:trPr>
        <w:tc>
          <w:tcPr>
            <w:tcW w:w="1719" w:type="dxa"/>
            <w:shd w:val="clear" w:color="auto" w:fill="E0E0E0"/>
            <w:vAlign w:val="center"/>
          </w:tcPr>
          <w:p w:rsidR="006A4AFC" w:rsidRPr="0045518D" w:rsidRDefault="006A4AFC" w:rsidP="000267DE">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Phiên bản đề nghị</w:t>
            </w:r>
          </w:p>
        </w:tc>
      </w:tr>
      <w:tr w:rsidR="006A4AFC" w:rsidRPr="0045518D" w:rsidTr="000267DE">
        <w:trPr>
          <w:gridAfter w:val="1"/>
          <w:wAfter w:w="10" w:type="dxa"/>
        </w:trPr>
        <w:tc>
          <w:tcPr>
            <w:tcW w:w="9273" w:type="dxa"/>
            <w:gridSpan w:val="3"/>
            <w:shd w:val="clear" w:color="auto" w:fill="E0E0E0"/>
            <w:vAlign w:val="center"/>
          </w:tcPr>
          <w:p w:rsidR="006A4AFC" w:rsidRPr="0045518D" w:rsidRDefault="006A4AFC" w:rsidP="000267DE">
            <w:pPr>
              <w:spacing w:before="60" w:after="60"/>
              <w:jc w:val="center"/>
              <w:rPr>
                <w:rFonts w:ascii="Times New Roman" w:hAnsi="Times New Roman"/>
                <w:b/>
                <w:bCs/>
              </w:rPr>
            </w:pPr>
            <w:r w:rsidRPr="0045518D">
              <w:rPr>
                <w:rFonts w:ascii="Times New Roman" w:hAnsi="Times New Roman"/>
                <w:b/>
                <w:bCs/>
              </w:rPr>
              <w:t>Với thiết bị PC</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Phiên bản mới nhất hiện tại</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 xml:space="preserve"> (Các phiên bản hiện tại)</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WindowsVista/Windows7/Windows XP/ Windows 8 /Windows 2003 Server/các bản Linux từ năm 2000 đến nay/ các bản Mac OS từ 2000 đến nay</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Windows 7 (64/32 bit)/ Windows 8 (64/32 bit)/ Windows 10/Ubuntu 14.04/Ubuntu 16.04, Mac OSX</w:t>
            </w:r>
          </w:p>
        </w:tc>
      </w:tr>
      <w:tr w:rsidR="006A4AFC" w:rsidRPr="0045518D" w:rsidTr="000267DE">
        <w:tc>
          <w:tcPr>
            <w:tcW w:w="9283" w:type="dxa"/>
            <w:gridSpan w:val="4"/>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Với thiết bị Android</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Microsoft Windows Phone 10</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Android từ phiên bản 4.4</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iOS phiên bản mới nhất hiện tại</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UC ,Opera, Mozilla Firefox, Chrome, CocCoc, Yandex, Safari</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 xml:space="preserve"> (Các phiên bản hiện tại)</w:t>
            </w:r>
          </w:p>
        </w:tc>
      </w:tr>
      <w:tr w:rsidR="006A4AFC" w:rsidRPr="0045518D" w:rsidTr="000267DE">
        <w:trPr>
          <w:gridAfter w:val="1"/>
          <w:wAfter w:w="10" w:type="dxa"/>
        </w:trPr>
        <w:tc>
          <w:tcPr>
            <w:tcW w:w="1719"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762"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792"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r>
    </w:tbl>
    <w:p w:rsidR="006A4AFC" w:rsidRPr="0045518D" w:rsidRDefault="006A4AFC" w:rsidP="006A4AFC">
      <w:pPr>
        <w:rPr>
          <w:rFonts w:ascii="Times New Roman" w:hAnsi="Times New Roman"/>
          <w:sz w:val="22"/>
        </w:rPr>
      </w:pPr>
    </w:p>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38" w:name="_Toc483674779"/>
      <w:r w:rsidRPr="0045518D">
        <w:rPr>
          <w:rFonts w:ascii="Times New Roman" w:hAnsi="Times New Roman"/>
        </w:rPr>
        <w:t>Các ràng buộc về thực thi và thiết kế</w:t>
      </w:r>
      <w:bookmarkEnd w:id="38"/>
    </w:p>
    <w:p w:rsidR="006A4AFC" w:rsidRPr="0045518D" w:rsidRDefault="006A4AFC" w:rsidP="006A4AFC">
      <w:pPr>
        <w:pStyle w:val="template"/>
        <w:numPr>
          <w:ilvl w:val="0"/>
          <w:numId w:val="18"/>
        </w:numPr>
        <w:spacing w:line="288" w:lineRule="auto"/>
        <w:rPr>
          <w:rFonts w:ascii="Times New Roman" w:hAnsi="Times New Roman"/>
          <w:i w:val="0"/>
          <w:sz w:val="24"/>
        </w:rPr>
      </w:pPr>
      <w:bookmarkStart w:id="39" w:name="__RefHeading___Toc343415455"/>
      <w:bookmarkEnd w:id="39"/>
      <w:r w:rsidRPr="0045518D">
        <w:rPr>
          <w:rFonts w:ascii="Times New Roman" w:hAnsi="Times New Roman"/>
          <w:i w:val="0"/>
          <w:sz w:val="24"/>
        </w:rPr>
        <w:t>Các ràng buộc thực hiện:</w:t>
      </w:r>
    </w:p>
    <w:p w:rsidR="006A4AFC" w:rsidRPr="0045518D" w:rsidRDefault="006A4AFC" w:rsidP="006A4AFC">
      <w:pPr>
        <w:pStyle w:val="template"/>
        <w:numPr>
          <w:ilvl w:val="0"/>
          <w:numId w:val="20"/>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6A4AFC" w:rsidRPr="0045518D" w:rsidRDefault="006A4AFC" w:rsidP="006A4AFC">
      <w:pPr>
        <w:pStyle w:val="template"/>
        <w:numPr>
          <w:ilvl w:val="0"/>
          <w:numId w:val="20"/>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 đến trang web của ứng dụng bằng một trình duyệt web.</w:t>
      </w:r>
    </w:p>
    <w:p w:rsidR="006A4AFC" w:rsidRPr="0045518D" w:rsidRDefault="006A4AFC" w:rsidP="006A4AFC">
      <w:pPr>
        <w:pStyle w:val="template"/>
        <w:numPr>
          <w:ilvl w:val="0"/>
          <w:numId w:val="20"/>
        </w:numPr>
        <w:spacing w:line="288" w:lineRule="auto"/>
        <w:ind w:left="1080"/>
        <w:rPr>
          <w:rFonts w:ascii="Times New Roman" w:hAnsi="Times New Roman"/>
          <w:i w:val="0"/>
          <w:sz w:val="24"/>
        </w:rPr>
      </w:pPr>
      <w:r w:rsidRPr="0045518D">
        <w:rPr>
          <w:rFonts w:ascii="Times New Roman" w:hAnsi="Times New Roman"/>
          <w:i w:val="0"/>
          <w:sz w:val="24"/>
        </w:rPr>
        <w:t>Người dùng muốn dùng sản phẩm phải được cấp tài khoản và mật khẩu mặt định để đăng nhập.</w:t>
      </w:r>
    </w:p>
    <w:p w:rsidR="006A4AFC" w:rsidRPr="0045518D" w:rsidRDefault="006A4AFC" w:rsidP="006A4AFC">
      <w:pPr>
        <w:pStyle w:val="template"/>
        <w:spacing w:line="288" w:lineRule="auto"/>
        <w:ind w:left="1080"/>
        <w:rPr>
          <w:rFonts w:ascii="Times New Roman" w:hAnsi="Times New Roman"/>
          <w:i w:val="0"/>
          <w:sz w:val="24"/>
        </w:rPr>
      </w:pPr>
    </w:p>
    <w:p w:rsidR="006A4AFC" w:rsidRPr="0045518D" w:rsidRDefault="006A4AFC" w:rsidP="006A4AFC">
      <w:pPr>
        <w:pStyle w:val="template"/>
        <w:numPr>
          <w:ilvl w:val="0"/>
          <w:numId w:val="18"/>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6A4AFC" w:rsidRPr="0045518D" w:rsidRDefault="006A4AFC" w:rsidP="006A4AFC">
      <w:pPr>
        <w:pStyle w:val="template"/>
        <w:numPr>
          <w:ilvl w:val="1"/>
          <w:numId w:val="19"/>
        </w:numPr>
        <w:spacing w:line="288" w:lineRule="auto"/>
        <w:rPr>
          <w:rFonts w:ascii="Times New Roman" w:hAnsi="Times New Roman"/>
          <w:i w:val="0"/>
          <w:sz w:val="24"/>
        </w:rPr>
      </w:pPr>
      <w:r w:rsidRPr="0045518D">
        <w:rPr>
          <w:rFonts w:ascii="Times New Roman" w:hAnsi="Times New Roman"/>
          <w:i w:val="0"/>
          <w:sz w:val="24"/>
        </w:rPr>
        <w:t>Front-end: HTML/CSS + Bootstrap, JS (Ajax, jQuery, JSON)</w:t>
      </w:r>
    </w:p>
    <w:p w:rsidR="006A4AFC" w:rsidRPr="0045518D" w:rsidRDefault="006A4AFC" w:rsidP="006A4AFC">
      <w:pPr>
        <w:pStyle w:val="template"/>
        <w:numPr>
          <w:ilvl w:val="1"/>
          <w:numId w:val="19"/>
        </w:numPr>
        <w:spacing w:line="288" w:lineRule="auto"/>
        <w:rPr>
          <w:rFonts w:ascii="Times New Roman" w:hAnsi="Times New Roman"/>
          <w:i w:val="0"/>
          <w:sz w:val="24"/>
        </w:rPr>
      </w:pPr>
      <w:r w:rsidRPr="0045518D">
        <w:rPr>
          <w:rFonts w:ascii="Times New Roman" w:hAnsi="Times New Roman"/>
          <w:i w:val="0"/>
          <w:sz w:val="24"/>
        </w:rPr>
        <w:t>Back-end: PHP, Java Script</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Ngôn ngữ thiết kế Database: MySQL.</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IDE: Atom, USBWebServer.</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szCs w:val="26"/>
        </w:rPr>
      </w:pPr>
      <w:bookmarkStart w:id="40" w:name="_Toc483674780"/>
      <w:r w:rsidRPr="0045518D">
        <w:rPr>
          <w:rFonts w:ascii="Times New Roman" w:hAnsi="Times New Roman"/>
          <w:szCs w:val="26"/>
        </w:rPr>
        <w:t>Các giả định và phụ thuộc</w:t>
      </w:r>
      <w:bookmarkEnd w:id="40"/>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6A4AFC" w:rsidRPr="0045518D" w:rsidRDefault="006A4AFC" w:rsidP="006A4AFC">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6A4AFC" w:rsidRPr="0045518D" w:rsidRDefault="006A4AFC" w:rsidP="006A4AFC">
      <w:pPr>
        <w:pStyle w:val="Heading1"/>
        <w:numPr>
          <w:ilvl w:val="0"/>
          <w:numId w:val="1"/>
        </w:numPr>
        <w:spacing w:line="240" w:lineRule="atLeast"/>
        <w:ind w:left="0" w:firstLine="0"/>
        <w:rPr>
          <w:sz w:val="28"/>
        </w:rPr>
      </w:pPr>
      <w:bookmarkStart w:id="41" w:name="_Toc483674781"/>
      <w:r w:rsidRPr="0045518D">
        <w:rPr>
          <w:sz w:val="28"/>
        </w:rPr>
        <w:lastRenderedPageBreak/>
        <w:t>Các yêu cầu giao tiếp bên ngoài</w:t>
      </w:r>
      <w:bookmarkEnd w:id="41"/>
    </w:p>
    <w:p w:rsidR="006A4AFC" w:rsidRPr="0045518D" w:rsidRDefault="006A4AFC" w:rsidP="006A4AFC">
      <w:pPr>
        <w:pStyle w:val="Heading2"/>
        <w:numPr>
          <w:ilvl w:val="0"/>
          <w:numId w:val="0"/>
        </w:numPr>
        <w:spacing w:line="24" w:lineRule="atLeast"/>
        <w:rPr>
          <w:rFonts w:ascii="Times New Roman" w:hAnsi="Times New Roman"/>
          <w:szCs w:val="32"/>
        </w:rPr>
      </w:pPr>
      <w:bookmarkStart w:id="42" w:name="__RefHeading___Toc343415457"/>
      <w:bookmarkStart w:id="43" w:name="_Toc483674782"/>
      <w:bookmarkEnd w:id="42"/>
      <w:r w:rsidRPr="0045518D">
        <w:rPr>
          <w:rFonts w:ascii="Times New Roman" w:hAnsi="Times New Roman"/>
          <w:szCs w:val="32"/>
        </w:rPr>
        <w:t>3.1 Giao diện người sử dụng</w:t>
      </w:r>
      <w:bookmarkEnd w:id="43"/>
      <w:r w:rsidRPr="0045518D">
        <w:rPr>
          <w:rFonts w:ascii="Times New Roman" w:hAnsi="Times New Roman"/>
          <w:szCs w:val="32"/>
        </w:rPr>
        <w:t xml:space="preserve"> </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6A4AFC" w:rsidRPr="0045518D" w:rsidRDefault="006A4AFC" w:rsidP="006A4AFC">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6A4AFC" w:rsidRPr="0045518D" w:rsidRDefault="006A4AFC" w:rsidP="006A4AFC">
      <w:pPr>
        <w:pStyle w:val="Heading2"/>
        <w:numPr>
          <w:ilvl w:val="0"/>
          <w:numId w:val="0"/>
        </w:numPr>
        <w:spacing w:line="24" w:lineRule="atLeast"/>
        <w:rPr>
          <w:rFonts w:ascii="Times New Roman" w:hAnsi="Times New Roman"/>
          <w:szCs w:val="26"/>
        </w:rPr>
      </w:pPr>
      <w:bookmarkStart w:id="44" w:name="__RefHeading___Toc343415458"/>
      <w:bookmarkStart w:id="45" w:name="_Toc483674783"/>
      <w:bookmarkEnd w:id="44"/>
      <w:r w:rsidRPr="0045518D">
        <w:rPr>
          <w:rFonts w:ascii="Times New Roman" w:hAnsi="Times New Roman"/>
          <w:szCs w:val="26"/>
        </w:rPr>
        <w:t>3.2 Giao tiếp phần cứng</w:t>
      </w:r>
      <w:bookmarkEnd w:id="45"/>
    </w:p>
    <w:p w:rsidR="006A4AFC" w:rsidRPr="0045518D" w:rsidRDefault="006A4AFC" w:rsidP="006A4AFC">
      <w:pPr>
        <w:spacing w:line="288" w:lineRule="auto"/>
        <w:rPr>
          <w:rFonts w:ascii="Times New Roman" w:hAnsi="Times New Roman"/>
          <w:szCs w:val="26"/>
        </w:rPr>
      </w:pPr>
      <w:bookmarkStart w:id="46" w:name="_Toc439994685"/>
      <w:r w:rsidRPr="0045518D">
        <w:rPr>
          <w:rFonts w:ascii="Times New Roman" w:hAnsi="Times New Roman"/>
          <w:szCs w:val="26"/>
        </w:rPr>
        <w:t>Yêu cầu hỗ trợ phần cứng được sử dụng trong dự án bao gồm:</w:t>
      </w:r>
    </w:p>
    <w:p w:rsidR="006A4AFC" w:rsidRPr="0045518D" w:rsidRDefault="006A4AFC" w:rsidP="006A4AFC">
      <w:pPr>
        <w:pStyle w:val="template"/>
        <w:numPr>
          <w:ilvl w:val="0"/>
          <w:numId w:val="18"/>
        </w:numPr>
        <w:spacing w:line="24" w:lineRule="atLeast"/>
        <w:jc w:val="both"/>
        <w:rPr>
          <w:rFonts w:ascii="Times New Roman" w:hAnsi="Times New Roman"/>
          <w:i w:val="0"/>
          <w:sz w:val="24"/>
          <w:szCs w:val="26"/>
        </w:rPr>
      </w:pPr>
      <w:r w:rsidRPr="0045518D">
        <w:rPr>
          <w:rFonts w:ascii="Times New Roman" w:hAnsi="Times New Roman"/>
          <w:i w:val="0"/>
          <w:sz w:val="24"/>
          <w:szCs w:val="26"/>
        </w:rPr>
        <w:t>Máy tính: một máy tính cho người quản trị dùng để quản lý các thiết bị và liên hệ đến thành viên thông qua website quản lý điểm rèn luyện.</w:t>
      </w:r>
      <w:r w:rsidRPr="0045518D">
        <w:rPr>
          <w:rFonts w:ascii="Times New Roman" w:hAnsi="Times New Roman"/>
          <w:i w:val="0"/>
          <w:sz w:val="24"/>
          <w:szCs w:val="26"/>
        </w:rPr>
        <w:tab/>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 màn hình và bàn phím.</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Có máy chủ HTTPs, máy chủ Databasse cụ thể ứng dụng để không ảnh hưởng đến hệ thống hiện có.</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6"/>
    </w:p>
    <w:p w:rsidR="006A4AFC" w:rsidRPr="0045518D" w:rsidRDefault="006A4AFC" w:rsidP="006A4AFC">
      <w:pPr>
        <w:pStyle w:val="ListParagraph"/>
        <w:keepNext/>
        <w:keepLines/>
        <w:numPr>
          <w:ilvl w:val="0"/>
          <w:numId w:val="22"/>
        </w:numPr>
        <w:spacing w:before="480" w:after="240" w:line="24" w:lineRule="atLeast"/>
        <w:ind w:left="0"/>
        <w:contextualSpacing w:val="0"/>
        <w:outlineLvl w:val="0"/>
        <w:rPr>
          <w:rFonts w:ascii="Times New Roman" w:hAnsi="Times New Roman"/>
          <w:b/>
          <w:vanish/>
          <w:kern w:val="28"/>
          <w:sz w:val="32"/>
          <w:szCs w:val="26"/>
        </w:rPr>
      </w:pPr>
      <w:bookmarkStart w:id="47" w:name="__RefHeading___Toc343415459"/>
      <w:bookmarkStart w:id="48" w:name="_Toc481304145"/>
      <w:bookmarkStart w:id="49" w:name="_Toc481920822"/>
      <w:bookmarkStart w:id="50" w:name="_Toc483420327"/>
      <w:bookmarkStart w:id="51" w:name="_Toc483674784"/>
      <w:bookmarkEnd w:id="47"/>
      <w:bookmarkEnd w:id="48"/>
      <w:bookmarkEnd w:id="49"/>
      <w:bookmarkEnd w:id="50"/>
      <w:bookmarkEnd w:id="51"/>
    </w:p>
    <w:p w:rsidR="006A4AFC" w:rsidRPr="0045518D" w:rsidRDefault="006A4AFC" w:rsidP="006A4AFC">
      <w:pPr>
        <w:pStyle w:val="ListParagraph"/>
        <w:keepNext/>
        <w:keepLines/>
        <w:numPr>
          <w:ilvl w:val="1"/>
          <w:numId w:val="22"/>
        </w:numPr>
        <w:spacing w:before="280" w:after="280" w:line="24" w:lineRule="atLeast"/>
        <w:ind w:left="0"/>
        <w:contextualSpacing w:val="0"/>
        <w:outlineLvl w:val="1"/>
        <w:rPr>
          <w:rFonts w:ascii="Times New Roman" w:hAnsi="Times New Roman"/>
          <w:b/>
          <w:vanish/>
          <w:szCs w:val="26"/>
        </w:rPr>
      </w:pPr>
      <w:bookmarkStart w:id="52" w:name="_Toc481304146"/>
      <w:bookmarkStart w:id="53" w:name="_Toc481920823"/>
      <w:bookmarkStart w:id="54" w:name="_Toc483420328"/>
      <w:bookmarkStart w:id="55" w:name="_Toc483674785"/>
      <w:bookmarkEnd w:id="52"/>
      <w:bookmarkEnd w:id="53"/>
      <w:bookmarkEnd w:id="54"/>
      <w:bookmarkEnd w:id="55"/>
    </w:p>
    <w:p w:rsidR="006A4AFC" w:rsidRPr="0045518D" w:rsidRDefault="006A4AFC" w:rsidP="006A4AFC">
      <w:pPr>
        <w:pStyle w:val="ListParagraph"/>
        <w:keepNext/>
        <w:keepLines/>
        <w:numPr>
          <w:ilvl w:val="1"/>
          <w:numId w:val="22"/>
        </w:numPr>
        <w:spacing w:before="280" w:after="280" w:line="24" w:lineRule="atLeast"/>
        <w:ind w:left="0"/>
        <w:contextualSpacing w:val="0"/>
        <w:outlineLvl w:val="1"/>
        <w:rPr>
          <w:rFonts w:ascii="Times New Roman" w:hAnsi="Times New Roman"/>
          <w:b/>
          <w:vanish/>
          <w:szCs w:val="26"/>
        </w:rPr>
      </w:pPr>
      <w:bookmarkStart w:id="56" w:name="_Toc481304147"/>
      <w:bookmarkStart w:id="57" w:name="_Toc481920824"/>
      <w:bookmarkStart w:id="58" w:name="_Toc483420329"/>
      <w:bookmarkStart w:id="59" w:name="_Toc483674786"/>
      <w:bookmarkEnd w:id="56"/>
      <w:bookmarkEnd w:id="57"/>
      <w:bookmarkEnd w:id="58"/>
      <w:bookmarkEnd w:id="59"/>
    </w:p>
    <w:p w:rsidR="006A4AFC" w:rsidRPr="0045518D" w:rsidRDefault="006A4AFC" w:rsidP="006A4AFC">
      <w:pPr>
        <w:pStyle w:val="Heading2"/>
        <w:numPr>
          <w:ilvl w:val="1"/>
          <w:numId w:val="23"/>
        </w:numPr>
        <w:spacing w:line="24" w:lineRule="atLeast"/>
        <w:rPr>
          <w:rFonts w:ascii="Times New Roman" w:hAnsi="Times New Roman"/>
          <w:szCs w:val="26"/>
        </w:rPr>
      </w:pPr>
      <w:bookmarkStart w:id="60" w:name="_Toc483674787"/>
      <w:r w:rsidRPr="0045518D">
        <w:rPr>
          <w:rFonts w:ascii="Times New Roman" w:hAnsi="Times New Roman"/>
          <w:szCs w:val="26"/>
        </w:rPr>
        <w:t>Giao tiếp phần mềm</w:t>
      </w:r>
      <w:bookmarkEnd w:id="60"/>
    </w:p>
    <w:p w:rsidR="006A4AFC" w:rsidRPr="0045518D" w:rsidRDefault="006A4AFC" w:rsidP="006A4AF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6A4AFC" w:rsidRPr="0045518D" w:rsidRDefault="006A4AFC" w:rsidP="006A4AFC">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60288" behindDoc="0" locked="0" layoutInCell="1" allowOverlap="1" wp14:anchorId="6EE33B82" wp14:editId="1E6EE63C">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AFC" w:rsidRPr="0045518D" w:rsidRDefault="006A4AFC" w:rsidP="006A4AFC">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Nếu sai, nó sẽ gửi lại lỗi, nếu đúng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p>
    <w:p w:rsidR="006A4AFC" w:rsidRPr="0045518D" w:rsidRDefault="006A4AFC" w:rsidP="006A4AFC">
      <w:pPr>
        <w:pStyle w:val="Heading2"/>
        <w:numPr>
          <w:ilvl w:val="0"/>
          <w:numId w:val="0"/>
        </w:numPr>
        <w:rPr>
          <w:rFonts w:ascii="Times New Roman" w:hAnsi="Times New Roman"/>
          <w:szCs w:val="26"/>
        </w:rPr>
      </w:pPr>
      <w:bookmarkStart w:id="61" w:name="_Toc483674788"/>
      <w:r w:rsidRPr="0045518D">
        <w:rPr>
          <w:rFonts w:ascii="Times New Roman" w:hAnsi="Times New Roman"/>
          <w:szCs w:val="26"/>
        </w:rPr>
        <w:t>3.4 Giao diện truyền thông</w:t>
      </w:r>
      <w:bookmarkEnd w:id="61"/>
    </w:p>
    <w:p w:rsidR="006A4AFC" w:rsidRPr="0045518D" w:rsidRDefault="006A4AFC" w:rsidP="006A4AFC">
      <w:pPr>
        <w:spacing w:line="288" w:lineRule="auto"/>
        <w:ind w:firstLine="720"/>
        <w:rPr>
          <w:rFonts w:ascii="Times New Roman" w:hAnsi="Times New Roman"/>
          <w:szCs w:val="26"/>
        </w:rPr>
      </w:pPr>
      <w:bookmarkStart w:id="62"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3" w:name="__RefHeading___Toc343415460"/>
      <w:bookmarkEnd w:id="62"/>
      <w:bookmarkEnd w:id="63"/>
      <w:r w:rsidRPr="0045518D">
        <w:rPr>
          <w:rFonts w:ascii="Times New Roman" w:hAnsi="Times New Roman"/>
          <w:szCs w:val="26"/>
        </w:rPr>
        <w:t>.</w:t>
      </w:r>
    </w:p>
    <w:p w:rsidR="006A4AFC" w:rsidRPr="0045518D" w:rsidRDefault="006A4AFC" w:rsidP="006A4AFC">
      <w:pPr>
        <w:pStyle w:val="BodyText"/>
        <w:spacing w:line="24" w:lineRule="atLeast"/>
        <w:rPr>
          <w:rFonts w:ascii="Times New Roman" w:hAnsi="Times New Roman" w:cs="Times New Roman"/>
          <w:szCs w:val="26"/>
        </w:rPr>
        <w:sectPr w:rsidR="006A4AFC"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9264" behindDoc="0" locked="0" layoutInCell="1" allowOverlap="1" wp14:anchorId="1F8356F4" wp14:editId="0CAB893D">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AFC" w:rsidRDefault="006A4AFC" w:rsidP="006A4AFC">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356F4" id="_x0000_t202" coordsize="21600,21600" o:spt="202" path="m,l,21600r21600,l21600,xe">
                <v:stroke joinstyle="miter"/>
                <v:path gradientshapeok="t" o:connecttype="rect"/>
              </v:shapetype>
              <v:shape id="Text Box 1" o:spid="_x0000_s1026" type="#_x0000_t202" style="position:absolute;margin-left:0;margin-top:0;width:206.95pt;height:11.95pt;z-index:25165926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6A4AFC" w:rsidRDefault="006A4AFC" w:rsidP="006A4AFC">
                      <w:pPr>
                        <w:pStyle w:val="Vnbnnhdngsn"/>
                      </w:pPr>
                    </w:p>
                  </w:txbxContent>
                </v:textbox>
              </v:shape>
            </w:pict>
          </mc:Fallback>
        </mc:AlternateContent>
      </w:r>
      <w:r w:rsidRPr="0045518D">
        <w:rPr>
          <w:rFonts w:ascii="Times New Roman" w:hAnsi="Times New Roman" w:cs="Times New Roman"/>
          <w:szCs w:val="26"/>
        </w:rPr>
        <w:tab/>
      </w:r>
    </w:p>
    <w:p w:rsidR="006A4AFC" w:rsidRPr="0045518D" w:rsidRDefault="006A4AFC" w:rsidP="006A4AFC">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6A4AFC" w:rsidRPr="0045518D" w:rsidRDefault="006A4AFC" w:rsidP="006A4AFC">
      <w:pPr>
        <w:spacing w:line="24" w:lineRule="atLeast"/>
        <w:rPr>
          <w:rFonts w:ascii="Times New Roman" w:hAnsi="Times New Roman"/>
          <w:szCs w:val="26"/>
        </w:rPr>
      </w:pPr>
    </w:p>
    <w:p w:rsidR="006A4AFC" w:rsidRPr="0045518D" w:rsidRDefault="006A4AFC" w:rsidP="006A4AFC">
      <w:pPr>
        <w:pStyle w:val="Heading1"/>
        <w:numPr>
          <w:ilvl w:val="0"/>
          <w:numId w:val="23"/>
        </w:numPr>
        <w:spacing w:line="24" w:lineRule="atLeast"/>
        <w:rPr>
          <w:rFonts w:ascii="Times New Roman" w:hAnsi="Times New Roman"/>
          <w:szCs w:val="34"/>
        </w:rPr>
      </w:pPr>
      <w:bookmarkStart w:id="64" w:name="_Toc483674789"/>
      <w:r w:rsidRPr="0045518D">
        <w:rPr>
          <w:rFonts w:ascii="Times New Roman" w:hAnsi="Times New Roman"/>
          <w:szCs w:val="34"/>
        </w:rPr>
        <w:t>Yêu cầu phần mềm</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6A4AFC" w:rsidRPr="0045518D" w:rsidTr="000267DE">
        <w:trPr>
          <w:jc w:val="center"/>
        </w:trPr>
        <w:tc>
          <w:tcPr>
            <w:tcW w:w="1188" w:type="dxa"/>
            <w:shd w:val="clear" w:color="auto" w:fill="D9D9D9"/>
          </w:tcPr>
          <w:p w:rsidR="006A4AFC" w:rsidRPr="0045518D" w:rsidRDefault="006A4AFC" w:rsidP="000267DE">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6A4AFC" w:rsidRPr="0045518D" w:rsidRDefault="006A4AFC" w:rsidP="000267DE">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6A4AFC" w:rsidRPr="0045518D" w:rsidRDefault="006A4AFC" w:rsidP="000267DE">
            <w:pPr>
              <w:jc w:val="center"/>
              <w:rPr>
                <w:rFonts w:ascii="Times New Roman" w:hAnsi="Times New Roman"/>
                <w:b/>
                <w:szCs w:val="26"/>
              </w:rPr>
            </w:pPr>
            <w:r w:rsidRPr="0045518D">
              <w:rPr>
                <w:rFonts w:ascii="Times New Roman" w:hAnsi="Times New Roman"/>
                <w:b/>
                <w:szCs w:val="26"/>
              </w:rPr>
              <w:t>Ghi chú</w:t>
            </w:r>
          </w:p>
        </w:tc>
      </w:tr>
      <w:tr w:rsidR="006A4AFC" w:rsidRPr="0045518D" w:rsidTr="000267DE">
        <w:trPr>
          <w:jc w:val="center"/>
        </w:trPr>
        <w:tc>
          <w:tcPr>
            <w:tcW w:w="1188" w:type="dxa"/>
            <w:shd w:val="clear" w:color="auto" w:fill="auto"/>
            <w:vAlign w:val="bottom"/>
          </w:tcPr>
          <w:p w:rsidR="006A4AFC" w:rsidRPr="0045518D" w:rsidRDefault="006A4AFC" w:rsidP="000267DE">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trHeight w:val="287"/>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D9D9D9" w:themeFill="background1" w:themeFillShade="D9"/>
            <w:vAlign w:val="bottom"/>
          </w:tcPr>
          <w:p w:rsidR="006A4AFC" w:rsidRPr="0045518D" w:rsidRDefault="006A4AFC" w:rsidP="000267DE">
            <w:pPr>
              <w:jc w:val="center"/>
              <w:rPr>
                <w:rFonts w:ascii="Times New Roman" w:hAnsi="Times New Roman"/>
                <w:szCs w:val="26"/>
              </w:rPr>
            </w:pPr>
          </w:p>
        </w:tc>
        <w:tc>
          <w:tcPr>
            <w:tcW w:w="3420" w:type="dxa"/>
            <w:shd w:val="clear" w:color="auto" w:fill="D9D9D9" w:themeFill="background1" w:themeFillShade="D9"/>
          </w:tcPr>
          <w:p w:rsidR="006A4AFC" w:rsidRPr="0045518D" w:rsidRDefault="006A4AFC" w:rsidP="000267DE">
            <w:pPr>
              <w:spacing w:line="240" w:lineRule="auto"/>
              <w:rPr>
                <w:rFonts w:ascii="Times New Roman" w:hAnsi="Times New Roman"/>
                <w:szCs w:val="26"/>
              </w:rPr>
            </w:pPr>
          </w:p>
        </w:tc>
        <w:tc>
          <w:tcPr>
            <w:tcW w:w="1386" w:type="dxa"/>
            <w:shd w:val="clear" w:color="auto" w:fill="D9D9D9" w:themeFill="background1" w:themeFillShade="D9"/>
          </w:tcPr>
          <w:p w:rsidR="006A4AFC" w:rsidRPr="0045518D" w:rsidRDefault="006A4AFC" w:rsidP="000267DE">
            <w:pPr>
              <w:rPr>
                <w:rFonts w:ascii="Times New Roman" w:hAnsi="Times New Roman"/>
                <w:szCs w:val="26"/>
              </w:rPr>
            </w:pPr>
          </w:p>
        </w:tc>
      </w:tr>
    </w:tbl>
    <w:p w:rsidR="009F1BA7" w:rsidRDefault="009F1BA7"/>
    <w:sectPr w:rsidR="009F1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DAA" w:rsidRDefault="00FE5DAA">
      <w:pPr>
        <w:spacing w:line="240" w:lineRule="auto"/>
      </w:pPr>
      <w:r>
        <w:separator/>
      </w:r>
    </w:p>
  </w:endnote>
  <w:endnote w:type="continuationSeparator" w:id="0">
    <w:p w:rsidR="00FE5DAA" w:rsidRDefault="00FE5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2A19DA" w:rsidRDefault="006A4AFC" w:rsidP="002A19DA">
    <w:pPr>
      <w:pStyle w:val="Footer"/>
    </w:pPr>
    <w:r w:rsidRPr="002A19DA">
      <w:rPr>
        <w:rFonts w:ascii="Times New Roman" w:hAnsi="Times New Roman"/>
      </w:rPr>
      <w:t>Software Engineering, Faculty of Information Technology, Can Tho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DAA" w:rsidRDefault="00FE5DAA">
      <w:pPr>
        <w:spacing w:line="240" w:lineRule="auto"/>
      </w:pPr>
      <w:r>
        <w:separator/>
      </w:r>
    </w:p>
  </w:footnote>
  <w:footnote w:type="continuationSeparator" w:id="0">
    <w:p w:rsidR="00FE5DAA" w:rsidRDefault="00FE5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0C44D3" w:rsidRDefault="006B5428">
    <w:pPr>
      <w:pStyle w:val="Header"/>
      <w:rPr>
        <w:rFonts w:ascii="Times New Roman" w:hAnsi="Times New Roman"/>
      </w:rPr>
    </w:pPr>
    <w:r>
      <w:rPr>
        <w:rFonts w:ascii="Times New Roman" w:hAnsi="Times New Roman"/>
      </w:rPr>
      <w:t>Phân tích</w:t>
    </w:r>
    <w:r w:rsidR="006A4AFC" w:rsidRPr="000C44D3">
      <w:rPr>
        <w:rFonts w:ascii="Times New Roman" w:hAnsi="Times New Roman"/>
      </w:rPr>
      <w:t xml:space="preserve"> yêu cầu phần mềm</w:t>
    </w:r>
    <w:r w:rsidR="006A4AFC" w:rsidRPr="000C44D3">
      <w:rPr>
        <w:rFonts w:ascii="Times New Roman" w:hAnsi="Times New Roman"/>
      </w:rPr>
      <w:tab/>
    </w:r>
    <w:r w:rsidR="006A4AFC" w:rsidRPr="000C44D3">
      <w:rPr>
        <w:rFonts w:ascii="Times New Roman" w:hAnsi="Times New Roman"/>
      </w:rPr>
      <w:tab/>
    </w:r>
    <w:r w:rsidR="006A4AFC">
      <w:rPr>
        <w:rFonts w:ascii="Times New Roman" w:hAnsi="Times New Roman"/>
      </w:rPr>
      <w:t>Trang</w:t>
    </w:r>
    <w:r w:rsidR="006A4AFC" w:rsidRPr="000C44D3">
      <w:rPr>
        <w:rFonts w:ascii="Times New Roman" w:hAnsi="Times New Roman"/>
      </w:rPr>
      <w:t xml:space="preserve"> </w:t>
    </w:r>
    <w:r w:rsidR="006A4AFC" w:rsidRPr="000C44D3">
      <w:rPr>
        <w:rFonts w:ascii="Times New Roman" w:hAnsi="Times New Roman"/>
      </w:rPr>
      <w:fldChar w:fldCharType="begin"/>
    </w:r>
    <w:r w:rsidR="006A4AFC" w:rsidRPr="000C44D3">
      <w:rPr>
        <w:rFonts w:ascii="Times New Roman" w:hAnsi="Times New Roman"/>
      </w:rPr>
      <w:instrText xml:space="preserve"> PAGE  \* MERGEFORMAT </w:instrText>
    </w:r>
    <w:r w:rsidR="006A4AFC" w:rsidRPr="000C44D3">
      <w:rPr>
        <w:rFonts w:ascii="Times New Roman" w:hAnsi="Times New Roman"/>
      </w:rPr>
      <w:fldChar w:fldCharType="separate"/>
    </w:r>
    <w:r w:rsidR="000A7A44">
      <w:rPr>
        <w:rFonts w:ascii="Times New Roman" w:hAnsi="Times New Roman"/>
        <w:noProof/>
      </w:rPr>
      <w:t>14</w:t>
    </w:r>
    <w:r w:rsidR="006A4AFC"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6"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2"/>
  </w:num>
  <w:num w:numId="4">
    <w:abstractNumId w:val="21"/>
  </w:num>
  <w:num w:numId="5">
    <w:abstractNumId w:val="1"/>
  </w:num>
  <w:num w:numId="6">
    <w:abstractNumId w:val="2"/>
  </w:num>
  <w:num w:numId="7">
    <w:abstractNumId w:val="3"/>
  </w:num>
  <w:num w:numId="8">
    <w:abstractNumId w:val="5"/>
  </w:num>
  <w:num w:numId="9">
    <w:abstractNumId w:val="6"/>
  </w:num>
  <w:num w:numId="10">
    <w:abstractNumId w:val="7"/>
  </w:num>
  <w:num w:numId="11">
    <w:abstractNumId w:val="8"/>
  </w:num>
  <w:num w:numId="12">
    <w:abstractNumId w:val="9"/>
  </w:num>
  <w:num w:numId="13">
    <w:abstractNumId w:val="14"/>
  </w:num>
  <w:num w:numId="14">
    <w:abstractNumId w:val="12"/>
  </w:num>
  <w:num w:numId="15">
    <w:abstractNumId w:val="18"/>
  </w:num>
  <w:num w:numId="16">
    <w:abstractNumId w:val="23"/>
  </w:num>
  <w:num w:numId="17">
    <w:abstractNumId w:val="15"/>
  </w:num>
  <w:num w:numId="18">
    <w:abstractNumId w:val="27"/>
  </w:num>
  <w:num w:numId="19">
    <w:abstractNumId w:val="25"/>
  </w:num>
  <w:num w:numId="20">
    <w:abstractNumId w:val="24"/>
  </w:num>
  <w:num w:numId="21">
    <w:abstractNumId w:val="11"/>
  </w:num>
  <w:num w:numId="22">
    <w:abstractNumId w:val="0"/>
    <w:lvlOverride w:ilvl="0">
      <w:startOverride w:val="3"/>
    </w:lvlOverride>
    <w:lvlOverride w:ilvl="1">
      <w:startOverride w:val="3"/>
    </w:lvlOverride>
  </w:num>
  <w:num w:numId="23">
    <w:abstractNumId w:val="0"/>
    <w:lvlOverride w:ilvl="0">
      <w:startOverride w:val="3"/>
    </w:lvlOverride>
    <w:lvlOverride w:ilvl="1">
      <w:startOverride w:val="3"/>
    </w:lvlOverride>
  </w:num>
  <w:num w:numId="24">
    <w:abstractNumId w:val="16"/>
  </w:num>
  <w:num w:numId="25">
    <w:abstractNumId w:val="13"/>
  </w:num>
  <w:num w:numId="26">
    <w:abstractNumId w:val="10"/>
  </w:num>
  <w:num w:numId="27">
    <w:abstractNumId w:val="19"/>
  </w:num>
  <w:num w:numId="28">
    <w:abstractNumId w:val="26"/>
  </w:num>
  <w:num w:numId="29">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1F"/>
    <w:rsid w:val="000A7A44"/>
    <w:rsid w:val="00127F05"/>
    <w:rsid w:val="00150B4A"/>
    <w:rsid w:val="003E3854"/>
    <w:rsid w:val="003F3484"/>
    <w:rsid w:val="00467E1F"/>
    <w:rsid w:val="00535C13"/>
    <w:rsid w:val="006A4AFC"/>
    <w:rsid w:val="006B5428"/>
    <w:rsid w:val="009F1BA7"/>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9ABF"/>
  <w15:chartTrackingRefBased/>
  <w15:docId w15:val="{5FC09DB4-0E0D-4B87-80CE-D9DDC29F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AFC"/>
    <w:pPr>
      <w:spacing w:after="0" w:line="240" w:lineRule="exact"/>
    </w:pPr>
    <w:rPr>
      <w:rFonts w:ascii="Times" w:hAnsi="Times" w:cs="Times New Roman"/>
      <w:sz w:val="24"/>
      <w:szCs w:val="20"/>
    </w:rPr>
  </w:style>
  <w:style w:type="paragraph" w:styleId="Heading1">
    <w:name w:val="heading 1"/>
    <w:basedOn w:val="Normal"/>
    <w:next w:val="Normal"/>
    <w:link w:val="Heading1Char"/>
    <w:autoRedefine/>
    <w:qFormat/>
    <w:rsid w:val="00150B4A"/>
    <w:pPr>
      <w:keepNext/>
      <w:keepLines/>
      <w:numPr>
        <w:numId w:val="2"/>
      </w:numPr>
      <w:spacing w:before="480" w:after="240" w:line="288" w:lineRule="auto"/>
      <w:outlineLvl w:val="0"/>
    </w:pPr>
    <w:rPr>
      <w:b/>
      <w:kern w:val="28"/>
      <w:sz w:val="32"/>
      <w:szCs w:val="56"/>
    </w:rPr>
  </w:style>
  <w:style w:type="paragraph" w:styleId="Heading2">
    <w:name w:val="heading 2"/>
    <w:basedOn w:val="Normal"/>
    <w:next w:val="Normal"/>
    <w:link w:val="Heading2Char"/>
    <w:autoRedefine/>
    <w:qFormat/>
    <w:rsid w:val="003E3854"/>
    <w:pPr>
      <w:keepNext/>
      <w:keepLines/>
      <w:numPr>
        <w:numId w:val="4"/>
      </w:numPr>
      <w:spacing w:before="280" w:after="280" w:line="288" w:lineRule="auto"/>
      <w:outlineLvl w:val="1"/>
    </w:pPr>
    <w:rPr>
      <w:b/>
      <w:kern w:val="28"/>
      <w:sz w:val="32"/>
      <w:szCs w:val="40"/>
    </w:rPr>
  </w:style>
  <w:style w:type="paragraph" w:styleId="Heading3">
    <w:name w:val="heading 3"/>
    <w:basedOn w:val="Normal"/>
    <w:next w:val="Normal"/>
    <w:link w:val="Heading3Char"/>
    <w:autoRedefine/>
    <w:qFormat/>
    <w:rsid w:val="003E3854"/>
    <w:pPr>
      <w:numPr>
        <w:numId w:val="3"/>
      </w:numPr>
      <w:spacing w:before="240" w:after="240"/>
      <w:outlineLvl w:val="2"/>
    </w:pPr>
    <w:rPr>
      <w:b/>
      <w:kern w:val="28"/>
    </w:rPr>
  </w:style>
  <w:style w:type="paragraph" w:styleId="Heading4">
    <w:name w:val="heading 4"/>
    <w:basedOn w:val="Normal"/>
    <w:next w:val="Normal"/>
    <w:link w:val="Heading4Char"/>
    <w:qFormat/>
    <w:rsid w:val="006A4AFC"/>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A4AFC"/>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A4AFC"/>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A4AFC"/>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A4AFC"/>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A4AFC"/>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w:hAnsi="Times" w:cs="Times New Roman"/>
      <w:b/>
      <w:kern w:val="28"/>
      <w:sz w:val="32"/>
      <w:szCs w:val="56"/>
    </w:rPr>
  </w:style>
  <w:style w:type="character" w:customStyle="1" w:styleId="Heading2Char">
    <w:name w:val="Heading 2 Char"/>
    <w:basedOn w:val="DefaultParagraphFont"/>
    <w:link w:val="Heading2"/>
    <w:rsid w:val="003E3854"/>
    <w:rPr>
      <w:rFonts w:ascii="Times" w:hAnsi="Times" w:cs="Times New Roman"/>
      <w:b/>
      <w:kern w:val="28"/>
      <w:sz w:val="32"/>
      <w:szCs w:val="40"/>
    </w:rPr>
  </w:style>
  <w:style w:type="character" w:customStyle="1" w:styleId="Heading3Char">
    <w:name w:val="Heading 3 Char"/>
    <w:basedOn w:val="DefaultParagraphFont"/>
    <w:link w:val="Heading3"/>
    <w:rsid w:val="003E3854"/>
    <w:rPr>
      <w:rFonts w:ascii="Times" w:hAnsi="Times" w:cs="Times New Roman"/>
      <w:b/>
      <w:kern w:val="28"/>
      <w:sz w:val="24"/>
      <w:szCs w:val="20"/>
    </w:rPr>
  </w:style>
  <w:style w:type="character" w:customStyle="1" w:styleId="Heading4Char">
    <w:name w:val="Heading 4 Char"/>
    <w:basedOn w:val="DefaultParagraphFont"/>
    <w:link w:val="Heading4"/>
    <w:rsid w:val="006A4AFC"/>
    <w:rPr>
      <w:rFonts w:ascii="Times New Roman" w:hAnsi="Times New Roman" w:cs="Times New Roman"/>
      <w:b/>
      <w:i/>
      <w:szCs w:val="20"/>
    </w:rPr>
  </w:style>
  <w:style w:type="character" w:customStyle="1" w:styleId="Heading5Char">
    <w:name w:val="Heading 5 Char"/>
    <w:basedOn w:val="DefaultParagraphFont"/>
    <w:link w:val="Heading5"/>
    <w:rsid w:val="006A4AFC"/>
    <w:rPr>
      <w:rFonts w:ascii="Arial" w:hAnsi="Arial" w:cs="Times New Roman"/>
      <w:szCs w:val="20"/>
    </w:rPr>
  </w:style>
  <w:style w:type="character" w:customStyle="1" w:styleId="Heading6Char">
    <w:name w:val="Heading 6 Char"/>
    <w:basedOn w:val="DefaultParagraphFont"/>
    <w:link w:val="Heading6"/>
    <w:rsid w:val="006A4AFC"/>
    <w:rPr>
      <w:rFonts w:ascii="Arial" w:hAnsi="Arial" w:cs="Times New Roman"/>
      <w:i/>
      <w:szCs w:val="20"/>
    </w:rPr>
  </w:style>
  <w:style w:type="character" w:customStyle="1" w:styleId="Heading7Char">
    <w:name w:val="Heading 7 Char"/>
    <w:basedOn w:val="DefaultParagraphFont"/>
    <w:link w:val="Heading7"/>
    <w:rsid w:val="006A4AFC"/>
    <w:rPr>
      <w:rFonts w:ascii="Arial" w:hAnsi="Arial" w:cs="Times New Roman"/>
      <w:sz w:val="20"/>
      <w:szCs w:val="20"/>
    </w:rPr>
  </w:style>
  <w:style w:type="character" w:customStyle="1" w:styleId="Heading8Char">
    <w:name w:val="Heading 8 Char"/>
    <w:basedOn w:val="DefaultParagraphFont"/>
    <w:link w:val="Heading8"/>
    <w:rsid w:val="006A4AFC"/>
    <w:rPr>
      <w:rFonts w:ascii="Arial" w:hAnsi="Arial" w:cs="Times New Roman"/>
      <w:i/>
      <w:sz w:val="20"/>
      <w:szCs w:val="20"/>
    </w:rPr>
  </w:style>
  <w:style w:type="character" w:customStyle="1" w:styleId="Heading9Char">
    <w:name w:val="Heading 9 Char"/>
    <w:basedOn w:val="DefaultParagraphFont"/>
    <w:link w:val="Heading9"/>
    <w:rsid w:val="006A4AFC"/>
    <w:rPr>
      <w:rFonts w:ascii="Arial" w:hAnsi="Arial" w:cs="Times New Roman"/>
      <w:i/>
      <w:sz w:val="18"/>
      <w:szCs w:val="20"/>
    </w:rPr>
  </w:style>
  <w:style w:type="paragraph" w:styleId="Footer">
    <w:name w:val="footer"/>
    <w:basedOn w:val="Normal"/>
    <w:link w:val="FooterChar"/>
    <w:uiPriority w:val="99"/>
    <w:rsid w:val="006A4AFC"/>
    <w:pPr>
      <w:tabs>
        <w:tab w:val="center" w:pos="4680"/>
        <w:tab w:val="right" w:pos="9360"/>
      </w:tabs>
    </w:pPr>
    <w:rPr>
      <w:b/>
      <w:i/>
      <w:sz w:val="20"/>
    </w:rPr>
  </w:style>
  <w:style w:type="character" w:customStyle="1" w:styleId="FooterChar">
    <w:name w:val="Footer Char"/>
    <w:basedOn w:val="DefaultParagraphFont"/>
    <w:link w:val="Footer"/>
    <w:uiPriority w:val="99"/>
    <w:rsid w:val="006A4AFC"/>
    <w:rPr>
      <w:rFonts w:ascii="Times" w:hAnsi="Times" w:cs="Times New Roman"/>
      <w:b/>
      <w:i/>
      <w:sz w:val="20"/>
      <w:szCs w:val="20"/>
    </w:rPr>
  </w:style>
  <w:style w:type="paragraph" w:customStyle="1" w:styleId="bullet">
    <w:name w:val="bullet"/>
    <w:basedOn w:val="Normal"/>
    <w:rsid w:val="006A4AFC"/>
    <w:rPr>
      <w:rFonts w:ascii="Arial" w:hAnsi="Arial"/>
      <w:sz w:val="20"/>
    </w:rPr>
  </w:style>
  <w:style w:type="paragraph" w:styleId="Header">
    <w:name w:val="header"/>
    <w:basedOn w:val="Normal"/>
    <w:link w:val="HeaderChar"/>
    <w:rsid w:val="006A4AFC"/>
    <w:pPr>
      <w:tabs>
        <w:tab w:val="center" w:pos="4680"/>
        <w:tab w:val="right" w:pos="9360"/>
      </w:tabs>
    </w:pPr>
    <w:rPr>
      <w:b/>
      <w:i/>
      <w:sz w:val="20"/>
    </w:rPr>
  </w:style>
  <w:style w:type="character" w:customStyle="1" w:styleId="HeaderChar">
    <w:name w:val="Header Char"/>
    <w:basedOn w:val="DefaultParagraphFont"/>
    <w:link w:val="Header"/>
    <w:rsid w:val="006A4AFC"/>
    <w:rPr>
      <w:rFonts w:ascii="Times" w:hAnsi="Times" w:cs="Times New Roman"/>
      <w:b/>
      <w:i/>
      <w:sz w:val="20"/>
      <w:szCs w:val="20"/>
    </w:rPr>
  </w:style>
  <w:style w:type="paragraph" w:customStyle="1" w:styleId="heading10">
    <w:name w:val="heading1"/>
    <w:basedOn w:val="Normal"/>
    <w:rsid w:val="006A4AFC"/>
    <w:pPr>
      <w:tabs>
        <w:tab w:val="left" w:pos="450"/>
        <w:tab w:val="left" w:pos="1080"/>
        <w:tab w:val="left" w:pos="1800"/>
        <w:tab w:val="left" w:pos="2610"/>
      </w:tabs>
    </w:pPr>
  </w:style>
  <w:style w:type="paragraph" w:styleId="TOC1">
    <w:name w:val="toc 1"/>
    <w:basedOn w:val="Normal"/>
    <w:next w:val="Normal"/>
    <w:uiPriority w:val="39"/>
    <w:rsid w:val="006A4AF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A4AFC"/>
    <w:pPr>
      <w:tabs>
        <w:tab w:val="right" w:leader="dot" w:pos="9360"/>
      </w:tabs>
      <w:spacing w:line="220" w:lineRule="exact"/>
      <w:ind w:left="270"/>
      <w:jc w:val="both"/>
    </w:pPr>
    <w:rPr>
      <w:sz w:val="22"/>
    </w:rPr>
  </w:style>
  <w:style w:type="paragraph" w:customStyle="1" w:styleId="level4">
    <w:name w:val="level 4"/>
    <w:basedOn w:val="Normal"/>
    <w:rsid w:val="006A4AFC"/>
    <w:pPr>
      <w:spacing w:before="120" w:after="120"/>
      <w:ind w:left="634"/>
    </w:pPr>
  </w:style>
  <w:style w:type="paragraph" w:customStyle="1" w:styleId="level5">
    <w:name w:val="level 5"/>
    <w:basedOn w:val="Normal"/>
    <w:rsid w:val="006A4AFC"/>
    <w:pPr>
      <w:tabs>
        <w:tab w:val="left" w:pos="2520"/>
      </w:tabs>
      <w:ind w:left="1440"/>
    </w:pPr>
  </w:style>
  <w:style w:type="paragraph" w:styleId="Title">
    <w:name w:val="Title"/>
    <w:basedOn w:val="Normal"/>
    <w:link w:val="TitleChar"/>
    <w:qFormat/>
    <w:rsid w:val="006A4AF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A4AFC"/>
    <w:rPr>
      <w:rFonts w:ascii="Arial" w:hAnsi="Arial" w:cs="Times New Roman"/>
      <w:b/>
      <w:kern w:val="28"/>
      <w:sz w:val="64"/>
      <w:szCs w:val="20"/>
    </w:rPr>
  </w:style>
  <w:style w:type="paragraph" w:customStyle="1" w:styleId="TOCEntry">
    <w:name w:val="TOCEntry"/>
    <w:basedOn w:val="Normal"/>
    <w:rsid w:val="006A4AFC"/>
    <w:pPr>
      <w:keepNext/>
      <w:keepLines/>
      <w:spacing w:before="120" w:after="240" w:line="240" w:lineRule="atLeast"/>
    </w:pPr>
    <w:rPr>
      <w:b/>
      <w:sz w:val="36"/>
    </w:rPr>
  </w:style>
  <w:style w:type="paragraph" w:styleId="TOC3">
    <w:name w:val="toc 3"/>
    <w:basedOn w:val="Normal"/>
    <w:next w:val="Normal"/>
    <w:uiPriority w:val="39"/>
    <w:rsid w:val="006A4AFC"/>
    <w:pPr>
      <w:tabs>
        <w:tab w:val="left" w:pos="1200"/>
        <w:tab w:val="right" w:leader="dot" w:pos="9360"/>
      </w:tabs>
      <w:ind w:left="480"/>
    </w:pPr>
    <w:rPr>
      <w:noProof/>
      <w:sz w:val="22"/>
    </w:rPr>
  </w:style>
  <w:style w:type="paragraph" w:styleId="TOC4">
    <w:name w:val="toc 4"/>
    <w:basedOn w:val="Normal"/>
    <w:next w:val="Normal"/>
    <w:semiHidden/>
    <w:rsid w:val="006A4AFC"/>
    <w:pPr>
      <w:tabs>
        <w:tab w:val="right" w:leader="dot" w:pos="9360"/>
      </w:tabs>
      <w:ind w:left="720"/>
    </w:pPr>
  </w:style>
  <w:style w:type="paragraph" w:styleId="TOC5">
    <w:name w:val="toc 5"/>
    <w:basedOn w:val="Normal"/>
    <w:next w:val="Normal"/>
    <w:semiHidden/>
    <w:rsid w:val="006A4AFC"/>
    <w:pPr>
      <w:tabs>
        <w:tab w:val="right" w:leader="dot" w:pos="9360"/>
      </w:tabs>
      <w:ind w:left="960"/>
    </w:pPr>
  </w:style>
  <w:style w:type="paragraph" w:styleId="TOC6">
    <w:name w:val="toc 6"/>
    <w:basedOn w:val="Normal"/>
    <w:next w:val="Normal"/>
    <w:semiHidden/>
    <w:rsid w:val="006A4AFC"/>
    <w:pPr>
      <w:tabs>
        <w:tab w:val="right" w:leader="dot" w:pos="9360"/>
      </w:tabs>
      <w:ind w:left="1200"/>
    </w:pPr>
  </w:style>
  <w:style w:type="paragraph" w:styleId="TOC7">
    <w:name w:val="toc 7"/>
    <w:basedOn w:val="Normal"/>
    <w:next w:val="Normal"/>
    <w:semiHidden/>
    <w:rsid w:val="006A4AFC"/>
    <w:pPr>
      <w:tabs>
        <w:tab w:val="right" w:leader="dot" w:pos="9360"/>
      </w:tabs>
      <w:ind w:left="1440"/>
    </w:pPr>
  </w:style>
  <w:style w:type="paragraph" w:styleId="TOC8">
    <w:name w:val="toc 8"/>
    <w:basedOn w:val="Normal"/>
    <w:next w:val="Normal"/>
    <w:semiHidden/>
    <w:rsid w:val="006A4AFC"/>
    <w:pPr>
      <w:tabs>
        <w:tab w:val="right" w:leader="dot" w:pos="9360"/>
      </w:tabs>
      <w:ind w:left="1680"/>
    </w:pPr>
  </w:style>
  <w:style w:type="paragraph" w:styleId="TOC9">
    <w:name w:val="toc 9"/>
    <w:basedOn w:val="Normal"/>
    <w:next w:val="Normal"/>
    <w:semiHidden/>
    <w:rsid w:val="006A4AFC"/>
    <w:pPr>
      <w:tabs>
        <w:tab w:val="right" w:leader="dot" w:pos="9360"/>
      </w:tabs>
      <w:ind w:left="1920"/>
    </w:pPr>
  </w:style>
  <w:style w:type="paragraph" w:customStyle="1" w:styleId="template">
    <w:name w:val="template"/>
    <w:basedOn w:val="Normal"/>
    <w:rsid w:val="006A4AFC"/>
    <w:rPr>
      <w:rFonts w:ascii="Arial" w:hAnsi="Arial"/>
      <w:i/>
      <w:sz w:val="22"/>
    </w:rPr>
  </w:style>
  <w:style w:type="character" w:styleId="PageNumber">
    <w:name w:val="page number"/>
    <w:basedOn w:val="DefaultParagraphFont"/>
    <w:rsid w:val="006A4AFC"/>
  </w:style>
  <w:style w:type="paragraph" w:customStyle="1" w:styleId="level3text">
    <w:name w:val="level 3 text"/>
    <w:basedOn w:val="Normal"/>
    <w:rsid w:val="006A4AFC"/>
    <w:pPr>
      <w:spacing w:line="220" w:lineRule="exact"/>
      <w:ind w:left="1350" w:hanging="716"/>
    </w:pPr>
    <w:rPr>
      <w:rFonts w:ascii="Arial" w:hAnsi="Arial"/>
      <w:i/>
      <w:sz w:val="22"/>
    </w:rPr>
  </w:style>
  <w:style w:type="paragraph" w:customStyle="1" w:styleId="requirement">
    <w:name w:val="requirement"/>
    <w:basedOn w:val="level4"/>
    <w:rsid w:val="006A4AFC"/>
    <w:pPr>
      <w:spacing w:before="0" w:after="0"/>
      <w:ind w:left="2348" w:hanging="994"/>
    </w:pPr>
    <w:rPr>
      <w:rFonts w:ascii="Times New Roman" w:hAnsi="Times New Roman"/>
    </w:rPr>
  </w:style>
  <w:style w:type="paragraph" w:customStyle="1" w:styleId="ByLine">
    <w:name w:val="ByLine"/>
    <w:basedOn w:val="Title"/>
    <w:rsid w:val="006A4AFC"/>
    <w:rPr>
      <w:sz w:val="28"/>
    </w:rPr>
  </w:style>
  <w:style w:type="paragraph" w:customStyle="1" w:styleId="ChangeHistoryTitle">
    <w:name w:val="ChangeHistory Title"/>
    <w:basedOn w:val="Normal"/>
    <w:rsid w:val="006A4AFC"/>
    <w:pPr>
      <w:keepNext/>
      <w:spacing w:before="60" w:after="60" w:line="240" w:lineRule="auto"/>
      <w:jc w:val="center"/>
    </w:pPr>
    <w:rPr>
      <w:rFonts w:ascii="Arial" w:hAnsi="Arial"/>
      <w:b/>
      <w:sz w:val="36"/>
    </w:rPr>
  </w:style>
  <w:style w:type="paragraph" w:customStyle="1" w:styleId="SuperTitle">
    <w:name w:val="SuperTitle"/>
    <w:basedOn w:val="Title"/>
    <w:next w:val="Normal"/>
    <w:rsid w:val="006A4AFC"/>
    <w:pPr>
      <w:pBdr>
        <w:top w:val="single" w:sz="48" w:space="1" w:color="auto"/>
      </w:pBdr>
      <w:spacing w:before="960" w:after="0"/>
    </w:pPr>
    <w:rPr>
      <w:sz w:val="28"/>
    </w:rPr>
  </w:style>
  <w:style w:type="paragraph" w:customStyle="1" w:styleId="line">
    <w:name w:val="line"/>
    <w:basedOn w:val="Title"/>
    <w:rsid w:val="006A4AFC"/>
    <w:pPr>
      <w:pBdr>
        <w:top w:val="single" w:sz="36" w:space="1" w:color="auto"/>
      </w:pBdr>
      <w:spacing w:after="0"/>
    </w:pPr>
    <w:rPr>
      <w:sz w:val="40"/>
    </w:rPr>
  </w:style>
  <w:style w:type="table" w:styleId="TableGrid">
    <w:name w:val="Table Grid"/>
    <w:basedOn w:val="TableNormal"/>
    <w:rsid w:val="006A4AFC"/>
    <w:pPr>
      <w:spacing w:after="0" w:line="240" w:lineRule="exac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A4AFC"/>
    <w:rPr>
      <w:color w:val="0000FF"/>
      <w:u w:val="single"/>
    </w:rPr>
  </w:style>
  <w:style w:type="character" w:styleId="FollowedHyperlink">
    <w:name w:val="FollowedHyperlink"/>
    <w:rsid w:val="006A4AFC"/>
    <w:rPr>
      <w:color w:val="800080"/>
      <w:u w:val="single"/>
    </w:rPr>
  </w:style>
  <w:style w:type="paragraph" w:customStyle="1" w:styleId="StyleTabletextBoldCentered">
    <w:name w:val="Style Tabletext + Bold Centered"/>
    <w:basedOn w:val="Normal"/>
    <w:qFormat/>
    <w:rsid w:val="006A4AFC"/>
    <w:pPr>
      <w:keepLines/>
      <w:suppressAutoHyphens/>
      <w:spacing w:before="60" w:after="120"/>
      <w:jc w:val="center"/>
    </w:pPr>
    <w:rPr>
      <w:rFonts w:ascii="Arial" w:hAnsi="Arial" w:cs="Arial"/>
      <w:b/>
      <w:bCs/>
      <w:lang w:eastAsia="zh-CN"/>
    </w:rPr>
  </w:style>
  <w:style w:type="paragraph" w:styleId="ListParagraph">
    <w:name w:val="List Paragraph"/>
    <w:basedOn w:val="Normal"/>
    <w:qFormat/>
    <w:rsid w:val="006A4AFC"/>
    <w:pPr>
      <w:ind w:left="720"/>
      <w:contextualSpacing/>
    </w:pPr>
  </w:style>
  <w:style w:type="paragraph" w:styleId="BodyText">
    <w:name w:val="Body Text"/>
    <w:basedOn w:val="Normal"/>
    <w:link w:val="BodyTextChar"/>
    <w:rsid w:val="006A4AFC"/>
    <w:pPr>
      <w:suppressAutoHyphens/>
      <w:spacing w:after="120"/>
    </w:pPr>
    <w:rPr>
      <w:rFonts w:cs="Times"/>
      <w:lang w:eastAsia="ar-SA"/>
    </w:rPr>
  </w:style>
  <w:style w:type="character" w:customStyle="1" w:styleId="BodyTextChar">
    <w:name w:val="Body Text Char"/>
    <w:basedOn w:val="DefaultParagraphFont"/>
    <w:link w:val="BodyText"/>
    <w:rsid w:val="006A4AFC"/>
    <w:rPr>
      <w:rFonts w:ascii="Times" w:hAnsi="Times" w:cs="Times"/>
      <w:sz w:val="24"/>
      <w:szCs w:val="20"/>
      <w:lang w:eastAsia="ar-SA"/>
    </w:rPr>
  </w:style>
  <w:style w:type="paragraph" w:customStyle="1" w:styleId="Vnbnnhdngsn">
    <w:name w:val="Văn bản định dạng sẵn"/>
    <w:basedOn w:val="Normal"/>
    <w:rsid w:val="006A4AFC"/>
    <w:pPr>
      <w:suppressAutoHyphens/>
    </w:pPr>
    <w:rPr>
      <w:rFonts w:ascii="Courier New" w:eastAsia="NSimSun" w:hAnsi="Courier New" w:cs="Courier New"/>
      <w:sz w:val="20"/>
      <w:lang w:eastAsia="ar-SA"/>
    </w:rPr>
  </w:style>
  <w:style w:type="paragraph" w:customStyle="1" w:styleId="TableHeader">
    <w:name w:val="Table Header"/>
    <w:basedOn w:val="Normal"/>
    <w:qFormat/>
    <w:rsid w:val="006A4AFC"/>
    <w:pPr>
      <w:suppressAutoHyphens/>
      <w:spacing w:before="120" w:after="120" w:line="240" w:lineRule="auto"/>
    </w:pPr>
    <w:rPr>
      <w:rFonts w:cs="Arial"/>
      <w:b/>
      <w:bCs/>
      <w:color w:val="000000"/>
      <w:lang w:eastAsia="zh-CN"/>
    </w:rPr>
  </w:style>
  <w:style w:type="paragraph" w:customStyle="1" w:styleId="InfoBlue">
    <w:name w:val="InfoBlue"/>
    <w:basedOn w:val="Normal"/>
    <w:qFormat/>
    <w:rsid w:val="006A4AFC"/>
    <w:pPr>
      <w:suppressAutoHyphens/>
      <w:spacing w:before="120" w:after="120"/>
    </w:pPr>
    <w:rPr>
      <w:rFonts w:cs="Times"/>
      <w:i/>
      <w:color w:val="0000FF"/>
      <w:szCs w:val="24"/>
      <w:lang w:eastAsia="zh-CN"/>
    </w:rPr>
  </w:style>
  <w:style w:type="paragraph" w:styleId="NormalWeb">
    <w:name w:val="Normal (Web)"/>
    <w:basedOn w:val="Normal"/>
    <w:rsid w:val="006A4AFC"/>
    <w:pPr>
      <w:suppressAutoHyphens/>
      <w:spacing w:before="100" w:after="100" w:line="240" w:lineRule="auto"/>
    </w:pPr>
    <w:rPr>
      <w:rFonts w:ascii="Times New Roman" w:hAnsi="Times New Roman"/>
      <w:szCs w:val="24"/>
      <w:lang w:eastAsia="zh-CN"/>
    </w:rPr>
  </w:style>
  <w:style w:type="character" w:styleId="Emphasis">
    <w:name w:val="Emphasis"/>
    <w:qFormat/>
    <w:rsid w:val="006A4AFC"/>
    <w:rPr>
      <w:i/>
      <w:iCs/>
    </w:rPr>
  </w:style>
  <w:style w:type="paragraph" w:styleId="NoSpacing">
    <w:name w:val="No Spacing"/>
    <w:uiPriority w:val="1"/>
    <w:qFormat/>
    <w:rsid w:val="006A4AFC"/>
    <w:pPr>
      <w:spacing w:after="0" w:line="240" w:lineRule="auto"/>
    </w:pPr>
    <w:rPr>
      <w:rFonts w:ascii="Times" w:hAnsi="Times" w:cs="Times New Roman"/>
      <w:sz w:val="24"/>
      <w:szCs w:val="20"/>
    </w:rPr>
  </w:style>
  <w:style w:type="paragraph" w:styleId="TOCHeading">
    <w:name w:val="TOC Heading"/>
    <w:basedOn w:val="Heading1"/>
    <w:next w:val="Normal"/>
    <w:uiPriority w:val="39"/>
    <w:unhideWhenUsed/>
    <w:qFormat/>
    <w:rsid w:val="006A4AFC"/>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Cs w:val="32"/>
    </w:rPr>
  </w:style>
  <w:style w:type="character" w:customStyle="1" w:styleId="Mention1">
    <w:name w:val="Mention1"/>
    <w:basedOn w:val="DefaultParagraphFont"/>
    <w:uiPriority w:val="99"/>
    <w:semiHidden/>
    <w:unhideWhenUsed/>
    <w:rsid w:val="006A4AFC"/>
    <w:rPr>
      <w:color w:val="2B579A"/>
      <w:shd w:val="clear" w:color="auto" w:fill="E6E6E6"/>
    </w:rPr>
  </w:style>
  <w:style w:type="paragraph" w:styleId="BalloonText">
    <w:name w:val="Balloon Text"/>
    <w:basedOn w:val="Normal"/>
    <w:link w:val="BalloonTextChar"/>
    <w:rsid w:val="006A4A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6A4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gmu.edu/~dfleck/classes/cs421/spring08/SampleProject/FINAL%20SRS.pdf" TargetMode="External"/><Relationship Id="rId5" Type="http://schemas.openxmlformats.org/officeDocument/2006/relationships/footnotes" Target="footnotes.xml"/><Relationship Id="rId10" Type="http://schemas.openxmlformats.org/officeDocument/2006/relationships/hyperlink" Target="http://www.cse.chalmers.se/~feldt/courses/reqeng/examples/srs_example_2010_group2.pdf" TargetMode="External"/><Relationship Id="rId4" Type="http://schemas.openxmlformats.org/officeDocument/2006/relationships/webSettings" Target="web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3246</Words>
  <Characters>18503</Characters>
  <Application>Microsoft Office Word</Application>
  <DocSecurity>0</DocSecurity>
  <Lines>154</Lines>
  <Paragraphs>43</Paragraphs>
  <ScaleCrop>false</ScaleCrop>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5</cp:revision>
  <dcterms:created xsi:type="dcterms:W3CDTF">2017-12-09T08:19:00Z</dcterms:created>
  <dcterms:modified xsi:type="dcterms:W3CDTF">2017-12-19T14:34:00Z</dcterms:modified>
</cp:coreProperties>
</file>